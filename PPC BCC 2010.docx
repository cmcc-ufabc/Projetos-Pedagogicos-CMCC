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25B" w:rsidRPr="00D9337B" w:rsidRDefault="00643ED9" w:rsidP="005C41EF">
      <w:pPr>
        <w:jc w:val="center"/>
      </w:pPr>
      <w:r w:rsidRPr="00D9337B">
        <w:rPr>
          <w:noProof/>
        </w:rPr>
        <w:drawing>
          <wp:inline distT="0" distB="0" distL="0" distR="0">
            <wp:extent cx="1314450" cy="1285875"/>
            <wp:effectExtent l="19050" t="0" r="0" b="0"/>
            <wp:docPr id="1" name="Imagem 1" descr="_sigla embaix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_sigla embaixo.jpg"/>
                    <pic:cNvPicPr>
                      <a:picLocks noChangeAspect="1" noChangeArrowheads="1"/>
                    </pic:cNvPicPr>
                  </pic:nvPicPr>
                  <pic:blipFill>
                    <a:blip r:embed="rId9" cstate="print"/>
                    <a:srcRect/>
                    <a:stretch>
                      <a:fillRect/>
                    </a:stretch>
                  </pic:blipFill>
                  <pic:spPr bwMode="auto">
                    <a:xfrm>
                      <a:off x="0" y="0"/>
                      <a:ext cx="1314450" cy="1285875"/>
                    </a:xfrm>
                    <a:prstGeom prst="rect">
                      <a:avLst/>
                    </a:prstGeom>
                    <a:noFill/>
                    <a:ln w="9525">
                      <a:noFill/>
                      <a:miter lim="800000"/>
                      <a:headEnd/>
                      <a:tailEnd/>
                    </a:ln>
                  </pic:spPr>
                </pic:pic>
              </a:graphicData>
            </a:graphic>
          </wp:inline>
        </w:drawing>
      </w:r>
    </w:p>
    <w:p w:rsidR="00E2025B" w:rsidRPr="00D9337B" w:rsidRDefault="001A4605" w:rsidP="00E2025B">
      <w:pPr>
        <w:jc w:val="center"/>
      </w:pPr>
      <w:r w:rsidRPr="00D9337B">
        <w:t xml:space="preserve"> </w:t>
      </w:r>
    </w:p>
    <w:p w:rsidR="00E2025B" w:rsidRPr="00D9337B" w:rsidRDefault="00E2025B" w:rsidP="00E2025B">
      <w:pPr>
        <w:jc w:val="center"/>
      </w:pPr>
    </w:p>
    <w:p w:rsidR="00E2025B" w:rsidRPr="00D9337B" w:rsidRDefault="00E2025B" w:rsidP="00E2025B">
      <w:pPr>
        <w:jc w:val="center"/>
      </w:pPr>
    </w:p>
    <w:p w:rsidR="00E2025B" w:rsidRPr="00D9337B" w:rsidRDefault="00E2025B" w:rsidP="00E2025B">
      <w:pPr>
        <w:jc w:val="center"/>
      </w:pPr>
    </w:p>
    <w:p w:rsidR="00E2025B" w:rsidRPr="00D9337B" w:rsidRDefault="00E2025B" w:rsidP="00E2025B">
      <w:pPr>
        <w:jc w:val="center"/>
      </w:pPr>
    </w:p>
    <w:p w:rsidR="005C41EF" w:rsidRPr="00D9337B" w:rsidRDefault="005C41EF" w:rsidP="00E2025B">
      <w:pPr>
        <w:jc w:val="center"/>
      </w:pPr>
    </w:p>
    <w:p w:rsidR="005C41EF" w:rsidRPr="00D9337B" w:rsidRDefault="005C41EF" w:rsidP="00E2025B">
      <w:pPr>
        <w:jc w:val="center"/>
      </w:pPr>
    </w:p>
    <w:p w:rsidR="00E2025B" w:rsidRPr="00D9337B" w:rsidRDefault="00E2025B" w:rsidP="00CC0828"/>
    <w:p w:rsidR="00E2025B" w:rsidRPr="00D9337B" w:rsidRDefault="00E2025B" w:rsidP="00E2025B">
      <w:pPr>
        <w:jc w:val="center"/>
      </w:pPr>
    </w:p>
    <w:p w:rsidR="00E2025B" w:rsidRPr="00D9337B" w:rsidRDefault="00A07348" w:rsidP="00E2025B">
      <w:pPr>
        <w:shd w:val="clear" w:color="auto" w:fill="E6E6E6"/>
        <w:jc w:val="center"/>
        <w:rPr>
          <w:rFonts w:ascii="Arial" w:hAnsi="Arial" w:cs="Arial"/>
          <w:b/>
          <w:sz w:val="56"/>
          <w:szCs w:val="56"/>
        </w:rPr>
      </w:pPr>
      <w:smartTag w:uri="schemas-houaiss/mini" w:element="verbetes">
        <w:r w:rsidRPr="00D9337B">
          <w:rPr>
            <w:rFonts w:ascii="Arial" w:hAnsi="Arial" w:cs="Arial"/>
            <w:b/>
            <w:sz w:val="56"/>
            <w:szCs w:val="56"/>
          </w:rPr>
          <w:t>Bacharelado</w:t>
        </w:r>
      </w:smartTag>
      <w:r w:rsidRPr="00D9337B">
        <w:rPr>
          <w:rFonts w:ascii="Arial" w:hAnsi="Arial" w:cs="Arial"/>
          <w:b/>
          <w:sz w:val="56"/>
          <w:szCs w:val="56"/>
        </w:rPr>
        <w:t xml:space="preserve"> </w:t>
      </w:r>
      <w:smartTag w:uri="schemas-houaiss/mini" w:element="verbetes">
        <w:r w:rsidRPr="00D9337B">
          <w:rPr>
            <w:rFonts w:ascii="Arial" w:hAnsi="Arial" w:cs="Arial"/>
            <w:b/>
            <w:sz w:val="56"/>
            <w:szCs w:val="56"/>
          </w:rPr>
          <w:t>em</w:t>
        </w:r>
      </w:smartTag>
      <w:r w:rsidRPr="00D9337B">
        <w:rPr>
          <w:rFonts w:ascii="Arial" w:hAnsi="Arial" w:cs="Arial"/>
          <w:b/>
          <w:sz w:val="56"/>
          <w:szCs w:val="56"/>
        </w:rPr>
        <w:t xml:space="preserve"> </w:t>
      </w:r>
      <w:smartTag w:uri="schemas-houaiss/mini" w:element="verbetes">
        <w:r w:rsidRPr="00D9337B">
          <w:rPr>
            <w:rFonts w:ascii="Arial" w:hAnsi="Arial" w:cs="Arial"/>
            <w:b/>
            <w:sz w:val="56"/>
            <w:szCs w:val="56"/>
          </w:rPr>
          <w:t>Ciência</w:t>
        </w:r>
      </w:smartTag>
      <w:r w:rsidRPr="00D9337B">
        <w:rPr>
          <w:rFonts w:ascii="Arial" w:hAnsi="Arial" w:cs="Arial"/>
          <w:b/>
          <w:sz w:val="56"/>
          <w:szCs w:val="56"/>
        </w:rPr>
        <w:t xml:space="preserve"> da </w:t>
      </w:r>
      <w:smartTag w:uri="schemas-houaiss/mini" w:element="verbetes">
        <w:r w:rsidRPr="00D9337B">
          <w:rPr>
            <w:rFonts w:ascii="Arial" w:hAnsi="Arial" w:cs="Arial"/>
            <w:b/>
            <w:sz w:val="56"/>
            <w:szCs w:val="56"/>
          </w:rPr>
          <w:t>Computação</w:t>
        </w:r>
      </w:smartTag>
    </w:p>
    <w:p w:rsidR="00E2025B" w:rsidRPr="00D9337B" w:rsidRDefault="00E2025B" w:rsidP="00E2025B">
      <w:pPr>
        <w:jc w:val="center"/>
      </w:pPr>
    </w:p>
    <w:p w:rsidR="00E2025B" w:rsidRPr="00D9337B" w:rsidRDefault="00E2025B" w:rsidP="00992FAD"/>
    <w:p w:rsidR="00E2025B" w:rsidRPr="00D9337B" w:rsidRDefault="00F861EF" w:rsidP="00E2025B">
      <w:pPr>
        <w:jc w:val="center"/>
        <w:rPr>
          <w:rFonts w:ascii="Arial" w:hAnsi="Arial" w:cs="Arial"/>
          <w:b/>
          <w:sz w:val="32"/>
          <w:szCs w:val="32"/>
        </w:rPr>
      </w:pPr>
      <w:smartTag w:uri="schemas-houaiss/mini" w:element="verbetes">
        <w:r w:rsidRPr="00D9337B">
          <w:rPr>
            <w:rFonts w:ascii="Arial" w:hAnsi="Arial" w:cs="Arial"/>
            <w:b/>
            <w:sz w:val="32"/>
            <w:szCs w:val="32"/>
          </w:rPr>
          <w:t>PROJETO</w:t>
        </w:r>
      </w:smartTag>
      <w:r w:rsidRPr="00D9337B">
        <w:rPr>
          <w:rFonts w:ascii="Arial" w:hAnsi="Arial" w:cs="Arial"/>
          <w:b/>
          <w:sz w:val="32"/>
          <w:szCs w:val="32"/>
        </w:rPr>
        <w:t xml:space="preserve"> </w:t>
      </w:r>
      <w:smartTag w:uri="schemas-houaiss/mini" w:element="verbetes">
        <w:r w:rsidRPr="00D9337B">
          <w:rPr>
            <w:rFonts w:ascii="Arial" w:hAnsi="Arial" w:cs="Arial"/>
            <w:b/>
            <w:sz w:val="32"/>
            <w:szCs w:val="32"/>
          </w:rPr>
          <w:t>PEDAGÓGICO</w:t>
        </w:r>
      </w:smartTag>
      <w:r w:rsidRPr="00D9337B">
        <w:rPr>
          <w:rFonts w:ascii="Arial" w:hAnsi="Arial" w:cs="Arial"/>
          <w:b/>
          <w:sz w:val="32"/>
          <w:szCs w:val="32"/>
        </w:rPr>
        <w:t xml:space="preserve"> </w:t>
      </w:r>
      <w:r w:rsidR="000E2715" w:rsidRPr="00D9337B">
        <w:rPr>
          <w:rFonts w:ascii="Arial" w:hAnsi="Arial" w:cs="Arial"/>
          <w:b/>
          <w:sz w:val="32"/>
          <w:szCs w:val="32"/>
        </w:rPr>
        <w:t xml:space="preserve">E </w:t>
      </w:r>
      <w:smartTag w:uri="schemas-houaiss/mini" w:element="verbetes">
        <w:r w:rsidR="000E2715" w:rsidRPr="00D9337B">
          <w:rPr>
            <w:rFonts w:ascii="Arial" w:hAnsi="Arial" w:cs="Arial"/>
            <w:b/>
            <w:sz w:val="32"/>
            <w:szCs w:val="32"/>
          </w:rPr>
          <w:t>ESTRUTURA</w:t>
        </w:r>
      </w:smartTag>
      <w:r w:rsidR="000E2715" w:rsidRPr="00D9337B">
        <w:rPr>
          <w:rFonts w:ascii="Arial" w:hAnsi="Arial" w:cs="Arial"/>
          <w:b/>
          <w:sz w:val="32"/>
          <w:szCs w:val="32"/>
        </w:rPr>
        <w:t xml:space="preserve"> CURRICULAR</w:t>
      </w:r>
    </w:p>
    <w:p w:rsidR="00E2025B" w:rsidRPr="00D9337B" w:rsidRDefault="00E2025B" w:rsidP="00E2025B">
      <w:pPr>
        <w:jc w:val="center"/>
        <w:rPr>
          <w:rFonts w:ascii="Arial" w:hAnsi="Arial" w:cs="Arial"/>
        </w:rPr>
      </w:pPr>
    </w:p>
    <w:p w:rsidR="00E2025B" w:rsidRPr="00D9337B" w:rsidRDefault="00E2025B" w:rsidP="00E2025B">
      <w:pPr>
        <w:jc w:val="center"/>
        <w:rPr>
          <w:rFonts w:ascii="Arial" w:hAnsi="Arial" w:cs="Arial"/>
        </w:rPr>
      </w:pPr>
    </w:p>
    <w:p w:rsidR="00992FAD" w:rsidRPr="00D9337B" w:rsidRDefault="00992FAD" w:rsidP="00E2025B">
      <w:pPr>
        <w:jc w:val="center"/>
        <w:rPr>
          <w:rFonts w:ascii="Arial" w:hAnsi="Arial" w:cs="Arial"/>
        </w:rPr>
      </w:pPr>
    </w:p>
    <w:p w:rsidR="00E2025B" w:rsidRPr="00D9337B" w:rsidRDefault="00E2025B" w:rsidP="00CC0828">
      <w:pPr>
        <w:jc w:val="center"/>
      </w:pPr>
    </w:p>
    <w:p w:rsidR="00A07348" w:rsidRPr="00D9337B" w:rsidRDefault="00A07348" w:rsidP="00CC0828">
      <w:pPr>
        <w:jc w:val="center"/>
      </w:pPr>
    </w:p>
    <w:p w:rsidR="00A07348" w:rsidRPr="00D9337B" w:rsidRDefault="00A07348" w:rsidP="00CC0828">
      <w:pPr>
        <w:jc w:val="center"/>
      </w:pPr>
    </w:p>
    <w:p w:rsidR="00A07348" w:rsidRPr="00D9337B" w:rsidRDefault="00A07348" w:rsidP="00CC0828">
      <w:pPr>
        <w:jc w:val="center"/>
      </w:pPr>
    </w:p>
    <w:p w:rsidR="00A07348" w:rsidRPr="00D9337B" w:rsidRDefault="00465828" w:rsidP="00CC0828">
      <w:pPr>
        <w:jc w:val="center"/>
      </w:pPr>
      <w:r>
        <w:rPr>
          <w:noProof/>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5429250" cy="1403985"/>
                <wp:effectExtent l="0" t="0" r="19050" b="22860"/>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1403985"/>
                        </a:xfrm>
                        <a:prstGeom prst="rect">
                          <a:avLst/>
                        </a:prstGeom>
                        <a:solidFill>
                          <a:srgbClr val="FFFFFF"/>
                        </a:solidFill>
                        <a:ln w="9525">
                          <a:solidFill>
                            <a:srgbClr val="000000"/>
                          </a:solidFill>
                          <a:miter lim="800000"/>
                          <a:headEnd/>
                          <a:tailEnd/>
                        </a:ln>
                      </wps:spPr>
                      <wps:txbx>
                        <w:txbxContent>
                          <w:p w:rsidR="00633E45" w:rsidRDefault="00465828" w:rsidP="00BA166D">
                            <w:pPr>
                              <w:rPr>
                                <w:rFonts w:ascii="Verdana" w:hAnsi="Verdana"/>
                                <w:color w:val="FF0000"/>
                              </w:rPr>
                            </w:pPr>
                            <w:r w:rsidRPr="00B2752D">
                              <w:rPr>
                                <w:rFonts w:ascii="Verdana" w:hAnsi="Verdana"/>
                                <w:color w:val="FF0000"/>
                              </w:rPr>
                              <w:t>Versão atualizada contemplando correções descritas</w:t>
                            </w:r>
                            <w:r w:rsidR="00633E45">
                              <w:rPr>
                                <w:rFonts w:ascii="Verdana" w:hAnsi="Verdana"/>
                                <w:color w:val="FF0000"/>
                              </w:rPr>
                              <w:t xml:space="preserve"> em:</w:t>
                            </w:r>
                          </w:p>
                          <w:p w:rsidR="00465828" w:rsidRDefault="00465828" w:rsidP="00633E45">
                            <w:pPr>
                              <w:pStyle w:val="PargrafodaLista"/>
                              <w:numPr>
                                <w:ilvl w:val="0"/>
                                <w:numId w:val="27"/>
                              </w:numPr>
                              <w:rPr>
                                <w:rFonts w:ascii="Verdana" w:hAnsi="Verdana"/>
                                <w:color w:val="FF0000"/>
                              </w:rPr>
                            </w:pPr>
                            <w:r w:rsidRPr="00633E45">
                              <w:rPr>
                                <w:rFonts w:ascii="Verdana" w:hAnsi="Verdana"/>
                                <w:color w:val="FF0000"/>
                              </w:rPr>
                              <w:t xml:space="preserve">Ato Decisório </w:t>
                            </w:r>
                            <w:proofErr w:type="gramStart"/>
                            <w:r w:rsidRPr="00633E45">
                              <w:rPr>
                                <w:rFonts w:ascii="Verdana" w:hAnsi="Verdana"/>
                                <w:color w:val="FF0000"/>
                              </w:rPr>
                              <w:t>ConsEPE</w:t>
                            </w:r>
                            <w:proofErr w:type="gramEnd"/>
                            <w:r w:rsidRPr="00633E45">
                              <w:rPr>
                                <w:rFonts w:ascii="Verdana" w:hAnsi="Verdana"/>
                                <w:color w:val="FF0000"/>
                              </w:rPr>
                              <w:t xml:space="preserve"> Nº 18, de 11/03/2010, publicado no Boletim de Serviço nº 105, de 31/03/2010; e</w:t>
                            </w:r>
                          </w:p>
                          <w:p w:rsidR="00633E45" w:rsidRPr="009C24F5" w:rsidRDefault="009C24F5" w:rsidP="009C24F5">
                            <w:pPr>
                              <w:pStyle w:val="PargrafodaLista"/>
                              <w:numPr>
                                <w:ilvl w:val="0"/>
                                <w:numId w:val="27"/>
                              </w:numPr>
                              <w:rPr>
                                <w:rFonts w:ascii="Verdana" w:hAnsi="Verdana"/>
                                <w:color w:val="FF0000"/>
                              </w:rPr>
                            </w:pPr>
                            <w:r w:rsidRPr="009C24F5">
                              <w:rPr>
                                <w:rFonts w:ascii="Verdana" w:hAnsi="Verdana"/>
                                <w:color w:val="FF0000"/>
                              </w:rPr>
                              <w:t xml:space="preserve">Retificações aprovadas na XI sessão ordinária do </w:t>
                            </w:r>
                            <w:proofErr w:type="gramStart"/>
                            <w:r w:rsidRPr="009C24F5">
                              <w:rPr>
                                <w:rFonts w:ascii="Verdana" w:hAnsi="Verdana"/>
                                <w:color w:val="FF0000"/>
                              </w:rPr>
                              <w:t>ConsEPE</w:t>
                            </w:r>
                            <w:proofErr w:type="gramEnd"/>
                            <w:r w:rsidRPr="009C24F5">
                              <w:rPr>
                                <w:rFonts w:ascii="Verdana" w:hAnsi="Verdana"/>
                                <w:color w:val="FF0000"/>
                              </w:rPr>
                              <w:t xml:space="preserve"> realizada em 05/12/2017 e publicada</w:t>
                            </w:r>
                            <w:r>
                              <w:rPr>
                                <w:rFonts w:ascii="Verdana" w:hAnsi="Verdana"/>
                                <w:color w:val="FF0000"/>
                              </w:rPr>
                              <w:t>s</w:t>
                            </w:r>
                            <w:r w:rsidRPr="009C24F5">
                              <w:rPr>
                                <w:rFonts w:ascii="Verdana" w:hAnsi="Verdana"/>
                                <w:color w:val="FF0000"/>
                              </w:rPr>
                              <w:t xml:space="preserve"> no Boletim de Serviço nº 707 de 12/12/2017.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left:0;text-align:left;margin-left:0;margin-top:0;width:427.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">
                <v:textbox style="mso-fit-shape-to-text:t">
                  <w:txbxContent>
                    <w:p w:rsidR="00633E45" w:rsidRDefault="00465828" w:rsidP="00BA166D">
                      <w:pPr>
                        <w:rPr>
                          <w:rFonts w:ascii="Verdana" w:hAnsi="Verdana"/>
                          <w:color w:val="FF0000"/>
                        </w:rPr>
                      </w:pPr>
                      <w:r w:rsidRPr="00B2752D">
                        <w:rPr>
                          <w:rFonts w:ascii="Verdana" w:hAnsi="Verdana"/>
                          <w:color w:val="FF0000"/>
                        </w:rPr>
                        <w:t>Versão atualizada contemplando correções descritas</w:t>
                      </w:r>
                      <w:r w:rsidR="00633E45">
                        <w:rPr>
                          <w:rFonts w:ascii="Verdana" w:hAnsi="Verdana"/>
                          <w:color w:val="FF0000"/>
                        </w:rPr>
                        <w:t xml:space="preserve"> em:</w:t>
                      </w:r>
                    </w:p>
                    <w:p w:rsidR="00465828" w:rsidRDefault="00465828" w:rsidP="00633E45">
                      <w:pPr>
                        <w:pStyle w:val="PargrafodaLista"/>
                        <w:numPr>
                          <w:ilvl w:val="0"/>
                          <w:numId w:val="27"/>
                        </w:numPr>
                        <w:rPr>
                          <w:rFonts w:ascii="Verdana" w:hAnsi="Verdana"/>
                          <w:color w:val="FF0000"/>
                        </w:rPr>
                      </w:pPr>
                      <w:r w:rsidRPr="00633E45">
                        <w:rPr>
                          <w:rFonts w:ascii="Verdana" w:hAnsi="Verdana"/>
                          <w:color w:val="FF0000"/>
                        </w:rPr>
                        <w:t xml:space="preserve">Ato Decisório </w:t>
                      </w:r>
                      <w:proofErr w:type="gramStart"/>
                      <w:r w:rsidRPr="00633E45">
                        <w:rPr>
                          <w:rFonts w:ascii="Verdana" w:hAnsi="Verdana"/>
                          <w:color w:val="FF0000"/>
                        </w:rPr>
                        <w:t>ConsEPE</w:t>
                      </w:r>
                      <w:proofErr w:type="gramEnd"/>
                      <w:r w:rsidRPr="00633E45">
                        <w:rPr>
                          <w:rFonts w:ascii="Verdana" w:hAnsi="Verdana"/>
                          <w:color w:val="FF0000"/>
                        </w:rPr>
                        <w:t xml:space="preserve"> Nº 18, de 11/03/2010, publicado no Boletim de Serviço nº 105, de 31/03/2010; e</w:t>
                      </w:r>
                    </w:p>
                    <w:p w:rsidR="00633E45" w:rsidRPr="009C24F5" w:rsidRDefault="009C24F5" w:rsidP="009C24F5">
                      <w:pPr>
                        <w:pStyle w:val="PargrafodaLista"/>
                        <w:numPr>
                          <w:ilvl w:val="0"/>
                          <w:numId w:val="27"/>
                        </w:numPr>
                        <w:rPr>
                          <w:rFonts w:ascii="Verdana" w:hAnsi="Verdana"/>
                          <w:color w:val="FF0000"/>
                        </w:rPr>
                      </w:pPr>
                      <w:r w:rsidRPr="009C24F5">
                        <w:rPr>
                          <w:rFonts w:ascii="Verdana" w:hAnsi="Verdana"/>
                          <w:color w:val="FF0000"/>
                        </w:rPr>
                        <w:t xml:space="preserve">Retificações aprovadas na XI sessão ordinária do </w:t>
                      </w:r>
                      <w:proofErr w:type="gramStart"/>
                      <w:r w:rsidRPr="009C24F5">
                        <w:rPr>
                          <w:rFonts w:ascii="Verdana" w:hAnsi="Verdana"/>
                          <w:color w:val="FF0000"/>
                        </w:rPr>
                        <w:t>ConsEPE</w:t>
                      </w:r>
                      <w:proofErr w:type="gramEnd"/>
                      <w:r w:rsidRPr="009C24F5">
                        <w:rPr>
                          <w:rFonts w:ascii="Verdana" w:hAnsi="Verdana"/>
                          <w:color w:val="FF0000"/>
                        </w:rPr>
                        <w:t xml:space="preserve"> realizada em 05/12/2017 e publicada</w:t>
                      </w:r>
                      <w:r>
                        <w:rPr>
                          <w:rFonts w:ascii="Verdana" w:hAnsi="Verdana"/>
                          <w:color w:val="FF0000"/>
                        </w:rPr>
                        <w:t>s</w:t>
                      </w:r>
                      <w:bookmarkStart w:id="1" w:name="_GoBack"/>
                      <w:bookmarkEnd w:id="1"/>
                      <w:r w:rsidRPr="009C24F5">
                        <w:rPr>
                          <w:rFonts w:ascii="Verdana" w:hAnsi="Verdana"/>
                          <w:color w:val="FF0000"/>
                        </w:rPr>
                        <w:t xml:space="preserve"> no Boletim de Serviço nº 707 de 12/12/2017.</w:t>
                      </w:r>
                    </w:p>
                  </w:txbxContent>
                </v:textbox>
              </v:shape>
            </w:pict>
          </mc:Fallback>
        </mc:AlternateContent>
      </w:r>
    </w:p>
    <w:p w:rsidR="00A07348" w:rsidRPr="00D9337B" w:rsidRDefault="00A07348" w:rsidP="00CC0828">
      <w:pPr>
        <w:jc w:val="center"/>
      </w:pPr>
    </w:p>
    <w:p w:rsidR="00A07348" w:rsidRPr="00D9337B" w:rsidRDefault="00A07348" w:rsidP="00CC0828">
      <w:pPr>
        <w:jc w:val="center"/>
      </w:pPr>
    </w:p>
    <w:p w:rsidR="00A07348" w:rsidRPr="00D9337B" w:rsidRDefault="00A07348" w:rsidP="00CC0828">
      <w:pPr>
        <w:jc w:val="center"/>
      </w:pPr>
    </w:p>
    <w:p w:rsidR="00A07348" w:rsidRPr="00D9337B" w:rsidRDefault="00A07348" w:rsidP="00CC0828">
      <w:pPr>
        <w:jc w:val="center"/>
      </w:pPr>
    </w:p>
    <w:p w:rsidR="00A07348" w:rsidRPr="00D9337B" w:rsidRDefault="00A07348" w:rsidP="00CC0828">
      <w:pPr>
        <w:jc w:val="center"/>
      </w:pPr>
    </w:p>
    <w:p w:rsidR="00A07348" w:rsidRPr="00D9337B" w:rsidRDefault="00A07348" w:rsidP="00CC0828">
      <w:pPr>
        <w:jc w:val="center"/>
      </w:pPr>
    </w:p>
    <w:p w:rsidR="00A07348" w:rsidRPr="00D9337B" w:rsidRDefault="00A07348" w:rsidP="00CC0828">
      <w:pPr>
        <w:jc w:val="center"/>
        <w:rPr>
          <w:rFonts w:ascii="Arial" w:hAnsi="Arial" w:cs="Arial"/>
        </w:rPr>
      </w:pPr>
    </w:p>
    <w:p w:rsidR="00E2025B" w:rsidRPr="00D9337B" w:rsidRDefault="00E2025B" w:rsidP="00E2025B">
      <w:pPr>
        <w:jc w:val="center"/>
        <w:rPr>
          <w:rFonts w:ascii="Arial" w:hAnsi="Arial" w:cs="Arial"/>
        </w:rPr>
      </w:pPr>
    </w:p>
    <w:p w:rsidR="00E2025B" w:rsidRPr="00D9337B" w:rsidRDefault="00E2025B" w:rsidP="00E2025B">
      <w:pPr>
        <w:jc w:val="center"/>
        <w:rPr>
          <w:rFonts w:ascii="Arial" w:hAnsi="Arial" w:cs="Arial"/>
        </w:rPr>
      </w:pPr>
    </w:p>
    <w:p w:rsidR="00A07348" w:rsidRPr="00D9337B" w:rsidRDefault="00A07348" w:rsidP="00E2025B">
      <w:pPr>
        <w:jc w:val="center"/>
        <w:rPr>
          <w:rFonts w:ascii="Arial" w:hAnsi="Arial" w:cs="Arial"/>
        </w:rPr>
      </w:pPr>
    </w:p>
    <w:p w:rsidR="00E2025B" w:rsidRDefault="00E2025B" w:rsidP="00CC0828">
      <w:pPr>
        <w:rPr>
          <w:rFonts w:ascii="Arial" w:hAnsi="Arial" w:cs="Arial"/>
        </w:rPr>
      </w:pPr>
    </w:p>
    <w:p w:rsidR="00465828" w:rsidRDefault="00465828" w:rsidP="00CC0828">
      <w:pPr>
        <w:rPr>
          <w:rFonts w:ascii="Arial" w:hAnsi="Arial" w:cs="Arial"/>
        </w:rPr>
      </w:pPr>
    </w:p>
    <w:p w:rsidR="00465828" w:rsidRPr="00D9337B" w:rsidRDefault="00465828" w:rsidP="00CC0828">
      <w:pPr>
        <w:rPr>
          <w:rFonts w:ascii="Arial" w:hAnsi="Arial" w:cs="Arial"/>
        </w:rPr>
      </w:pPr>
    </w:p>
    <w:p w:rsidR="00E2025B" w:rsidRPr="00D9337B" w:rsidRDefault="00F6307E" w:rsidP="00E2025B">
      <w:pPr>
        <w:jc w:val="center"/>
        <w:rPr>
          <w:rFonts w:ascii="Arial" w:hAnsi="Arial" w:cs="Arial"/>
          <w:b/>
          <w:sz w:val="52"/>
          <w:szCs w:val="52"/>
        </w:rPr>
      </w:pPr>
      <w:r w:rsidRPr="00D9337B">
        <w:rPr>
          <w:rFonts w:ascii="Arial" w:hAnsi="Arial" w:cs="Arial"/>
          <w:b/>
          <w:sz w:val="52"/>
          <w:szCs w:val="52"/>
        </w:rPr>
        <w:t>MARÇO - 2010</w:t>
      </w:r>
    </w:p>
    <w:p w:rsidR="00E2025B" w:rsidRPr="00D9337B" w:rsidRDefault="00E2025B" w:rsidP="00E2025B">
      <w:pPr>
        <w:jc w:val="center"/>
        <w:rPr>
          <w:rFonts w:ascii="Arial" w:hAnsi="Arial" w:cs="Arial"/>
          <w:b/>
          <w:sz w:val="44"/>
          <w:szCs w:val="44"/>
        </w:rPr>
      </w:pPr>
      <w:r w:rsidRPr="00D9337B">
        <w:rPr>
          <w:rFonts w:ascii="Arial" w:hAnsi="Arial" w:cs="Arial"/>
          <w:b/>
          <w:sz w:val="52"/>
          <w:szCs w:val="52"/>
        </w:rPr>
        <w:br w:type="page"/>
      </w:r>
      <w:smartTag w:uri="schemas-houaiss/mini" w:element="verbetes">
        <w:r w:rsidR="00A07348" w:rsidRPr="00D9337B">
          <w:rPr>
            <w:rFonts w:ascii="Arial" w:hAnsi="Arial" w:cs="Arial"/>
            <w:b/>
            <w:sz w:val="44"/>
            <w:szCs w:val="44"/>
          </w:rPr>
          <w:lastRenderedPageBreak/>
          <w:t>Bacharelado</w:t>
        </w:r>
      </w:smartTag>
      <w:r w:rsidR="00A07348" w:rsidRPr="00D9337B">
        <w:rPr>
          <w:rFonts w:ascii="Arial" w:hAnsi="Arial" w:cs="Arial"/>
          <w:b/>
          <w:sz w:val="44"/>
          <w:szCs w:val="44"/>
        </w:rPr>
        <w:t xml:space="preserve"> </w:t>
      </w:r>
      <w:smartTag w:uri="schemas-houaiss/mini" w:element="verbetes">
        <w:r w:rsidR="00A07348" w:rsidRPr="00D9337B">
          <w:rPr>
            <w:rFonts w:ascii="Arial" w:hAnsi="Arial" w:cs="Arial"/>
            <w:b/>
            <w:sz w:val="44"/>
            <w:szCs w:val="44"/>
          </w:rPr>
          <w:t>em</w:t>
        </w:r>
      </w:smartTag>
      <w:r w:rsidR="00A07348" w:rsidRPr="00D9337B">
        <w:rPr>
          <w:rFonts w:ascii="Arial" w:hAnsi="Arial" w:cs="Arial"/>
          <w:b/>
          <w:sz w:val="44"/>
          <w:szCs w:val="44"/>
        </w:rPr>
        <w:t xml:space="preserve"> </w:t>
      </w:r>
      <w:smartTag w:uri="schemas-houaiss/mini" w:element="verbetes">
        <w:r w:rsidR="00A07348" w:rsidRPr="00D9337B">
          <w:rPr>
            <w:rFonts w:ascii="Arial" w:hAnsi="Arial" w:cs="Arial"/>
            <w:b/>
            <w:sz w:val="44"/>
            <w:szCs w:val="44"/>
          </w:rPr>
          <w:t>Ciência</w:t>
        </w:r>
      </w:smartTag>
      <w:r w:rsidR="00A07348" w:rsidRPr="00D9337B">
        <w:rPr>
          <w:rFonts w:ascii="Arial" w:hAnsi="Arial" w:cs="Arial"/>
          <w:b/>
          <w:sz w:val="44"/>
          <w:szCs w:val="44"/>
        </w:rPr>
        <w:t xml:space="preserve"> da </w:t>
      </w:r>
      <w:smartTag w:uri="schemas-houaiss/mini" w:element="verbetes">
        <w:r w:rsidR="00A07348" w:rsidRPr="00D9337B">
          <w:rPr>
            <w:rFonts w:ascii="Arial" w:hAnsi="Arial" w:cs="Arial"/>
            <w:b/>
            <w:sz w:val="44"/>
            <w:szCs w:val="44"/>
          </w:rPr>
          <w:t>Computação</w:t>
        </w:r>
      </w:smartTag>
    </w:p>
    <w:p w:rsidR="00E2025B" w:rsidRPr="00D9337B" w:rsidRDefault="00E2025B" w:rsidP="00E2025B">
      <w:pPr>
        <w:jc w:val="center"/>
        <w:rPr>
          <w:rFonts w:ascii="Arial" w:hAnsi="Arial" w:cs="Arial"/>
          <w:b/>
          <w:sz w:val="32"/>
          <w:szCs w:val="32"/>
        </w:rPr>
      </w:pPr>
    </w:p>
    <w:p w:rsidR="001A4605" w:rsidRPr="00D9337B" w:rsidRDefault="001A4605" w:rsidP="00E2025B">
      <w:pPr>
        <w:jc w:val="center"/>
        <w:rPr>
          <w:rFonts w:ascii="Arial" w:hAnsi="Arial" w:cs="Arial"/>
          <w:b/>
          <w:sz w:val="32"/>
          <w:szCs w:val="32"/>
        </w:rPr>
      </w:pPr>
      <w:smartTag w:uri="schemas-houaiss/mini" w:element="verbetes">
        <w:r w:rsidRPr="00D9337B">
          <w:rPr>
            <w:rFonts w:ascii="Arial" w:hAnsi="Arial" w:cs="Arial"/>
            <w:b/>
            <w:sz w:val="32"/>
            <w:szCs w:val="32"/>
          </w:rPr>
          <w:t>PROJETO</w:t>
        </w:r>
      </w:smartTag>
      <w:r w:rsidRPr="00D9337B">
        <w:rPr>
          <w:rFonts w:ascii="Arial" w:hAnsi="Arial" w:cs="Arial"/>
          <w:b/>
          <w:sz w:val="32"/>
          <w:szCs w:val="32"/>
        </w:rPr>
        <w:t xml:space="preserve"> E </w:t>
      </w:r>
      <w:smartTag w:uri="schemas-houaiss/mini" w:element="verbetes">
        <w:r w:rsidRPr="00D9337B">
          <w:rPr>
            <w:rFonts w:ascii="Arial" w:hAnsi="Arial" w:cs="Arial"/>
            <w:b/>
            <w:sz w:val="32"/>
            <w:szCs w:val="32"/>
          </w:rPr>
          <w:t>ESTRUTURA</w:t>
        </w:r>
      </w:smartTag>
      <w:r w:rsidRPr="00D9337B">
        <w:rPr>
          <w:rFonts w:ascii="Arial" w:hAnsi="Arial" w:cs="Arial"/>
          <w:b/>
          <w:sz w:val="32"/>
          <w:szCs w:val="32"/>
        </w:rPr>
        <w:t xml:space="preserve"> CURRICULAR</w:t>
      </w:r>
    </w:p>
    <w:p w:rsidR="001A4605" w:rsidRPr="00D9337B" w:rsidRDefault="001A4605" w:rsidP="00E2025B">
      <w:pPr>
        <w:jc w:val="center"/>
        <w:rPr>
          <w:rFonts w:ascii="Arial" w:hAnsi="Arial" w:cs="Arial"/>
          <w:b/>
          <w:sz w:val="32"/>
          <w:szCs w:val="32"/>
        </w:rPr>
      </w:pPr>
    </w:p>
    <w:p w:rsidR="00E2025B" w:rsidRPr="00D9337B" w:rsidRDefault="00E2025B" w:rsidP="00E2025B">
      <w:pPr>
        <w:jc w:val="both"/>
        <w:rPr>
          <w:rFonts w:ascii="Arial" w:hAnsi="Arial" w:cs="Arial"/>
          <w:b/>
          <w:sz w:val="28"/>
          <w:szCs w:val="28"/>
        </w:rPr>
      </w:pPr>
    </w:p>
    <w:p w:rsidR="00E2025B" w:rsidRPr="00D9337B" w:rsidRDefault="00E2025B" w:rsidP="00363FDB">
      <w:pPr>
        <w:numPr>
          <w:ilvl w:val="0"/>
          <w:numId w:val="1"/>
        </w:numPr>
        <w:jc w:val="both"/>
        <w:rPr>
          <w:rFonts w:ascii="Arial" w:hAnsi="Arial" w:cs="Arial"/>
          <w:b/>
          <w:sz w:val="28"/>
          <w:szCs w:val="28"/>
        </w:rPr>
      </w:pPr>
      <w:smartTag w:uri="schemas-houaiss/mini" w:element="verbetes">
        <w:r w:rsidRPr="00D9337B">
          <w:rPr>
            <w:rFonts w:ascii="Arial" w:hAnsi="Arial" w:cs="Arial"/>
            <w:b/>
            <w:sz w:val="28"/>
            <w:szCs w:val="28"/>
          </w:rPr>
          <w:t>CONSIDERAÇÕES</w:t>
        </w:r>
      </w:smartTag>
      <w:r w:rsidRPr="00D9337B">
        <w:rPr>
          <w:rFonts w:ascii="Arial" w:hAnsi="Arial" w:cs="Arial"/>
          <w:b/>
          <w:sz w:val="28"/>
          <w:szCs w:val="28"/>
        </w:rPr>
        <w:t xml:space="preserve"> </w:t>
      </w:r>
      <w:smartTag w:uri="schemas-houaiss/mini" w:element="verbetes">
        <w:r w:rsidRPr="00D9337B">
          <w:rPr>
            <w:rFonts w:ascii="Arial" w:hAnsi="Arial" w:cs="Arial"/>
            <w:b/>
            <w:sz w:val="28"/>
            <w:szCs w:val="28"/>
          </w:rPr>
          <w:t>INICIAIS</w:t>
        </w:r>
      </w:smartTag>
    </w:p>
    <w:p w:rsidR="000D00B7" w:rsidRPr="00D9337B" w:rsidRDefault="000D00B7" w:rsidP="000D00B7">
      <w:pPr>
        <w:ind w:left="113"/>
        <w:jc w:val="both"/>
        <w:rPr>
          <w:rFonts w:ascii="Arial" w:hAnsi="Arial" w:cs="Arial"/>
          <w:b/>
          <w:sz w:val="28"/>
          <w:szCs w:val="28"/>
        </w:rPr>
      </w:pPr>
    </w:p>
    <w:p w:rsidR="00DD30B4" w:rsidRPr="00D9337B" w:rsidRDefault="000D00B7" w:rsidP="00DD30B4">
      <w:pPr>
        <w:ind w:firstLine="708"/>
        <w:jc w:val="both"/>
        <w:rPr>
          <w:rFonts w:ascii="Arial" w:hAnsi="Arial" w:cs="Arial"/>
        </w:rPr>
      </w:pPr>
      <w:r w:rsidRPr="00D9337B">
        <w:rPr>
          <w:rFonts w:ascii="Arial" w:hAnsi="Arial" w:cs="Arial"/>
        </w:rPr>
        <w:t xml:space="preserve">O </w:t>
      </w:r>
      <w:smartTag w:uri="schemas-houaiss/mini" w:element="verbetes">
        <w:r w:rsidRPr="00D9337B">
          <w:rPr>
            <w:rFonts w:ascii="Arial" w:hAnsi="Arial" w:cs="Arial"/>
          </w:rPr>
          <w:t>Curso</w:t>
        </w:r>
      </w:smartTag>
      <w:r w:rsidRPr="00D9337B">
        <w:rPr>
          <w:rFonts w:ascii="Arial" w:hAnsi="Arial" w:cs="Arial"/>
        </w:rPr>
        <w:t xml:space="preserve"> de </w:t>
      </w:r>
      <w:smartTag w:uri="schemas-houaiss/mini" w:element="verbetes">
        <w:r w:rsidRPr="00D9337B">
          <w:rPr>
            <w:rFonts w:ascii="Arial" w:hAnsi="Arial" w:cs="Arial"/>
          </w:rPr>
          <w:t>Bacharelado</w:t>
        </w:r>
      </w:smartTag>
      <w:r w:rsidRPr="00D9337B">
        <w:rPr>
          <w:rFonts w:ascii="Arial" w:hAnsi="Arial" w:cs="Arial"/>
        </w:rPr>
        <w:t xml:space="preserve"> </w:t>
      </w:r>
      <w:smartTag w:uri="schemas-houaiss/mini" w:element="verbetes">
        <w:r w:rsidRPr="00D9337B">
          <w:rPr>
            <w:rFonts w:ascii="Arial" w:hAnsi="Arial" w:cs="Arial"/>
          </w:rPr>
          <w:t>em</w:t>
        </w:r>
      </w:smartTag>
      <w:r w:rsidRPr="00D9337B">
        <w:rPr>
          <w:rFonts w:ascii="Arial" w:hAnsi="Arial" w:cs="Arial"/>
        </w:rPr>
        <w:t xml:space="preserve"> </w:t>
      </w:r>
      <w:smartTag w:uri="schemas-houaiss/mini" w:element="verbetes">
        <w:r w:rsidRPr="00D9337B">
          <w:rPr>
            <w:rFonts w:ascii="Arial" w:hAnsi="Arial" w:cs="Arial"/>
          </w:rPr>
          <w:t>Ciência</w:t>
        </w:r>
      </w:smartTag>
      <w:r w:rsidRPr="00D9337B">
        <w:rPr>
          <w:rFonts w:ascii="Arial" w:hAnsi="Arial" w:cs="Arial"/>
        </w:rPr>
        <w:t xml:space="preserve"> da </w:t>
      </w:r>
      <w:smartTag w:uri="schemas-houaiss/mini" w:element="verbetes">
        <w:r w:rsidRPr="00D9337B">
          <w:rPr>
            <w:rFonts w:ascii="Arial" w:hAnsi="Arial" w:cs="Arial"/>
          </w:rPr>
          <w:t>Computação</w:t>
        </w:r>
      </w:smartTag>
      <w:r w:rsidR="00677486" w:rsidRPr="00D9337B">
        <w:rPr>
          <w:rFonts w:ascii="Arial" w:hAnsi="Arial" w:cs="Arial"/>
        </w:rPr>
        <w:t xml:space="preserve"> (BCC)</w:t>
      </w:r>
      <w:r w:rsidRPr="00D9337B">
        <w:rPr>
          <w:rFonts w:ascii="Arial" w:hAnsi="Arial" w:cs="Arial"/>
        </w:rPr>
        <w:t xml:space="preserve"> da </w:t>
      </w:r>
      <w:smartTag w:uri="schemas-houaiss/mini" w:element="verbetes">
        <w:r w:rsidRPr="00D9337B">
          <w:rPr>
            <w:rFonts w:ascii="Arial" w:hAnsi="Arial" w:cs="Arial"/>
          </w:rPr>
          <w:t>Universidade</w:t>
        </w:r>
      </w:smartTag>
      <w:r w:rsidRPr="00D9337B">
        <w:rPr>
          <w:rFonts w:ascii="Arial" w:hAnsi="Arial" w:cs="Arial"/>
        </w:rPr>
        <w:t xml:space="preserve"> </w:t>
      </w:r>
      <w:smartTag w:uri="schemas-houaiss/mini" w:element="verbetes">
        <w:r w:rsidRPr="00D9337B">
          <w:rPr>
            <w:rFonts w:ascii="Arial" w:hAnsi="Arial" w:cs="Arial"/>
          </w:rPr>
          <w:t>Federal</w:t>
        </w:r>
      </w:smartTag>
      <w:r w:rsidRPr="00D9337B">
        <w:rPr>
          <w:rFonts w:ascii="Arial" w:hAnsi="Arial" w:cs="Arial"/>
        </w:rPr>
        <w:t xml:space="preserve"> do </w:t>
      </w:r>
      <w:smartTag w:uri="schemas-houaiss/mini" w:element="verbetes">
        <w:r w:rsidRPr="00D9337B">
          <w:rPr>
            <w:rFonts w:ascii="Arial" w:hAnsi="Arial" w:cs="Arial"/>
          </w:rPr>
          <w:t>ABC</w:t>
        </w:r>
      </w:smartTag>
      <w:r w:rsidR="00A61549" w:rsidRPr="00D9337B">
        <w:rPr>
          <w:rFonts w:ascii="Arial" w:hAnsi="Arial" w:cs="Arial"/>
        </w:rPr>
        <w:t xml:space="preserve"> </w:t>
      </w:r>
      <w:smartTag w:uri="schemas-houaiss/mini" w:element="verbetes">
        <w:r w:rsidRPr="00D9337B">
          <w:rPr>
            <w:rFonts w:ascii="Arial" w:hAnsi="Arial" w:cs="Arial"/>
          </w:rPr>
          <w:t>objetiva</w:t>
        </w:r>
      </w:smartTag>
      <w:r w:rsidRPr="00D9337B">
        <w:rPr>
          <w:rFonts w:ascii="Arial" w:hAnsi="Arial" w:cs="Arial"/>
        </w:rPr>
        <w:t xml:space="preserve"> </w:t>
      </w:r>
      <w:smartTag w:uri="schemas-houaiss/acao" w:element="hm">
        <w:r w:rsidRPr="00D9337B">
          <w:rPr>
            <w:rFonts w:ascii="Arial" w:hAnsi="Arial" w:cs="Arial"/>
          </w:rPr>
          <w:t>formar</w:t>
        </w:r>
      </w:smartTag>
      <w:r w:rsidRPr="00D9337B">
        <w:rPr>
          <w:rFonts w:ascii="Arial" w:hAnsi="Arial" w:cs="Arial"/>
        </w:rPr>
        <w:t xml:space="preserve"> </w:t>
      </w:r>
      <w:smartTag w:uri="schemas-houaiss/mini" w:element="verbetes">
        <w:r w:rsidRPr="00D9337B">
          <w:rPr>
            <w:rFonts w:ascii="Arial" w:hAnsi="Arial" w:cs="Arial"/>
          </w:rPr>
          <w:t>profissionais</w:t>
        </w:r>
      </w:smartTag>
      <w:r w:rsidRPr="00D9337B">
        <w:rPr>
          <w:rFonts w:ascii="Arial" w:hAnsi="Arial" w:cs="Arial"/>
        </w:rPr>
        <w:t xml:space="preserve"> </w:t>
      </w:r>
      <w:smartTag w:uri="schemas-houaiss/mini" w:element="verbetes">
        <w:r w:rsidRPr="00D9337B">
          <w:rPr>
            <w:rFonts w:ascii="Arial" w:hAnsi="Arial" w:cs="Arial"/>
          </w:rPr>
          <w:t>com</w:t>
        </w:r>
      </w:smartTag>
      <w:r w:rsidRPr="00D9337B">
        <w:rPr>
          <w:rFonts w:ascii="Arial" w:hAnsi="Arial" w:cs="Arial"/>
        </w:rPr>
        <w:t xml:space="preserve"> </w:t>
      </w:r>
      <w:smartTag w:uri="schemas-houaiss/mini" w:element="verbetes">
        <w:r w:rsidRPr="00D9337B">
          <w:rPr>
            <w:rFonts w:ascii="Arial" w:hAnsi="Arial" w:cs="Arial"/>
          </w:rPr>
          <w:t>caráter</w:t>
        </w:r>
      </w:smartTag>
      <w:r w:rsidRPr="00D9337B">
        <w:rPr>
          <w:rFonts w:ascii="Arial" w:hAnsi="Arial" w:cs="Arial"/>
        </w:rPr>
        <w:t xml:space="preserve"> interdisciplinar, </w:t>
      </w:r>
      <w:smartTag w:uri="schemas-houaiss/mini" w:element="verbetes">
        <w:r w:rsidRPr="00D9337B">
          <w:rPr>
            <w:rFonts w:ascii="Arial" w:hAnsi="Arial" w:cs="Arial"/>
          </w:rPr>
          <w:t>que</w:t>
        </w:r>
      </w:smartTag>
      <w:r w:rsidRPr="00D9337B">
        <w:rPr>
          <w:rFonts w:ascii="Arial" w:hAnsi="Arial" w:cs="Arial"/>
        </w:rPr>
        <w:t xml:space="preserve"> possuam uma </w:t>
      </w:r>
      <w:smartTag w:uri="schemas-houaiss/mini" w:element="verbetes">
        <w:r w:rsidRPr="00D9337B">
          <w:rPr>
            <w:rFonts w:ascii="Arial" w:hAnsi="Arial" w:cs="Arial"/>
          </w:rPr>
          <w:t>sólida</w:t>
        </w:r>
      </w:smartTag>
      <w:r w:rsidRPr="00D9337B">
        <w:rPr>
          <w:rFonts w:ascii="Arial" w:hAnsi="Arial" w:cs="Arial"/>
        </w:rPr>
        <w:t xml:space="preserve"> </w:t>
      </w:r>
      <w:smartTag w:uri="schemas-houaiss/mini" w:element="verbetes">
        <w:r w:rsidRPr="00D9337B">
          <w:rPr>
            <w:rFonts w:ascii="Arial" w:hAnsi="Arial" w:cs="Arial"/>
          </w:rPr>
          <w:t>formação</w:t>
        </w:r>
      </w:smartTag>
      <w:r w:rsidRPr="00D9337B">
        <w:rPr>
          <w:rFonts w:ascii="Arial" w:hAnsi="Arial" w:cs="Arial"/>
        </w:rPr>
        <w:t xml:space="preserve"> </w:t>
      </w:r>
      <w:smartTag w:uri="schemas-houaiss/mini" w:element="verbetes">
        <w:r w:rsidRPr="00D9337B">
          <w:rPr>
            <w:rFonts w:ascii="Arial" w:hAnsi="Arial" w:cs="Arial"/>
          </w:rPr>
          <w:t>teórica</w:t>
        </w:r>
      </w:smartTag>
      <w:r w:rsidRPr="00D9337B">
        <w:rPr>
          <w:rFonts w:ascii="Arial" w:hAnsi="Arial" w:cs="Arial"/>
        </w:rPr>
        <w:t xml:space="preserve"> </w:t>
      </w:r>
      <w:smartTag w:uri="schemas-houaiss/mini" w:element="verbetes">
        <w:r w:rsidRPr="00D9337B">
          <w:rPr>
            <w:rFonts w:ascii="Arial" w:hAnsi="Arial" w:cs="Arial"/>
          </w:rPr>
          <w:t>aliada</w:t>
        </w:r>
      </w:smartTag>
      <w:r w:rsidRPr="00D9337B">
        <w:rPr>
          <w:rFonts w:ascii="Arial" w:hAnsi="Arial" w:cs="Arial"/>
        </w:rPr>
        <w:t xml:space="preserve"> à </w:t>
      </w:r>
      <w:smartTag w:uri="schemas-houaiss/acao" w:element="dm">
        <w:r w:rsidRPr="00D9337B">
          <w:rPr>
            <w:rFonts w:ascii="Arial" w:hAnsi="Arial" w:cs="Arial"/>
          </w:rPr>
          <w:t>prática</w:t>
        </w:r>
      </w:smartTag>
      <w:r w:rsidRPr="00D9337B">
        <w:rPr>
          <w:rFonts w:ascii="Arial" w:hAnsi="Arial" w:cs="Arial"/>
        </w:rPr>
        <w:t xml:space="preserve">, permitindo-os </w:t>
      </w:r>
      <w:smartTag w:uri="schemas-houaiss/acao" w:element="hm">
        <w:r w:rsidRPr="00D9337B">
          <w:rPr>
            <w:rFonts w:ascii="Arial" w:hAnsi="Arial" w:cs="Arial"/>
          </w:rPr>
          <w:t>promover</w:t>
        </w:r>
      </w:smartTag>
      <w:r w:rsidRPr="00D9337B">
        <w:rPr>
          <w:rFonts w:ascii="Arial" w:hAnsi="Arial" w:cs="Arial"/>
        </w:rPr>
        <w:t xml:space="preserve"> o </w:t>
      </w:r>
      <w:smartTag w:uri="schemas-houaiss/mini" w:element="verbetes">
        <w:r w:rsidRPr="00D9337B">
          <w:rPr>
            <w:rFonts w:ascii="Arial" w:hAnsi="Arial" w:cs="Arial"/>
          </w:rPr>
          <w:t>conhecimento</w:t>
        </w:r>
      </w:smartTag>
      <w:r w:rsidRPr="00D9337B">
        <w:rPr>
          <w:rFonts w:ascii="Arial" w:hAnsi="Arial" w:cs="Arial"/>
        </w:rPr>
        <w:t xml:space="preserve"> </w:t>
      </w:r>
      <w:smartTag w:uri="schemas-houaiss/mini" w:element="verbetes">
        <w:r w:rsidRPr="00D9337B">
          <w:rPr>
            <w:rFonts w:ascii="Arial" w:hAnsi="Arial" w:cs="Arial"/>
          </w:rPr>
          <w:t>científico</w:t>
        </w:r>
      </w:smartTag>
      <w:r w:rsidRPr="00D9337B">
        <w:rPr>
          <w:rFonts w:ascii="Arial" w:hAnsi="Arial" w:cs="Arial"/>
        </w:rPr>
        <w:t xml:space="preserve"> e </w:t>
      </w:r>
      <w:smartTag w:uri="schemas-houaiss/mini" w:element="verbetes">
        <w:r w:rsidRPr="00D9337B">
          <w:rPr>
            <w:rFonts w:ascii="Arial" w:hAnsi="Arial" w:cs="Arial"/>
          </w:rPr>
          <w:t>tecnológico</w:t>
        </w:r>
      </w:smartTag>
      <w:r w:rsidRPr="00D9337B">
        <w:rPr>
          <w:rFonts w:ascii="Arial" w:hAnsi="Arial" w:cs="Arial"/>
        </w:rPr>
        <w:t xml:space="preserve"> da </w:t>
      </w:r>
      <w:smartTag w:uri="schemas-houaiss/mini" w:element="verbetes">
        <w:r w:rsidRPr="00D9337B">
          <w:rPr>
            <w:rFonts w:ascii="Arial" w:hAnsi="Arial" w:cs="Arial"/>
          </w:rPr>
          <w:t>Computação</w:t>
        </w:r>
      </w:smartTag>
      <w:r w:rsidRPr="00D9337B">
        <w:rPr>
          <w:rFonts w:ascii="Arial" w:hAnsi="Arial" w:cs="Arial"/>
        </w:rPr>
        <w:t xml:space="preserve">. A </w:t>
      </w:r>
      <w:smartTag w:uri="schemas-houaiss/mini" w:element="verbetes">
        <w:r w:rsidRPr="00D9337B">
          <w:rPr>
            <w:rFonts w:ascii="Arial" w:hAnsi="Arial" w:cs="Arial"/>
          </w:rPr>
          <w:t>formação</w:t>
        </w:r>
      </w:smartTag>
      <w:r w:rsidRPr="00D9337B">
        <w:rPr>
          <w:rFonts w:ascii="Arial" w:hAnsi="Arial" w:cs="Arial"/>
        </w:rPr>
        <w:t xml:space="preserve"> interdisciplinar vem </w:t>
      </w:r>
      <w:smartTag w:uri="schemas-houaiss/mini" w:element="verbetes">
        <w:r w:rsidRPr="00D9337B">
          <w:rPr>
            <w:rFonts w:ascii="Arial" w:hAnsi="Arial" w:cs="Arial"/>
          </w:rPr>
          <w:t>diretamente</w:t>
        </w:r>
      </w:smartTag>
      <w:r w:rsidRPr="00D9337B">
        <w:rPr>
          <w:rFonts w:ascii="Arial" w:hAnsi="Arial" w:cs="Arial"/>
        </w:rPr>
        <w:t xml:space="preserve"> de </w:t>
      </w:r>
      <w:smartTag w:uri="schemas-houaiss/mini" w:element="verbetes">
        <w:r w:rsidRPr="00D9337B">
          <w:rPr>
            <w:rFonts w:ascii="Arial" w:hAnsi="Arial" w:cs="Arial"/>
          </w:rPr>
          <w:t>encontro</w:t>
        </w:r>
      </w:smartTag>
      <w:r w:rsidRPr="00D9337B">
        <w:rPr>
          <w:rFonts w:ascii="Arial" w:hAnsi="Arial" w:cs="Arial"/>
        </w:rPr>
        <w:t xml:space="preserve"> ao </w:t>
      </w:r>
      <w:smartTag w:uri="schemas-houaiss/acao" w:element="dm">
        <w:r w:rsidRPr="00D9337B">
          <w:rPr>
            <w:rFonts w:ascii="Arial" w:hAnsi="Arial" w:cs="Arial"/>
          </w:rPr>
          <w:t>modelo</w:t>
        </w:r>
      </w:smartTag>
      <w:r w:rsidRPr="00D9337B">
        <w:rPr>
          <w:rFonts w:ascii="Arial" w:hAnsi="Arial" w:cs="Arial"/>
        </w:rPr>
        <w:t xml:space="preserve"> </w:t>
      </w:r>
      <w:smartTag w:uri="schemas-houaiss/mini" w:element="verbetes">
        <w:r w:rsidRPr="00D9337B">
          <w:rPr>
            <w:rFonts w:ascii="Arial" w:hAnsi="Arial" w:cs="Arial"/>
          </w:rPr>
          <w:t>pedagógico</w:t>
        </w:r>
      </w:smartTag>
      <w:r w:rsidRPr="00D9337B">
        <w:rPr>
          <w:rFonts w:ascii="Arial" w:hAnsi="Arial" w:cs="Arial"/>
        </w:rPr>
        <w:t xml:space="preserve"> da UFABC, </w:t>
      </w:r>
      <w:smartTag w:uri="schemas-houaiss/mini" w:element="verbetes">
        <w:r w:rsidRPr="00D9337B">
          <w:rPr>
            <w:rFonts w:ascii="Arial" w:hAnsi="Arial" w:cs="Arial"/>
          </w:rPr>
          <w:t>que</w:t>
        </w:r>
      </w:smartTag>
      <w:r w:rsidRPr="00D9337B">
        <w:rPr>
          <w:rFonts w:ascii="Arial" w:hAnsi="Arial" w:cs="Arial"/>
        </w:rPr>
        <w:t xml:space="preserve"> </w:t>
      </w:r>
      <w:smartTag w:uri="schemas-houaiss/mini" w:element="verbetes">
        <w:r w:rsidRPr="00D9337B">
          <w:rPr>
            <w:rFonts w:ascii="Arial" w:hAnsi="Arial" w:cs="Arial"/>
          </w:rPr>
          <w:t>ainda</w:t>
        </w:r>
      </w:smartTag>
      <w:r w:rsidRPr="00D9337B">
        <w:rPr>
          <w:rFonts w:ascii="Arial" w:hAnsi="Arial" w:cs="Arial"/>
        </w:rPr>
        <w:t xml:space="preserve"> sugere uma </w:t>
      </w:r>
      <w:smartTag w:uri="schemas-houaiss/mini" w:element="verbetes">
        <w:r w:rsidRPr="00D9337B">
          <w:rPr>
            <w:rFonts w:ascii="Arial" w:hAnsi="Arial" w:cs="Arial"/>
          </w:rPr>
          <w:t>preparação</w:t>
        </w:r>
      </w:smartTag>
      <w:r w:rsidRPr="00D9337B">
        <w:rPr>
          <w:rFonts w:ascii="Arial" w:hAnsi="Arial" w:cs="Arial"/>
        </w:rPr>
        <w:t xml:space="preserve"> calcada </w:t>
      </w:r>
      <w:smartTag w:uri="schemas-houaiss/mini" w:element="verbetes">
        <w:r w:rsidRPr="00D9337B">
          <w:rPr>
            <w:rFonts w:ascii="Arial" w:hAnsi="Arial" w:cs="Arial"/>
          </w:rPr>
          <w:t>em</w:t>
        </w:r>
      </w:smartTag>
      <w:r w:rsidRPr="00D9337B">
        <w:rPr>
          <w:rFonts w:ascii="Arial" w:hAnsi="Arial" w:cs="Arial"/>
        </w:rPr>
        <w:t xml:space="preserve"> </w:t>
      </w:r>
      <w:smartTag w:uri="schemas-houaiss/mini" w:element="verbetes">
        <w:r w:rsidRPr="00D9337B">
          <w:rPr>
            <w:rFonts w:ascii="Arial" w:hAnsi="Arial" w:cs="Arial"/>
          </w:rPr>
          <w:t>conceitos</w:t>
        </w:r>
      </w:smartTag>
      <w:r w:rsidRPr="00D9337B">
        <w:rPr>
          <w:rFonts w:ascii="Arial" w:hAnsi="Arial" w:cs="Arial"/>
        </w:rPr>
        <w:t xml:space="preserve"> </w:t>
      </w:r>
      <w:smartTag w:uri="schemas-houaiss/mini" w:element="verbetes">
        <w:r w:rsidRPr="00D9337B">
          <w:rPr>
            <w:rFonts w:ascii="Arial" w:hAnsi="Arial" w:cs="Arial"/>
          </w:rPr>
          <w:t>básicos</w:t>
        </w:r>
      </w:smartTag>
      <w:r w:rsidRPr="00D9337B">
        <w:rPr>
          <w:rFonts w:ascii="Arial" w:hAnsi="Arial" w:cs="Arial"/>
        </w:rPr>
        <w:t xml:space="preserve"> e </w:t>
      </w:r>
      <w:r w:rsidR="003918B2" w:rsidRPr="00D9337B">
        <w:rPr>
          <w:rFonts w:ascii="Arial" w:hAnsi="Arial" w:cs="Arial"/>
        </w:rPr>
        <w:t xml:space="preserve">uma </w:t>
      </w:r>
      <w:smartTag w:uri="schemas-houaiss/mini" w:element="verbetes">
        <w:r w:rsidR="003918B2" w:rsidRPr="00D9337B">
          <w:rPr>
            <w:rFonts w:ascii="Arial" w:hAnsi="Arial" w:cs="Arial"/>
          </w:rPr>
          <w:t>forte</w:t>
        </w:r>
      </w:smartTag>
      <w:r w:rsidR="003918B2" w:rsidRPr="00D9337B">
        <w:rPr>
          <w:rFonts w:ascii="Arial" w:hAnsi="Arial" w:cs="Arial"/>
        </w:rPr>
        <w:t xml:space="preserve"> </w:t>
      </w:r>
      <w:smartTag w:uri="schemas-houaiss/mini" w:element="verbetes">
        <w:r w:rsidRPr="00D9337B">
          <w:rPr>
            <w:rFonts w:ascii="Arial" w:hAnsi="Arial" w:cs="Arial"/>
          </w:rPr>
          <w:t>postura</w:t>
        </w:r>
      </w:smartTag>
      <w:r w:rsidRPr="00D9337B">
        <w:rPr>
          <w:rFonts w:ascii="Arial" w:hAnsi="Arial" w:cs="Arial"/>
        </w:rPr>
        <w:t xml:space="preserve"> </w:t>
      </w:r>
      <w:smartTag w:uri="schemas-houaiss/mini" w:element="verbetes">
        <w:r w:rsidRPr="00D9337B">
          <w:rPr>
            <w:rFonts w:ascii="Arial" w:hAnsi="Arial" w:cs="Arial"/>
          </w:rPr>
          <w:t>científica</w:t>
        </w:r>
      </w:smartTag>
      <w:r w:rsidRPr="00D9337B">
        <w:rPr>
          <w:rFonts w:ascii="Arial" w:hAnsi="Arial" w:cs="Arial"/>
        </w:rPr>
        <w:t>.</w:t>
      </w:r>
      <w:r w:rsidR="00DD30B4" w:rsidRPr="00D9337B">
        <w:rPr>
          <w:rFonts w:ascii="Arial" w:hAnsi="Arial" w:cs="Arial"/>
        </w:rPr>
        <w:t xml:space="preserve"> </w:t>
      </w:r>
    </w:p>
    <w:p w:rsidR="000D00B7" w:rsidRPr="00D9337B" w:rsidRDefault="00DD30B4" w:rsidP="00DD30B4">
      <w:pPr>
        <w:ind w:firstLine="708"/>
        <w:jc w:val="both"/>
        <w:rPr>
          <w:rFonts w:ascii="Arial" w:hAnsi="Arial" w:cs="Arial"/>
        </w:rPr>
      </w:pPr>
      <w:r w:rsidRPr="00D9337B">
        <w:rPr>
          <w:rFonts w:ascii="Arial" w:hAnsi="Arial" w:cs="Arial"/>
        </w:rPr>
        <w:t xml:space="preserve">Os </w:t>
      </w:r>
      <w:smartTag w:uri="schemas-houaiss/mini" w:element="verbetes">
        <w:r w:rsidRPr="00D9337B">
          <w:rPr>
            <w:rFonts w:ascii="Arial" w:hAnsi="Arial" w:cs="Arial"/>
          </w:rPr>
          <w:t>egressos</w:t>
        </w:r>
      </w:smartTag>
      <w:r w:rsidRPr="00D9337B">
        <w:rPr>
          <w:rFonts w:ascii="Arial" w:hAnsi="Arial" w:cs="Arial"/>
        </w:rPr>
        <w:t xml:space="preserve"> do </w:t>
      </w:r>
      <w:smartTag w:uri="schemas-houaiss/mini" w:element="verbetes">
        <w:r w:rsidRPr="00D9337B">
          <w:rPr>
            <w:rFonts w:ascii="Arial" w:hAnsi="Arial" w:cs="Arial"/>
          </w:rPr>
          <w:t>curso</w:t>
        </w:r>
      </w:smartTag>
      <w:r w:rsidRPr="00D9337B">
        <w:rPr>
          <w:rFonts w:ascii="Arial" w:hAnsi="Arial" w:cs="Arial"/>
        </w:rPr>
        <w:t xml:space="preserve"> </w:t>
      </w:r>
      <w:r w:rsidR="003918B2" w:rsidRPr="00D9337B">
        <w:rPr>
          <w:rFonts w:ascii="Arial" w:hAnsi="Arial" w:cs="Arial"/>
        </w:rPr>
        <w:t>deverão</w:t>
      </w:r>
      <w:r w:rsidRPr="00D9337B">
        <w:rPr>
          <w:rFonts w:ascii="Arial" w:hAnsi="Arial" w:cs="Arial"/>
        </w:rPr>
        <w:t xml:space="preserve"> </w:t>
      </w:r>
      <w:smartTag w:uri="schemas-houaiss/acao" w:element="hdm">
        <w:r w:rsidRPr="00D9337B">
          <w:rPr>
            <w:rFonts w:ascii="Arial" w:hAnsi="Arial" w:cs="Arial"/>
          </w:rPr>
          <w:t>atender</w:t>
        </w:r>
      </w:smartTag>
      <w:r w:rsidR="0047262E" w:rsidRPr="00D9337B">
        <w:rPr>
          <w:rFonts w:ascii="Arial" w:hAnsi="Arial" w:cs="Arial"/>
        </w:rPr>
        <w:t xml:space="preserve"> à demanda</w:t>
      </w:r>
      <w:r w:rsidRPr="00D9337B">
        <w:rPr>
          <w:rFonts w:ascii="Arial" w:hAnsi="Arial" w:cs="Arial"/>
        </w:rPr>
        <w:t xml:space="preserve"> </w:t>
      </w:r>
      <w:smartTag w:uri="schemas-houaiss/mini" w:element="verbetes">
        <w:r w:rsidRPr="00D9337B">
          <w:rPr>
            <w:rFonts w:ascii="Arial" w:hAnsi="Arial" w:cs="Arial"/>
          </w:rPr>
          <w:t>regional</w:t>
        </w:r>
      </w:smartTag>
      <w:r w:rsidRPr="00D9337B">
        <w:rPr>
          <w:rFonts w:ascii="Arial" w:hAnsi="Arial" w:cs="Arial"/>
        </w:rPr>
        <w:t xml:space="preserve"> e </w:t>
      </w:r>
      <w:smartTag w:uri="schemas-houaiss/mini" w:element="verbetes">
        <w:r w:rsidRPr="00D9337B">
          <w:rPr>
            <w:rFonts w:ascii="Arial" w:hAnsi="Arial" w:cs="Arial"/>
          </w:rPr>
          <w:t>nacional</w:t>
        </w:r>
      </w:smartTag>
      <w:r w:rsidRPr="00D9337B">
        <w:rPr>
          <w:rFonts w:ascii="Arial" w:hAnsi="Arial" w:cs="Arial"/>
        </w:rPr>
        <w:t xml:space="preserve"> </w:t>
      </w:r>
      <w:smartTag w:uri="schemas-houaiss/mini" w:element="verbetes">
        <w:r w:rsidRPr="00D9337B">
          <w:rPr>
            <w:rFonts w:ascii="Arial" w:hAnsi="Arial" w:cs="Arial"/>
          </w:rPr>
          <w:t>por</w:t>
        </w:r>
      </w:smartTag>
      <w:r w:rsidRPr="00D9337B">
        <w:rPr>
          <w:rFonts w:ascii="Arial" w:hAnsi="Arial" w:cs="Arial"/>
        </w:rPr>
        <w:t xml:space="preserve"> </w:t>
      </w:r>
      <w:smartTag w:uri="schemas-houaiss/mini" w:element="verbetes">
        <w:r w:rsidRPr="00D9337B">
          <w:rPr>
            <w:rFonts w:ascii="Arial" w:hAnsi="Arial" w:cs="Arial"/>
          </w:rPr>
          <w:t>profissionais</w:t>
        </w:r>
      </w:smartTag>
      <w:r w:rsidRPr="00D9337B">
        <w:rPr>
          <w:rFonts w:ascii="Arial" w:hAnsi="Arial" w:cs="Arial"/>
        </w:rPr>
        <w:t xml:space="preserve"> de </w:t>
      </w:r>
      <w:smartTag w:uri="schemas-houaiss/mini" w:element="verbetes">
        <w:r w:rsidRPr="00D9337B">
          <w:rPr>
            <w:rFonts w:ascii="Arial" w:hAnsi="Arial" w:cs="Arial"/>
          </w:rPr>
          <w:t>Computação</w:t>
        </w:r>
      </w:smartTag>
      <w:r w:rsidRPr="00D9337B">
        <w:rPr>
          <w:rFonts w:ascii="Arial" w:hAnsi="Arial" w:cs="Arial"/>
        </w:rPr>
        <w:t xml:space="preserve">, </w:t>
      </w:r>
      <w:smartTag w:uri="schemas-houaiss/mini" w:element="verbetes">
        <w:r w:rsidRPr="00D9337B">
          <w:rPr>
            <w:rFonts w:ascii="Arial" w:hAnsi="Arial" w:cs="Arial"/>
          </w:rPr>
          <w:t>com</w:t>
        </w:r>
      </w:smartTag>
      <w:r w:rsidRPr="00D9337B">
        <w:rPr>
          <w:rFonts w:ascii="Arial" w:hAnsi="Arial" w:cs="Arial"/>
        </w:rPr>
        <w:t xml:space="preserve"> uma </w:t>
      </w:r>
      <w:smartTag w:uri="schemas-houaiss/mini" w:element="verbetes">
        <w:r w:rsidRPr="00D9337B">
          <w:rPr>
            <w:rFonts w:ascii="Arial" w:hAnsi="Arial" w:cs="Arial"/>
          </w:rPr>
          <w:t>postura</w:t>
        </w:r>
      </w:smartTag>
      <w:r w:rsidRPr="00D9337B">
        <w:rPr>
          <w:rFonts w:ascii="Arial" w:hAnsi="Arial" w:cs="Arial"/>
        </w:rPr>
        <w:t xml:space="preserve"> </w:t>
      </w:r>
      <w:smartTag w:uri="schemas-houaiss/mini" w:element="verbetes">
        <w:r w:rsidRPr="00D9337B">
          <w:rPr>
            <w:rFonts w:ascii="Arial" w:hAnsi="Arial" w:cs="Arial"/>
          </w:rPr>
          <w:t>crític</w:t>
        </w:r>
        <w:r w:rsidR="00677486" w:rsidRPr="00D9337B">
          <w:rPr>
            <w:rFonts w:ascii="Arial" w:hAnsi="Arial" w:cs="Arial"/>
          </w:rPr>
          <w:t>a</w:t>
        </w:r>
      </w:smartTag>
      <w:r w:rsidR="00677486" w:rsidRPr="00D9337B">
        <w:rPr>
          <w:rFonts w:ascii="Arial" w:hAnsi="Arial" w:cs="Arial"/>
        </w:rPr>
        <w:t xml:space="preserve"> </w:t>
      </w:r>
      <w:r w:rsidRPr="00D9337B">
        <w:rPr>
          <w:rFonts w:ascii="Arial" w:hAnsi="Arial" w:cs="Arial"/>
        </w:rPr>
        <w:t xml:space="preserve">e </w:t>
      </w:r>
      <w:smartTag w:uri="schemas-houaiss/mini" w:element="verbetes">
        <w:r w:rsidRPr="00D9337B">
          <w:rPr>
            <w:rFonts w:ascii="Arial" w:hAnsi="Arial" w:cs="Arial"/>
          </w:rPr>
          <w:t>ética</w:t>
        </w:r>
      </w:smartTag>
      <w:r w:rsidRPr="00D9337B">
        <w:rPr>
          <w:rFonts w:ascii="Arial" w:hAnsi="Arial" w:cs="Arial"/>
        </w:rPr>
        <w:t xml:space="preserve"> </w:t>
      </w:r>
      <w:smartTag w:uri="schemas-houaiss/mini" w:element="verbetes">
        <w:r w:rsidRPr="00D9337B">
          <w:rPr>
            <w:rFonts w:ascii="Arial" w:hAnsi="Arial" w:cs="Arial"/>
          </w:rPr>
          <w:t>com</w:t>
        </w:r>
      </w:smartTag>
      <w:r w:rsidRPr="00D9337B">
        <w:rPr>
          <w:rFonts w:ascii="Arial" w:hAnsi="Arial" w:cs="Arial"/>
        </w:rPr>
        <w:t xml:space="preserve"> </w:t>
      </w:r>
      <w:smartTag w:uri="schemas-houaiss/mini" w:element="verbetes">
        <w:r w:rsidRPr="00D9337B">
          <w:rPr>
            <w:rFonts w:ascii="Arial" w:hAnsi="Arial" w:cs="Arial"/>
          </w:rPr>
          <w:t>relação</w:t>
        </w:r>
      </w:smartTag>
      <w:r w:rsidRPr="00D9337B">
        <w:rPr>
          <w:rFonts w:ascii="Arial" w:hAnsi="Arial" w:cs="Arial"/>
        </w:rPr>
        <w:t xml:space="preserve"> a </w:t>
      </w:r>
      <w:smartTag w:uri="schemas-houaiss/mini" w:element="verbetes">
        <w:r w:rsidRPr="00D9337B">
          <w:rPr>
            <w:rFonts w:ascii="Arial" w:hAnsi="Arial" w:cs="Arial"/>
          </w:rPr>
          <w:t>seu</w:t>
        </w:r>
      </w:smartTag>
      <w:r w:rsidRPr="00D9337B">
        <w:rPr>
          <w:rFonts w:ascii="Arial" w:hAnsi="Arial" w:cs="Arial"/>
        </w:rPr>
        <w:t xml:space="preserve"> </w:t>
      </w:r>
      <w:smartTag w:uri="schemas-houaiss/acao" w:element="dm">
        <w:r w:rsidRPr="00D9337B">
          <w:rPr>
            <w:rFonts w:ascii="Arial" w:hAnsi="Arial" w:cs="Arial"/>
          </w:rPr>
          <w:t>papel</w:t>
        </w:r>
      </w:smartTag>
      <w:r w:rsidRPr="00D9337B">
        <w:rPr>
          <w:rFonts w:ascii="Arial" w:hAnsi="Arial" w:cs="Arial"/>
        </w:rPr>
        <w:t xml:space="preserve"> na </w:t>
      </w:r>
      <w:smartTag w:uri="schemas-houaiss/acao" w:element="dm">
        <w:r w:rsidRPr="00D9337B">
          <w:rPr>
            <w:rFonts w:ascii="Arial" w:hAnsi="Arial" w:cs="Arial"/>
          </w:rPr>
          <w:t>sociedade</w:t>
        </w:r>
      </w:smartTag>
      <w:r w:rsidRPr="00D9337B">
        <w:rPr>
          <w:rFonts w:ascii="Arial" w:hAnsi="Arial" w:cs="Arial"/>
        </w:rPr>
        <w:t>.</w:t>
      </w:r>
    </w:p>
    <w:p w:rsidR="000D00B7" w:rsidRPr="00D9337B" w:rsidRDefault="000D00B7" w:rsidP="000D00B7">
      <w:pPr>
        <w:ind w:firstLine="708"/>
        <w:jc w:val="both"/>
        <w:rPr>
          <w:rFonts w:ascii="Arial" w:hAnsi="Arial" w:cs="Arial"/>
        </w:rPr>
      </w:pPr>
      <w:r w:rsidRPr="00D9337B">
        <w:rPr>
          <w:rFonts w:ascii="Arial" w:hAnsi="Arial" w:cs="Arial"/>
        </w:rPr>
        <w:t xml:space="preserve">De </w:t>
      </w:r>
      <w:smartTag w:uri="schemas-houaiss/acao" w:element="dm">
        <w:r w:rsidRPr="00D9337B">
          <w:rPr>
            <w:rFonts w:ascii="Arial" w:hAnsi="Arial" w:cs="Arial"/>
          </w:rPr>
          <w:t>forma</w:t>
        </w:r>
      </w:smartTag>
      <w:r w:rsidRPr="00D9337B">
        <w:rPr>
          <w:rFonts w:ascii="Arial" w:hAnsi="Arial" w:cs="Arial"/>
        </w:rPr>
        <w:t xml:space="preserve"> </w:t>
      </w:r>
      <w:smartTag w:uri="schemas-houaiss/mini" w:element="verbetes">
        <w:r w:rsidRPr="00D9337B">
          <w:rPr>
            <w:rFonts w:ascii="Arial" w:hAnsi="Arial" w:cs="Arial"/>
          </w:rPr>
          <w:t>geral</w:t>
        </w:r>
      </w:smartTag>
      <w:r w:rsidRPr="00D9337B">
        <w:rPr>
          <w:rFonts w:ascii="Arial" w:hAnsi="Arial" w:cs="Arial"/>
        </w:rPr>
        <w:t xml:space="preserve">, os </w:t>
      </w:r>
      <w:smartTag w:uri="schemas-houaiss/mini" w:element="verbetes">
        <w:r w:rsidRPr="00D9337B">
          <w:rPr>
            <w:rFonts w:ascii="Arial" w:hAnsi="Arial" w:cs="Arial"/>
          </w:rPr>
          <w:t>cursos</w:t>
        </w:r>
      </w:smartTag>
      <w:r w:rsidRPr="00D9337B">
        <w:rPr>
          <w:rFonts w:ascii="Arial" w:hAnsi="Arial" w:cs="Arial"/>
        </w:rPr>
        <w:t xml:space="preserve"> da </w:t>
      </w:r>
      <w:smartTag w:uri="schemas-houaiss/mini" w:element="verbetes">
        <w:r w:rsidRPr="00D9337B">
          <w:rPr>
            <w:rFonts w:ascii="Arial" w:hAnsi="Arial" w:cs="Arial"/>
          </w:rPr>
          <w:t>área</w:t>
        </w:r>
      </w:smartTag>
      <w:r w:rsidRPr="00D9337B">
        <w:rPr>
          <w:rFonts w:ascii="Arial" w:hAnsi="Arial" w:cs="Arial"/>
        </w:rPr>
        <w:t xml:space="preserve"> de </w:t>
      </w:r>
      <w:smartTag w:uri="schemas-houaiss/mini" w:element="verbetes">
        <w:r w:rsidRPr="00D9337B">
          <w:rPr>
            <w:rFonts w:ascii="Arial" w:hAnsi="Arial" w:cs="Arial"/>
          </w:rPr>
          <w:t>Computação</w:t>
        </w:r>
      </w:smartTag>
      <w:r w:rsidRPr="00D9337B">
        <w:rPr>
          <w:rFonts w:ascii="Arial" w:hAnsi="Arial" w:cs="Arial"/>
        </w:rPr>
        <w:t xml:space="preserve"> e </w:t>
      </w:r>
      <w:smartTag w:uri="schemas-houaiss/mini" w:element="verbetes">
        <w:r w:rsidRPr="00D9337B">
          <w:rPr>
            <w:rFonts w:ascii="Arial" w:hAnsi="Arial" w:cs="Arial"/>
          </w:rPr>
          <w:t>Informática</w:t>
        </w:r>
      </w:smartTag>
      <w:r w:rsidRPr="00D9337B">
        <w:rPr>
          <w:rFonts w:ascii="Arial" w:hAnsi="Arial" w:cs="Arial"/>
        </w:rPr>
        <w:t xml:space="preserve"> podem </w:t>
      </w:r>
      <w:smartTag w:uri="schemas-houaiss/acao" w:element="hm">
        <w:r w:rsidRPr="00D9337B">
          <w:rPr>
            <w:rFonts w:ascii="Arial" w:hAnsi="Arial" w:cs="Arial"/>
          </w:rPr>
          <w:t>ser</w:t>
        </w:r>
      </w:smartTag>
      <w:r w:rsidRPr="00D9337B">
        <w:rPr>
          <w:rFonts w:ascii="Arial" w:hAnsi="Arial" w:cs="Arial"/>
        </w:rPr>
        <w:t xml:space="preserve"> divididos </w:t>
      </w:r>
      <w:smartTag w:uri="schemas-houaiss/mini" w:element="verbetes">
        <w:r w:rsidRPr="00D9337B">
          <w:rPr>
            <w:rFonts w:ascii="Arial" w:hAnsi="Arial" w:cs="Arial"/>
          </w:rPr>
          <w:t>em</w:t>
        </w:r>
      </w:smartTag>
      <w:r w:rsidRPr="00D9337B">
        <w:rPr>
          <w:rFonts w:ascii="Arial" w:hAnsi="Arial" w:cs="Arial"/>
        </w:rPr>
        <w:t xml:space="preserve"> </w:t>
      </w:r>
      <w:smartTag w:uri="schemas-houaiss/mini" w:element="verbetes">
        <w:r w:rsidRPr="00D9337B">
          <w:rPr>
            <w:rFonts w:ascii="Arial" w:hAnsi="Arial" w:cs="Arial"/>
          </w:rPr>
          <w:t>quatro</w:t>
        </w:r>
      </w:smartTag>
      <w:r w:rsidRPr="00D9337B">
        <w:rPr>
          <w:rFonts w:ascii="Arial" w:hAnsi="Arial" w:cs="Arial"/>
        </w:rPr>
        <w:t xml:space="preserve"> </w:t>
      </w:r>
      <w:smartTag w:uri="schemas-houaiss/mini" w:element="verbetes">
        <w:r w:rsidRPr="00D9337B">
          <w:rPr>
            <w:rFonts w:ascii="Arial" w:hAnsi="Arial" w:cs="Arial"/>
          </w:rPr>
          <w:t>grandes</w:t>
        </w:r>
      </w:smartTag>
      <w:r w:rsidRPr="00D9337B">
        <w:rPr>
          <w:rFonts w:ascii="Arial" w:hAnsi="Arial" w:cs="Arial"/>
        </w:rPr>
        <w:t xml:space="preserve"> </w:t>
      </w:r>
      <w:smartTag w:uri="schemas-houaiss/mini" w:element="verbetes">
        <w:r w:rsidRPr="00D9337B">
          <w:rPr>
            <w:rFonts w:ascii="Arial" w:hAnsi="Arial" w:cs="Arial"/>
          </w:rPr>
          <w:t>categorias</w:t>
        </w:r>
      </w:smartTag>
      <w:r w:rsidRPr="00D9337B">
        <w:rPr>
          <w:rFonts w:ascii="Arial" w:hAnsi="Arial" w:cs="Arial"/>
        </w:rPr>
        <w:t xml:space="preserve">, </w:t>
      </w:r>
      <w:smartTag w:uri="schemas-houaiss/mini" w:element="verbetes">
        <w:r w:rsidRPr="00D9337B">
          <w:rPr>
            <w:rFonts w:ascii="Arial" w:hAnsi="Arial" w:cs="Arial"/>
          </w:rPr>
          <w:t>não</w:t>
        </w:r>
      </w:smartTag>
      <w:r w:rsidRPr="00D9337B">
        <w:rPr>
          <w:rFonts w:ascii="Arial" w:hAnsi="Arial" w:cs="Arial"/>
        </w:rPr>
        <w:t xml:space="preserve"> equivalentes </w:t>
      </w:r>
      <w:smartTag w:uri="schemas-houaiss/mini" w:element="verbetes">
        <w:r w:rsidRPr="00D9337B">
          <w:rPr>
            <w:rFonts w:ascii="Arial" w:hAnsi="Arial" w:cs="Arial"/>
          </w:rPr>
          <w:t>entre</w:t>
        </w:r>
      </w:smartTag>
      <w:r w:rsidRPr="00D9337B">
        <w:rPr>
          <w:rFonts w:ascii="Arial" w:hAnsi="Arial" w:cs="Arial"/>
        </w:rPr>
        <w:t xml:space="preserve"> </w:t>
      </w:r>
      <w:smartTag w:uri="schemas-houaiss/mini" w:element="verbetes">
        <w:r w:rsidRPr="00D9337B">
          <w:rPr>
            <w:rFonts w:ascii="Arial" w:hAnsi="Arial" w:cs="Arial"/>
          </w:rPr>
          <w:t>si</w:t>
        </w:r>
      </w:smartTag>
      <w:r w:rsidRPr="00D9337B">
        <w:rPr>
          <w:rFonts w:ascii="Arial" w:hAnsi="Arial" w:cs="Arial"/>
        </w:rPr>
        <w:t xml:space="preserve">: </w:t>
      </w:r>
    </w:p>
    <w:p w:rsidR="000D00B7" w:rsidRPr="00D9337B" w:rsidRDefault="000D00B7" w:rsidP="000D00B7">
      <w:pPr>
        <w:ind w:firstLine="708"/>
        <w:jc w:val="both"/>
        <w:rPr>
          <w:rFonts w:ascii="Arial" w:hAnsi="Arial" w:cs="Arial"/>
        </w:rPr>
      </w:pPr>
    </w:p>
    <w:p w:rsidR="000D00B7" w:rsidRPr="00D9337B" w:rsidRDefault="000D00B7" w:rsidP="00363FDB">
      <w:pPr>
        <w:numPr>
          <w:ilvl w:val="0"/>
          <w:numId w:val="2"/>
        </w:numPr>
        <w:jc w:val="both"/>
        <w:rPr>
          <w:rFonts w:ascii="Arial" w:hAnsi="Arial" w:cs="Arial"/>
        </w:rPr>
      </w:pPr>
      <w:smartTag w:uri="schemas-houaiss/mini" w:element="verbetes">
        <w:r w:rsidRPr="00D9337B">
          <w:rPr>
            <w:rFonts w:ascii="Arial" w:hAnsi="Arial" w:cs="Arial"/>
          </w:rPr>
          <w:t>Cursos</w:t>
        </w:r>
      </w:smartTag>
      <w:r w:rsidRPr="00D9337B">
        <w:rPr>
          <w:rFonts w:ascii="Arial" w:hAnsi="Arial" w:cs="Arial"/>
        </w:rPr>
        <w:t xml:space="preserve"> </w:t>
      </w:r>
      <w:smartTag w:uri="schemas-houaiss/mini" w:element="verbetes">
        <w:r w:rsidRPr="00D9337B">
          <w:rPr>
            <w:rFonts w:ascii="Arial" w:hAnsi="Arial" w:cs="Arial"/>
          </w:rPr>
          <w:t>que</w:t>
        </w:r>
      </w:smartTag>
      <w:r w:rsidRPr="00D9337B">
        <w:rPr>
          <w:rFonts w:ascii="Arial" w:hAnsi="Arial" w:cs="Arial"/>
        </w:rPr>
        <w:t xml:space="preserve"> têm predominantemente a </w:t>
      </w:r>
      <w:smartTag w:uri="schemas-houaiss/mini" w:element="verbetes">
        <w:r w:rsidR="00E00D8A" w:rsidRPr="00D9337B">
          <w:rPr>
            <w:rFonts w:ascii="Arial" w:hAnsi="Arial" w:cs="Arial"/>
          </w:rPr>
          <w:t>C</w:t>
        </w:r>
        <w:r w:rsidRPr="00D9337B">
          <w:rPr>
            <w:rFonts w:ascii="Arial" w:hAnsi="Arial" w:cs="Arial"/>
          </w:rPr>
          <w:t>omputação</w:t>
        </w:r>
      </w:smartTag>
      <w:r w:rsidRPr="00D9337B">
        <w:rPr>
          <w:rFonts w:ascii="Arial" w:hAnsi="Arial" w:cs="Arial"/>
        </w:rPr>
        <w:t xml:space="preserve"> </w:t>
      </w:r>
      <w:smartTag w:uri="schemas-houaiss/mini" w:element="verbetes">
        <w:r w:rsidRPr="00D9337B">
          <w:rPr>
            <w:rFonts w:ascii="Arial" w:hAnsi="Arial" w:cs="Arial"/>
          </w:rPr>
          <w:t>como</w:t>
        </w:r>
      </w:smartTag>
      <w:r w:rsidRPr="00D9337B">
        <w:rPr>
          <w:rFonts w:ascii="Arial" w:hAnsi="Arial" w:cs="Arial"/>
        </w:rPr>
        <w:t xml:space="preserve"> </w:t>
      </w:r>
      <w:smartTag w:uri="schemas-houaiss/mini" w:element="verbetes">
        <w:r w:rsidRPr="00D9337B">
          <w:rPr>
            <w:rFonts w:ascii="Arial" w:hAnsi="Arial" w:cs="Arial"/>
          </w:rPr>
          <w:t>atividade</w:t>
        </w:r>
      </w:smartTag>
      <w:r w:rsidRPr="00D9337B">
        <w:rPr>
          <w:rFonts w:ascii="Arial" w:hAnsi="Arial" w:cs="Arial"/>
        </w:rPr>
        <w:t xml:space="preserve"> </w:t>
      </w:r>
      <w:smartTag w:uri="schemas-houaiss/mini" w:element="verbetes">
        <w:r w:rsidRPr="00D9337B">
          <w:rPr>
            <w:rFonts w:ascii="Arial" w:hAnsi="Arial" w:cs="Arial"/>
          </w:rPr>
          <w:t>fim</w:t>
        </w:r>
      </w:smartTag>
      <w:r w:rsidRPr="00D9337B">
        <w:rPr>
          <w:rFonts w:ascii="Arial" w:hAnsi="Arial" w:cs="Arial"/>
        </w:rPr>
        <w:t xml:space="preserve">: </w:t>
      </w:r>
      <w:smartTag w:uri="schemas-houaiss/mini" w:element="verbetes">
        <w:r w:rsidRPr="00D9337B">
          <w:rPr>
            <w:rFonts w:ascii="Arial" w:hAnsi="Arial" w:cs="Arial"/>
          </w:rPr>
          <w:t>Bacharelado</w:t>
        </w:r>
      </w:smartTag>
      <w:r w:rsidRPr="00D9337B">
        <w:rPr>
          <w:rFonts w:ascii="Arial" w:hAnsi="Arial" w:cs="Arial"/>
        </w:rPr>
        <w:t xml:space="preserve"> </w:t>
      </w:r>
      <w:smartTag w:uri="schemas-houaiss/mini" w:element="verbetes">
        <w:r w:rsidRPr="00D9337B">
          <w:rPr>
            <w:rFonts w:ascii="Arial" w:hAnsi="Arial" w:cs="Arial"/>
          </w:rPr>
          <w:t>em</w:t>
        </w:r>
      </w:smartTag>
      <w:r w:rsidRPr="00D9337B">
        <w:rPr>
          <w:rFonts w:ascii="Arial" w:hAnsi="Arial" w:cs="Arial"/>
        </w:rPr>
        <w:t xml:space="preserve"> </w:t>
      </w:r>
      <w:smartTag w:uri="schemas-houaiss/mini" w:element="verbetes">
        <w:r w:rsidRPr="00D9337B">
          <w:rPr>
            <w:rFonts w:ascii="Arial" w:hAnsi="Arial" w:cs="Arial"/>
          </w:rPr>
          <w:t>Ciência</w:t>
        </w:r>
      </w:smartTag>
      <w:r w:rsidRPr="00D9337B">
        <w:rPr>
          <w:rFonts w:ascii="Arial" w:hAnsi="Arial" w:cs="Arial"/>
        </w:rPr>
        <w:t xml:space="preserve"> da </w:t>
      </w:r>
      <w:smartTag w:uri="schemas-houaiss/mini" w:element="verbetes">
        <w:r w:rsidRPr="00D9337B">
          <w:rPr>
            <w:rFonts w:ascii="Arial" w:hAnsi="Arial" w:cs="Arial"/>
          </w:rPr>
          <w:t>Computação</w:t>
        </w:r>
      </w:smartTag>
      <w:r w:rsidRPr="00D9337B">
        <w:rPr>
          <w:rFonts w:ascii="Arial" w:hAnsi="Arial" w:cs="Arial"/>
        </w:rPr>
        <w:t xml:space="preserve"> </w:t>
      </w:r>
      <w:r w:rsidR="00677486" w:rsidRPr="00D9337B">
        <w:rPr>
          <w:rFonts w:ascii="Arial" w:hAnsi="Arial" w:cs="Arial"/>
        </w:rPr>
        <w:t>e</w:t>
      </w:r>
      <w:r w:rsidRPr="00D9337B">
        <w:rPr>
          <w:rFonts w:ascii="Arial" w:hAnsi="Arial" w:cs="Arial"/>
        </w:rPr>
        <w:t xml:space="preserve"> </w:t>
      </w:r>
      <w:smartTag w:uri="schemas-houaiss/mini" w:element="verbetes">
        <w:r w:rsidRPr="00D9337B">
          <w:rPr>
            <w:rFonts w:ascii="Arial" w:hAnsi="Arial" w:cs="Arial"/>
          </w:rPr>
          <w:t>Engenharia</w:t>
        </w:r>
      </w:smartTag>
      <w:r w:rsidRPr="00D9337B">
        <w:rPr>
          <w:rFonts w:ascii="Arial" w:hAnsi="Arial" w:cs="Arial"/>
        </w:rPr>
        <w:t xml:space="preserve"> de </w:t>
      </w:r>
      <w:smartTag w:uri="schemas-houaiss/mini" w:element="verbetes">
        <w:r w:rsidRPr="00D9337B">
          <w:rPr>
            <w:rFonts w:ascii="Arial" w:hAnsi="Arial" w:cs="Arial"/>
          </w:rPr>
          <w:t>Computação</w:t>
        </w:r>
      </w:smartTag>
      <w:r w:rsidRPr="00D9337B">
        <w:rPr>
          <w:rFonts w:ascii="Arial" w:hAnsi="Arial" w:cs="Arial"/>
        </w:rPr>
        <w:t>;</w:t>
      </w:r>
    </w:p>
    <w:p w:rsidR="000D00B7" w:rsidRPr="00D9337B" w:rsidRDefault="000D00B7" w:rsidP="00363FDB">
      <w:pPr>
        <w:numPr>
          <w:ilvl w:val="0"/>
          <w:numId w:val="3"/>
        </w:numPr>
        <w:jc w:val="both"/>
        <w:rPr>
          <w:rFonts w:ascii="Arial" w:hAnsi="Arial" w:cs="Arial"/>
        </w:rPr>
      </w:pPr>
      <w:smartTag w:uri="schemas-houaiss/mini" w:element="verbetes">
        <w:r w:rsidRPr="00D9337B">
          <w:rPr>
            <w:rFonts w:ascii="Arial" w:hAnsi="Arial" w:cs="Arial"/>
          </w:rPr>
          <w:t>Curs</w:t>
        </w:r>
        <w:r w:rsidR="00F8045C" w:rsidRPr="00D9337B">
          <w:rPr>
            <w:rFonts w:ascii="Arial" w:hAnsi="Arial" w:cs="Arial"/>
          </w:rPr>
          <w:t>os</w:t>
        </w:r>
      </w:smartTag>
      <w:r w:rsidR="00F8045C" w:rsidRPr="00D9337B">
        <w:rPr>
          <w:rFonts w:ascii="Arial" w:hAnsi="Arial" w:cs="Arial"/>
        </w:rPr>
        <w:t xml:space="preserve"> </w:t>
      </w:r>
      <w:smartTag w:uri="schemas-houaiss/mini" w:element="verbetes">
        <w:r w:rsidR="00F8045C" w:rsidRPr="00D9337B">
          <w:rPr>
            <w:rFonts w:ascii="Arial" w:hAnsi="Arial" w:cs="Arial"/>
          </w:rPr>
          <w:t>que</w:t>
        </w:r>
      </w:smartTag>
      <w:r w:rsidR="00F8045C" w:rsidRPr="00D9337B">
        <w:rPr>
          <w:rFonts w:ascii="Arial" w:hAnsi="Arial" w:cs="Arial"/>
        </w:rPr>
        <w:t xml:space="preserve"> têm predominantemente a </w:t>
      </w:r>
      <w:smartTag w:uri="schemas-houaiss/mini" w:element="verbetes">
        <w:r w:rsidR="00F8045C" w:rsidRPr="00D9337B">
          <w:rPr>
            <w:rFonts w:ascii="Arial" w:hAnsi="Arial" w:cs="Arial"/>
          </w:rPr>
          <w:t>C</w:t>
        </w:r>
        <w:r w:rsidRPr="00D9337B">
          <w:rPr>
            <w:rFonts w:ascii="Arial" w:hAnsi="Arial" w:cs="Arial"/>
          </w:rPr>
          <w:t>omputação</w:t>
        </w:r>
      </w:smartTag>
      <w:r w:rsidRPr="00D9337B">
        <w:rPr>
          <w:rFonts w:ascii="Arial" w:hAnsi="Arial" w:cs="Arial"/>
        </w:rPr>
        <w:t xml:space="preserve"> </w:t>
      </w:r>
      <w:smartTag w:uri="schemas-houaiss/mini" w:element="verbetes">
        <w:r w:rsidRPr="00D9337B">
          <w:rPr>
            <w:rFonts w:ascii="Arial" w:hAnsi="Arial" w:cs="Arial"/>
          </w:rPr>
          <w:t>como</w:t>
        </w:r>
      </w:smartTag>
      <w:r w:rsidRPr="00D9337B">
        <w:rPr>
          <w:rFonts w:ascii="Arial" w:hAnsi="Arial" w:cs="Arial"/>
        </w:rPr>
        <w:t xml:space="preserve"> </w:t>
      </w:r>
      <w:smartTag w:uri="schemas-houaiss/mini" w:element="verbetes">
        <w:r w:rsidRPr="00D9337B">
          <w:rPr>
            <w:rFonts w:ascii="Arial" w:hAnsi="Arial" w:cs="Arial"/>
          </w:rPr>
          <w:t>atividade</w:t>
        </w:r>
      </w:smartTag>
      <w:r w:rsidRPr="00D9337B">
        <w:rPr>
          <w:rFonts w:ascii="Arial" w:hAnsi="Arial" w:cs="Arial"/>
        </w:rPr>
        <w:t xml:space="preserve"> </w:t>
      </w:r>
      <w:smartTag w:uri="schemas-houaiss/mini" w:element="verbetes">
        <w:r w:rsidRPr="00D9337B">
          <w:rPr>
            <w:rFonts w:ascii="Arial" w:hAnsi="Arial" w:cs="Arial"/>
          </w:rPr>
          <w:t>meio</w:t>
        </w:r>
      </w:smartTag>
      <w:r w:rsidRPr="00D9337B">
        <w:rPr>
          <w:rFonts w:ascii="Arial" w:hAnsi="Arial" w:cs="Arial"/>
        </w:rPr>
        <w:t xml:space="preserve">: </w:t>
      </w:r>
      <w:smartTag w:uri="schemas-houaiss/mini" w:element="verbetes">
        <w:r w:rsidRPr="00D9337B">
          <w:rPr>
            <w:rFonts w:ascii="Arial" w:hAnsi="Arial" w:cs="Arial"/>
          </w:rPr>
          <w:t>Bacharelado</w:t>
        </w:r>
      </w:smartTag>
      <w:r w:rsidRPr="00D9337B">
        <w:rPr>
          <w:rFonts w:ascii="Arial" w:hAnsi="Arial" w:cs="Arial"/>
        </w:rPr>
        <w:t xml:space="preserve"> </w:t>
      </w:r>
      <w:smartTag w:uri="schemas-houaiss/mini" w:element="verbetes">
        <w:r w:rsidRPr="00D9337B">
          <w:rPr>
            <w:rFonts w:ascii="Arial" w:hAnsi="Arial" w:cs="Arial"/>
          </w:rPr>
          <w:t>em</w:t>
        </w:r>
      </w:smartTag>
      <w:r w:rsidRPr="00D9337B">
        <w:rPr>
          <w:rFonts w:ascii="Arial" w:hAnsi="Arial" w:cs="Arial"/>
        </w:rPr>
        <w:t xml:space="preserve"> </w:t>
      </w:r>
      <w:smartTag w:uri="schemas-houaiss/mini" w:element="verbetes">
        <w:r w:rsidRPr="00D9337B">
          <w:rPr>
            <w:rFonts w:ascii="Arial" w:hAnsi="Arial" w:cs="Arial"/>
          </w:rPr>
          <w:t>Sistemas</w:t>
        </w:r>
      </w:smartTag>
      <w:r w:rsidRPr="00D9337B">
        <w:rPr>
          <w:rFonts w:ascii="Arial" w:hAnsi="Arial" w:cs="Arial"/>
        </w:rPr>
        <w:t xml:space="preserve"> de </w:t>
      </w:r>
      <w:smartTag w:uri="schemas-houaiss/mini" w:element="verbetes">
        <w:r w:rsidRPr="00D9337B">
          <w:rPr>
            <w:rFonts w:ascii="Arial" w:hAnsi="Arial" w:cs="Arial"/>
          </w:rPr>
          <w:t>Informação</w:t>
        </w:r>
      </w:smartTag>
      <w:r w:rsidRPr="00D9337B">
        <w:rPr>
          <w:rFonts w:ascii="Arial" w:hAnsi="Arial" w:cs="Arial"/>
        </w:rPr>
        <w:t>;</w:t>
      </w:r>
    </w:p>
    <w:p w:rsidR="000D00B7" w:rsidRPr="00D9337B" w:rsidRDefault="000D00B7" w:rsidP="00363FDB">
      <w:pPr>
        <w:numPr>
          <w:ilvl w:val="0"/>
          <w:numId w:val="3"/>
        </w:numPr>
        <w:jc w:val="both"/>
        <w:rPr>
          <w:rFonts w:ascii="Arial" w:hAnsi="Arial" w:cs="Arial"/>
        </w:rPr>
      </w:pPr>
      <w:smartTag w:uri="schemas-houaiss/mini" w:element="verbetes">
        <w:r w:rsidRPr="00D9337B">
          <w:rPr>
            <w:rFonts w:ascii="Arial" w:hAnsi="Arial" w:cs="Arial"/>
          </w:rPr>
          <w:t>Cursos</w:t>
        </w:r>
      </w:smartTag>
      <w:r w:rsidRPr="00D9337B">
        <w:rPr>
          <w:rFonts w:ascii="Arial" w:hAnsi="Arial" w:cs="Arial"/>
        </w:rPr>
        <w:t xml:space="preserve"> de </w:t>
      </w:r>
      <w:smartTag w:uri="schemas-houaiss/mini" w:element="verbetes">
        <w:r w:rsidRPr="00D9337B">
          <w:rPr>
            <w:rFonts w:ascii="Arial" w:hAnsi="Arial" w:cs="Arial"/>
          </w:rPr>
          <w:t>Licenciatura</w:t>
        </w:r>
      </w:smartTag>
      <w:r w:rsidRPr="00D9337B">
        <w:rPr>
          <w:rFonts w:ascii="Arial" w:hAnsi="Arial" w:cs="Arial"/>
        </w:rPr>
        <w:t xml:space="preserve"> </w:t>
      </w:r>
      <w:smartTag w:uri="schemas-houaiss/mini" w:element="verbetes">
        <w:r w:rsidRPr="00D9337B">
          <w:rPr>
            <w:rFonts w:ascii="Arial" w:hAnsi="Arial" w:cs="Arial"/>
          </w:rPr>
          <w:t>em</w:t>
        </w:r>
      </w:smartTag>
      <w:r w:rsidRPr="00D9337B">
        <w:rPr>
          <w:rFonts w:ascii="Arial" w:hAnsi="Arial" w:cs="Arial"/>
        </w:rPr>
        <w:t xml:space="preserve"> </w:t>
      </w:r>
      <w:smartTag w:uri="schemas-houaiss/mini" w:element="verbetes">
        <w:r w:rsidRPr="00D9337B">
          <w:rPr>
            <w:rFonts w:ascii="Arial" w:hAnsi="Arial" w:cs="Arial"/>
          </w:rPr>
          <w:t>Computação</w:t>
        </w:r>
      </w:smartTag>
      <w:r w:rsidRPr="00D9337B">
        <w:rPr>
          <w:rFonts w:ascii="Arial" w:hAnsi="Arial" w:cs="Arial"/>
        </w:rPr>
        <w:t>;</w:t>
      </w:r>
    </w:p>
    <w:p w:rsidR="000D00B7" w:rsidRPr="00D9337B" w:rsidRDefault="000D00B7" w:rsidP="00363FDB">
      <w:pPr>
        <w:numPr>
          <w:ilvl w:val="0"/>
          <w:numId w:val="4"/>
        </w:numPr>
        <w:jc w:val="both"/>
        <w:rPr>
          <w:rFonts w:ascii="Arial" w:hAnsi="Arial" w:cs="Arial"/>
        </w:rPr>
      </w:pPr>
      <w:smartTag w:uri="schemas-houaiss/mini" w:element="verbetes">
        <w:r w:rsidRPr="00D9337B">
          <w:rPr>
            <w:rFonts w:ascii="Arial" w:hAnsi="Arial" w:cs="Arial"/>
          </w:rPr>
          <w:t>Cursos</w:t>
        </w:r>
      </w:smartTag>
      <w:r w:rsidRPr="00D9337B">
        <w:rPr>
          <w:rFonts w:ascii="Arial" w:hAnsi="Arial" w:cs="Arial"/>
        </w:rPr>
        <w:t xml:space="preserve"> de </w:t>
      </w:r>
      <w:smartTag w:uri="schemas-houaiss/mini" w:element="verbetes">
        <w:r w:rsidRPr="00D9337B">
          <w:rPr>
            <w:rFonts w:ascii="Arial" w:hAnsi="Arial" w:cs="Arial"/>
          </w:rPr>
          <w:t>Tecnologia</w:t>
        </w:r>
      </w:smartTag>
      <w:r w:rsidRPr="00D9337B">
        <w:rPr>
          <w:rFonts w:ascii="Arial" w:hAnsi="Arial" w:cs="Arial"/>
        </w:rPr>
        <w:t xml:space="preserve"> e </w:t>
      </w:r>
      <w:smartTag w:uri="schemas-houaiss/mini" w:element="verbetes">
        <w:r w:rsidRPr="00D9337B">
          <w:rPr>
            <w:rFonts w:ascii="Arial" w:hAnsi="Arial" w:cs="Arial"/>
          </w:rPr>
          <w:t>Seqüenciais</w:t>
        </w:r>
      </w:smartTag>
      <w:r w:rsidR="00567988" w:rsidRPr="00D9337B">
        <w:rPr>
          <w:rFonts w:ascii="Arial" w:hAnsi="Arial" w:cs="Arial"/>
        </w:rPr>
        <w:t>.</w:t>
      </w:r>
    </w:p>
    <w:p w:rsidR="000D00B7" w:rsidRPr="00D9337B" w:rsidRDefault="000D00B7" w:rsidP="000549B3">
      <w:pPr>
        <w:ind w:left="708"/>
        <w:jc w:val="both"/>
        <w:rPr>
          <w:rFonts w:ascii="Arial" w:hAnsi="Arial" w:cs="Arial"/>
        </w:rPr>
      </w:pPr>
    </w:p>
    <w:p w:rsidR="000549B3" w:rsidRPr="00D9337B" w:rsidRDefault="000D00B7" w:rsidP="00DD4944">
      <w:pPr>
        <w:ind w:firstLine="708"/>
        <w:jc w:val="both"/>
        <w:rPr>
          <w:rFonts w:ascii="Arial" w:hAnsi="Arial" w:cs="Arial"/>
        </w:rPr>
      </w:pPr>
      <w:r w:rsidRPr="00D9337B">
        <w:rPr>
          <w:rFonts w:ascii="Arial" w:hAnsi="Arial" w:cs="Arial"/>
        </w:rPr>
        <w:t xml:space="preserve">Sendo </w:t>
      </w:r>
      <w:smartTag w:uri="schemas-houaiss/mini" w:element="verbetes">
        <w:r w:rsidRPr="00D9337B">
          <w:rPr>
            <w:rFonts w:ascii="Arial" w:hAnsi="Arial" w:cs="Arial"/>
          </w:rPr>
          <w:t>um</w:t>
        </w:r>
      </w:smartTag>
      <w:r w:rsidRPr="00D9337B">
        <w:rPr>
          <w:rFonts w:ascii="Arial" w:hAnsi="Arial" w:cs="Arial"/>
        </w:rPr>
        <w:t xml:space="preserve"> </w:t>
      </w:r>
      <w:smartTag w:uri="schemas-houaiss/mini" w:element="verbetes">
        <w:r w:rsidRPr="00D9337B">
          <w:rPr>
            <w:rFonts w:ascii="Arial" w:hAnsi="Arial" w:cs="Arial"/>
          </w:rPr>
          <w:t>Bacharelado</w:t>
        </w:r>
      </w:smartTag>
      <w:r w:rsidRPr="00D9337B">
        <w:rPr>
          <w:rFonts w:ascii="Arial" w:hAnsi="Arial" w:cs="Arial"/>
        </w:rPr>
        <w:t xml:space="preserve"> </w:t>
      </w:r>
      <w:smartTag w:uri="schemas-houaiss/mini" w:element="verbetes">
        <w:r w:rsidRPr="00D9337B">
          <w:rPr>
            <w:rFonts w:ascii="Arial" w:hAnsi="Arial" w:cs="Arial"/>
          </w:rPr>
          <w:t>em</w:t>
        </w:r>
      </w:smartTag>
      <w:r w:rsidRPr="00D9337B">
        <w:rPr>
          <w:rFonts w:ascii="Arial" w:hAnsi="Arial" w:cs="Arial"/>
        </w:rPr>
        <w:t xml:space="preserve"> </w:t>
      </w:r>
      <w:smartTag w:uri="schemas-houaiss/mini" w:element="verbetes">
        <w:r w:rsidRPr="00D9337B">
          <w:rPr>
            <w:rFonts w:ascii="Arial" w:hAnsi="Arial" w:cs="Arial"/>
          </w:rPr>
          <w:t>Ciência</w:t>
        </w:r>
      </w:smartTag>
      <w:r w:rsidRPr="00D9337B">
        <w:rPr>
          <w:rFonts w:ascii="Arial" w:hAnsi="Arial" w:cs="Arial"/>
        </w:rPr>
        <w:t xml:space="preserve"> da </w:t>
      </w:r>
      <w:smartTag w:uri="schemas-houaiss/mini" w:element="verbetes">
        <w:r w:rsidRPr="00D9337B">
          <w:rPr>
            <w:rFonts w:ascii="Arial" w:hAnsi="Arial" w:cs="Arial"/>
          </w:rPr>
          <w:t>Computação</w:t>
        </w:r>
      </w:smartTag>
      <w:r w:rsidRPr="00D9337B">
        <w:rPr>
          <w:rFonts w:ascii="Arial" w:hAnsi="Arial" w:cs="Arial"/>
        </w:rPr>
        <w:t xml:space="preserve">, o </w:t>
      </w:r>
      <w:smartTag w:uri="schemas-houaiss/mini" w:element="verbetes">
        <w:r w:rsidRPr="00D9337B">
          <w:rPr>
            <w:rFonts w:ascii="Arial" w:hAnsi="Arial" w:cs="Arial"/>
          </w:rPr>
          <w:t>curso</w:t>
        </w:r>
      </w:smartTag>
      <w:r w:rsidRPr="00D9337B">
        <w:rPr>
          <w:rFonts w:ascii="Arial" w:hAnsi="Arial" w:cs="Arial"/>
        </w:rPr>
        <w:t xml:space="preserve"> da UFABC ser</w:t>
      </w:r>
      <w:r w:rsidR="00DD30B4" w:rsidRPr="00D9337B">
        <w:rPr>
          <w:rFonts w:ascii="Arial" w:hAnsi="Arial" w:cs="Arial"/>
        </w:rPr>
        <w:t>á</w:t>
      </w:r>
      <w:r w:rsidRPr="00D9337B">
        <w:rPr>
          <w:rFonts w:ascii="Arial" w:hAnsi="Arial" w:cs="Arial"/>
        </w:rPr>
        <w:t xml:space="preserve"> focado </w:t>
      </w:r>
      <w:r w:rsidR="00567988" w:rsidRPr="00D9337B">
        <w:rPr>
          <w:rFonts w:ascii="Arial" w:hAnsi="Arial" w:cs="Arial"/>
        </w:rPr>
        <w:t>n</w:t>
      </w:r>
      <w:r w:rsidRPr="00D9337B">
        <w:rPr>
          <w:rFonts w:ascii="Arial" w:hAnsi="Arial" w:cs="Arial"/>
        </w:rPr>
        <w:t xml:space="preserve">a </w:t>
      </w:r>
      <w:smartTag w:uri="schemas-houaiss/mini" w:element="verbetes">
        <w:r w:rsidR="003918B2" w:rsidRPr="00D9337B">
          <w:rPr>
            <w:rFonts w:ascii="Arial" w:hAnsi="Arial" w:cs="Arial"/>
          </w:rPr>
          <w:t>C</w:t>
        </w:r>
        <w:r w:rsidRPr="00D9337B">
          <w:rPr>
            <w:rFonts w:ascii="Arial" w:hAnsi="Arial" w:cs="Arial"/>
          </w:rPr>
          <w:t>omputação</w:t>
        </w:r>
      </w:smartTag>
      <w:r w:rsidRPr="00D9337B">
        <w:rPr>
          <w:rFonts w:ascii="Arial" w:hAnsi="Arial" w:cs="Arial"/>
        </w:rPr>
        <w:t xml:space="preserve"> </w:t>
      </w:r>
      <w:smartTag w:uri="schemas-houaiss/mini" w:element="verbetes">
        <w:r w:rsidRPr="00D9337B">
          <w:rPr>
            <w:rFonts w:ascii="Arial" w:hAnsi="Arial" w:cs="Arial"/>
          </w:rPr>
          <w:t>como</w:t>
        </w:r>
      </w:smartTag>
      <w:r w:rsidRPr="00D9337B">
        <w:rPr>
          <w:rFonts w:ascii="Arial" w:hAnsi="Arial" w:cs="Arial"/>
        </w:rPr>
        <w:t xml:space="preserve"> </w:t>
      </w:r>
      <w:smartTag w:uri="schemas-houaiss/mini" w:element="verbetes">
        <w:r w:rsidRPr="00D9337B">
          <w:rPr>
            <w:rFonts w:ascii="Arial" w:hAnsi="Arial" w:cs="Arial"/>
          </w:rPr>
          <w:t>atividade</w:t>
        </w:r>
      </w:smartTag>
      <w:r w:rsidRPr="00D9337B">
        <w:rPr>
          <w:rFonts w:ascii="Arial" w:hAnsi="Arial" w:cs="Arial"/>
        </w:rPr>
        <w:t xml:space="preserve"> </w:t>
      </w:r>
      <w:smartTag w:uri="schemas-houaiss/mini" w:element="verbetes">
        <w:r w:rsidRPr="00D9337B">
          <w:rPr>
            <w:rFonts w:ascii="Arial" w:hAnsi="Arial" w:cs="Arial"/>
          </w:rPr>
          <w:t>fim</w:t>
        </w:r>
      </w:smartTag>
      <w:r w:rsidRPr="00D9337B">
        <w:rPr>
          <w:rFonts w:ascii="Arial" w:hAnsi="Arial" w:cs="Arial"/>
        </w:rPr>
        <w:t>.</w:t>
      </w:r>
      <w:r w:rsidR="000549B3" w:rsidRPr="00D9337B">
        <w:rPr>
          <w:rFonts w:ascii="Arial" w:hAnsi="Arial" w:cs="Arial"/>
        </w:rPr>
        <w:t xml:space="preserve"> </w:t>
      </w:r>
      <w:smartTag w:uri="schemas-houaiss/mini" w:element="verbetes">
        <w:r w:rsidR="000549B3" w:rsidRPr="00D9337B">
          <w:rPr>
            <w:rFonts w:ascii="Arial" w:hAnsi="Arial" w:cs="Arial"/>
          </w:rPr>
          <w:t>Sua</w:t>
        </w:r>
      </w:smartTag>
      <w:r w:rsidR="000549B3" w:rsidRPr="00D9337B">
        <w:rPr>
          <w:rFonts w:ascii="Arial" w:hAnsi="Arial" w:cs="Arial"/>
        </w:rPr>
        <w:t xml:space="preserve"> </w:t>
      </w:r>
      <w:smartTag w:uri="schemas-houaiss/mini" w:element="verbetes">
        <w:r w:rsidR="000549B3" w:rsidRPr="00D9337B">
          <w:rPr>
            <w:rFonts w:ascii="Arial" w:hAnsi="Arial" w:cs="Arial"/>
          </w:rPr>
          <w:t>estrutura</w:t>
        </w:r>
      </w:smartTag>
      <w:r w:rsidR="000549B3" w:rsidRPr="00D9337B">
        <w:rPr>
          <w:rFonts w:ascii="Arial" w:hAnsi="Arial" w:cs="Arial"/>
        </w:rPr>
        <w:t xml:space="preserve"> curricular foi embasada </w:t>
      </w:r>
      <w:smartTag w:uri="schemas-houaiss/mini" w:element="verbetes">
        <w:r w:rsidR="00677486" w:rsidRPr="00D9337B">
          <w:rPr>
            <w:rFonts w:ascii="Arial" w:hAnsi="Arial" w:cs="Arial"/>
          </w:rPr>
          <w:t>em</w:t>
        </w:r>
      </w:smartTag>
      <w:r w:rsidR="00677486" w:rsidRPr="00D9337B">
        <w:rPr>
          <w:rFonts w:ascii="Arial" w:hAnsi="Arial" w:cs="Arial"/>
        </w:rPr>
        <w:t xml:space="preserve"> </w:t>
      </w:r>
      <w:smartTag w:uri="schemas-houaiss/mini" w:element="verbetes">
        <w:r w:rsidR="000549B3" w:rsidRPr="00D9337B">
          <w:rPr>
            <w:rFonts w:ascii="Arial" w:hAnsi="Arial" w:cs="Arial"/>
          </w:rPr>
          <w:t>diversos</w:t>
        </w:r>
      </w:smartTag>
      <w:r w:rsidR="000549B3" w:rsidRPr="00D9337B">
        <w:rPr>
          <w:rFonts w:ascii="Arial" w:hAnsi="Arial" w:cs="Arial"/>
        </w:rPr>
        <w:t xml:space="preserve"> </w:t>
      </w:r>
      <w:smartTag w:uri="schemas-houaiss/mini" w:element="verbetes">
        <w:r w:rsidR="000549B3" w:rsidRPr="00D9337B">
          <w:rPr>
            <w:rFonts w:ascii="Arial" w:hAnsi="Arial" w:cs="Arial"/>
          </w:rPr>
          <w:t>documentos</w:t>
        </w:r>
      </w:smartTag>
      <w:r w:rsidR="000549B3" w:rsidRPr="00D9337B">
        <w:rPr>
          <w:rFonts w:ascii="Arial" w:hAnsi="Arial" w:cs="Arial"/>
        </w:rPr>
        <w:t xml:space="preserve"> de </w:t>
      </w:r>
      <w:smartTag w:uri="schemas-houaiss/mini" w:element="verbetes">
        <w:r w:rsidR="000549B3" w:rsidRPr="00D9337B">
          <w:rPr>
            <w:rFonts w:ascii="Arial" w:hAnsi="Arial" w:cs="Arial"/>
          </w:rPr>
          <w:t>referência</w:t>
        </w:r>
      </w:smartTag>
      <w:r w:rsidR="000549B3" w:rsidRPr="00D9337B">
        <w:rPr>
          <w:rFonts w:ascii="Arial" w:hAnsi="Arial" w:cs="Arial"/>
        </w:rPr>
        <w:t xml:space="preserve">, </w:t>
      </w:r>
      <w:smartTag w:uri="schemas-houaiss/mini" w:element="verbetes">
        <w:r w:rsidR="000549B3" w:rsidRPr="00D9337B">
          <w:rPr>
            <w:rFonts w:ascii="Arial" w:hAnsi="Arial" w:cs="Arial"/>
          </w:rPr>
          <w:t>como</w:t>
        </w:r>
      </w:smartTag>
      <w:r w:rsidR="000549B3" w:rsidRPr="00D9337B">
        <w:rPr>
          <w:rFonts w:ascii="Arial" w:hAnsi="Arial" w:cs="Arial"/>
        </w:rPr>
        <w:t xml:space="preserve"> o </w:t>
      </w:r>
      <w:smartTag w:uri="schemas-houaiss/mini" w:element="verbetes">
        <w:r w:rsidR="000549B3" w:rsidRPr="00D9337B">
          <w:rPr>
            <w:rFonts w:ascii="Arial" w:hAnsi="Arial" w:cs="Arial"/>
          </w:rPr>
          <w:t>currículo</w:t>
        </w:r>
      </w:smartTag>
      <w:r w:rsidR="000549B3" w:rsidRPr="00D9337B">
        <w:rPr>
          <w:rFonts w:ascii="Arial" w:hAnsi="Arial" w:cs="Arial"/>
        </w:rPr>
        <w:t xml:space="preserve"> proposto pelas </w:t>
      </w:r>
      <w:smartTag w:uri="schemas-houaiss/mini" w:element="verbetes">
        <w:r w:rsidR="000549B3" w:rsidRPr="00D9337B">
          <w:rPr>
            <w:rFonts w:ascii="Arial" w:hAnsi="Arial" w:cs="Arial"/>
          </w:rPr>
          <w:t>associações</w:t>
        </w:r>
      </w:smartTag>
      <w:r w:rsidR="000549B3" w:rsidRPr="00D9337B">
        <w:rPr>
          <w:rFonts w:ascii="Arial" w:hAnsi="Arial" w:cs="Arial"/>
        </w:rPr>
        <w:t xml:space="preserve"> ACM (</w:t>
      </w:r>
      <w:r w:rsidR="000549B3" w:rsidRPr="00D9337B">
        <w:rPr>
          <w:rFonts w:ascii="Arial" w:hAnsi="Arial" w:cs="Arial"/>
          <w:i/>
          <w:lang w:eastAsia="en-US"/>
        </w:rPr>
        <w:t xml:space="preserve">The </w:t>
      </w:r>
      <w:proofErr w:type="spellStart"/>
      <w:r w:rsidR="000549B3" w:rsidRPr="00D9337B">
        <w:rPr>
          <w:rFonts w:ascii="Arial" w:hAnsi="Arial" w:cs="Arial"/>
          <w:i/>
          <w:lang w:eastAsia="en-US"/>
        </w:rPr>
        <w:t>Association</w:t>
      </w:r>
      <w:proofErr w:type="spellEnd"/>
      <w:r w:rsidR="000549B3" w:rsidRPr="00D9337B">
        <w:rPr>
          <w:rFonts w:ascii="Arial" w:hAnsi="Arial" w:cs="Arial"/>
          <w:i/>
          <w:lang w:eastAsia="en-US"/>
        </w:rPr>
        <w:t xml:space="preserve"> for </w:t>
      </w:r>
      <w:proofErr w:type="spellStart"/>
      <w:r w:rsidR="000549B3" w:rsidRPr="00D9337B">
        <w:rPr>
          <w:rFonts w:ascii="Arial" w:hAnsi="Arial" w:cs="Arial"/>
          <w:i/>
          <w:lang w:eastAsia="en-US"/>
        </w:rPr>
        <w:t>Computing</w:t>
      </w:r>
      <w:proofErr w:type="spellEnd"/>
      <w:r w:rsidR="000549B3" w:rsidRPr="00D9337B">
        <w:rPr>
          <w:rFonts w:ascii="Arial" w:hAnsi="Arial" w:cs="Arial"/>
          <w:i/>
          <w:lang w:eastAsia="en-US"/>
        </w:rPr>
        <w:t xml:space="preserve"> </w:t>
      </w:r>
      <w:proofErr w:type="spellStart"/>
      <w:r w:rsidR="000549B3" w:rsidRPr="00D9337B">
        <w:rPr>
          <w:rFonts w:ascii="Arial" w:hAnsi="Arial" w:cs="Arial"/>
          <w:i/>
          <w:lang w:eastAsia="en-US"/>
        </w:rPr>
        <w:t>Machinery</w:t>
      </w:r>
      <w:proofErr w:type="spellEnd"/>
      <w:r w:rsidR="000549B3" w:rsidRPr="00D9337B">
        <w:rPr>
          <w:rFonts w:ascii="Arial" w:hAnsi="Arial" w:cs="Arial"/>
        </w:rPr>
        <w:t>), AIS (</w:t>
      </w:r>
      <w:r w:rsidR="000549B3" w:rsidRPr="00D9337B">
        <w:rPr>
          <w:rFonts w:ascii="Arial" w:hAnsi="Arial" w:cs="Arial"/>
          <w:i/>
          <w:lang w:eastAsia="en-US"/>
        </w:rPr>
        <w:t xml:space="preserve">The </w:t>
      </w:r>
      <w:proofErr w:type="spellStart"/>
      <w:r w:rsidR="000549B3" w:rsidRPr="00D9337B">
        <w:rPr>
          <w:rFonts w:ascii="Arial" w:hAnsi="Arial" w:cs="Arial"/>
          <w:i/>
          <w:lang w:eastAsia="en-US"/>
        </w:rPr>
        <w:t>Association</w:t>
      </w:r>
      <w:proofErr w:type="spellEnd"/>
      <w:r w:rsidR="000549B3" w:rsidRPr="00D9337B">
        <w:rPr>
          <w:rFonts w:ascii="Arial" w:hAnsi="Arial" w:cs="Arial"/>
          <w:i/>
          <w:lang w:eastAsia="en-US"/>
        </w:rPr>
        <w:t xml:space="preserve"> for </w:t>
      </w:r>
      <w:proofErr w:type="spellStart"/>
      <w:r w:rsidR="000549B3" w:rsidRPr="00D9337B">
        <w:rPr>
          <w:rFonts w:ascii="Arial" w:hAnsi="Arial" w:cs="Arial"/>
          <w:i/>
          <w:lang w:eastAsia="en-US"/>
        </w:rPr>
        <w:t>Information</w:t>
      </w:r>
      <w:proofErr w:type="spellEnd"/>
      <w:r w:rsidR="000549B3" w:rsidRPr="00D9337B">
        <w:rPr>
          <w:rFonts w:ascii="Arial" w:hAnsi="Arial" w:cs="Arial"/>
          <w:i/>
          <w:lang w:eastAsia="en-US"/>
        </w:rPr>
        <w:t xml:space="preserve"> Systems</w:t>
      </w:r>
      <w:r w:rsidR="000549B3" w:rsidRPr="00D9337B">
        <w:rPr>
          <w:rFonts w:ascii="Arial" w:hAnsi="Arial" w:cs="Arial"/>
        </w:rPr>
        <w:t>) e IEEE-CS (</w:t>
      </w:r>
      <w:r w:rsidR="000549B3" w:rsidRPr="00D9337B">
        <w:rPr>
          <w:rFonts w:ascii="Arial" w:hAnsi="Arial" w:cs="Arial"/>
          <w:i/>
          <w:lang w:eastAsia="en-US"/>
        </w:rPr>
        <w:t xml:space="preserve">The IEEE Computer </w:t>
      </w:r>
      <w:proofErr w:type="spellStart"/>
      <w:r w:rsidR="000549B3" w:rsidRPr="00D9337B">
        <w:rPr>
          <w:rFonts w:ascii="Arial" w:hAnsi="Arial" w:cs="Arial"/>
          <w:i/>
          <w:lang w:eastAsia="en-US"/>
        </w:rPr>
        <w:t>Society</w:t>
      </w:r>
      <w:proofErr w:type="spellEnd"/>
      <w:r w:rsidR="000549B3" w:rsidRPr="00D9337B">
        <w:rPr>
          <w:rFonts w:ascii="Arial" w:hAnsi="Arial" w:cs="Arial"/>
        </w:rPr>
        <w:t xml:space="preserve">), o </w:t>
      </w:r>
      <w:smartTag w:uri="schemas-houaiss/mini" w:element="verbetes">
        <w:r w:rsidR="000549B3" w:rsidRPr="00D9337B">
          <w:rPr>
            <w:rFonts w:ascii="Arial" w:hAnsi="Arial" w:cs="Arial"/>
          </w:rPr>
          <w:t>currículo</w:t>
        </w:r>
      </w:smartTag>
      <w:r w:rsidR="000549B3" w:rsidRPr="00D9337B">
        <w:rPr>
          <w:rFonts w:ascii="Arial" w:hAnsi="Arial" w:cs="Arial"/>
        </w:rPr>
        <w:t xml:space="preserve"> </w:t>
      </w:r>
      <w:r w:rsidR="003918B2" w:rsidRPr="00D9337B">
        <w:rPr>
          <w:rFonts w:ascii="Arial" w:hAnsi="Arial" w:cs="Arial"/>
        </w:rPr>
        <w:t xml:space="preserve">formulado </w:t>
      </w:r>
      <w:smartTag w:uri="schemas-houaiss/mini" w:element="verbetes">
        <w:r w:rsidR="003918B2" w:rsidRPr="00D9337B">
          <w:rPr>
            <w:rFonts w:ascii="Arial" w:hAnsi="Arial" w:cs="Arial"/>
          </w:rPr>
          <w:t>pel</w:t>
        </w:r>
        <w:r w:rsidR="000549B3" w:rsidRPr="00D9337B">
          <w:rPr>
            <w:rFonts w:ascii="Arial" w:hAnsi="Arial" w:cs="Arial"/>
          </w:rPr>
          <w:t>a</w:t>
        </w:r>
      </w:smartTag>
      <w:r w:rsidR="000549B3" w:rsidRPr="00D9337B">
        <w:rPr>
          <w:rFonts w:ascii="Arial" w:hAnsi="Arial" w:cs="Arial"/>
        </w:rPr>
        <w:t xml:space="preserve"> </w:t>
      </w:r>
      <w:smartTag w:uri="schemas-houaiss/acao" w:element="dm">
        <w:r w:rsidR="000549B3" w:rsidRPr="00D9337B">
          <w:rPr>
            <w:rFonts w:ascii="Arial" w:hAnsi="Arial" w:cs="Arial"/>
          </w:rPr>
          <w:t>Sociedade</w:t>
        </w:r>
      </w:smartTag>
      <w:r w:rsidR="000549B3" w:rsidRPr="00D9337B">
        <w:rPr>
          <w:rFonts w:ascii="Arial" w:hAnsi="Arial" w:cs="Arial"/>
        </w:rPr>
        <w:t xml:space="preserve"> </w:t>
      </w:r>
      <w:smartTag w:uri="schemas-houaiss/mini" w:element="verbetes">
        <w:r w:rsidR="000549B3" w:rsidRPr="00D9337B">
          <w:rPr>
            <w:rFonts w:ascii="Arial" w:hAnsi="Arial" w:cs="Arial"/>
          </w:rPr>
          <w:t>Brasileira</w:t>
        </w:r>
      </w:smartTag>
      <w:r w:rsidR="000549B3" w:rsidRPr="00D9337B">
        <w:rPr>
          <w:rFonts w:ascii="Arial" w:hAnsi="Arial" w:cs="Arial"/>
        </w:rPr>
        <w:t xml:space="preserve"> de </w:t>
      </w:r>
      <w:smartTag w:uri="schemas-houaiss/mini" w:element="verbetes">
        <w:r w:rsidR="000549B3" w:rsidRPr="00D9337B">
          <w:rPr>
            <w:rFonts w:ascii="Arial" w:hAnsi="Arial" w:cs="Arial"/>
          </w:rPr>
          <w:t>Computação</w:t>
        </w:r>
      </w:smartTag>
      <w:r w:rsidR="000549B3" w:rsidRPr="00D9337B">
        <w:rPr>
          <w:rFonts w:ascii="Arial" w:hAnsi="Arial" w:cs="Arial"/>
        </w:rPr>
        <w:t xml:space="preserve"> (SBC) e </w:t>
      </w:r>
      <w:smartTag w:uri="schemas-houaiss/mini" w:element="verbetes">
        <w:r w:rsidR="00E00D8A" w:rsidRPr="00D9337B">
          <w:rPr>
            <w:rFonts w:ascii="Arial" w:hAnsi="Arial" w:cs="Arial"/>
          </w:rPr>
          <w:t>ainda</w:t>
        </w:r>
      </w:smartTag>
      <w:r w:rsidR="00E00D8A" w:rsidRPr="00D9337B">
        <w:rPr>
          <w:rFonts w:ascii="Arial" w:hAnsi="Arial" w:cs="Arial"/>
        </w:rPr>
        <w:t xml:space="preserve"> </w:t>
      </w:r>
      <w:smartTag w:uri="schemas-houaiss/mini" w:element="verbetes">
        <w:r w:rsidR="00E00D8A" w:rsidRPr="00D9337B">
          <w:rPr>
            <w:rFonts w:ascii="Arial" w:hAnsi="Arial" w:cs="Arial"/>
          </w:rPr>
          <w:t>por</w:t>
        </w:r>
      </w:smartTag>
      <w:r w:rsidR="00E00D8A" w:rsidRPr="00D9337B">
        <w:rPr>
          <w:rFonts w:ascii="Arial" w:hAnsi="Arial" w:cs="Arial"/>
        </w:rPr>
        <w:t xml:space="preserve"> </w:t>
      </w:r>
      <w:smartTag w:uri="schemas-houaiss/mini" w:element="verbetes">
        <w:r w:rsidR="00E00D8A" w:rsidRPr="00D9337B">
          <w:rPr>
            <w:rFonts w:ascii="Arial" w:hAnsi="Arial" w:cs="Arial"/>
          </w:rPr>
          <w:t>legislação</w:t>
        </w:r>
      </w:smartTag>
      <w:r w:rsidR="00E00D8A" w:rsidRPr="00D9337B">
        <w:rPr>
          <w:rFonts w:ascii="Arial" w:hAnsi="Arial" w:cs="Arial"/>
        </w:rPr>
        <w:t xml:space="preserve"> do </w:t>
      </w:r>
      <w:smartTag w:uri="schemas-houaiss/mini" w:element="verbetes">
        <w:r w:rsidR="000549B3" w:rsidRPr="00D9337B">
          <w:rPr>
            <w:rFonts w:ascii="Arial" w:hAnsi="Arial" w:cs="Arial"/>
          </w:rPr>
          <w:t>Ministério</w:t>
        </w:r>
      </w:smartTag>
      <w:r w:rsidR="000549B3" w:rsidRPr="00D9337B">
        <w:rPr>
          <w:rFonts w:ascii="Arial" w:hAnsi="Arial" w:cs="Arial"/>
        </w:rPr>
        <w:t xml:space="preserve"> da </w:t>
      </w:r>
      <w:smartTag w:uri="schemas-houaiss/mini" w:element="verbetes">
        <w:r w:rsidR="000549B3" w:rsidRPr="00D9337B">
          <w:rPr>
            <w:rFonts w:ascii="Arial" w:hAnsi="Arial" w:cs="Arial"/>
          </w:rPr>
          <w:t>Educação</w:t>
        </w:r>
      </w:smartTag>
      <w:r w:rsidR="00677486" w:rsidRPr="00D9337B">
        <w:rPr>
          <w:rFonts w:ascii="Arial" w:hAnsi="Arial" w:cs="Arial"/>
        </w:rPr>
        <w:t xml:space="preserve"> (MEC)</w:t>
      </w:r>
      <w:r w:rsidR="000549B3" w:rsidRPr="00D9337B">
        <w:rPr>
          <w:rFonts w:ascii="Arial" w:hAnsi="Arial" w:cs="Arial"/>
        </w:rPr>
        <w:t xml:space="preserve">. </w:t>
      </w:r>
    </w:p>
    <w:p w:rsidR="00DD30B4" w:rsidRPr="00D9337B" w:rsidRDefault="00F8045C" w:rsidP="00DD30B4">
      <w:pPr>
        <w:ind w:firstLine="708"/>
        <w:jc w:val="both"/>
        <w:rPr>
          <w:rFonts w:ascii="Arial" w:hAnsi="Arial" w:cs="Arial"/>
        </w:rPr>
      </w:pPr>
      <w:r w:rsidRPr="00D9337B">
        <w:rPr>
          <w:rFonts w:ascii="Arial" w:hAnsi="Arial" w:cs="Arial"/>
        </w:rPr>
        <w:t xml:space="preserve">De </w:t>
      </w:r>
      <w:smartTag w:uri="schemas-houaiss/mini" w:element="verbetes">
        <w:r w:rsidRPr="00D9337B">
          <w:rPr>
            <w:rFonts w:ascii="Arial" w:hAnsi="Arial" w:cs="Arial"/>
          </w:rPr>
          <w:t>acordo</w:t>
        </w:r>
      </w:smartTag>
      <w:r w:rsidRPr="00D9337B">
        <w:rPr>
          <w:rFonts w:ascii="Arial" w:hAnsi="Arial" w:cs="Arial"/>
        </w:rPr>
        <w:t xml:space="preserve"> </w:t>
      </w:r>
      <w:smartTag w:uri="schemas-houaiss/mini" w:element="verbetes">
        <w:r w:rsidRPr="00D9337B">
          <w:rPr>
            <w:rFonts w:ascii="Arial" w:hAnsi="Arial" w:cs="Arial"/>
          </w:rPr>
          <w:t>com</w:t>
        </w:r>
      </w:smartTag>
      <w:r w:rsidR="00DD30B4" w:rsidRPr="00D9337B">
        <w:rPr>
          <w:rFonts w:ascii="Arial" w:hAnsi="Arial" w:cs="Arial"/>
        </w:rPr>
        <w:t xml:space="preserve"> as </w:t>
      </w:r>
      <w:smartTag w:uri="schemas-houaiss/mini" w:element="verbetes">
        <w:r w:rsidR="00DD30B4" w:rsidRPr="00D9337B">
          <w:rPr>
            <w:rFonts w:ascii="Arial" w:hAnsi="Arial" w:cs="Arial"/>
          </w:rPr>
          <w:t>diretrizes</w:t>
        </w:r>
      </w:smartTag>
      <w:r w:rsidR="00DD30B4" w:rsidRPr="00D9337B">
        <w:rPr>
          <w:rFonts w:ascii="Arial" w:hAnsi="Arial" w:cs="Arial"/>
        </w:rPr>
        <w:t xml:space="preserve"> do MEC, os </w:t>
      </w:r>
      <w:smartTag w:uri="schemas-houaiss/mini" w:element="verbetes">
        <w:r w:rsidR="00DD30B4" w:rsidRPr="00D9337B">
          <w:rPr>
            <w:rFonts w:ascii="Arial" w:hAnsi="Arial" w:cs="Arial"/>
          </w:rPr>
          <w:t>cu</w:t>
        </w:r>
        <w:r w:rsidR="00677486" w:rsidRPr="00D9337B">
          <w:rPr>
            <w:rFonts w:ascii="Arial" w:hAnsi="Arial" w:cs="Arial"/>
          </w:rPr>
          <w:t>rrículos</w:t>
        </w:r>
      </w:smartTag>
      <w:r w:rsidR="00677486" w:rsidRPr="00D9337B">
        <w:rPr>
          <w:rFonts w:ascii="Arial" w:hAnsi="Arial" w:cs="Arial"/>
        </w:rPr>
        <w:t xml:space="preserve"> dos </w:t>
      </w:r>
      <w:smartTag w:uri="schemas-houaiss/mini" w:element="verbetes">
        <w:r w:rsidR="00677486" w:rsidRPr="00D9337B">
          <w:rPr>
            <w:rFonts w:ascii="Arial" w:hAnsi="Arial" w:cs="Arial"/>
          </w:rPr>
          <w:t>cursos</w:t>
        </w:r>
      </w:smartTag>
      <w:r w:rsidR="00677486" w:rsidRPr="00D9337B">
        <w:rPr>
          <w:rFonts w:ascii="Arial" w:hAnsi="Arial" w:cs="Arial"/>
        </w:rPr>
        <w:t xml:space="preserve"> da </w:t>
      </w:r>
      <w:smartTag w:uri="schemas-houaiss/mini" w:element="verbetes">
        <w:r w:rsidR="00677486" w:rsidRPr="00D9337B">
          <w:rPr>
            <w:rFonts w:ascii="Arial" w:hAnsi="Arial" w:cs="Arial"/>
          </w:rPr>
          <w:t>área</w:t>
        </w:r>
      </w:smartTag>
      <w:r w:rsidR="00677486" w:rsidRPr="00D9337B">
        <w:rPr>
          <w:rFonts w:ascii="Arial" w:hAnsi="Arial" w:cs="Arial"/>
        </w:rPr>
        <w:t xml:space="preserve"> de </w:t>
      </w:r>
      <w:smartTag w:uri="schemas-houaiss/mini" w:element="verbetes">
        <w:r w:rsidR="00677486" w:rsidRPr="00D9337B">
          <w:rPr>
            <w:rFonts w:ascii="Arial" w:hAnsi="Arial" w:cs="Arial"/>
          </w:rPr>
          <w:t>Co</w:t>
        </w:r>
        <w:r w:rsidR="00DD30B4" w:rsidRPr="00D9337B">
          <w:rPr>
            <w:rFonts w:ascii="Arial" w:hAnsi="Arial" w:cs="Arial"/>
          </w:rPr>
          <w:t>mputação</w:t>
        </w:r>
      </w:smartTag>
      <w:r w:rsidR="00DD30B4" w:rsidRPr="00D9337B">
        <w:rPr>
          <w:rFonts w:ascii="Arial" w:hAnsi="Arial" w:cs="Arial"/>
        </w:rPr>
        <w:t xml:space="preserve"> e </w:t>
      </w:r>
      <w:smartTag w:uri="schemas-houaiss/mini" w:element="verbetes">
        <w:r w:rsidR="00677486" w:rsidRPr="00D9337B">
          <w:rPr>
            <w:rFonts w:ascii="Arial" w:hAnsi="Arial" w:cs="Arial"/>
          </w:rPr>
          <w:t>I</w:t>
        </w:r>
        <w:r w:rsidR="00DD30B4" w:rsidRPr="00D9337B">
          <w:rPr>
            <w:rFonts w:ascii="Arial" w:hAnsi="Arial" w:cs="Arial"/>
          </w:rPr>
          <w:t>nformática</w:t>
        </w:r>
      </w:smartTag>
      <w:r w:rsidR="00DD30B4" w:rsidRPr="00D9337B">
        <w:rPr>
          <w:rFonts w:ascii="Arial" w:hAnsi="Arial" w:cs="Arial"/>
        </w:rPr>
        <w:t xml:space="preserve"> podem </w:t>
      </w:r>
      <w:smartTag w:uri="schemas-houaiss/acao" w:element="hm">
        <w:r w:rsidR="00DD30B4" w:rsidRPr="00D9337B">
          <w:rPr>
            <w:rFonts w:ascii="Arial" w:hAnsi="Arial" w:cs="Arial"/>
          </w:rPr>
          <w:t>ser</w:t>
        </w:r>
      </w:smartTag>
      <w:r w:rsidR="00DD30B4" w:rsidRPr="00D9337B">
        <w:rPr>
          <w:rFonts w:ascii="Arial" w:hAnsi="Arial" w:cs="Arial"/>
        </w:rPr>
        <w:t xml:space="preserve"> </w:t>
      </w:r>
      <w:smartTag w:uri="schemas-houaiss/mini" w:element="verbetes">
        <w:r w:rsidR="00DD30B4" w:rsidRPr="00D9337B">
          <w:rPr>
            <w:rFonts w:ascii="Arial" w:hAnsi="Arial" w:cs="Arial"/>
          </w:rPr>
          <w:t>compostos</w:t>
        </w:r>
      </w:smartTag>
      <w:r w:rsidR="00DD30B4" w:rsidRPr="00D9337B">
        <w:rPr>
          <w:rFonts w:ascii="Arial" w:hAnsi="Arial" w:cs="Arial"/>
        </w:rPr>
        <w:t xml:space="preserve"> </w:t>
      </w:r>
      <w:smartTag w:uri="schemas-houaiss/mini" w:element="verbetes">
        <w:r w:rsidR="00DD30B4" w:rsidRPr="00D9337B">
          <w:rPr>
            <w:rFonts w:ascii="Arial" w:hAnsi="Arial" w:cs="Arial"/>
          </w:rPr>
          <w:t>por</w:t>
        </w:r>
      </w:smartTag>
      <w:r w:rsidR="00DD30B4" w:rsidRPr="00D9337B">
        <w:rPr>
          <w:rFonts w:ascii="Arial" w:hAnsi="Arial" w:cs="Arial"/>
        </w:rPr>
        <w:t xml:space="preserve"> </w:t>
      </w:r>
      <w:smartTag w:uri="schemas-houaiss/mini" w:element="verbetes">
        <w:r w:rsidR="00DD30B4" w:rsidRPr="00D9337B">
          <w:rPr>
            <w:rFonts w:ascii="Arial" w:hAnsi="Arial" w:cs="Arial"/>
          </w:rPr>
          <w:t>quatro</w:t>
        </w:r>
      </w:smartTag>
      <w:r w:rsidR="00DD30B4" w:rsidRPr="00D9337B">
        <w:rPr>
          <w:rFonts w:ascii="Arial" w:hAnsi="Arial" w:cs="Arial"/>
        </w:rPr>
        <w:t xml:space="preserve"> </w:t>
      </w:r>
      <w:smartTag w:uri="schemas-houaiss/mini" w:element="verbetes">
        <w:r w:rsidR="00DD30B4" w:rsidRPr="00D9337B">
          <w:rPr>
            <w:rFonts w:ascii="Arial" w:hAnsi="Arial" w:cs="Arial"/>
          </w:rPr>
          <w:t>grandes</w:t>
        </w:r>
      </w:smartTag>
      <w:r w:rsidR="00DD30B4" w:rsidRPr="00D9337B">
        <w:rPr>
          <w:rFonts w:ascii="Arial" w:hAnsi="Arial" w:cs="Arial"/>
        </w:rPr>
        <w:t xml:space="preserve"> </w:t>
      </w:r>
      <w:smartTag w:uri="schemas-houaiss/mini" w:element="verbetes">
        <w:r w:rsidR="00DD30B4" w:rsidRPr="00D9337B">
          <w:rPr>
            <w:rFonts w:ascii="Arial" w:hAnsi="Arial" w:cs="Arial"/>
          </w:rPr>
          <w:t>áreas</w:t>
        </w:r>
      </w:smartTag>
      <w:r w:rsidR="00DD30B4" w:rsidRPr="00D9337B">
        <w:rPr>
          <w:rFonts w:ascii="Arial" w:hAnsi="Arial" w:cs="Arial"/>
        </w:rPr>
        <w:t xml:space="preserve"> de </w:t>
      </w:r>
      <w:smartTag w:uri="schemas-houaiss/mini" w:element="verbetes">
        <w:r w:rsidR="00DD30B4" w:rsidRPr="00D9337B">
          <w:rPr>
            <w:rFonts w:ascii="Arial" w:hAnsi="Arial" w:cs="Arial"/>
          </w:rPr>
          <w:t>formação</w:t>
        </w:r>
      </w:smartTag>
      <w:r w:rsidR="00DD30B4" w:rsidRPr="00D9337B">
        <w:rPr>
          <w:rFonts w:ascii="Arial" w:hAnsi="Arial" w:cs="Arial"/>
        </w:rPr>
        <w:t>:</w:t>
      </w:r>
    </w:p>
    <w:p w:rsidR="00DD30B4" w:rsidRPr="00D9337B" w:rsidRDefault="00DD30B4" w:rsidP="00DD30B4">
      <w:pPr>
        <w:ind w:firstLine="708"/>
        <w:jc w:val="both"/>
        <w:rPr>
          <w:rFonts w:ascii="Arial" w:hAnsi="Arial" w:cs="Arial"/>
        </w:rPr>
      </w:pPr>
      <w:r w:rsidRPr="00D9337B">
        <w:rPr>
          <w:rFonts w:ascii="Arial" w:hAnsi="Arial" w:cs="Arial"/>
        </w:rPr>
        <w:t xml:space="preserve"> </w:t>
      </w:r>
    </w:p>
    <w:p w:rsidR="00DD30B4" w:rsidRPr="00D9337B" w:rsidRDefault="00DD30B4" w:rsidP="00363FDB">
      <w:pPr>
        <w:numPr>
          <w:ilvl w:val="0"/>
          <w:numId w:val="4"/>
        </w:numPr>
        <w:jc w:val="both"/>
        <w:rPr>
          <w:rFonts w:ascii="Arial" w:hAnsi="Arial" w:cs="Arial"/>
          <w:lang w:val="en-GB"/>
        </w:rPr>
      </w:pPr>
      <w:proofErr w:type="spellStart"/>
      <w:smartTag w:uri="schemas-houaiss/mini" w:element="verbetes">
        <w:r w:rsidRPr="00D9337B">
          <w:rPr>
            <w:rFonts w:ascii="Arial" w:hAnsi="Arial" w:cs="Arial"/>
            <w:lang w:val="en-GB"/>
          </w:rPr>
          <w:t>Formação</w:t>
        </w:r>
      </w:smartTag>
      <w:proofErr w:type="spellEnd"/>
      <w:r w:rsidRPr="00D9337B">
        <w:rPr>
          <w:rFonts w:ascii="Arial" w:hAnsi="Arial" w:cs="Arial"/>
          <w:lang w:val="en-GB"/>
        </w:rPr>
        <w:t xml:space="preserve"> </w:t>
      </w:r>
      <w:proofErr w:type="spellStart"/>
      <w:smartTag w:uri="schemas-houaiss/mini" w:element="verbetes">
        <w:r w:rsidRPr="00D9337B">
          <w:rPr>
            <w:rFonts w:ascii="Arial" w:hAnsi="Arial" w:cs="Arial"/>
            <w:lang w:val="en-GB"/>
          </w:rPr>
          <w:t>básica</w:t>
        </w:r>
      </w:smartTag>
      <w:proofErr w:type="spellEnd"/>
      <w:r w:rsidRPr="00D9337B">
        <w:rPr>
          <w:rFonts w:ascii="Arial" w:hAnsi="Arial" w:cs="Arial"/>
          <w:lang w:val="en-GB"/>
        </w:rPr>
        <w:t>;</w:t>
      </w:r>
    </w:p>
    <w:p w:rsidR="00DD30B4" w:rsidRPr="00D9337B" w:rsidRDefault="00DD30B4" w:rsidP="00363FDB">
      <w:pPr>
        <w:numPr>
          <w:ilvl w:val="0"/>
          <w:numId w:val="4"/>
        </w:numPr>
        <w:jc w:val="both"/>
        <w:rPr>
          <w:rFonts w:ascii="Arial" w:hAnsi="Arial" w:cs="Arial"/>
          <w:lang w:val="en-GB"/>
        </w:rPr>
      </w:pPr>
      <w:proofErr w:type="spellStart"/>
      <w:smartTag w:uri="schemas-houaiss/mini" w:element="verbetes">
        <w:r w:rsidRPr="00D9337B">
          <w:rPr>
            <w:rFonts w:ascii="Arial" w:hAnsi="Arial" w:cs="Arial"/>
            <w:lang w:val="en-GB"/>
          </w:rPr>
          <w:t>Formação</w:t>
        </w:r>
      </w:smartTag>
      <w:proofErr w:type="spellEnd"/>
      <w:r w:rsidRPr="00D9337B">
        <w:rPr>
          <w:rFonts w:ascii="Arial" w:hAnsi="Arial" w:cs="Arial"/>
          <w:lang w:val="en-GB"/>
        </w:rPr>
        <w:t xml:space="preserve"> </w:t>
      </w:r>
      <w:proofErr w:type="spellStart"/>
      <w:smartTag w:uri="schemas-houaiss/mini" w:element="verbetes">
        <w:r w:rsidRPr="00D9337B">
          <w:rPr>
            <w:rFonts w:ascii="Arial" w:hAnsi="Arial" w:cs="Arial"/>
            <w:lang w:val="en-GB"/>
          </w:rPr>
          <w:t>tecnológica</w:t>
        </w:r>
      </w:smartTag>
      <w:proofErr w:type="spellEnd"/>
      <w:r w:rsidRPr="00D9337B">
        <w:rPr>
          <w:rFonts w:ascii="Arial" w:hAnsi="Arial" w:cs="Arial"/>
          <w:lang w:val="en-GB"/>
        </w:rPr>
        <w:t xml:space="preserve">; </w:t>
      </w:r>
    </w:p>
    <w:p w:rsidR="00DD30B4" w:rsidRPr="00D9337B" w:rsidRDefault="00DD30B4" w:rsidP="00363FDB">
      <w:pPr>
        <w:numPr>
          <w:ilvl w:val="0"/>
          <w:numId w:val="4"/>
        </w:numPr>
        <w:jc w:val="both"/>
        <w:rPr>
          <w:rFonts w:ascii="Arial" w:hAnsi="Arial" w:cs="Arial"/>
          <w:lang w:val="en-GB"/>
        </w:rPr>
      </w:pPr>
      <w:proofErr w:type="spellStart"/>
      <w:smartTag w:uri="schemas-houaiss/mini" w:element="verbetes">
        <w:r w:rsidRPr="00D9337B">
          <w:rPr>
            <w:rFonts w:ascii="Arial" w:hAnsi="Arial" w:cs="Arial"/>
            <w:lang w:val="en-GB"/>
          </w:rPr>
          <w:t>Formação</w:t>
        </w:r>
      </w:smartTag>
      <w:proofErr w:type="spellEnd"/>
      <w:r w:rsidRPr="00D9337B">
        <w:rPr>
          <w:rFonts w:ascii="Arial" w:hAnsi="Arial" w:cs="Arial"/>
          <w:lang w:val="en-GB"/>
        </w:rPr>
        <w:t xml:space="preserve"> </w:t>
      </w:r>
      <w:proofErr w:type="spellStart"/>
      <w:smartTag w:uri="schemas-houaiss/acao" w:element="hm">
        <w:r w:rsidRPr="00D9337B">
          <w:rPr>
            <w:rFonts w:ascii="Arial" w:hAnsi="Arial" w:cs="Arial"/>
            <w:lang w:val="en-GB"/>
          </w:rPr>
          <w:t>complementar</w:t>
        </w:r>
      </w:smartTag>
      <w:proofErr w:type="spellEnd"/>
      <w:r w:rsidRPr="00D9337B">
        <w:rPr>
          <w:rFonts w:ascii="Arial" w:hAnsi="Arial" w:cs="Arial"/>
          <w:lang w:val="en-GB"/>
        </w:rPr>
        <w:t xml:space="preserve">; </w:t>
      </w:r>
    </w:p>
    <w:p w:rsidR="00DD30B4" w:rsidRPr="00D9337B" w:rsidRDefault="00DD30B4" w:rsidP="00363FDB">
      <w:pPr>
        <w:numPr>
          <w:ilvl w:val="0"/>
          <w:numId w:val="4"/>
        </w:numPr>
        <w:jc w:val="both"/>
        <w:rPr>
          <w:rFonts w:ascii="Arial" w:hAnsi="Arial" w:cs="Arial"/>
          <w:lang w:val="en-GB"/>
        </w:rPr>
      </w:pPr>
      <w:proofErr w:type="spellStart"/>
      <w:smartTag w:uri="schemas-houaiss/mini" w:element="verbetes">
        <w:r w:rsidRPr="00D9337B">
          <w:rPr>
            <w:rFonts w:ascii="Arial" w:hAnsi="Arial" w:cs="Arial"/>
            <w:lang w:val="en-GB"/>
          </w:rPr>
          <w:t>Formação</w:t>
        </w:r>
      </w:smartTag>
      <w:proofErr w:type="spellEnd"/>
      <w:r w:rsidRPr="00D9337B">
        <w:rPr>
          <w:rFonts w:ascii="Arial" w:hAnsi="Arial" w:cs="Arial"/>
          <w:lang w:val="en-GB"/>
        </w:rPr>
        <w:t xml:space="preserve"> </w:t>
      </w:r>
      <w:proofErr w:type="spellStart"/>
      <w:r w:rsidRPr="00D9337B">
        <w:rPr>
          <w:rFonts w:ascii="Arial" w:hAnsi="Arial" w:cs="Arial"/>
          <w:lang w:val="en-GB"/>
        </w:rPr>
        <w:t>humanística</w:t>
      </w:r>
      <w:proofErr w:type="spellEnd"/>
      <w:r w:rsidRPr="00D9337B">
        <w:rPr>
          <w:rFonts w:ascii="Arial" w:hAnsi="Arial" w:cs="Arial"/>
          <w:lang w:val="en-GB"/>
        </w:rPr>
        <w:t>.</w:t>
      </w:r>
    </w:p>
    <w:p w:rsidR="000D00B7" w:rsidRPr="00D9337B" w:rsidRDefault="000D00B7" w:rsidP="000D00B7">
      <w:pPr>
        <w:ind w:firstLine="708"/>
        <w:jc w:val="both"/>
        <w:rPr>
          <w:rFonts w:ascii="Arial" w:hAnsi="Arial" w:cs="Arial"/>
        </w:rPr>
      </w:pPr>
    </w:p>
    <w:p w:rsidR="00DD30B4" w:rsidRPr="00D9337B" w:rsidRDefault="00DD30B4" w:rsidP="00DD30B4">
      <w:pPr>
        <w:tabs>
          <w:tab w:val="num" w:pos="720"/>
        </w:tabs>
        <w:ind w:firstLine="708"/>
        <w:jc w:val="both"/>
        <w:rPr>
          <w:rFonts w:ascii="Arial" w:hAnsi="Arial" w:cs="Arial"/>
        </w:rPr>
      </w:pPr>
      <w:r w:rsidRPr="00D9337B">
        <w:rPr>
          <w:rFonts w:ascii="Arial" w:hAnsi="Arial" w:cs="Arial"/>
        </w:rPr>
        <w:t xml:space="preserve">A </w:t>
      </w:r>
      <w:smartTag w:uri="schemas-houaiss/mini" w:element="verbetes">
        <w:r w:rsidRPr="00D9337B">
          <w:rPr>
            <w:rFonts w:ascii="Arial" w:hAnsi="Arial" w:cs="Arial"/>
          </w:rPr>
          <w:t>formação</w:t>
        </w:r>
      </w:smartTag>
      <w:r w:rsidRPr="00D9337B">
        <w:rPr>
          <w:rFonts w:ascii="Arial" w:hAnsi="Arial" w:cs="Arial"/>
        </w:rPr>
        <w:t xml:space="preserve"> </w:t>
      </w:r>
      <w:smartTag w:uri="schemas-houaiss/mini" w:element="verbetes">
        <w:r w:rsidRPr="00D9337B">
          <w:rPr>
            <w:rFonts w:ascii="Arial" w:hAnsi="Arial" w:cs="Arial"/>
          </w:rPr>
          <w:t>básica</w:t>
        </w:r>
      </w:smartTag>
      <w:r w:rsidRPr="00D9337B">
        <w:rPr>
          <w:rFonts w:ascii="Arial" w:hAnsi="Arial" w:cs="Arial"/>
        </w:rPr>
        <w:t xml:space="preserve"> compreende os </w:t>
      </w:r>
      <w:smartTag w:uri="schemas-houaiss/mini" w:element="verbetes">
        <w:r w:rsidRPr="00D9337B">
          <w:rPr>
            <w:rFonts w:ascii="Arial" w:hAnsi="Arial" w:cs="Arial"/>
          </w:rPr>
          <w:t>princípios</w:t>
        </w:r>
      </w:smartTag>
      <w:r w:rsidRPr="00D9337B">
        <w:rPr>
          <w:rFonts w:ascii="Arial" w:hAnsi="Arial" w:cs="Arial"/>
        </w:rPr>
        <w:t xml:space="preserve"> da </w:t>
      </w:r>
      <w:smartTag w:uri="schemas-houaiss/mini" w:element="verbetes">
        <w:r w:rsidR="00E00D8A" w:rsidRPr="00D9337B">
          <w:rPr>
            <w:rFonts w:ascii="Arial" w:hAnsi="Arial" w:cs="Arial"/>
          </w:rPr>
          <w:t>C</w:t>
        </w:r>
        <w:r w:rsidRPr="00D9337B">
          <w:rPr>
            <w:rFonts w:ascii="Arial" w:hAnsi="Arial" w:cs="Arial"/>
          </w:rPr>
          <w:t>iência</w:t>
        </w:r>
      </w:smartTag>
      <w:r w:rsidRPr="00D9337B">
        <w:rPr>
          <w:rFonts w:ascii="Arial" w:hAnsi="Arial" w:cs="Arial"/>
        </w:rPr>
        <w:t xml:space="preserve"> da </w:t>
      </w:r>
      <w:smartTag w:uri="schemas-houaiss/mini" w:element="verbetes">
        <w:r w:rsidR="00E00D8A" w:rsidRPr="00D9337B">
          <w:rPr>
            <w:rFonts w:ascii="Arial" w:hAnsi="Arial" w:cs="Arial"/>
          </w:rPr>
          <w:t>C</w:t>
        </w:r>
        <w:r w:rsidRPr="00D9337B">
          <w:rPr>
            <w:rFonts w:ascii="Arial" w:hAnsi="Arial" w:cs="Arial"/>
          </w:rPr>
          <w:t>omputação</w:t>
        </w:r>
      </w:smartTag>
      <w:r w:rsidRPr="00D9337B">
        <w:rPr>
          <w:rFonts w:ascii="Arial" w:hAnsi="Arial" w:cs="Arial"/>
        </w:rPr>
        <w:t xml:space="preserve">, </w:t>
      </w:r>
      <w:smartTag w:uri="schemas-houaiss/mini" w:element="verbetes">
        <w:r w:rsidRPr="00D9337B">
          <w:rPr>
            <w:rFonts w:ascii="Arial" w:hAnsi="Arial" w:cs="Arial"/>
          </w:rPr>
          <w:t>além</w:t>
        </w:r>
      </w:smartTag>
      <w:r w:rsidRPr="00D9337B">
        <w:rPr>
          <w:rFonts w:ascii="Arial" w:hAnsi="Arial" w:cs="Arial"/>
        </w:rPr>
        <w:t xml:space="preserve"> da </w:t>
      </w:r>
      <w:smartTag w:uri="schemas-houaiss/mini" w:element="verbetes">
        <w:r w:rsidR="00E00D8A" w:rsidRPr="00D9337B">
          <w:rPr>
            <w:rFonts w:ascii="Arial" w:hAnsi="Arial" w:cs="Arial"/>
          </w:rPr>
          <w:t>M</w:t>
        </w:r>
        <w:r w:rsidRPr="00D9337B">
          <w:rPr>
            <w:rFonts w:ascii="Arial" w:hAnsi="Arial" w:cs="Arial"/>
          </w:rPr>
          <w:t>atemática</w:t>
        </w:r>
      </w:smartTag>
      <w:r w:rsidRPr="00D9337B">
        <w:rPr>
          <w:rFonts w:ascii="Arial" w:hAnsi="Arial" w:cs="Arial"/>
        </w:rPr>
        <w:t xml:space="preserve"> </w:t>
      </w:r>
      <w:smartTag w:uri="schemas-houaiss/mini" w:element="verbetes">
        <w:r w:rsidRPr="00D9337B">
          <w:rPr>
            <w:rFonts w:ascii="Arial" w:hAnsi="Arial" w:cs="Arial"/>
          </w:rPr>
          <w:t>necessária</w:t>
        </w:r>
      </w:smartTag>
      <w:r w:rsidRPr="00D9337B">
        <w:rPr>
          <w:rFonts w:ascii="Arial" w:hAnsi="Arial" w:cs="Arial"/>
        </w:rPr>
        <w:t xml:space="preserve"> </w:t>
      </w:r>
      <w:smartTag w:uri="schemas-houaiss/acao" w:element="dm">
        <w:r w:rsidRPr="00D9337B">
          <w:rPr>
            <w:rFonts w:ascii="Arial" w:hAnsi="Arial" w:cs="Arial"/>
          </w:rPr>
          <w:t>para</w:t>
        </w:r>
      </w:smartTag>
      <w:r w:rsidRPr="00D9337B">
        <w:rPr>
          <w:rFonts w:ascii="Arial" w:hAnsi="Arial" w:cs="Arial"/>
        </w:rPr>
        <w:t xml:space="preserve"> defini-los </w:t>
      </w:r>
      <w:smartTag w:uri="schemas-houaiss/mini" w:element="verbetes">
        <w:r w:rsidRPr="00D9337B">
          <w:rPr>
            <w:rFonts w:ascii="Arial" w:hAnsi="Arial" w:cs="Arial"/>
          </w:rPr>
          <w:t>formalmente</w:t>
        </w:r>
      </w:smartTag>
      <w:r w:rsidRPr="00D9337B">
        <w:rPr>
          <w:rFonts w:ascii="Arial" w:hAnsi="Arial" w:cs="Arial"/>
        </w:rPr>
        <w:t xml:space="preserve">, a </w:t>
      </w:r>
      <w:smartTag w:uri="schemas-houaiss/mini" w:element="verbetes">
        <w:r w:rsidR="00E00D8A" w:rsidRPr="00D9337B">
          <w:rPr>
            <w:rFonts w:ascii="Arial" w:hAnsi="Arial" w:cs="Arial"/>
          </w:rPr>
          <w:t>F</w:t>
        </w:r>
        <w:r w:rsidRPr="00D9337B">
          <w:rPr>
            <w:rFonts w:ascii="Arial" w:hAnsi="Arial" w:cs="Arial"/>
          </w:rPr>
          <w:t>ísica</w:t>
        </w:r>
      </w:smartTag>
      <w:r w:rsidRPr="00D9337B">
        <w:rPr>
          <w:rFonts w:ascii="Arial" w:hAnsi="Arial" w:cs="Arial"/>
        </w:rPr>
        <w:t xml:space="preserve"> e </w:t>
      </w:r>
      <w:proofErr w:type="gramStart"/>
      <w:smartTag w:uri="schemas-houaiss/mini" w:element="verbetes">
        <w:r w:rsidR="00E00D8A" w:rsidRPr="00D9337B">
          <w:rPr>
            <w:rFonts w:ascii="Arial" w:hAnsi="Arial" w:cs="Arial"/>
          </w:rPr>
          <w:t>E</w:t>
        </w:r>
        <w:r w:rsidRPr="00D9337B">
          <w:rPr>
            <w:rFonts w:ascii="Arial" w:hAnsi="Arial" w:cs="Arial"/>
          </w:rPr>
          <w:t>letricidade</w:t>
        </w:r>
      </w:smartTag>
      <w:r w:rsidRPr="00D9337B">
        <w:rPr>
          <w:rFonts w:ascii="Arial" w:hAnsi="Arial" w:cs="Arial"/>
        </w:rPr>
        <w:t xml:space="preserve"> necessárias</w:t>
      </w:r>
      <w:proofErr w:type="gramEnd"/>
      <w:r w:rsidRPr="00D9337B">
        <w:rPr>
          <w:rFonts w:ascii="Arial" w:hAnsi="Arial" w:cs="Arial"/>
        </w:rPr>
        <w:t xml:space="preserve"> </w:t>
      </w:r>
      <w:smartTag w:uri="schemas-houaiss/acao" w:element="dm">
        <w:r w:rsidRPr="00D9337B">
          <w:rPr>
            <w:rFonts w:ascii="Arial" w:hAnsi="Arial" w:cs="Arial"/>
          </w:rPr>
          <w:t>para</w:t>
        </w:r>
      </w:smartTag>
      <w:r w:rsidRPr="00D9337B">
        <w:rPr>
          <w:rFonts w:ascii="Arial" w:hAnsi="Arial" w:cs="Arial"/>
        </w:rPr>
        <w:t xml:space="preserve"> </w:t>
      </w:r>
      <w:smartTag w:uri="schemas-houaiss/acao" w:element="hm">
        <w:r w:rsidRPr="00D9337B">
          <w:rPr>
            <w:rFonts w:ascii="Arial" w:hAnsi="Arial" w:cs="Arial"/>
          </w:rPr>
          <w:t>permitir</w:t>
        </w:r>
      </w:smartTag>
      <w:r w:rsidRPr="00D9337B">
        <w:rPr>
          <w:rFonts w:ascii="Arial" w:hAnsi="Arial" w:cs="Arial"/>
        </w:rPr>
        <w:t xml:space="preserve"> o </w:t>
      </w:r>
      <w:smartTag w:uri="schemas-houaiss/mini" w:element="verbetes">
        <w:r w:rsidRPr="00D9337B">
          <w:rPr>
            <w:rFonts w:ascii="Arial" w:hAnsi="Arial" w:cs="Arial"/>
          </w:rPr>
          <w:t>entendimento</w:t>
        </w:r>
      </w:smartTag>
      <w:r w:rsidRPr="00D9337B">
        <w:rPr>
          <w:rFonts w:ascii="Arial" w:hAnsi="Arial" w:cs="Arial"/>
        </w:rPr>
        <w:t xml:space="preserve"> e o </w:t>
      </w:r>
      <w:smartTag w:uri="schemas-houaiss/mini" w:element="verbetes">
        <w:r w:rsidRPr="00D9337B">
          <w:rPr>
            <w:rFonts w:ascii="Arial" w:hAnsi="Arial" w:cs="Arial"/>
          </w:rPr>
          <w:t>projeto</w:t>
        </w:r>
      </w:smartTag>
      <w:r w:rsidRPr="00D9337B">
        <w:rPr>
          <w:rFonts w:ascii="Arial" w:hAnsi="Arial" w:cs="Arial"/>
        </w:rPr>
        <w:t xml:space="preserve"> de </w:t>
      </w:r>
      <w:smartTag w:uri="schemas-houaiss/mini" w:element="verbetes">
        <w:r w:rsidRPr="00D9337B">
          <w:rPr>
            <w:rFonts w:ascii="Arial" w:hAnsi="Arial" w:cs="Arial"/>
          </w:rPr>
          <w:t>computadores</w:t>
        </w:r>
      </w:smartTag>
      <w:r w:rsidRPr="00D9337B">
        <w:rPr>
          <w:rFonts w:ascii="Arial" w:hAnsi="Arial" w:cs="Arial"/>
        </w:rPr>
        <w:t xml:space="preserve"> </w:t>
      </w:r>
      <w:smartTag w:uri="schemas-houaiss/mini" w:element="verbetes">
        <w:r w:rsidRPr="00D9337B">
          <w:rPr>
            <w:rFonts w:ascii="Arial" w:hAnsi="Arial" w:cs="Arial"/>
          </w:rPr>
          <w:t>viáveis</w:t>
        </w:r>
      </w:smartTag>
      <w:r w:rsidRPr="00D9337B">
        <w:rPr>
          <w:rFonts w:ascii="Arial" w:hAnsi="Arial" w:cs="Arial"/>
        </w:rPr>
        <w:t xml:space="preserve"> e a </w:t>
      </w:r>
      <w:smartTag w:uri="schemas-houaiss/mini" w:element="verbetes">
        <w:r w:rsidRPr="00D9337B">
          <w:rPr>
            <w:rFonts w:ascii="Arial" w:hAnsi="Arial" w:cs="Arial"/>
          </w:rPr>
          <w:t>formação</w:t>
        </w:r>
      </w:smartTag>
      <w:r w:rsidRPr="00D9337B">
        <w:rPr>
          <w:rFonts w:ascii="Arial" w:hAnsi="Arial" w:cs="Arial"/>
        </w:rPr>
        <w:t xml:space="preserve"> </w:t>
      </w:r>
      <w:smartTag w:uri="schemas-houaiss/mini" w:element="verbetes">
        <w:r w:rsidRPr="00D9337B">
          <w:rPr>
            <w:rFonts w:ascii="Arial" w:hAnsi="Arial" w:cs="Arial"/>
          </w:rPr>
          <w:t>pedagógica</w:t>
        </w:r>
      </w:smartTag>
      <w:r w:rsidRPr="00D9337B">
        <w:rPr>
          <w:rFonts w:ascii="Arial" w:hAnsi="Arial" w:cs="Arial"/>
        </w:rPr>
        <w:t xml:space="preserve">, </w:t>
      </w:r>
      <w:smartTag w:uri="schemas-houaiss/mini" w:element="verbetes">
        <w:r w:rsidRPr="00D9337B">
          <w:rPr>
            <w:rFonts w:ascii="Arial" w:hAnsi="Arial" w:cs="Arial"/>
          </w:rPr>
          <w:t>que</w:t>
        </w:r>
      </w:smartTag>
      <w:r w:rsidRPr="00D9337B">
        <w:rPr>
          <w:rFonts w:ascii="Arial" w:hAnsi="Arial" w:cs="Arial"/>
        </w:rPr>
        <w:t xml:space="preserve"> introduz os </w:t>
      </w:r>
      <w:smartTag w:uri="schemas-houaiss/mini" w:element="verbetes">
        <w:r w:rsidRPr="00D9337B">
          <w:rPr>
            <w:rFonts w:ascii="Arial" w:hAnsi="Arial" w:cs="Arial"/>
          </w:rPr>
          <w:t>conhecimentos</w:t>
        </w:r>
      </w:smartTag>
      <w:r w:rsidRPr="00D9337B">
        <w:rPr>
          <w:rFonts w:ascii="Arial" w:hAnsi="Arial" w:cs="Arial"/>
        </w:rPr>
        <w:t xml:space="preserve"> </w:t>
      </w:r>
      <w:smartTag w:uri="schemas-houaiss/mini" w:element="verbetes">
        <w:r w:rsidRPr="00D9337B">
          <w:rPr>
            <w:rFonts w:ascii="Arial" w:hAnsi="Arial" w:cs="Arial"/>
          </w:rPr>
          <w:t>básicos</w:t>
        </w:r>
      </w:smartTag>
      <w:r w:rsidRPr="00D9337B">
        <w:rPr>
          <w:rFonts w:ascii="Arial" w:hAnsi="Arial" w:cs="Arial"/>
        </w:rPr>
        <w:t xml:space="preserve"> da </w:t>
      </w:r>
      <w:smartTag w:uri="schemas-houaiss/acao" w:element="dm">
        <w:r w:rsidRPr="00D9337B">
          <w:rPr>
            <w:rFonts w:ascii="Arial" w:hAnsi="Arial" w:cs="Arial"/>
          </w:rPr>
          <w:t>construção</w:t>
        </w:r>
      </w:smartTag>
      <w:r w:rsidRPr="00D9337B">
        <w:rPr>
          <w:rFonts w:ascii="Arial" w:hAnsi="Arial" w:cs="Arial"/>
        </w:rPr>
        <w:t xml:space="preserve"> do </w:t>
      </w:r>
      <w:smartTag w:uri="schemas-houaiss/mini" w:element="verbetes">
        <w:r w:rsidRPr="00D9337B">
          <w:rPr>
            <w:rFonts w:ascii="Arial" w:hAnsi="Arial" w:cs="Arial"/>
          </w:rPr>
          <w:t>conhecimento</w:t>
        </w:r>
      </w:smartTag>
      <w:r w:rsidRPr="00D9337B">
        <w:rPr>
          <w:rFonts w:ascii="Arial" w:hAnsi="Arial" w:cs="Arial"/>
        </w:rPr>
        <w:t xml:space="preserve">. </w:t>
      </w:r>
    </w:p>
    <w:p w:rsidR="003F6668" w:rsidRPr="00D9337B" w:rsidRDefault="00DD30B4" w:rsidP="003F6668">
      <w:pPr>
        <w:ind w:firstLine="708"/>
        <w:jc w:val="both"/>
        <w:rPr>
          <w:rFonts w:ascii="Arial" w:hAnsi="Arial" w:cs="Arial"/>
        </w:rPr>
      </w:pPr>
      <w:r w:rsidRPr="00D9337B">
        <w:rPr>
          <w:rFonts w:ascii="Arial" w:hAnsi="Arial" w:cs="Arial"/>
        </w:rPr>
        <w:lastRenderedPageBreak/>
        <w:t xml:space="preserve">A </w:t>
      </w:r>
      <w:smartTag w:uri="schemas-houaiss/mini" w:element="verbetes">
        <w:r w:rsidRPr="00D9337B">
          <w:rPr>
            <w:rFonts w:ascii="Arial" w:hAnsi="Arial" w:cs="Arial"/>
          </w:rPr>
          <w:t>formação</w:t>
        </w:r>
      </w:smartTag>
      <w:r w:rsidRPr="00D9337B">
        <w:rPr>
          <w:rFonts w:ascii="Arial" w:hAnsi="Arial" w:cs="Arial"/>
        </w:rPr>
        <w:t xml:space="preserve"> </w:t>
      </w:r>
      <w:smartTag w:uri="schemas-houaiss/mini" w:element="verbetes">
        <w:r w:rsidRPr="00D9337B">
          <w:rPr>
            <w:rFonts w:ascii="Arial" w:hAnsi="Arial" w:cs="Arial"/>
          </w:rPr>
          <w:t>tecnológica</w:t>
        </w:r>
      </w:smartTag>
      <w:r w:rsidRPr="00D9337B">
        <w:rPr>
          <w:rFonts w:ascii="Arial" w:hAnsi="Arial" w:cs="Arial"/>
        </w:rPr>
        <w:t xml:space="preserve">, </w:t>
      </w:r>
      <w:smartTag w:uri="schemas-houaiss/mini" w:element="verbetes">
        <w:r w:rsidRPr="00D9337B">
          <w:rPr>
            <w:rFonts w:ascii="Arial" w:hAnsi="Arial" w:cs="Arial"/>
          </w:rPr>
          <w:t>também</w:t>
        </w:r>
      </w:smartTag>
      <w:r w:rsidRPr="00D9337B">
        <w:rPr>
          <w:rFonts w:ascii="Arial" w:hAnsi="Arial" w:cs="Arial"/>
        </w:rPr>
        <w:t xml:space="preserve"> </w:t>
      </w:r>
      <w:smartTag w:uri="schemas-houaiss/mini" w:element="verbetes">
        <w:r w:rsidRPr="00D9337B">
          <w:rPr>
            <w:rFonts w:ascii="Arial" w:hAnsi="Arial" w:cs="Arial"/>
          </w:rPr>
          <w:t>chamada</w:t>
        </w:r>
      </w:smartTag>
      <w:r w:rsidRPr="00D9337B">
        <w:rPr>
          <w:rFonts w:ascii="Arial" w:hAnsi="Arial" w:cs="Arial"/>
        </w:rPr>
        <w:t xml:space="preserve"> de aplicada </w:t>
      </w:r>
      <w:smartTag w:uri="schemas-houaiss/mini" w:element="verbetes">
        <w:r w:rsidRPr="00D9337B">
          <w:rPr>
            <w:rFonts w:ascii="Arial" w:hAnsi="Arial" w:cs="Arial"/>
          </w:rPr>
          <w:t>ou</w:t>
        </w:r>
      </w:smartTag>
      <w:r w:rsidRPr="00D9337B">
        <w:rPr>
          <w:rFonts w:ascii="Arial" w:hAnsi="Arial" w:cs="Arial"/>
        </w:rPr>
        <w:t xml:space="preserve"> </w:t>
      </w:r>
      <w:smartTag w:uri="schemas-houaiss/mini" w:element="verbetes">
        <w:r w:rsidRPr="00D9337B">
          <w:rPr>
            <w:rFonts w:ascii="Arial" w:hAnsi="Arial" w:cs="Arial"/>
          </w:rPr>
          <w:t>profissional</w:t>
        </w:r>
      </w:smartTag>
      <w:r w:rsidRPr="00D9337B">
        <w:rPr>
          <w:rFonts w:ascii="Arial" w:hAnsi="Arial" w:cs="Arial"/>
        </w:rPr>
        <w:t xml:space="preserve">, aplica os </w:t>
      </w:r>
      <w:smartTag w:uri="schemas-houaiss/mini" w:element="verbetes">
        <w:r w:rsidRPr="00D9337B">
          <w:rPr>
            <w:rFonts w:ascii="Arial" w:hAnsi="Arial" w:cs="Arial"/>
          </w:rPr>
          <w:t>conhecimentos</w:t>
        </w:r>
      </w:smartTag>
      <w:r w:rsidRPr="00D9337B">
        <w:rPr>
          <w:rFonts w:ascii="Arial" w:hAnsi="Arial" w:cs="Arial"/>
        </w:rPr>
        <w:t xml:space="preserve"> </w:t>
      </w:r>
      <w:smartTag w:uri="schemas-houaiss/mini" w:element="verbetes">
        <w:r w:rsidRPr="00D9337B">
          <w:rPr>
            <w:rFonts w:ascii="Arial" w:hAnsi="Arial" w:cs="Arial"/>
          </w:rPr>
          <w:t>básicos</w:t>
        </w:r>
      </w:smartTag>
      <w:r w:rsidRPr="00D9337B">
        <w:rPr>
          <w:rFonts w:ascii="Arial" w:hAnsi="Arial" w:cs="Arial"/>
        </w:rPr>
        <w:t xml:space="preserve"> adquiridos no </w:t>
      </w:r>
      <w:smartTag w:uri="schemas-houaiss/mini" w:element="verbetes">
        <w:r w:rsidRPr="00D9337B">
          <w:rPr>
            <w:rFonts w:ascii="Arial" w:hAnsi="Arial" w:cs="Arial"/>
          </w:rPr>
          <w:t>desenvolvimento</w:t>
        </w:r>
      </w:smartTag>
      <w:r w:rsidRPr="00D9337B">
        <w:rPr>
          <w:rFonts w:ascii="Arial" w:hAnsi="Arial" w:cs="Arial"/>
        </w:rPr>
        <w:t xml:space="preserve"> </w:t>
      </w:r>
      <w:smartTag w:uri="schemas-houaiss/mini" w:element="verbetes">
        <w:r w:rsidRPr="00D9337B">
          <w:rPr>
            <w:rFonts w:ascii="Arial" w:hAnsi="Arial" w:cs="Arial"/>
          </w:rPr>
          <w:t>tecnológico</w:t>
        </w:r>
      </w:smartTag>
      <w:r w:rsidRPr="00D9337B">
        <w:rPr>
          <w:rFonts w:ascii="Arial" w:hAnsi="Arial" w:cs="Arial"/>
        </w:rPr>
        <w:t xml:space="preserve"> da </w:t>
      </w:r>
      <w:smartTag w:uri="schemas-houaiss/mini" w:element="verbetes">
        <w:r w:rsidR="00E00D8A" w:rsidRPr="00D9337B">
          <w:rPr>
            <w:rFonts w:ascii="Arial" w:hAnsi="Arial" w:cs="Arial"/>
          </w:rPr>
          <w:t>C</w:t>
        </w:r>
        <w:r w:rsidRPr="00D9337B">
          <w:rPr>
            <w:rFonts w:ascii="Arial" w:hAnsi="Arial" w:cs="Arial"/>
          </w:rPr>
          <w:t>omputação</w:t>
        </w:r>
      </w:smartTag>
      <w:r w:rsidRPr="00D9337B">
        <w:rPr>
          <w:rFonts w:ascii="Arial" w:hAnsi="Arial" w:cs="Arial"/>
        </w:rPr>
        <w:t xml:space="preserve">. Os </w:t>
      </w:r>
      <w:smartTag w:uri="schemas-houaiss/mini" w:element="verbetes">
        <w:r w:rsidRPr="00D9337B">
          <w:rPr>
            <w:rFonts w:ascii="Arial" w:hAnsi="Arial" w:cs="Arial"/>
          </w:rPr>
          <w:t>objetivos</w:t>
        </w:r>
      </w:smartTag>
      <w:r w:rsidRPr="00D9337B">
        <w:rPr>
          <w:rFonts w:ascii="Arial" w:hAnsi="Arial" w:cs="Arial"/>
        </w:rPr>
        <w:t xml:space="preserve"> </w:t>
      </w:r>
      <w:smartTag w:uri="schemas-houaiss/mini" w:element="verbetes">
        <w:r w:rsidRPr="00D9337B">
          <w:rPr>
            <w:rFonts w:ascii="Arial" w:hAnsi="Arial" w:cs="Arial"/>
          </w:rPr>
          <w:t>são</w:t>
        </w:r>
      </w:smartTag>
      <w:r w:rsidRPr="00D9337B">
        <w:rPr>
          <w:rFonts w:ascii="Arial" w:hAnsi="Arial" w:cs="Arial"/>
        </w:rPr>
        <w:t xml:space="preserve"> </w:t>
      </w:r>
      <w:smartTag w:uri="schemas-houaiss/acao" w:element="hm">
        <w:r w:rsidRPr="00D9337B">
          <w:rPr>
            <w:rFonts w:ascii="Arial" w:hAnsi="Arial" w:cs="Arial"/>
          </w:rPr>
          <w:t>criar</w:t>
        </w:r>
      </w:smartTag>
      <w:r w:rsidRPr="00D9337B">
        <w:rPr>
          <w:rFonts w:ascii="Arial" w:hAnsi="Arial" w:cs="Arial"/>
        </w:rPr>
        <w:t xml:space="preserve"> </w:t>
      </w:r>
      <w:smartTag w:uri="schemas-houaiss/mini" w:element="verbetes">
        <w:r w:rsidRPr="00D9337B">
          <w:rPr>
            <w:rFonts w:ascii="Arial" w:hAnsi="Arial" w:cs="Arial"/>
          </w:rPr>
          <w:t>instrumentos</w:t>
        </w:r>
      </w:smartTag>
      <w:r w:rsidRPr="00D9337B">
        <w:rPr>
          <w:rFonts w:ascii="Arial" w:hAnsi="Arial" w:cs="Arial"/>
        </w:rPr>
        <w:t xml:space="preserve"> (</w:t>
      </w:r>
      <w:smartTag w:uri="schemas-houaiss/mini" w:element="verbetes">
        <w:r w:rsidRPr="00D9337B">
          <w:rPr>
            <w:rFonts w:ascii="Arial" w:hAnsi="Arial" w:cs="Arial"/>
          </w:rPr>
          <w:t>ferramentas</w:t>
        </w:r>
      </w:smartTag>
      <w:r w:rsidRPr="00D9337B">
        <w:rPr>
          <w:rFonts w:ascii="Arial" w:hAnsi="Arial" w:cs="Arial"/>
        </w:rPr>
        <w:t xml:space="preserve">) de </w:t>
      </w:r>
      <w:smartTag w:uri="schemas-houaiss/mini" w:element="verbetes">
        <w:r w:rsidRPr="00D9337B">
          <w:rPr>
            <w:rFonts w:ascii="Arial" w:hAnsi="Arial" w:cs="Arial"/>
          </w:rPr>
          <w:t>interesse</w:t>
        </w:r>
      </w:smartTag>
      <w:r w:rsidRPr="00D9337B">
        <w:rPr>
          <w:rFonts w:ascii="Arial" w:hAnsi="Arial" w:cs="Arial"/>
        </w:rPr>
        <w:t xml:space="preserve"> da </w:t>
      </w:r>
      <w:smartTag w:uri="schemas-houaiss/acao" w:element="dm">
        <w:r w:rsidRPr="00D9337B">
          <w:rPr>
            <w:rFonts w:ascii="Arial" w:hAnsi="Arial" w:cs="Arial"/>
          </w:rPr>
          <w:t>sociedade</w:t>
        </w:r>
      </w:smartTag>
      <w:r w:rsidRPr="00D9337B">
        <w:rPr>
          <w:rFonts w:ascii="Arial" w:hAnsi="Arial" w:cs="Arial"/>
        </w:rPr>
        <w:t xml:space="preserve"> </w:t>
      </w:r>
      <w:smartTag w:uri="schemas-houaiss/mini" w:element="verbetes">
        <w:r w:rsidRPr="00D9337B">
          <w:rPr>
            <w:rFonts w:ascii="Arial" w:hAnsi="Arial" w:cs="Arial"/>
          </w:rPr>
          <w:t>ou</w:t>
        </w:r>
      </w:smartTag>
      <w:r w:rsidRPr="00D9337B">
        <w:rPr>
          <w:rFonts w:ascii="Arial" w:hAnsi="Arial" w:cs="Arial"/>
        </w:rPr>
        <w:t xml:space="preserve"> </w:t>
      </w:r>
      <w:smartTag w:uri="schemas-houaiss/acao" w:element="hdm">
        <w:r w:rsidRPr="00D9337B">
          <w:rPr>
            <w:rFonts w:ascii="Arial" w:hAnsi="Arial" w:cs="Arial"/>
          </w:rPr>
          <w:t>robustecer</w:t>
        </w:r>
      </w:smartTag>
      <w:r w:rsidRPr="00D9337B">
        <w:rPr>
          <w:rFonts w:ascii="Arial" w:hAnsi="Arial" w:cs="Arial"/>
        </w:rPr>
        <w:t xml:space="preserve"> tecnologicamente os </w:t>
      </w:r>
      <w:smartTag w:uri="schemas-houaiss/mini" w:element="verbetes">
        <w:r w:rsidRPr="00D9337B">
          <w:rPr>
            <w:rFonts w:ascii="Arial" w:hAnsi="Arial" w:cs="Arial"/>
          </w:rPr>
          <w:t>sistemas</w:t>
        </w:r>
      </w:smartTag>
      <w:r w:rsidRPr="00D9337B">
        <w:rPr>
          <w:rFonts w:ascii="Arial" w:hAnsi="Arial" w:cs="Arial"/>
        </w:rPr>
        <w:t xml:space="preserve"> de </w:t>
      </w:r>
      <w:smartTag w:uri="schemas-houaiss/mini" w:element="verbetes">
        <w:r w:rsidR="00E00D8A" w:rsidRPr="00D9337B">
          <w:rPr>
            <w:rFonts w:ascii="Arial" w:hAnsi="Arial" w:cs="Arial"/>
          </w:rPr>
          <w:t>c</w:t>
        </w:r>
        <w:r w:rsidRPr="00D9337B">
          <w:rPr>
            <w:rFonts w:ascii="Arial" w:hAnsi="Arial" w:cs="Arial"/>
          </w:rPr>
          <w:t>omputação</w:t>
        </w:r>
      </w:smartTag>
      <w:r w:rsidRPr="00D9337B">
        <w:rPr>
          <w:rFonts w:ascii="Arial" w:hAnsi="Arial" w:cs="Arial"/>
        </w:rPr>
        <w:t xml:space="preserve">, </w:t>
      </w:r>
      <w:smartTag w:uri="schemas-houaiss/acao" w:element="dm">
        <w:r w:rsidRPr="00D9337B">
          <w:rPr>
            <w:rFonts w:ascii="Arial" w:hAnsi="Arial" w:cs="Arial"/>
          </w:rPr>
          <w:t>para</w:t>
        </w:r>
      </w:smartTag>
      <w:r w:rsidRPr="00D9337B">
        <w:rPr>
          <w:rFonts w:ascii="Arial" w:hAnsi="Arial" w:cs="Arial"/>
        </w:rPr>
        <w:t xml:space="preserve"> </w:t>
      </w:r>
      <w:smartTag w:uri="schemas-houaiss/acao" w:element="hm">
        <w:r w:rsidRPr="00D9337B">
          <w:rPr>
            <w:rFonts w:ascii="Arial" w:hAnsi="Arial" w:cs="Arial"/>
          </w:rPr>
          <w:t>permitir</w:t>
        </w:r>
      </w:smartTag>
      <w:r w:rsidRPr="00D9337B">
        <w:rPr>
          <w:rFonts w:ascii="Arial" w:hAnsi="Arial" w:cs="Arial"/>
        </w:rPr>
        <w:t xml:space="preserve"> a </w:t>
      </w:r>
      <w:smartTag w:uri="schemas-houaiss/acao" w:element="dm">
        <w:r w:rsidRPr="00D9337B">
          <w:rPr>
            <w:rFonts w:ascii="Arial" w:hAnsi="Arial" w:cs="Arial"/>
          </w:rPr>
          <w:t>construção</w:t>
        </w:r>
      </w:smartTag>
      <w:r w:rsidRPr="00D9337B">
        <w:rPr>
          <w:rFonts w:ascii="Arial" w:hAnsi="Arial" w:cs="Arial"/>
        </w:rPr>
        <w:t xml:space="preserve"> de </w:t>
      </w:r>
      <w:smartTag w:uri="schemas-houaiss/mini" w:element="verbetes">
        <w:r w:rsidRPr="00D9337B">
          <w:rPr>
            <w:rFonts w:ascii="Arial" w:hAnsi="Arial" w:cs="Arial"/>
          </w:rPr>
          <w:t>ferramentas</w:t>
        </w:r>
      </w:smartTag>
      <w:r w:rsidRPr="00D9337B">
        <w:rPr>
          <w:rFonts w:ascii="Arial" w:hAnsi="Arial" w:cs="Arial"/>
        </w:rPr>
        <w:t xml:space="preserve"> </w:t>
      </w:r>
      <w:smartTag w:uri="schemas-houaiss/mini" w:element="verbetes">
        <w:r w:rsidRPr="00D9337B">
          <w:rPr>
            <w:rFonts w:ascii="Arial" w:hAnsi="Arial" w:cs="Arial"/>
          </w:rPr>
          <w:t>antes</w:t>
        </w:r>
      </w:smartTag>
      <w:r w:rsidRPr="00D9337B">
        <w:rPr>
          <w:rFonts w:ascii="Arial" w:hAnsi="Arial" w:cs="Arial"/>
        </w:rPr>
        <w:t xml:space="preserve"> </w:t>
      </w:r>
      <w:smartTag w:uri="schemas-houaiss/mini" w:element="verbetes">
        <w:r w:rsidRPr="00D9337B">
          <w:rPr>
            <w:rFonts w:ascii="Arial" w:hAnsi="Arial" w:cs="Arial"/>
          </w:rPr>
          <w:t>inviáveis</w:t>
        </w:r>
      </w:smartTag>
      <w:r w:rsidRPr="00D9337B">
        <w:rPr>
          <w:rFonts w:ascii="Arial" w:hAnsi="Arial" w:cs="Arial"/>
        </w:rPr>
        <w:t xml:space="preserve"> </w:t>
      </w:r>
      <w:smartTag w:uri="schemas-houaiss/mini" w:element="verbetes">
        <w:r w:rsidRPr="00D9337B">
          <w:rPr>
            <w:rFonts w:ascii="Arial" w:hAnsi="Arial" w:cs="Arial"/>
          </w:rPr>
          <w:t>ou</w:t>
        </w:r>
      </w:smartTag>
      <w:r w:rsidRPr="00D9337B">
        <w:rPr>
          <w:rFonts w:ascii="Arial" w:hAnsi="Arial" w:cs="Arial"/>
        </w:rPr>
        <w:t xml:space="preserve"> </w:t>
      </w:r>
      <w:smartTag w:uri="schemas-houaiss/mini" w:element="verbetes">
        <w:r w:rsidRPr="00D9337B">
          <w:rPr>
            <w:rFonts w:ascii="Arial" w:hAnsi="Arial" w:cs="Arial"/>
          </w:rPr>
          <w:t>ineficientes</w:t>
        </w:r>
      </w:smartTag>
      <w:r w:rsidR="003F6668" w:rsidRPr="00D9337B">
        <w:rPr>
          <w:rFonts w:ascii="Arial" w:hAnsi="Arial" w:cs="Arial"/>
        </w:rPr>
        <w:t xml:space="preserve">. </w:t>
      </w:r>
      <w:smartTag w:uri="schemas-houaiss/mini" w:element="verbetes">
        <w:r w:rsidR="003F6668" w:rsidRPr="00D9337B">
          <w:rPr>
            <w:rFonts w:ascii="Arial" w:hAnsi="Arial" w:cs="Arial"/>
          </w:rPr>
          <w:t>Entre</w:t>
        </w:r>
      </w:smartTag>
      <w:r w:rsidR="003F6668" w:rsidRPr="00D9337B">
        <w:rPr>
          <w:rFonts w:ascii="Arial" w:hAnsi="Arial" w:cs="Arial"/>
        </w:rPr>
        <w:t xml:space="preserve"> </w:t>
      </w:r>
      <w:smartTag w:uri="schemas-houaiss/mini" w:element="verbetes">
        <w:r w:rsidR="003F6668" w:rsidRPr="00D9337B">
          <w:rPr>
            <w:rFonts w:ascii="Arial" w:hAnsi="Arial" w:cs="Arial"/>
          </w:rPr>
          <w:t>temas</w:t>
        </w:r>
      </w:smartTag>
      <w:r w:rsidR="003F6668" w:rsidRPr="00D9337B">
        <w:rPr>
          <w:rFonts w:ascii="Arial" w:hAnsi="Arial" w:cs="Arial"/>
        </w:rPr>
        <w:t xml:space="preserve"> de </w:t>
      </w:r>
      <w:smartTag w:uri="schemas-houaiss/mini" w:element="verbetes">
        <w:r w:rsidR="003F6668" w:rsidRPr="00D9337B">
          <w:rPr>
            <w:rFonts w:ascii="Arial" w:hAnsi="Arial" w:cs="Arial"/>
          </w:rPr>
          <w:t>disciplinas</w:t>
        </w:r>
      </w:smartTag>
      <w:r w:rsidR="003F6668" w:rsidRPr="00D9337B">
        <w:rPr>
          <w:rFonts w:ascii="Arial" w:hAnsi="Arial" w:cs="Arial"/>
        </w:rPr>
        <w:t xml:space="preserve"> de </w:t>
      </w:r>
      <w:smartTag w:uri="schemas-houaiss/mini" w:element="verbetes">
        <w:r w:rsidR="003F6668" w:rsidRPr="00D9337B">
          <w:rPr>
            <w:rFonts w:ascii="Arial" w:hAnsi="Arial" w:cs="Arial"/>
          </w:rPr>
          <w:t>formação</w:t>
        </w:r>
      </w:smartTag>
      <w:r w:rsidR="003F6668" w:rsidRPr="00D9337B">
        <w:rPr>
          <w:rFonts w:ascii="Arial" w:hAnsi="Arial" w:cs="Arial"/>
        </w:rPr>
        <w:t xml:space="preserve"> </w:t>
      </w:r>
      <w:smartTag w:uri="schemas-houaiss/mini" w:element="verbetes">
        <w:r w:rsidR="003F6668" w:rsidRPr="00D9337B">
          <w:rPr>
            <w:rFonts w:ascii="Arial" w:hAnsi="Arial" w:cs="Arial"/>
          </w:rPr>
          <w:t>tecnológica</w:t>
        </w:r>
      </w:smartTag>
      <w:r w:rsidR="003F6668" w:rsidRPr="00D9337B">
        <w:rPr>
          <w:rFonts w:ascii="Arial" w:hAnsi="Arial" w:cs="Arial"/>
        </w:rPr>
        <w:t xml:space="preserve">, pode-se </w:t>
      </w:r>
      <w:smartTag w:uri="schemas-houaiss/acao" w:element="hm">
        <w:r w:rsidR="003F6668" w:rsidRPr="00D9337B">
          <w:rPr>
            <w:rFonts w:ascii="Arial" w:hAnsi="Arial" w:cs="Arial"/>
          </w:rPr>
          <w:t>citar</w:t>
        </w:r>
      </w:smartTag>
      <w:r w:rsidR="003F6668" w:rsidRPr="00D9337B">
        <w:rPr>
          <w:rFonts w:ascii="Arial" w:hAnsi="Arial" w:cs="Arial"/>
        </w:rPr>
        <w:t xml:space="preserve">: </w:t>
      </w:r>
      <w:smartTag w:uri="schemas-houaiss/mini" w:element="verbetes">
        <w:r w:rsidR="00E00D8A" w:rsidRPr="00D9337B">
          <w:rPr>
            <w:rFonts w:ascii="Arial" w:hAnsi="Arial" w:cs="Arial"/>
          </w:rPr>
          <w:t>S</w:t>
        </w:r>
        <w:r w:rsidR="003F6668" w:rsidRPr="00D9337B">
          <w:rPr>
            <w:rFonts w:ascii="Arial" w:hAnsi="Arial" w:cs="Arial"/>
          </w:rPr>
          <w:t>istemas</w:t>
        </w:r>
      </w:smartTag>
      <w:r w:rsidR="003F6668" w:rsidRPr="00D9337B">
        <w:rPr>
          <w:rFonts w:ascii="Arial" w:hAnsi="Arial" w:cs="Arial"/>
        </w:rPr>
        <w:t xml:space="preserve"> </w:t>
      </w:r>
      <w:smartTag w:uri="schemas-houaiss/mini" w:element="verbetes">
        <w:r w:rsidR="00E00D8A" w:rsidRPr="00D9337B">
          <w:rPr>
            <w:rFonts w:ascii="Arial" w:hAnsi="Arial" w:cs="Arial"/>
          </w:rPr>
          <w:t>O</w:t>
        </w:r>
        <w:r w:rsidR="003F6668" w:rsidRPr="00D9337B">
          <w:rPr>
            <w:rFonts w:ascii="Arial" w:hAnsi="Arial" w:cs="Arial"/>
          </w:rPr>
          <w:t>peracionais</w:t>
        </w:r>
      </w:smartTag>
      <w:r w:rsidR="003F6668" w:rsidRPr="00D9337B">
        <w:rPr>
          <w:rFonts w:ascii="Arial" w:hAnsi="Arial" w:cs="Arial"/>
        </w:rPr>
        <w:t xml:space="preserve">, </w:t>
      </w:r>
      <w:smartTag w:uri="schemas-houaiss/mini" w:element="verbetes">
        <w:r w:rsidR="00E00D8A" w:rsidRPr="00D9337B">
          <w:rPr>
            <w:rFonts w:ascii="Arial" w:hAnsi="Arial" w:cs="Arial"/>
          </w:rPr>
          <w:t>R</w:t>
        </w:r>
        <w:r w:rsidR="003F6668" w:rsidRPr="00D9337B">
          <w:rPr>
            <w:rFonts w:ascii="Arial" w:hAnsi="Arial" w:cs="Arial"/>
          </w:rPr>
          <w:t>edes</w:t>
        </w:r>
      </w:smartTag>
      <w:r w:rsidR="003F6668" w:rsidRPr="00D9337B">
        <w:rPr>
          <w:rFonts w:ascii="Arial" w:hAnsi="Arial" w:cs="Arial"/>
        </w:rPr>
        <w:t xml:space="preserve"> de </w:t>
      </w:r>
      <w:smartTag w:uri="schemas-houaiss/mini" w:element="verbetes">
        <w:r w:rsidR="00E00D8A" w:rsidRPr="00D9337B">
          <w:rPr>
            <w:rFonts w:ascii="Arial" w:hAnsi="Arial" w:cs="Arial"/>
          </w:rPr>
          <w:t>C</w:t>
        </w:r>
        <w:r w:rsidR="003F6668" w:rsidRPr="00D9337B">
          <w:rPr>
            <w:rFonts w:ascii="Arial" w:hAnsi="Arial" w:cs="Arial"/>
          </w:rPr>
          <w:t>omputadores</w:t>
        </w:r>
      </w:smartTag>
      <w:r w:rsidR="003F6668" w:rsidRPr="00D9337B">
        <w:rPr>
          <w:rFonts w:ascii="Arial" w:hAnsi="Arial" w:cs="Arial"/>
        </w:rPr>
        <w:t xml:space="preserve">, </w:t>
      </w:r>
      <w:smartTag w:uri="schemas-houaiss/mini" w:element="verbetes">
        <w:r w:rsidR="00E00D8A" w:rsidRPr="00D9337B">
          <w:rPr>
            <w:rFonts w:ascii="Arial" w:hAnsi="Arial" w:cs="Arial"/>
          </w:rPr>
          <w:t>B</w:t>
        </w:r>
        <w:r w:rsidR="003F6668" w:rsidRPr="00D9337B">
          <w:rPr>
            <w:rFonts w:ascii="Arial" w:hAnsi="Arial" w:cs="Arial"/>
          </w:rPr>
          <w:t>anco</w:t>
        </w:r>
      </w:smartTag>
      <w:r w:rsidR="003F6668" w:rsidRPr="00D9337B">
        <w:rPr>
          <w:rFonts w:ascii="Arial" w:hAnsi="Arial" w:cs="Arial"/>
        </w:rPr>
        <w:t xml:space="preserve"> de </w:t>
      </w:r>
      <w:smartTag w:uri="schemas-houaiss/mini" w:element="verbetes">
        <w:r w:rsidR="00E00D8A" w:rsidRPr="00D9337B">
          <w:rPr>
            <w:rFonts w:ascii="Arial" w:hAnsi="Arial" w:cs="Arial"/>
          </w:rPr>
          <w:t>D</w:t>
        </w:r>
        <w:r w:rsidR="003F6668" w:rsidRPr="00D9337B">
          <w:rPr>
            <w:rFonts w:ascii="Arial" w:hAnsi="Arial" w:cs="Arial"/>
          </w:rPr>
          <w:t>ados</w:t>
        </w:r>
      </w:smartTag>
      <w:r w:rsidR="003F6668" w:rsidRPr="00D9337B">
        <w:rPr>
          <w:rFonts w:ascii="Arial" w:hAnsi="Arial" w:cs="Arial"/>
        </w:rPr>
        <w:t xml:space="preserve">, </w:t>
      </w:r>
      <w:smartTag w:uri="schemas-houaiss/mini" w:element="verbetes">
        <w:r w:rsidR="00E00D8A" w:rsidRPr="00D9337B">
          <w:rPr>
            <w:rFonts w:ascii="Arial" w:hAnsi="Arial" w:cs="Arial"/>
          </w:rPr>
          <w:t>S</w:t>
        </w:r>
        <w:r w:rsidR="003F6668" w:rsidRPr="00D9337B">
          <w:rPr>
            <w:rFonts w:ascii="Arial" w:hAnsi="Arial" w:cs="Arial"/>
          </w:rPr>
          <w:t>istemas</w:t>
        </w:r>
      </w:smartTag>
      <w:r w:rsidR="003F6668" w:rsidRPr="00D9337B">
        <w:rPr>
          <w:rFonts w:ascii="Arial" w:hAnsi="Arial" w:cs="Arial"/>
        </w:rPr>
        <w:t xml:space="preserve"> </w:t>
      </w:r>
      <w:smartTag w:uri="schemas-houaiss/mini" w:element="verbetes">
        <w:r w:rsidR="00E00D8A" w:rsidRPr="00D9337B">
          <w:rPr>
            <w:rFonts w:ascii="Arial" w:hAnsi="Arial" w:cs="Arial"/>
          </w:rPr>
          <w:t>M</w:t>
        </w:r>
        <w:r w:rsidR="003F6668" w:rsidRPr="00D9337B">
          <w:rPr>
            <w:rFonts w:ascii="Arial" w:hAnsi="Arial" w:cs="Arial"/>
          </w:rPr>
          <w:t>ultimídia</w:t>
        </w:r>
      </w:smartTag>
      <w:r w:rsidR="003F6668" w:rsidRPr="00D9337B">
        <w:rPr>
          <w:rFonts w:ascii="Arial" w:hAnsi="Arial" w:cs="Arial"/>
        </w:rPr>
        <w:t xml:space="preserve">, </w:t>
      </w:r>
      <w:smartTag w:uri="schemas-houaiss/mini" w:element="verbetes">
        <w:r w:rsidR="00E00D8A" w:rsidRPr="00D9337B">
          <w:rPr>
            <w:rFonts w:ascii="Arial" w:hAnsi="Arial" w:cs="Arial"/>
          </w:rPr>
          <w:t>I</w:t>
        </w:r>
        <w:r w:rsidR="003F6668" w:rsidRPr="00D9337B">
          <w:rPr>
            <w:rFonts w:ascii="Arial" w:hAnsi="Arial" w:cs="Arial"/>
          </w:rPr>
          <w:t>nterface</w:t>
        </w:r>
      </w:smartTag>
      <w:r w:rsidR="003F6668" w:rsidRPr="00D9337B">
        <w:rPr>
          <w:rFonts w:ascii="Arial" w:hAnsi="Arial" w:cs="Arial"/>
        </w:rPr>
        <w:t xml:space="preserve"> </w:t>
      </w:r>
      <w:r w:rsidR="00E00D8A" w:rsidRPr="00D9337B">
        <w:rPr>
          <w:rFonts w:ascii="Arial" w:hAnsi="Arial" w:cs="Arial"/>
        </w:rPr>
        <w:t>Humano</w:t>
      </w:r>
      <w:r w:rsidR="003F6668" w:rsidRPr="00D9337B">
        <w:rPr>
          <w:rFonts w:ascii="Arial" w:hAnsi="Arial" w:cs="Arial"/>
        </w:rPr>
        <w:t>-</w:t>
      </w:r>
      <w:r w:rsidR="00E00D8A" w:rsidRPr="00D9337B">
        <w:rPr>
          <w:rFonts w:ascii="Arial" w:hAnsi="Arial" w:cs="Arial"/>
        </w:rPr>
        <w:t>M</w:t>
      </w:r>
      <w:r w:rsidR="003F6668" w:rsidRPr="00D9337B">
        <w:rPr>
          <w:rFonts w:ascii="Arial" w:hAnsi="Arial" w:cs="Arial"/>
        </w:rPr>
        <w:t xml:space="preserve">áquina, </w:t>
      </w:r>
      <w:smartTag w:uri="schemas-houaiss/acao" w:element="dm">
        <w:r w:rsidR="00E00D8A" w:rsidRPr="00D9337B">
          <w:rPr>
            <w:rFonts w:ascii="Arial" w:hAnsi="Arial" w:cs="Arial"/>
          </w:rPr>
          <w:t>Realidade</w:t>
        </w:r>
      </w:smartTag>
      <w:r w:rsidR="00E00D8A" w:rsidRPr="00D9337B">
        <w:rPr>
          <w:rFonts w:ascii="Arial" w:hAnsi="Arial" w:cs="Arial"/>
        </w:rPr>
        <w:t xml:space="preserve"> </w:t>
      </w:r>
      <w:smartTag w:uri="schemas-houaiss/acao" w:element="dm">
        <w:r w:rsidR="00E00D8A" w:rsidRPr="00D9337B">
          <w:rPr>
            <w:rFonts w:ascii="Arial" w:hAnsi="Arial" w:cs="Arial"/>
          </w:rPr>
          <w:t>Vi</w:t>
        </w:r>
        <w:r w:rsidR="003F6668" w:rsidRPr="00D9337B">
          <w:rPr>
            <w:rFonts w:ascii="Arial" w:hAnsi="Arial" w:cs="Arial"/>
          </w:rPr>
          <w:t>rtual</w:t>
        </w:r>
      </w:smartTag>
      <w:r w:rsidR="003F6668" w:rsidRPr="00D9337B">
        <w:rPr>
          <w:rFonts w:ascii="Arial" w:hAnsi="Arial" w:cs="Arial"/>
        </w:rPr>
        <w:t xml:space="preserve">, </w:t>
      </w:r>
      <w:smartTag w:uri="schemas-houaiss/acao" w:element="dm">
        <w:r w:rsidR="00E00D8A" w:rsidRPr="00D9337B">
          <w:rPr>
            <w:rFonts w:ascii="Arial" w:hAnsi="Arial" w:cs="Arial"/>
          </w:rPr>
          <w:t>I</w:t>
        </w:r>
        <w:r w:rsidR="003F6668" w:rsidRPr="00D9337B">
          <w:rPr>
            <w:rFonts w:ascii="Arial" w:hAnsi="Arial" w:cs="Arial"/>
          </w:rPr>
          <w:t>nteligência</w:t>
        </w:r>
      </w:smartTag>
      <w:r w:rsidR="003F6668" w:rsidRPr="00D9337B">
        <w:rPr>
          <w:rFonts w:ascii="Arial" w:hAnsi="Arial" w:cs="Arial"/>
        </w:rPr>
        <w:t xml:space="preserve"> </w:t>
      </w:r>
      <w:smartTag w:uri="schemas-houaiss/mini" w:element="verbetes">
        <w:r w:rsidR="00E00D8A" w:rsidRPr="00D9337B">
          <w:rPr>
            <w:rFonts w:ascii="Arial" w:hAnsi="Arial" w:cs="Arial"/>
          </w:rPr>
          <w:t>A</w:t>
        </w:r>
        <w:r w:rsidR="003F6668" w:rsidRPr="00D9337B">
          <w:rPr>
            <w:rFonts w:ascii="Arial" w:hAnsi="Arial" w:cs="Arial"/>
          </w:rPr>
          <w:t>rtificial</w:t>
        </w:r>
      </w:smartTag>
      <w:r w:rsidR="003F6668" w:rsidRPr="00D9337B">
        <w:rPr>
          <w:rFonts w:ascii="Arial" w:hAnsi="Arial" w:cs="Arial"/>
        </w:rPr>
        <w:t xml:space="preserve">, </w:t>
      </w:r>
      <w:smartTag w:uri="schemas-houaiss/mini" w:element="verbetes">
        <w:r w:rsidR="00E00D8A" w:rsidRPr="00D9337B">
          <w:rPr>
            <w:rFonts w:ascii="Arial" w:hAnsi="Arial" w:cs="Arial"/>
          </w:rPr>
          <w:t>C</w:t>
        </w:r>
        <w:r w:rsidR="003F6668" w:rsidRPr="00D9337B">
          <w:rPr>
            <w:rFonts w:ascii="Arial" w:hAnsi="Arial" w:cs="Arial"/>
          </w:rPr>
          <w:t>omputação</w:t>
        </w:r>
      </w:smartTag>
      <w:r w:rsidR="003F6668" w:rsidRPr="00D9337B">
        <w:rPr>
          <w:rFonts w:ascii="Arial" w:hAnsi="Arial" w:cs="Arial"/>
        </w:rPr>
        <w:t xml:space="preserve"> </w:t>
      </w:r>
      <w:smartTag w:uri="schemas-houaiss/mini" w:element="verbetes">
        <w:r w:rsidR="00E00D8A" w:rsidRPr="00D9337B">
          <w:rPr>
            <w:rFonts w:ascii="Arial" w:hAnsi="Arial" w:cs="Arial"/>
          </w:rPr>
          <w:t>G</w:t>
        </w:r>
        <w:r w:rsidR="003F6668" w:rsidRPr="00D9337B">
          <w:rPr>
            <w:rFonts w:ascii="Arial" w:hAnsi="Arial" w:cs="Arial"/>
          </w:rPr>
          <w:t>ráfica</w:t>
        </w:r>
      </w:smartTag>
      <w:r w:rsidR="003F6668" w:rsidRPr="00D9337B">
        <w:rPr>
          <w:rFonts w:ascii="Arial" w:hAnsi="Arial" w:cs="Arial"/>
        </w:rPr>
        <w:t xml:space="preserve"> e </w:t>
      </w:r>
      <w:smartTag w:uri="schemas-houaiss/mini" w:element="verbetes">
        <w:r w:rsidR="00E00D8A" w:rsidRPr="00D9337B">
          <w:rPr>
            <w:rFonts w:ascii="Arial" w:hAnsi="Arial" w:cs="Arial"/>
          </w:rPr>
          <w:t>Pr</w:t>
        </w:r>
        <w:r w:rsidR="003F6668" w:rsidRPr="00D9337B">
          <w:rPr>
            <w:rFonts w:ascii="Arial" w:hAnsi="Arial" w:cs="Arial"/>
          </w:rPr>
          <w:t>ocessamento</w:t>
        </w:r>
      </w:smartTag>
      <w:r w:rsidR="003F6668" w:rsidRPr="00D9337B">
        <w:rPr>
          <w:rFonts w:ascii="Arial" w:hAnsi="Arial" w:cs="Arial"/>
        </w:rPr>
        <w:t xml:space="preserve"> de </w:t>
      </w:r>
      <w:smartTag w:uri="schemas-houaiss/mini" w:element="verbetes">
        <w:r w:rsidR="00E00D8A" w:rsidRPr="00D9337B">
          <w:rPr>
            <w:rFonts w:ascii="Arial" w:hAnsi="Arial" w:cs="Arial"/>
          </w:rPr>
          <w:t>I</w:t>
        </w:r>
        <w:r w:rsidR="003F6668" w:rsidRPr="00D9337B">
          <w:rPr>
            <w:rFonts w:ascii="Arial" w:hAnsi="Arial" w:cs="Arial"/>
          </w:rPr>
          <w:t>magens</w:t>
        </w:r>
      </w:smartTag>
      <w:r w:rsidR="003F6668" w:rsidRPr="00D9337B">
        <w:rPr>
          <w:rFonts w:ascii="Arial" w:hAnsi="Arial" w:cs="Arial"/>
        </w:rPr>
        <w:t xml:space="preserve">. </w:t>
      </w:r>
    </w:p>
    <w:p w:rsidR="003F6668" w:rsidRPr="00D9337B" w:rsidRDefault="00DD30B4" w:rsidP="003F6668">
      <w:pPr>
        <w:ind w:firstLine="708"/>
        <w:jc w:val="both"/>
        <w:rPr>
          <w:rFonts w:ascii="Arial" w:hAnsi="Arial" w:cs="Arial"/>
        </w:rPr>
      </w:pPr>
      <w:r w:rsidRPr="00D9337B">
        <w:rPr>
          <w:rFonts w:ascii="Arial" w:hAnsi="Arial" w:cs="Arial"/>
        </w:rPr>
        <w:t xml:space="preserve">A </w:t>
      </w:r>
      <w:smartTag w:uri="schemas-houaiss/mini" w:element="verbetes">
        <w:r w:rsidRPr="00D9337B">
          <w:rPr>
            <w:rFonts w:ascii="Arial" w:hAnsi="Arial" w:cs="Arial"/>
          </w:rPr>
          <w:t>formação</w:t>
        </w:r>
      </w:smartTag>
      <w:r w:rsidRPr="00D9337B">
        <w:rPr>
          <w:rFonts w:ascii="Arial" w:hAnsi="Arial" w:cs="Arial"/>
        </w:rPr>
        <w:t xml:space="preserve"> </w:t>
      </w:r>
      <w:smartTag w:uri="schemas-houaiss/acao" w:element="hm">
        <w:r w:rsidRPr="00D9337B">
          <w:rPr>
            <w:rFonts w:ascii="Arial" w:hAnsi="Arial" w:cs="Arial"/>
          </w:rPr>
          <w:t>complementar</w:t>
        </w:r>
      </w:smartTag>
      <w:r w:rsidRPr="00D9337B">
        <w:rPr>
          <w:rFonts w:ascii="Arial" w:hAnsi="Arial" w:cs="Arial"/>
        </w:rPr>
        <w:t xml:space="preserve"> permite uma </w:t>
      </w:r>
      <w:smartTag w:uri="schemas-houaiss/mini" w:element="verbetes">
        <w:r w:rsidRPr="00D9337B">
          <w:rPr>
            <w:rFonts w:ascii="Arial" w:hAnsi="Arial" w:cs="Arial"/>
          </w:rPr>
          <w:t>interação</w:t>
        </w:r>
      </w:smartTag>
      <w:r w:rsidRPr="00D9337B">
        <w:rPr>
          <w:rFonts w:ascii="Arial" w:hAnsi="Arial" w:cs="Arial"/>
        </w:rPr>
        <w:t xml:space="preserve"> dos </w:t>
      </w:r>
      <w:smartTag w:uri="schemas-houaiss/mini" w:element="verbetes">
        <w:r w:rsidRPr="00D9337B">
          <w:rPr>
            <w:rFonts w:ascii="Arial" w:hAnsi="Arial" w:cs="Arial"/>
          </w:rPr>
          <w:t>egressos</w:t>
        </w:r>
      </w:smartTag>
      <w:r w:rsidRPr="00D9337B">
        <w:rPr>
          <w:rFonts w:ascii="Arial" w:hAnsi="Arial" w:cs="Arial"/>
        </w:rPr>
        <w:t xml:space="preserve"> dos </w:t>
      </w:r>
      <w:smartTag w:uri="schemas-houaiss/mini" w:element="verbetes">
        <w:r w:rsidRPr="00D9337B">
          <w:rPr>
            <w:rFonts w:ascii="Arial" w:hAnsi="Arial" w:cs="Arial"/>
          </w:rPr>
          <w:t>cursos</w:t>
        </w:r>
      </w:smartTag>
      <w:r w:rsidRPr="00D9337B">
        <w:rPr>
          <w:rFonts w:ascii="Arial" w:hAnsi="Arial" w:cs="Arial"/>
        </w:rPr>
        <w:t xml:space="preserve"> </w:t>
      </w:r>
      <w:smartTag w:uri="schemas-houaiss/mini" w:element="verbetes">
        <w:r w:rsidRPr="00D9337B">
          <w:rPr>
            <w:rFonts w:ascii="Arial" w:hAnsi="Arial" w:cs="Arial"/>
          </w:rPr>
          <w:t>com</w:t>
        </w:r>
      </w:smartTag>
      <w:r w:rsidRPr="00D9337B">
        <w:rPr>
          <w:rFonts w:ascii="Arial" w:hAnsi="Arial" w:cs="Arial"/>
        </w:rPr>
        <w:t xml:space="preserve"> outras </w:t>
      </w:r>
      <w:smartTag w:uri="schemas-houaiss/mini" w:element="verbetes">
        <w:r w:rsidRPr="00D9337B">
          <w:rPr>
            <w:rFonts w:ascii="Arial" w:hAnsi="Arial" w:cs="Arial"/>
          </w:rPr>
          <w:t>profissões</w:t>
        </w:r>
      </w:smartTag>
      <w:r w:rsidR="003F6668" w:rsidRPr="00D9337B">
        <w:rPr>
          <w:rFonts w:ascii="Arial" w:hAnsi="Arial" w:cs="Arial"/>
        </w:rPr>
        <w:t xml:space="preserve">, tendo </w:t>
      </w:r>
      <w:smartTag w:uri="schemas-houaiss/mini" w:element="verbetes">
        <w:r w:rsidR="003F6668" w:rsidRPr="00D9337B">
          <w:rPr>
            <w:rFonts w:ascii="Arial" w:hAnsi="Arial" w:cs="Arial"/>
          </w:rPr>
          <w:t>como</w:t>
        </w:r>
      </w:smartTag>
      <w:r w:rsidR="003F6668" w:rsidRPr="00D9337B">
        <w:rPr>
          <w:rFonts w:ascii="Arial" w:hAnsi="Arial" w:cs="Arial"/>
        </w:rPr>
        <w:t xml:space="preserve"> </w:t>
      </w:r>
      <w:smartTag w:uri="schemas-houaiss/mini" w:element="verbetes">
        <w:r w:rsidRPr="00D9337B">
          <w:rPr>
            <w:rFonts w:ascii="Arial" w:hAnsi="Arial" w:cs="Arial"/>
          </w:rPr>
          <w:t>objetivo</w:t>
        </w:r>
      </w:smartTag>
      <w:r w:rsidRPr="00D9337B">
        <w:rPr>
          <w:rFonts w:ascii="Arial" w:hAnsi="Arial" w:cs="Arial"/>
        </w:rPr>
        <w:t xml:space="preserve"> </w:t>
      </w:r>
      <w:smartTag w:uri="schemas-houaiss/acao" w:element="hm">
        <w:r w:rsidRPr="00D9337B">
          <w:rPr>
            <w:rFonts w:ascii="Arial" w:hAnsi="Arial" w:cs="Arial"/>
          </w:rPr>
          <w:t>dotar</w:t>
        </w:r>
      </w:smartTag>
      <w:r w:rsidRPr="00D9337B">
        <w:rPr>
          <w:rFonts w:ascii="Arial" w:hAnsi="Arial" w:cs="Arial"/>
        </w:rPr>
        <w:t xml:space="preserve"> o </w:t>
      </w:r>
      <w:smartTag w:uri="schemas-houaiss/mini" w:element="verbetes">
        <w:r w:rsidRPr="00D9337B">
          <w:rPr>
            <w:rFonts w:ascii="Arial" w:hAnsi="Arial" w:cs="Arial"/>
          </w:rPr>
          <w:t>aluno</w:t>
        </w:r>
      </w:smartTag>
      <w:r w:rsidRPr="00D9337B">
        <w:rPr>
          <w:rFonts w:ascii="Arial" w:hAnsi="Arial" w:cs="Arial"/>
        </w:rPr>
        <w:t xml:space="preserve"> do </w:t>
      </w:r>
      <w:smartTag w:uri="schemas-houaiss/mini" w:element="verbetes">
        <w:r w:rsidRPr="00D9337B">
          <w:rPr>
            <w:rFonts w:ascii="Arial" w:hAnsi="Arial" w:cs="Arial"/>
          </w:rPr>
          <w:t>conhecimento</w:t>
        </w:r>
      </w:smartTag>
      <w:r w:rsidRPr="00D9337B">
        <w:rPr>
          <w:rFonts w:ascii="Arial" w:hAnsi="Arial" w:cs="Arial"/>
        </w:rPr>
        <w:t xml:space="preserve"> </w:t>
      </w:r>
      <w:smartTag w:uri="schemas-houaiss/acao" w:element="dm">
        <w:r w:rsidRPr="00D9337B">
          <w:rPr>
            <w:rFonts w:ascii="Arial" w:hAnsi="Arial" w:cs="Arial"/>
          </w:rPr>
          <w:t>necessário</w:t>
        </w:r>
      </w:smartTag>
      <w:r w:rsidRPr="00D9337B">
        <w:rPr>
          <w:rFonts w:ascii="Arial" w:hAnsi="Arial" w:cs="Arial"/>
        </w:rPr>
        <w:t xml:space="preserve"> </w:t>
      </w:r>
      <w:smartTag w:uri="schemas-houaiss/acao" w:element="dm">
        <w:r w:rsidRPr="00D9337B">
          <w:rPr>
            <w:rFonts w:ascii="Arial" w:hAnsi="Arial" w:cs="Arial"/>
          </w:rPr>
          <w:t>para</w:t>
        </w:r>
      </w:smartTag>
      <w:r w:rsidRPr="00D9337B">
        <w:rPr>
          <w:rFonts w:ascii="Arial" w:hAnsi="Arial" w:cs="Arial"/>
        </w:rPr>
        <w:t xml:space="preserve"> </w:t>
      </w:r>
      <w:smartTag w:uri="schemas-houaiss/acao" w:element="hm">
        <w:r w:rsidRPr="00D9337B">
          <w:rPr>
            <w:rFonts w:ascii="Arial" w:hAnsi="Arial" w:cs="Arial"/>
          </w:rPr>
          <w:t>resolver</w:t>
        </w:r>
      </w:smartTag>
      <w:r w:rsidRPr="00D9337B">
        <w:rPr>
          <w:rFonts w:ascii="Arial" w:hAnsi="Arial" w:cs="Arial"/>
        </w:rPr>
        <w:t xml:space="preserve"> </w:t>
      </w:r>
      <w:smartTag w:uri="schemas-houaiss/mini" w:element="verbetes">
        <w:r w:rsidRPr="00D9337B">
          <w:rPr>
            <w:rFonts w:ascii="Arial" w:hAnsi="Arial" w:cs="Arial"/>
          </w:rPr>
          <w:t>problemas</w:t>
        </w:r>
      </w:smartTag>
      <w:r w:rsidRPr="00D9337B">
        <w:rPr>
          <w:rFonts w:ascii="Arial" w:hAnsi="Arial" w:cs="Arial"/>
        </w:rPr>
        <w:t xml:space="preserve"> de outras </w:t>
      </w:r>
      <w:smartTag w:uri="schemas-houaiss/mini" w:element="verbetes">
        <w:r w:rsidRPr="00D9337B">
          <w:rPr>
            <w:rFonts w:ascii="Arial" w:hAnsi="Arial" w:cs="Arial"/>
          </w:rPr>
          <w:t>áreas</w:t>
        </w:r>
      </w:smartTag>
      <w:r w:rsidR="003F6668" w:rsidRPr="00D9337B">
        <w:rPr>
          <w:rFonts w:ascii="Arial" w:hAnsi="Arial" w:cs="Arial"/>
        </w:rPr>
        <w:t xml:space="preserve">. </w:t>
      </w:r>
      <w:smartTag w:uri="schemas-houaiss/acao" w:element="dm">
        <w:r w:rsidR="003918B2" w:rsidRPr="00D9337B">
          <w:rPr>
            <w:rFonts w:ascii="Arial" w:hAnsi="Arial" w:cs="Arial"/>
          </w:rPr>
          <w:t>Para</w:t>
        </w:r>
      </w:smartTag>
      <w:r w:rsidR="003918B2" w:rsidRPr="00D9337B">
        <w:rPr>
          <w:rFonts w:ascii="Arial" w:hAnsi="Arial" w:cs="Arial"/>
        </w:rPr>
        <w:t xml:space="preserve"> </w:t>
      </w:r>
      <w:smartTag w:uri="schemas-houaiss/mini" w:element="verbetes">
        <w:r w:rsidR="003918B2" w:rsidRPr="00D9337B">
          <w:rPr>
            <w:rFonts w:ascii="Arial" w:hAnsi="Arial" w:cs="Arial"/>
          </w:rPr>
          <w:t>que</w:t>
        </w:r>
      </w:smartTag>
      <w:r w:rsidR="003918B2" w:rsidRPr="00D9337B">
        <w:rPr>
          <w:rFonts w:ascii="Arial" w:hAnsi="Arial" w:cs="Arial"/>
        </w:rPr>
        <w:t xml:space="preserve"> </w:t>
      </w:r>
      <w:r w:rsidRPr="00D9337B">
        <w:rPr>
          <w:rFonts w:ascii="Arial" w:hAnsi="Arial" w:cs="Arial"/>
        </w:rPr>
        <w:t xml:space="preserve">possa </w:t>
      </w:r>
      <w:smartTag w:uri="schemas-houaiss/acao" w:element="hdm">
        <w:r w:rsidRPr="00D9337B">
          <w:rPr>
            <w:rFonts w:ascii="Arial" w:hAnsi="Arial" w:cs="Arial"/>
          </w:rPr>
          <w:t>interagir</w:t>
        </w:r>
      </w:smartTag>
      <w:r w:rsidRPr="00D9337B">
        <w:rPr>
          <w:rFonts w:ascii="Arial" w:hAnsi="Arial" w:cs="Arial"/>
        </w:rPr>
        <w:t xml:space="preserve"> </w:t>
      </w:r>
      <w:smartTag w:uri="schemas-houaiss/mini" w:element="verbetes">
        <w:r w:rsidRPr="00D9337B">
          <w:rPr>
            <w:rFonts w:ascii="Arial" w:hAnsi="Arial" w:cs="Arial"/>
          </w:rPr>
          <w:t>com</w:t>
        </w:r>
      </w:smartTag>
      <w:r w:rsidRPr="00D9337B">
        <w:rPr>
          <w:rFonts w:ascii="Arial" w:hAnsi="Arial" w:cs="Arial"/>
        </w:rPr>
        <w:t xml:space="preserve"> </w:t>
      </w:r>
      <w:smartTag w:uri="schemas-houaiss/mini" w:element="verbetes">
        <w:r w:rsidRPr="00D9337B">
          <w:rPr>
            <w:rFonts w:ascii="Arial" w:hAnsi="Arial" w:cs="Arial"/>
          </w:rPr>
          <w:t>profissionais</w:t>
        </w:r>
      </w:smartTag>
      <w:r w:rsidRPr="00D9337B">
        <w:rPr>
          <w:rFonts w:ascii="Arial" w:hAnsi="Arial" w:cs="Arial"/>
        </w:rPr>
        <w:t xml:space="preserve"> de outras </w:t>
      </w:r>
      <w:smartTag w:uri="schemas-houaiss/mini" w:element="verbetes">
        <w:r w:rsidRPr="00D9337B">
          <w:rPr>
            <w:rFonts w:ascii="Arial" w:hAnsi="Arial" w:cs="Arial"/>
          </w:rPr>
          <w:t>áreas</w:t>
        </w:r>
      </w:smartTag>
      <w:r w:rsidRPr="00D9337B">
        <w:rPr>
          <w:rFonts w:ascii="Arial" w:hAnsi="Arial" w:cs="Arial"/>
        </w:rPr>
        <w:t xml:space="preserve"> na </w:t>
      </w:r>
      <w:smartTag w:uri="schemas-houaiss/mini" w:element="verbetes">
        <w:r w:rsidRPr="00D9337B">
          <w:rPr>
            <w:rFonts w:ascii="Arial" w:hAnsi="Arial" w:cs="Arial"/>
          </w:rPr>
          <w:t>busca</w:t>
        </w:r>
      </w:smartTag>
      <w:r w:rsidRPr="00D9337B">
        <w:rPr>
          <w:rFonts w:ascii="Arial" w:hAnsi="Arial" w:cs="Arial"/>
        </w:rPr>
        <w:t xml:space="preserve"> de </w:t>
      </w:r>
      <w:smartTag w:uri="schemas-houaiss/mini" w:element="verbetes">
        <w:r w:rsidRPr="00D9337B">
          <w:rPr>
            <w:rFonts w:ascii="Arial" w:hAnsi="Arial" w:cs="Arial"/>
          </w:rPr>
          <w:t>soluções</w:t>
        </w:r>
      </w:smartTag>
      <w:r w:rsidRPr="00D9337B">
        <w:rPr>
          <w:rFonts w:ascii="Arial" w:hAnsi="Arial" w:cs="Arial"/>
        </w:rPr>
        <w:t xml:space="preserve"> computacionais complexas </w:t>
      </w:r>
      <w:smartTag w:uri="schemas-houaiss/acao" w:element="dm">
        <w:r w:rsidRPr="00D9337B">
          <w:rPr>
            <w:rFonts w:ascii="Arial" w:hAnsi="Arial" w:cs="Arial"/>
          </w:rPr>
          <w:t>para</w:t>
        </w:r>
      </w:smartTag>
      <w:r w:rsidRPr="00D9337B">
        <w:rPr>
          <w:rFonts w:ascii="Arial" w:hAnsi="Arial" w:cs="Arial"/>
        </w:rPr>
        <w:t xml:space="preserve"> </w:t>
      </w:r>
      <w:smartTag w:uri="schemas-houaiss/mini" w:element="verbetes">
        <w:r w:rsidRPr="00D9337B">
          <w:rPr>
            <w:rFonts w:ascii="Arial" w:hAnsi="Arial" w:cs="Arial"/>
          </w:rPr>
          <w:t>seus</w:t>
        </w:r>
      </w:smartTag>
      <w:r w:rsidRPr="00D9337B">
        <w:rPr>
          <w:rFonts w:ascii="Arial" w:hAnsi="Arial" w:cs="Arial"/>
        </w:rPr>
        <w:t xml:space="preserve"> </w:t>
      </w:r>
      <w:smartTag w:uri="schemas-houaiss/mini" w:element="verbetes">
        <w:r w:rsidRPr="00D9337B">
          <w:rPr>
            <w:rFonts w:ascii="Arial" w:hAnsi="Arial" w:cs="Arial"/>
          </w:rPr>
          <w:t>problemas</w:t>
        </w:r>
      </w:smartTag>
      <w:r w:rsidRPr="00D9337B">
        <w:rPr>
          <w:rFonts w:ascii="Arial" w:hAnsi="Arial" w:cs="Arial"/>
        </w:rPr>
        <w:t xml:space="preserve">, o </w:t>
      </w:r>
      <w:smartTag w:uri="schemas-houaiss/mini" w:element="verbetes">
        <w:r w:rsidRPr="00D9337B">
          <w:rPr>
            <w:rFonts w:ascii="Arial" w:hAnsi="Arial" w:cs="Arial"/>
          </w:rPr>
          <w:t>profissional</w:t>
        </w:r>
      </w:smartTag>
      <w:r w:rsidRPr="00D9337B">
        <w:rPr>
          <w:rFonts w:ascii="Arial" w:hAnsi="Arial" w:cs="Arial"/>
        </w:rPr>
        <w:t xml:space="preserve"> de </w:t>
      </w:r>
      <w:smartTag w:uri="schemas-houaiss/mini" w:element="verbetes">
        <w:r w:rsidR="003918B2" w:rsidRPr="00D9337B">
          <w:rPr>
            <w:rFonts w:ascii="Arial" w:hAnsi="Arial" w:cs="Arial"/>
          </w:rPr>
          <w:t>C</w:t>
        </w:r>
        <w:r w:rsidRPr="00D9337B">
          <w:rPr>
            <w:rFonts w:ascii="Arial" w:hAnsi="Arial" w:cs="Arial"/>
          </w:rPr>
          <w:t>omputação</w:t>
        </w:r>
      </w:smartTag>
      <w:r w:rsidRPr="00D9337B">
        <w:rPr>
          <w:rFonts w:ascii="Arial" w:hAnsi="Arial" w:cs="Arial"/>
        </w:rPr>
        <w:t xml:space="preserve"> deve </w:t>
      </w:r>
      <w:smartTag w:uri="schemas-houaiss/acao" w:element="hdm">
        <w:r w:rsidRPr="00D9337B">
          <w:rPr>
            <w:rFonts w:ascii="Arial" w:hAnsi="Arial" w:cs="Arial"/>
          </w:rPr>
          <w:t>conhecer</w:t>
        </w:r>
      </w:smartTag>
      <w:r w:rsidRPr="00D9337B">
        <w:rPr>
          <w:rFonts w:ascii="Arial" w:hAnsi="Arial" w:cs="Arial"/>
        </w:rPr>
        <w:t xml:space="preserve"> de </w:t>
      </w:r>
      <w:smartTag w:uri="schemas-houaiss/acao" w:element="dm">
        <w:r w:rsidRPr="00D9337B">
          <w:rPr>
            <w:rFonts w:ascii="Arial" w:hAnsi="Arial" w:cs="Arial"/>
          </w:rPr>
          <w:t>forma</w:t>
        </w:r>
      </w:smartTag>
      <w:r w:rsidRPr="00D9337B">
        <w:rPr>
          <w:rFonts w:ascii="Arial" w:hAnsi="Arial" w:cs="Arial"/>
        </w:rPr>
        <w:t xml:space="preserve"> </w:t>
      </w:r>
      <w:smartTag w:uri="schemas-houaiss/mini" w:element="verbetes">
        <w:r w:rsidRPr="00D9337B">
          <w:rPr>
            <w:rFonts w:ascii="Arial" w:hAnsi="Arial" w:cs="Arial"/>
          </w:rPr>
          <w:t>geral</w:t>
        </w:r>
      </w:smartTag>
      <w:r w:rsidRPr="00D9337B">
        <w:rPr>
          <w:rFonts w:ascii="Arial" w:hAnsi="Arial" w:cs="Arial"/>
        </w:rPr>
        <w:t xml:space="preserve"> e abrangente essas </w:t>
      </w:r>
      <w:smartTag w:uri="schemas-houaiss/mini" w:element="verbetes">
        <w:r w:rsidRPr="00D9337B">
          <w:rPr>
            <w:rFonts w:ascii="Arial" w:hAnsi="Arial" w:cs="Arial"/>
          </w:rPr>
          <w:t>áreas</w:t>
        </w:r>
      </w:smartTag>
      <w:r w:rsidR="003F6668" w:rsidRPr="00D9337B">
        <w:rPr>
          <w:rFonts w:ascii="Arial" w:hAnsi="Arial" w:cs="Arial"/>
        </w:rPr>
        <w:t xml:space="preserve">. </w:t>
      </w:r>
      <w:smartTag w:uri="schemas-houaiss/mini" w:element="verbetes">
        <w:r w:rsidR="003F6668" w:rsidRPr="00D9337B">
          <w:rPr>
            <w:rFonts w:ascii="Arial" w:hAnsi="Arial" w:cs="Arial"/>
          </w:rPr>
          <w:t>Como</w:t>
        </w:r>
      </w:smartTag>
      <w:r w:rsidR="003F6668" w:rsidRPr="00D9337B">
        <w:rPr>
          <w:rFonts w:ascii="Arial" w:hAnsi="Arial" w:cs="Arial"/>
        </w:rPr>
        <w:t xml:space="preserve"> </w:t>
      </w:r>
      <w:smartTag w:uri="schemas-houaiss/mini" w:element="verbetes">
        <w:r w:rsidR="003F6668" w:rsidRPr="00D9337B">
          <w:rPr>
            <w:rFonts w:ascii="Arial" w:hAnsi="Arial" w:cs="Arial"/>
          </w:rPr>
          <w:t>exemplos</w:t>
        </w:r>
      </w:smartTag>
      <w:r w:rsidR="003F6668" w:rsidRPr="00D9337B">
        <w:rPr>
          <w:rFonts w:ascii="Arial" w:hAnsi="Arial" w:cs="Arial"/>
        </w:rPr>
        <w:t xml:space="preserve"> de </w:t>
      </w:r>
      <w:smartTag w:uri="schemas-houaiss/mini" w:element="verbetes">
        <w:r w:rsidR="003F6668" w:rsidRPr="00D9337B">
          <w:rPr>
            <w:rFonts w:ascii="Arial" w:hAnsi="Arial" w:cs="Arial"/>
          </w:rPr>
          <w:t>áreas</w:t>
        </w:r>
      </w:smartTag>
      <w:r w:rsidR="003F6668" w:rsidRPr="00D9337B">
        <w:rPr>
          <w:rFonts w:ascii="Arial" w:hAnsi="Arial" w:cs="Arial"/>
        </w:rPr>
        <w:t xml:space="preserve"> de </w:t>
      </w:r>
      <w:smartTag w:uri="schemas-houaiss/mini" w:element="verbetes">
        <w:r w:rsidR="003F6668" w:rsidRPr="00D9337B">
          <w:rPr>
            <w:rFonts w:ascii="Arial" w:hAnsi="Arial" w:cs="Arial"/>
          </w:rPr>
          <w:t>formação</w:t>
        </w:r>
      </w:smartTag>
      <w:r w:rsidR="003F6668" w:rsidRPr="00D9337B">
        <w:rPr>
          <w:rFonts w:ascii="Arial" w:hAnsi="Arial" w:cs="Arial"/>
        </w:rPr>
        <w:t xml:space="preserve"> </w:t>
      </w:r>
      <w:smartTag w:uri="schemas-houaiss/acao" w:element="hm">
        <w:r w:rsidR="003F6668" w:rsidRPr="00D9337B">
          <w:rPr>
            <w:rFonts w:ascii="Arial" w:hAnsi="Arial" w:cs="Arial"/>
          </w:rPr>
          <w:t>complementar</w:t>
        </w:r>
      </w:smartTag>
      <w:r w:rsidR="003F6668" w:rsidRPr="00D9337B">
        <w:rPr>
          <w:rFonts w:ascii="Arial" w:hAnsi="Arial" w:cs="Arial"/>
        </w:rPr>
        <w:t xml:space="preserve"> t</w:t>
      </w:r>
      <w:r w:rsidR="003918B2" w:rsidRPr="00D9337B">
        <w:rPr>
          <w:rFonts w:ascii="Arial" w:hAnsi="Arial" w:cs="Arial"/>
        </w:rPr>
        <w:t>ê</w:t>
      </w:r>
      <w:r w:rsidR="003F6668" w:rsidRPr="00D9337B">
        <w:rPr>
          <w:rFonts w:ascii="Arial" w:hAnsi="Arial" w:cs="Arial"/>
        </w:rPr>
        <w:t xml:space="preserve">m-se: </w:t>
      </w:r>
      <w:smartTag w:uri="schemas-houaiss/mini" w:element="verbetes">
        <w:r w:rsidR="00814F26" w:rsidRPr="00D9337B">
          <w:rPr>
            <w:rFonts w:ascii="Arial" w:hAnsi="Arial" w:cs="Arial"/>
          </w:rPr>
          <w:t>M</w:t>
        </w:r>
        <w:r w:rsidR="003F6668" w:rsidRPr="00D9337B">
          <w:rPr>
            <w:rFonts w:ascii="Arial" w:hAnsi="Arial" w:cs="Arial"/>
          </w:rPr>
          <w:t>úsica</w:t>
        </w:r>
      </w:smartTag>
      <w:r w:rsidR="003F6668" w:rsidRPr="00D9337B">
        <w:rPr>
          <w:rFonts w:ascii="Arial" w:hAnsi="Arial" w:cs="Arial"/>
        </w:rPr>
        <w:t xml:space="preserve">, </w:t>
      </w:r>
      <w:smartTag w:uri="schemas-houaiss/mini" w:element="verbetes">
        <w:r w:rsidR="00814F26" w:rsidRPr="00D9337B">
          <w:rPr>
            <w:rFonts w:ascii="Arial" w:hAnsi="Arial" w:cs="Arial"/>
          </w:rPr>
          <w:t>E</w:t>
        </w:r>
        <w:r w:rsidR="003F6668" w:rsidRPr="00D9337B">
          <w:rPr>
            <w:rFonts w:ascii="Arial" w:hAnsi="Arial" w:cs="Arial"/>
          </w:rPr>
          <w:t>ducação</w:t>
        </w:r>
      </w:smartTag>
      <w:r w:rsidR="003F6668" w:rsidRPr="00D9337B">
        <w:rPr>
          <w:rFonts w:ascii="Arial" w:hAnsi="Arial" w:cs="Arial"/>
        </w:rPr>
        <w:t xml:space="preserve">, </w:t>
      </w:r>
      <w:smartTag w:uri="schemas-houaiss/mini" w:element="verbetes">
        <w:r w:rsidR="00814F26" w:rsidRPr="00D9337B">
          <w:rPr>
            <w:rFonts w:ascii="Arial" w:hAnsi="Arial" w:cs="Arial"/>
          </w:rPr>
          <w:t>E</w:t>
        </w:r>
        <w:r w:rsidR="003F6668" w:rsidRPr="00D9337B">
          <w:rPr>
            <w:rFonts w:ascii="Arial" w:hAnsi="Arial" w:cs="Arial"/>
          </w:rPr>
          <w:t>conomia</w:t>
        </w:r>
      </w:smartTag>
      <w:r w:rsidR="003F6668" w:rsidRPr="00D9337B">
        <w:rPr>
          <w:rFonts w:ascii="Arial" w:hAnsi="Arial" w:cs="Arial"/>
        </w:rPr>
        <w:t xml:space="preserve">, </w:t>
      </w:r>
      <w:smartTag w:uri="schemas-houaiss/mini" w:element="verbetes">
        <w:r w:rsidR="00814F26" w:rsidRPr="00D9337B">
          <w:rPr>
            <w:rFonts w:ascii="Arial" w:hAnsi="Arial" w:cs="Arial"/>
          </w:rPr>
          <w:t>A</w:t>
        </w:r>
        <w:r w:rsidR="003F6668" w:rsidRPr="00D9337B">
          <w:rPr>
            <w:rFonts w:ascii="Arial" w:hAnsi="Arial" w:cs="Arial"/>
          </w:rPr>
          <w:t>dministração</w:t>
        </w:r>
      </w:smartTag>
      <w:r w:rsidR="003F6668" w:rsidRPr="00D9337B">
        <w:rPr>
          <w:rFonts w:ascii="Arial" w:hAnsi="Arial" w:cs="Arial"/>
        </w:rPr>
        <w:t xml:space="preserve">, </w:t>
      </w:r>
      <w:smartTag w:uri="schemas-houaiss/mini" w:element="verbetes">
        <w:r w:rsidR="00814F26" w:rsidRPr="00D9337B">
          <w:rPr>
            <w:rFonts w:ascii="Arial" w:hAnsi="Arial" w:cs="Arial"/>
          </w:rPr>
          <w:t>B</w:t>
        </w:r>
        <w:r w:rsidR="003F6668" w:rsidRPr="00D9337B">
          <w:rPr>
            <w:rFonts w:ascii="Arial" w:hAnsi="Arial" w:cs="Arial"/>
          </w:rPr>
          <w:t>iologia</w:t>
        </w:r>
      </w:smartTag>
      <w:r w:rsidR="003F6668" w:rsidRPr="00D9337B">
        <w:rPr>
          <w:rFonts w:ascii="Arial" w:hAnsi="Arial" w:cs="Arial"/>
        </w:rPr>
        <w:t xml:space="preserve">, </w:t>
      </w:r>
      <w:smartTag w:uri="schemas-houaiss/mini" w:element="verbetes">
        <w:r w:rsidR="003F6668" w:rsidRPr="00D9337B">
          <w:rPr>
            <w:rFonts w:ascii="Arial" w:hAnsi="Arial" w:cs="Arial"/>
          </w:rPr>
          <w:t>entre</w:t>
        </w:r>
      </w:smartTag>
      <w:r w:rsidR="003F6668" w:rsidRPr="00D9337B">
        <w:rPr>
          <w:rFonts w:ascii="Arial" w:hAnsi="Arial" w:cs="Arial"/>
        </w:rPr>
        <w:t xml:space="preserve"> outras.</w:t>
      </w:r>
    </w:p>
    <w:p w:rsidR="00DD30B4" w:rsidRPr="00D9337B" w:rsidRDefault="00DD30B4" w:rsidP="003F6668">
      <w:pPr>
        <w:ind w:firstLine="360"/>
        <w:jc w:val="both"/>
        <w:rPr>
          <w:rFonts w:ascii="Arial" w:hAnsi="Arial" w:cs="Arial"/>
        </w:rPr>
      </w:pPr>
      <w:r w:rsidRPr="00D9337B">
        <w:rPr>
          <w:rFonts w:ascii="Arial" w:hAnsi="Arial" w:cs="Arial"/>
        </w:rPr>
        <w:t xml:space="preserve">A </w:t>
      </w:r>
      <w:smartTag w:uri="schemas-houaiss/mini" w:element="verbetes">
        <w:r w:rsidRPr="00D9337B">
          <w:rPr>
            <w:rFonts w:ascii="Arial" w:hAnsi="Arial" w:cs="Arial"/>
          </w:rPr>
          <w:t>formação</w:t>
        </w:r>
      </w:smartTag>
      <w:r w:rsidRPr="00D9337B">
        <w:rPr>
          <w:rFonts w:ascii="Arial" w:hAnsi="Arial" w:cs="Arial"/>
        </w:rPr>
        <w:t xml:space="preserve"> humanística dá ao </w:t>
      </w:r>
      <w:smartTag w:uri="schemas-houaiss/mini" w:element="verbetes">
        <w:r w:rsidRPr="00D9337B">
          <w:rPr>
            <w:rFonts w:ascii="Arial" w:hAnsi="Arial" w:cs="Arial"/>
          </w:rPr>
          <w:t>egresso</w:t>
        </w:r>
      </w:smartTag>
      <w:r w:rsidRPr="00D9337B">
        <w:rPr>
          <w:rFonts w:ascii="Arial" w:hAnsi="Arial" w:cs="Arial"/>
        </w:rPr>
        <w:t xml:space="preserve"> uma </w:t>
      </w:r>
      <w:smartTag w:uri="schemas-houaiss/mini" w:element="verbetes">
        <w:r w:rsidRPr="00D9337B">
          <w:rPr>
            <w:rFonts w:ascii="Arial" w:hAnsi="Arial" w:cs="Arial"/>
          </w:rPr>
          <w:t>dimensão</w:t>
        </w:r>
      </w:smartTag>
      <w:r w:rsidRPr="00D9337B">
        <w:rPr>
          <w:rFonts w:ascii="Arial" w:hAnsi="Arial" w:cs="Arial"/>
        </w:rPr>
        <w:t xml:space="preserve"> </w:t>
      </w:r>
      <w:smartTag w:uri="schemas-houaiss/mini" w:element="verbetes">
        <w:r w:rsidRPr="00D9337B">
          <w:rPr>
            <w:rFonts w:ascii="Arial" w:hAnsi="Arial" w:cs="Arial"/>
          </w:rPr>
          <w:t>social</w:t>
        </w:r>
      </w:smartTag>
      <w:r w:rsidRPr="00D9337B">
        <w:rPr>
          <w:rFonts w:ascii="Arial" w:hAnsi="Arial" w:cs="Arial"/>
        </w:rPr>
        <w:t xml:space="preserve"> e </w:t>
      </w:r>
      <w:smartTag w:uri="schemas-houaiss/mini" w:element="verbetes">
        <w:r w:rsidRPr="00D9337B">
          <w:rPr>
            <w:rFonts w:ascii="Arial" w:hAnsi="Arial" w:cs="Arial"/>
          </w:rPr>
          <w:t>humana</w:t>
        </w:r>
      </w:smartTag>
      <w:r w:rsidR="003F6668" w:rsidRPr="00D9337B">
        <w:rPr>
          <w:rFonts w:ascii="Arial" w:hAnsi="Arial" w:cs="Arial"/>
        </w:rPr>
        <w:t xml:space="preserve">, </w:t>
      </w:r>
      <w:smartTag w:uri="schemas-houaiss/mini" w:element="verbetes">
        <w:r w:rsidR="003F6668" w:rsidRPr="00D9337B">
          <w:rPr>
            <w:rFonts w:ascii="Arial" w:hAnsi="Arial" w:cs="Arial"/>
          </w:rPr>
          <w:t>por</w:t>
        </w:r>
      </w:smartTag>
      <w:r w:rsidR="003F6668" w:rsidRPr="00D9337B">
        <w:rPr>
          <w:rFonts w:ascii="Arial" w:hAnsi="Arial" w:cs="Arial"/>
        </w:rPr>
        <w:t xml:space="preserve"> </w:t>
      </w:r>
      <w:smartTag w:uri="schemas-houaiss/mini" w:element="verbetes">
        <w:r w:rsidR="003F6668" w:rsidRPr="00D9337B">
          <w:rPr>
            <w:rFonts w:ascii="Arial" w:hAnsi="Arial" w:cs="Arial"/>
          </w:rPr>
          <w:t>meio</w:t>
        </w:r>
      </w:smartTag>
      <w:r w:rsidR="003F6668" w:rsidRPr="00D9337B">
        <w:rPr>
          <w:rFonts w:ascii="Arial" w:hAnsi="Arial" w:cs="Arial"/>
        </w:rPr>
        <w:t xml:space="preserve"> do </w:t>
      </w:r>
      <w:smartTag w:uri="schemas-houaiss/mini" w:element="verbetes">
        <w:r w:rsidR="003918B2" w:rsidRPr="00D9337B">
          <w:rPr>
            <w:rFonts w:ascii="Arial" w:hAnsi="Arial" w:cs="Arial"/>
          </w:rPr>
          <w:t>tratamento</w:t>
        </w:r>
      </w:smartTag>
      <w:r w:rsidR="003918B2" w:rsidRPr="00D9337B">
        <w:rPr>
          <w:rFonts w:ascii="Arial" w:hAnsi="Arial" w:cs="Arial"/>
        </w:rPr>
        <w:t xml:space="preserve"> </w:t>
      </w:r>
      <w:r w:rsidR="003F6668" w:rsidRPr="00D9337B">
        <w:rPr>
          <w:rFonts w:ascii="Arial" w:hAnsi="Arial" w:cs="Arial"/>
        </w:rPr>
        <w:t xml:space="preserve">de </w:t>
      </w:r>
      <w:smartTag w:uri="schemas-houaiss/mini" w:element="verbetes">
        <w:r w:rsidR="003F6668" w:rsidRPr="00D9337B">
          <w:rPr>
            <w:rFonts w:ascii="Arial" w:hAnsi="Arial" w:cs="Arial"/>
          </w:rPr>
          <w:t>temas</w:t>
        </w:r>
      </w:smartTag>
      <w:r w:rsidR="003F6668" w:rsidRPr="00D9337B">
        <w:rPr>
          <w:rFonts w:ascii="Arial" w:hAnsi="Arial" w:cs="Arial"/>
        </w:rPr>
        <w:t xml:space="preserve"> </w:t>
      </w:r>
      <w:smartTag w:uri="schemas-houaiss/mini" w:element="verbetes">
        <w:r w:rsidR="003F6668" w:rsidRPr="00D9337B">
          <w:rPr>
            <w:rFonts w:ascii="Arial" w:hAnsi="Arial" w:cs="Arial"/>
          </w:rPr>
          <w:t>como</w:t>
        </w:r>
      </w:smartTag>
      <w:r w:rsidR="003F6668" w:rsidRPr="00D9337B">
        <w:rPr>
          <w:rFonts w:ascii="Arial" w:hAnsi="Arial" w:cs="Arial"/>
        </w:rPr>
        <w:t xml:space="preserve"> o e</w:t>
      </w:r>
      <w:r w:rsidRPr="00D9337B">
        <w:rPr>
          <w:rFonts w:ascii="Arial" w:hAnsi="Arial" w:cs="Arial"/>
        </w:rPr>
        <w:t>mpreendedorismo</w:t>
      </w:r>
      <w:r w:rsidR="003F6668" w:rsidRPr="00D9337B">
        <w:rPr>
          <w:rFonts w:ascii="Arial" w:hAnsi="Arial" w:cs="Arial"/>
        </w:rPr>
        <w:t xml:space="preserve">, a </w:t>
      </w:r>
      <w:smartTag w:uri="schemas-houaiss/mini" w:element="verbetes">
        <w:r w:rsidR="003F6668" w:rsidRPr="00D9337B">
          <w:rPr>
            <w:rFonts w:ascii="Arial" w:hAnsi="Arial" w:cs="Arial"/>
          </w:rPr>
          <w:t>é</w:t>
        </w:r>
        <w:r w:rsidRPr="00D9337B">
          <w:rPr>
            <w:rFonts w:ascii="Arial" w:hAnsi="Arial" w:cs="Arial"/>
          </w:rPr>
          <w:t>tica</w:t>
        </w:r>
      </w:smartTag>
      <w:r w:rsidR="003F6668" w:rsidRPr="00D9337B">
        <w:rPr>
          <w:rFonts w:ascii="Arial" w:hAnsi="Arial" w:cs="Arial"/>
        </w:rPr>
        <w:t xml:space="preserve"> </w:t>
      </w:r>
      <w:smartTag w:uri="schemas-houaiss/mini" w:element="verbetes">
        <w:r w:rsidR="003F6668" w:rsidRPr="00D9337B">
          <w:rPr>
            <w:rFonts w:ascii="Arial" w:hAnsi="Arial" w:cs="Arial"/>
          </w:rPr>
          <w:t>em</w:t>
        </w:r>
      </w:smartTag>
      <w:r w:rsidR="003F6668" w:rsidRPr="00D9337B">
        <w:rPr>
          <w:rFonts w:ascii="Arial" w:hAnsi="Arial" w:cs="Arial"/>
        </w:rPr>
        <w:t xml:space="preserve"> </w:t>
      </w:r>
      <w:smartTag w:uri="schemas-houaiss/mini" w:element="verbetes">
        <w:r w:rsidR="003F6668" w:rsidRPr="00D9337B">
          <w:rPr>
            <w:rFonts w:ascii="Arial" w:hAnsi="Arial" w:cs="Arial"/>
          </w:rPr>
          <w:t>computação</w:t>
        </w:r>
      </w:smartTag>
      <w:r w:rsidR="003F6668" w:rsidRPr="00D9337B">
        <w:rPr>
          <w:rFonts w:ascii="Arial" w:hAnsi="Arial" w:cs="Arial"/>
        </w:rPr>
        <w:t xml:space="preserve">, a </w:t>
      </w:r>
      <w:smartTag w:uri="schemas-houaiss/mini" w:element="verbetes">
        <w:r w:rsidR="003F6668" w:rsidRPr="00D9337B">
          <w:rPr>
            <w:rFonts w:ascii="Arial" w:hAnsi="Arial" w:cs="Arial"/>
          </w:rPr>
          <w:t>s</w:t>
        </w:r>
        <w:r w:rsidRPr="00D9337B">
          <w:rPr>
            <w:rFonts w:ascii="Arial" w:hAnsi="Arial" w:cs="Arial"/>
          </w:rPr>
          <w:t>ociologia</w:t>
        </w:r>
      </w:smartTag>
      <w:r w:rsidR="003F6668" w:rsidRPr="00D9337B">
        <w:rPr>
          <w:rFonts w:ascii="Arial" w:hAnsi="Arial" w:cs="Arial"/>
        </w:rPr>
        <w:t xml:space="preserve"> e a </w:t>
      </w:r>
      <w:smartTag w:uri="schemas-houaiss/mini" w:element="verbetes">
        <w:r w:rsidR="003F6668" w:rsidRPr="00D9337B">
          <w:rPr>
            <w:rFonts w:ascii="Arial" w:hAnsi="Arial" w:cs="Arial"/>
          </w:rPr>
          <w:t>f</w:t>
        </w:r>
        <w:r w:rsidRPr="00D9337B">
          <w:rPr>
            <w:rFonts w:ascii="Arial" w:hAnsi="Arial" w:cs="Arial"/>
          </w:rPr>
          <w:t>ilosofia</w:t>
        </w:r>
      </w:smartTag>
      <w:r w:rsidR="003F6668" w:rsidRPr="00D9337B">
        <w:rPr>
          <w:rFonts w:ascii="Arial" w:hAnsi="Arial" w:cs="Arial"/>
        </w:rPr>
        <w:t>.</w:t>
      </w:r>
      <w:r w:rsidRPr="00D9337B">
        <w:rPr>
          <w:rFonts w:ascii="Arial" w:hAnsi="Arial" w:cs="Arial"/>
        </w:rPr>
        <w:t xml:space="preserve"> </w:t>
      </w:r>
    </w:p>
    <w:p w:rsidR="003918B2" w:rsidRPr="00D9337B" w:rsidRDefault="007B5FAC" w:rsidP="003918B2">
      <w:pPr>
        <w:ind w:firstLine="708"/>
        <w:jc w:val="both"/>
        <w:rPr>
          <w:rFonts w:ascii="Arial" w:hAnsi="Arial" w:cs="Arial"/>
        </w:rPr>
      </w:pPr>
      <w:smartTag w:uri="schemas-houaiss/mini" w:element="verbetes">
        <w:r w:rsidRPr="00D9337B">
          <w:rPr>
            <w:rFonts w:ascii="Arial" w:hAnsi="Arial" w:cs="Arial"/>
          </w:rPr>
          <w:t>Aliado</w:t>
        </w:r>
      </w:smartTag>
      <w:r w:rsidRPr="00D9337B">
        <w:rPr>
          <w:rFonts w:ascii="Arial" w:hAnsi="Arial" w:cs="Arial"/>
        </w:rPr>
        <w:t xml:space="preserve"> ao </w:t>
      </w:r>
      <w:smartTag w:uri="schemas-houaiss/mini" w:element="verbetes">
        <w:r w:rsidRPr="00D9337B">
          <w:rPr>
            <w:rFonts w:ascii="Arial" w:hAnsi="Arial" w:cs="Arial"/>
          </w:rPr>
          <w:t>Bacharelado</w:t>
        </w:r>
      </w:smartTag>
      <w:r w:rsidRPr="00D9337B">
        <w:rPr>
          <w:rFonts w:ascii="Arial" w:hAnsi="Arial" w:cs="Arial"/>
        </w:rPr>
        <w:t xml:space="preserve"> </w:t>
      </w:r>
      <w:smartTag w:uri="schemas-houaiss/mini" w:element="verbetes">
        <w:r w:rsidRPr="00D9337B">
          <w:rPr>
            <w:rFonts w:ascii="Arial" w:hAnsi="Arial" w:cs="Arial"/>
          </w:rPr>
          <w:t>em</w:t>
        </w:r>
      </w:smartTag>
      <w:r w:rsidRPr="00D9337B">
        <w:rPr>
          <w:rFonts w:ascii="Arial" w:hAnsi="Arial" w:cs="Arial"/>
        </w:rPr>
        <w:t xml:space="preserve"> </w:t>
      </w:r>
      <w:smartTag w:uri="schemas-houaiss/mini" w:element="verbetes">
        <w:r w:rsidRPr="00D9337B">
          <w:rPr>
            <w:rFonts w:ascii="Arial" w:hAnsi="Arial" w:cs="Arial"/>
          </w:rPr>
          <w:t>Ciência</w:t>
        </w:r>
      </w:smartTag>
      <w:r w:rsidRPr="00D9337B">
        <w:rPr>
          <w:rFonts w:ascii="Arial" w:hAnsi="Arial" w:cs="Arial"/>
        </w:rPr>
        <w:t xml:space="preserve"> e </w:t>
      </w:r>
      <w:smartTag w:uri="schemas-houaiss/mini" w:element="verbetes">
        <w:r w:rsidRPr="00D9337B">
          <w:rPr>
            <w:rFonts w:ascii="Arial" w:hAnsi="Arial" w:cs="Arial"/>
          </w:rPr>
          <w:t>Tecnologia</w:t>
        </w:r>
      </w:smartTag>
      <w:r w:rsidRPr="00D9337B">
        <w:rPr>
          <w:rFonts w:ascii="Arial" w:hAnsi="Arial" w:cs="Arial"/>
        </w:rPr>
        <w:t xml:space="preserve"> (BC&amp;T) da UFABC, </w:t>
      </w:r>
      <w:r w:rsidR="003918B2" w:rsidRPr="00D9337B">
        <w:rPr>
          <w:rFonts w:ascii="Arial" w:hAnsi="Arial" w:cs="Arial"/>
        </w:rPr>
        <w:t xml:space="preserve">a </w:t>
      </w:r>
      <w:smartTag w:uri="schemas-houaiss/mini" w:element="verbetes">
        <w:r w:rsidR="003918B2" w:rsidRPr="00D9337B">
          <w:rPr>
            <w:rFonts w:ascii="Arial" w:hAnsi="Arial" w:cs="Arial"/>
          </w:rPr>
          <w:t>estrutura</w:t>
        </w:r>
      </w:smartTag>
      <w:r w:rsidR="003918B2" w:rsidRPr="00D9337B">
        <w:rPr>
          <w:rFonts w:ascii="Arial" w:hAnsi="Arial" w:cs="Arial"/>
        </w:rPr>
        <w:t xml:space="preserve"> curricular do</w:t>
      </w:r>
      <w:r w:rsidRPr="00D9337B">
        <w:rPr>
          <w:rFonts w:ascii="Arial" w:hAnsi="Arial" w:cs="Arial"/>
        </w:rPr>
        <w:t xml:space="preserve"> </w:t>
      </w:r>
      <w:smartTag w:uri="schemas-houaiss/mini" w:element="verbetes">
        <w:r w:rsidRPr="00D9337B">
          <w:rPr>
            <w:rFonts w:ascii="Arial" w:hAnsi="Arial" w:cs="Arial"/>
          </w:rPr>
          <w:t>Bacharelado</w:t>
        </w:r>
      </w:smartTag>
      <w:r w:rsidRPr="00D9337B">
        <w:rPr>
          <w:rFonts w:ascii="Arial" w:hAnsi="Arial" w:cs="Arial"/>
        </w:rPr>
        <w:t xml:space="preserve"> </w:t>
      </w:r>
      <w:smartTag w:uri="schemas-houaiss/mini" w:element="verbetes">
        <w:r w:rsidRPr="00D9337B">
          <w:rPr>
            <w:rFonts w:ascii="Arial" w:hAnsi="Arial" w:cs="Arial"/>
          </w:rPr>
          <w:t>em</w:t>
        </w:r>
      </w:smartTag>
      <w:r w:rsidRPr="00D9337B">
        <w:rPr>
          <w:rFonts w:ascii="Arial" w:hAnsi="Arial" w:cs="Arial"/>
        </w:rPr>
        <w:t xml:space="preserve"> </w:t>
      </w:r>
      <w:smartTag w:uri="schemas-houaiss/mini" w:element="verbetes">
        <w:r w:rsidRPr="00D9337B">
          <w:rPr>
            <w:rFonts w:ascii="Arial" w:hAnsi="Arial" w:cs="Arial"/>
          </w:rPr>
          <w:t>Ciência</w:t>
        </w:r>
      </w:smartTag>
      <w:r w:rsidRPr="00D9337B">
        <w:rPr>
          <w:rFonts w:ascii="Arial" w:hAnsi="Arial" w:cs="Arial"/>
        </w:rPr>
        <w:t xml:space="preserve"> da </w:t>
      </w:r>
      <w:smartTag w:uri="schemas-houaiss/mini" w:element="verbetes">
        <w:r w:rsidRPr="00D9337B">
          <w:rPr>
            <w:rFonts w:ascii="Arial" w:hAnsi="Arial" w:cs="Arial"/>
          </w:rPr>
          <w:t>Computação</w:t>
        </w:r>
      </w:smartTag>
      <w:r w:rsidRPr="00D9337B">
        <w:rPr>
          <w:rFonts w:ascii="Arial" w:hAnsi="Arial" w:cs="Arial"/>
        </w:rPr>
        <w:t xml:space="preserve"> (BCC) abrange as </w:t>
      </w:r>
      <w:smartTag w:uri="schemas-houaiss/mini" w:element="verbetes">
        <w:r w:rsidRPr="00D9337B">
          <w:rPr>
            <w:rFonts w:ascii="Arial" w:hAnsi="Arial" w:cs="Arial"/>
          </w:rPr>
          <w:t>quatro</w:t>
        </w:r>
      </w:smartTag>
      <w:r w:rsidRPr="00D9337B">
        <w:rPr>
          <w:rFonts w:ascii="Arial" w:hAnsi="Arial" w:cs="Arial"/>
        </w:rPr>
        <w:t xml:space="preserve"> </w:t>
      </w:r>
      <w:smartTag w:uri="schemas-houaiss/mini" w:element="verbetes">
        <w:r w:rsidRPr="00D9337B">
          <w:rPr>
            <w:rFonts w:ascii="Arial" w:hAnsi="Arial" w:cs="Arial"/>
          </w:rPr>
          <w:t>áreas</w:t>
        </w:r>
      </w:smartTag>
      <w:r w:rsidRPr="00D9337B">
        <w:rPr>
          <w:rFonts w:ascii="Arial" w:hAnsi="Arial" w:cs="Arial"/>
        </w:rPr>
        <w:t xml:space="preserve"> de </w:t>
      </w:r>
      <w:smartTag w:uri="schemas-houaiss/mini" w:element="verbetes">
        <w:r w:rsidRPr="00D9337B">
          <w:rPr>
            <w:rFonts w:ascii="Arial" w:hAnsi="Arial" w:cs="Arial"/>
          </w:rPr>
          <w:t>formação</w:t>
        </w:r>
      </w:smartTag>
      <w:r w:rsidRPr="00D9337B">
        <w:rPr>
          <w:rFonts w:ascii="Arial" w:hAnsi="Arial" w:cs="Arial"/>
        </w:rPr>
        <w:t xml:space="preserve"> </w:t>
      </w:r>
      <w:smartTag w:uri="schemas-houaiss/mini" w:element="verbetes">
        <w:r w:rsidRPr="00D9337B">
          <w:rPr>
            <w:rFonts w:ascii="Arial" w:hAnsi="Arial" w:cs="Arial"/>
          </w:rPr>
          <w:t>anteriormente</w:t>
        </w:r>
      </w:smartTag>
      <w:r w:rsidRPr="00D9337B">
        <w:rPr>
          <w:rFonts w:ascii="Arial" w:hAnsi="Arial" w:cs="Arial"/>
        </w:rPr>
        <w:t xml:space="preserve"> descritas</w:t>
      </w:r>
      <w:r w:rsidR="003918B2" w:rsidRPr="00D9337B">
        <w:rPr>
          <w:rFonts w:ascii="Arial" w:hAnsi="Arial" w:cs="Arial"/>
        </w:rPr>
        <w:t xml:space="preserve">. </w:t>
      </w:r>
      <w:smartTag w:uri="schemas-houaiss/mini" w:element="verbetes">
        <w:r w:rsidR="003918B2" w:rsidRPr="00D9337B">
          <w:rPr>
            <w:rFonts w:ascii="Arial" w:hAnsi="Arial" w:cs="Arial"/>
          </w:rPr>
          <w:t>Embora</w:t>
        </w:r>
      </w:smartTag>
      <w:r w:rsidR="003918B2" w:rsidRPr="00D9337B">
        <w:rPr>
          <w:rFonts w:ascii="Arial" w:hAnsi="Arial" w:cs="Arial"/>
        </w:rPr>
        <w:t xml:space="preserve"> </w:t>
      </w:r>
      <w:smartTag w:uri="schemas-houaiss/mini" w:element="verbetes">
        <w:r w:rsidR="003918B2" w:rsidRPr="00D9337B">
          <w:rPr>
            <w:rFonts w:ascii="Arial" w:hAnsi="Arial" w:cs="Arial"/>
          </w:rPr>
          <w:t>ainda</w:t>
        </w:r>
      </w:smartTag>
      <w:r w:rsidR="003918B2" w:rsidRPr="00D9337B">
        <w:rPr>
          <w:rFonts w:ascii="Arial" w:hAnsi="Arial" w:cs="Arial"/>
        </w:rPr>
        <w:t xml:space="preserve"> esteja </w:t>
      </w:r>
      <w:smartTag w:uri="schemas-houaiss/acao" w:element="dm">
        <w:r w:rsidR="003918B2" w:rsidRPr="00D9337B">
          <w:rPr>
            <w:rFonts w:ascii="Arial" w:hAnsi="Arial" w:cs="Arial"/>
          </w:rPr>
          <w:t>sujeito</w:t>
        </w:r>
      </w:smartTag>
      <w:r w:rsidR="003918B2" w:rsidRPr="00D9337B">
        <w:rPr>
          <w:rFonts w:ascii="Arial" w:hAnsi="Arial" w:cs="Arial"/>
        </w:rPr>
        <w:t xml:space="preserve"> a alterações e </w:t>
      </w:r>
      <w:smartTag w:uri="schemas-houaiss/mini" w:element="verbetes">
        <w:r w:rsidR="003918B2" w:rsidRPr="00D9337B">
          <w:rPr>
            <w:rFonts w:ascii="Arial" w:hAnsi="Arial" w:cs="Arial"/>
          </w:rPr>
          <w:t>ajustes</w:t>
        </w:r>
      </w:smartTag>
      <w:r w:rsidR="003918B2" w:rsidRPr="00D9337B">
        <w:rPr>
          <w:rFonts w:ascii="Arial" w:hAnsi="Arial" w:cs="Arial"/>
        </w:rPr>
        <w:t xml:space="preserve">, definiu-se </w:t>
      </w:r>
      <w:smartTag w:uri="schemas-houaiss/mini" w:element="verbetes">
        <w:r w:rsidR="003918B2" w:rsidRPr="00D9337B">
          <w:rPr>
            <w:rFonts w:ascii="Arial" w:hAnsi="Arial" w:cs="Arial"/>
          </w:rPr>
          <w:t>um</w:t>
        </w:r>
      </w:smartTag>
      <w:r w:rsidR="003918B2" w:rsidRPr="00D9337B">
        <w:rPr>
          <w:rFonts w:ascii="Arial" w:hAnsi="Arial" w:cs="Arial"/>
        </w:rPr>
        <w:t xml:space="preserve"> </w:t>
      </w:r>
      <w:smartTag w:uri="schemas-houaiss/mini" w:element="verbetes">
        <w:r w:rsidR="003918B2" w:rsidRPr="00D9337B">
          <w:rPr>
            <w:rFonts w:ascii="Arial" w:hAnsi="Arial" w:cs="Arial"/>
          </w:rPr>
          <w:t>conjunto</w:t>
        </w:r>
      </w:smartTag>
      <w:r w:rsidR="003918B2" w:rsidRPr="00D9337B">
        <w:rPr>
          <w:rFonts w:ascii="Arial" w:hAnsi="Arial" w:cs="Arial"/>
        </w:rPr>
        <w:t xml:space="preserve"> de </w:t>
      </w:r>
      <w:smartTag w:uri="schemas-houaiss/mini" w:element="verbetes">
        <w:r w:rsidR="003918B2" w:rsidRPr="00D9337B">
          <w:rPr>
            <w:rFonts w:ascii="Arial" w:hAnsi="Arial" w:cs="Arial"/>
          </w:rPr>
          <w:t>disciplinas</w:t>
        </w:r>
      </w:smartTag>
      <w:r w:rsidR="003918B2" w:rsidRPr="00D9337B">
        <w:rPr>
          <w:rFonts w:ascii="Arial" w:hAnsi="Arial" w:cs="Arial"/>
        </w:rPr>
        <w:t xml:space="preserve">, </w:t>
      </w:r>
      <w:smartTag w:uri="schemas-houaiss/mini" w:element="verbetes">
        <w:r w:rsidR="003918B2" w:rsidRPr="00D9337B">
          <w:rPr>
            <w:rFonts w:ascii="Arial" w:hAnsi="Arial" w:cs="Arial"/>
          </w:rPr>
          <w:t>com</w:t>
        </w:r>
      </w:smartTag>
      <w:r w:rsidR="003918B2" w:rsidRPr="00D9337B">
        <w:rPr>
          <w:rFonts w:ascii="Arial" w:hAnsi="Arial" w:cs="Arial"/>
        </w:rPr>
        <w:t xml:space="preserve"> </w:t>
      </w:r>
      <w:smartTag w:uri="schemas-houaiss/mini" w:element="verbetes">
        <w:r w:rsidR="003918B2" w:rsidRPr="00D9337B">
          <w:rPr>
            <w:rFonts w:ascii="Arial" w:hAnsi="Arial" w:cs="Arial"/>
          </w:rPr>
          <w:t>recomendações</w:t>
        </w:r>
      </w:smartTag>
      <w:r w:rsidR="003918B2" w:rsidRPr="00D9337B">
        <w:rPr>
          <w:rFonts w:ascii="Arial" w:hAnsi="Arial" w:cs="Arial"/>
        </w:rPr>
        <w:t xml:space="preserve"> de </w:t>
      </w:r>
      <w:smartTag w:uri="schemas-houaiss/mini" w:element="verbetes">
        <w:r w:rsidR="003918B2" w:rsidRPr="00D9337B">
          <w:rPr>
            <w:rFonts w:ascii="Arial" w:hAnsi="Arial" w:cs="Arial"/>
          </w:rPr>
          <w:t>seqüência</w:t>
        </w:r>
      </w:smartTag>
      <w:r w:rsidR="003918B2" w:rsidRPr="00D9337B">
        <w:rPr>
          <w:rFonts w:ascii="Arial" w:hAnsi="Arial" w:cs="Arial"/>
        </w:rPr>
        <w:t xml:space="preserve"> de </w:t>
      </w:r>
      <w:smartTag w:uri="schemas-houaiss/mini" w:element="verbetes">
        <w:r w:rsidR="003918B2" w:rsidRPr="00D9337B">
          <w:rPr>
            <w:rFonts w:ascii="Arial" w:hAnsi="Arial" w:cs="Arial"/>
          </w:rPr>
          <w:t>execução</w:t>
        </w:r>
      </w:smartTag>
      <w:r w:rsidR="003918B2" w:rsidRPr="00D9337B">
        <w:rPr>
          <w:rFonts w:ascii="Arial" w:hAnsi="Arial" w:cs="Arial"/>
        </w:rPr>
        <w:t xml:space="preserve">, </w:t>
      </w:r>
      <w:smartTag w:uri="schemas-houaiss/mini" w:element="verbetes">
        <w:r w:rsidR="003918B2" w:rsidRPr="00D9337B">
          <w:rPr>
            <w:rFonts w:ascii="Arial" w:hAnsi="Arial" w:cs="Arial"/>
          </w:rPr>
          <w:t>que</w:t>
        </w:r>
      </w:smartTag>
      <w:r w:rsidR="003918B2" w:rsidRPr="00D9337B">
        <w:rPr>
          <w:rFonts w:ascii="Arial" w:hAnsi="Arial" w:cs="Arial"/>
        </w:rPr>
        <w:t xml:space="preserve"> </w:t>
      </w:r>
      <w:smartTag w:uri="schemas-houaiss/mini" w:element="verbetes">
        <w:r w:rsidR="003918B2" w:rsidRPr="00D9337B">
          <w:rPr>
            <w:rFonts w:ascii="Arial" w:hAnsi="Arial" w:cs="Arial"/>
          </w:rPr>
          <w:t>são</w:t>
        </w:r>
      </w:smartTag>
      <w:r w:rsidR="003918B2" w:rsidRPr="00D9337B">
        <w:rPr>
          <w:rFonts w:ascii="Arial" w:hAnsi="Arial" w:cs="Arial"/>
        </w:rPr>
        <w:t xml:space="preserve"> apresenta</w:t>
      </w:r>
      <w:r w:rsidR="005A7D15" w:rsidRPr="00D9337B">
        <w:rPr>
          <w:rFonts w:ascii="Arial" w:hAnsi="Arial" w:cs="Arial"/>
        </w:rPr>
        <w:t>da</w:t>
      </w:r>
      <w:r w:rsidR="003918B2" w:rsidRPr="00D9337B">
        <w:rPr>
          <w:rFonts w:ascii="Arial" w:hAnsi="Arial" w:cs="Arial"/>
        </w:rPr>
        <w:t xml:space="preserve">s neste </w:t>
      </w:r>
      <w:smartTag w:uri="schemas-houaiss/mini" w:element="verbetes">
        <w:r w:rsidR="003918B2" w:rsidRPr="00D9337B">
          <w:rPr>
            <w:rFonts w:ascii="Arial" w:hAnsi="Arial" w:cs="Arial"/>
          </w:rPr>
          <w:t>documento</w:t>
        </w:r>
      </w:smartTag>
      <w:r w:rsidR="003918B2" w:rsidRPr="00D9337B">
        <w:rPr>
          <w:rFonts w:ascii="Arial" w:hAnsi="Arial" w:cs="Arial"/>
        </w:rPr>
        <w:t xml:space="preserve">. </w:t>
      </w:r>
      <w:smartTag w:uri="schemas-houaiss/mini" w:element="verbetes">
        <w:r w:rsidR="00AC5671" w:rsidRPr="00D9337B">
          <w:rPr>
            <w:rFonts w:ascii="Arial" w:hAnsi="Arial" w:cs="Arial"/>
          </w:rPr>
          <w:t>São</w:t>
        </w:r>
      </w:smartTag>
      <w:r w:rsidR="00AC5671" w:rsidRPr="00D9337B">
        <w:rPr>
          <w:rFonts w:ascii="Arial" w:hAnsi="Arial" w:cs="Arial"/>
        </w:rPr>
        <w:t xml:space="preserve"> apresentadas </w:t>
      </w:r>
      <w:smartTag w:uri="schemas-houaiss/mini" w:element="verbetes">
        <w:r w:rsidR="00AC5671" w:rsidRPr="00D9337B">
          <w:rPr>
            <w:rFonts w:ascii="Arial" w:hAnsi="Arial" w:cs="Arial"/>
          </w:rPr>
          <w:t>também</w:t>
        </w:r>
      </w:smartTag>
      <w:r w:rsidR="00AC5671" w:rsidRPr="00D9337B">
        <w:rPr>
          <w:rFonts w:ascii="Arial" w:hAnsi="Arial" w:cs="Arial"/>
        </w:rPr>
        <w:t xml:space="preserve"> </w:t>
      </w:r>
      <w:smartTag w:uri="schemas-houaiss/mini" w:element="verbetes">
        <w:r w:rsidR="00AC5671" w:rsidRPr="00D9337B">
          <w:rPr>
            <w:rFonts w:ascii="Arial" w:hAnsi="Arial" w:cs="Arial"/>
          </w:rPr>
          <w:t>informações</w:t>
        </w:r>
      </w:smartTag>
      <w:r w:rsidR="00AC5671" w:rsidRPr="00D9337B">
        <w:rPr>
          <w:rFonts w:ascii="Arial" w:hAnsi="Arial" w:cs="Arial"/>
        </w:rPr>
        <w:t xml:space="preserve"> </w:t>
      </w:r>
      <w:smartTag w:uri="schemas-houaiss/mini" w:element="verbetes">
        <w:r w:rsidR="00AC5671" w:rsidRPr="00D9337B">
          <w:rPr>
            <w:rFonts w:ascii="Arial" w:hAnsi="Arial" w:cs="Arial"/>
          </w:rPr>
          <w:t>sobre</w:t>
        </w:r>
      </w:smartTag>
      <w:r w:rsidR="00AC5671" w:rsidRPr="00D9337B">
        <w:rPr>
          <w:rFonts w:ascii="Arial" w:hAnsi="Arial" w:cs="Arial"/>
        </w:rPr>
        <w:t xml:space="preserve"> os </w:t>
      </w:r>
      <w:smartTag w:uri="schemas-houaiss/mini" w:element="verbetes">
        <w:r w:rsidR="00AC5671" w:rsidRPr="00D9337B">
          <w:rPr>
            <w:rFonts w:ascii="Arial" w:hAnsi="Arial" w:cs="Arial"/>
          </w:rPr>
          <w:t>objetivos</w:t>
        </w:r>
      </w:smartTag>
      <w:r w:rsidR="00AC5671" w:rsidRPr="00D9337B">
        <w:rPr>
          <w:rFonts w:ascii="Arial" w:hAnsi="Arial" w:cs="Arial"/>
        </w:rPr>
        <w:t xml:space="preserve"> do BCC da UFABC, o </w:t>
      </w:r>
      <w:smartTag w:uri="schemas-houaiss/mini" w:element="verbetes">
        <w:r w:rsidR="00AC5671" w:rsidRPr="00D9337B">
          <w:rPr>
            <w:rFonts w:ascii="Arial" w:hAnsi="Arial" w:cs="Arial"/>
          </w:rPr>
          <w:t>perfil</w:t>
        </w:r>
      </w:smartTag>
      <w:r w:rsidR="00AC5671" w:rsidRPr="00D9337B">
        <w:rPr>
          <w:rFonts w:ascii="Arial" w:hAnsi="Arial" w:cs="Arial"/>
        </w:rPr>
        <w:t xml:space="preserve"> </w:t>
      </w:r>
      <w:smartTag w:uri="schemas-houaiss/mini" w:element="verbetes">
        <w:r w:rsidR="00AC5671" w:rsidRPr="00D9337B">
          <w:rPr>
            <w:rFonts w:ascii="Arial" w:hAnsi="Arial" w:cs="Arial"/>
          </w:rPr>
          <w:t>profissional</w:t>
        </w:r>
      </w:smartTag>
      <w:r w:rsidR="00AC5671" w:rsidRPr="00D9337B">
        <w:rPr>
          <w:rFonts w:ascii="Arial" w:hAnsi="Arial" w:cs="Arial"/>
        </w:rPr>
        <w:t xml:space="preserve"> do </w:t>
      </w:r>
      <w:smartTag w:uri="schemas-houaiss/mini" w:element="verbetes">
        <w:r w:rsidR="00AC5671" w:rsidRPr="00D9337B">
          <w:rPr>
            <w:rFonts w:ascii="Arial" w:hAnsi="Arial" w:cs="Arial"/>
          </w:rPr>
          <w:t>egresso</w:t>
        </w:r>
      </w:smartTag>
      <w:r w:rsidR="00AC5671" w:rsidRPr="00D9337B">
        <w:rPr>
          <w:rFonts w:ascii="Arial" w:hAnsi="Arial" w:cs="Arial"/>
        </w:rPr>
        <w:t xml:space="preserve"> e as </w:t>
      </w:r>
      <w:smartTag w:uri="schemas-houaiss/mini" w:element="verbetes">
        <w:r w:rsidR="00AC5671" w:rsidRPr="00D9337B">
          <w:rPr>
            <w:rFonts w:ascii="Arial" w:hAnsi="Arial" w:cs="Arial"/>
          </w:rPr>
          <w:t>competências</w:t>
        </w:r>
      </w:smartTag>
      <w:r w:rsidR="00AC5671" w:rsidRPr="00D9337B">
        <w:rPr>
          <w:rFonts w:ascii="Arial" w:hAnsi="Arial" w:cs="Arial"/>
        </w:rPr>
        <w:t xml:space="preserve"> e </w:t>
      </w:r>
      <w:smartTag w:uri="schemas-houaiss/mini" w:element="verbetes">
        <w:r w:rsidR="00AC5671" w:rsidRPr="00D9337B">
          <w:rPr>
            <w:rFonts w:ascii="Arial" w:hAnsi="Arial" w:cs="Arial"/>
          </w:rPr>
          <w:t>habilidades</w:t>
        </w:r>
      </w:smartTag>
      <w:r w:rsidR="00AC5671" w:rsidRPr="00D9337B">
        <w:rPr>
          <w:rFonts w:ascii="Arial" w:hAnsi="Arial" w:cs="Arial"/>
        </w:rPr>
        <w:t xml:space="preserve"> exigidas </w:t>
      </w:r>
      <w:smartTag w:uri="schemas-houaiss/mini" w:element="verbetes">
        <w:r w:rsidR="00AC5671" w:rsidRPr="00D9337B">
          <w:rPr>
            <w:rFonts w:ascii="Arial" w:hAnsi="Arial" w:cs="Arial"/>
          </w:rPr>
          <w:t>durante</w:t>
        </w:r>
      </w:smartTag>
      <w:r w:rsidR="00AC5671" w:rsidRPr="00D9337B">
        <w:rPr>
          <w:rFonts w:ascii="Arial" w:hAnsi="Arial" w:cs="Arial"/>
        </w:rPr>
        <w:t xml:space="preserve"> o </w:t>
      </w:r>
      <w:smartTag w:uri="schemas-houaiss/mini" w:element="verbetes">
        <w:r w:rsidR="00814F26" w:rsidRPr="00D9337B">
          <w:rPr>
            <w:rFonts w:ascii="Arial" w:hAnsi="Arial" w:cs="Arial"/>
          </w:rPr>
          <w:t>curso</w:t>
        </w:r>
      </w:smartTag>
      <w:r w:rsidR="00AC5671" w:rsidRPr="00D9337B">
        <w:rPr>
          <w:rFonts w:ascii="Arial" w:hAnsi="Arial" w:cs="Arial"/>
        </w:rPr>
        <w:t>.</w:t>
      </w:r>
    </w:p>
    <w:p w:rsidR="00AC5671" w:rsidRPr="00D9337B" w:rsidRDefault="00AC5671" w:rsidP="00596C59">
      <w:pPr>
        <w:ind w:firstLine="708"/>
        <w:jc w:val="both"/>
        <w:rPr>
          <w:rFonts w:ascii="Arial" w:hAnsi="Arial" w:cs="Arial"/>
          <w:sz w:val="28"/>
          <w:szCs w:val="28"/>
        </w:rPr>
      </w:pPr>
    </w:p>
    <w:p w:rsidR="00AC5671" w:rsidRPr="00D9337B" w:rsidRDefault="00AC5671" w:rsidP="00363FDB">
      <w:pPr>
        <w:numPr>
          <w:ilvl w:val="0"/>
          <w:numId w:val="1"/>
        </w:numPr>
        <w:jc w:val="both"/>
        <w:rPr>
          <w:rFonts w:ascii="Arial" w:hAnsi="Arial" w:cs="Arial"/>
          <w:b/>
          <w:sz w:val="28"/>
          <w:szCs w:val="28"/>
        </w:rPr>
      </w:pPr>
      <w:smartTag w:uri="schemas-houaiss/mini" w:element="verbetes">
        <w:r w:rsidRPr="00D9337B">
          <w:rPr>
            <w:rFonts w:ascii="Arial" w:hAnsi="Arial" w:cs="Arial"/>
            <w:b/>
            <w:sz w:val="28"/>
            <w:szCs w:val="28"/>
          </w:rPr>
          <w:t>OBJETIVOS</w:t>
        </w:r>
      </w:smartTag>
    </w:p>
    <w:p w:rsidR="00AC5671" w:rsidRPr="00D9337B" w:rsidRDefault="00AC5671" w:rsidP="00596C59">
      <w:pPr>
        <w:jc w:val="both"/>
        <w:rPr>
          <w:rFonts w:ascii="Arial" w:hAnsi="Arial" w:cs="Arial"/>
          <w:sz w:val="28"/>
          <w:szCs w:val="28"/>
        </w:rPr>
      </w:pPr>
    </w:p>
    <w:p w:rsidR="000D00B7" w:rsidRPr="00D9337B" w:rsidRDefault="00AC5671" w:rsidP="00596C59">
      <w:pPr>
        <w:jc w:val="both"/>
        <w:rPr>
          <w:rFonts w:ascii="Arial" w:hAnsi="Arial" w:cs="Arial"/>
        </w:rPr>
      </w:pPr>
      <w:smartTag w:uri="schemas-houaiss/mini" w:element="verbetes">
        <w:r w:rsidRPr="00D9337B">
          <w:rPr>
            <w:rFonts w:ascii="Arial" w:hAnsi="Arial" w:cs="Arial"/>
          </w:rPr>
          <w:t>Além</w:t>
        </w:r>
      </w:smartTag>
      <w:r w:rsidRPr="00D9337B">
        <w:rPr>
          <w:rFonts w:ascii="Arial" w:hAnsi="Arial" w:cs="Arial"/>
        </w:rPr>
        <w:t xml:space="preserve"> da </w:t>
      </w:r>
      <w:smartTag w:uri="schemas-houaiss/mini" w:element="verbetes">
        <w:r w:rsidRPr="00D9337B">
          <w:rPr>
            <w:rFonts w:ascii="Arial" w:hAnsi="Arial" w:cs="Arial"/>
          </w:rPr>
          <w:t>formação</w:t>
        </w:r>
      </w:smartTag>
      <w:r w:rsidRPr="00D9337B">
        <w:rPr>
          <w:rFonts w:ascii="Arial" w:hAnsi="Arial" w:cs="Arial"/>
        </w:rPr>
        <w:t xml:space="preserve"> de </w:t>
      </w:r>
      <w:smartTag w:uri="schemas-houaiss/mini" w:element="verbetes">
        <w:r w:rsidRPr="00D9337B">
          <w:rPr>
            <w:rFonts w:ascii="Arial" w:hAnsi="Arial" w:cs="Arial"/>
          </w:rPr>
          <w:t>profissionais</w:t>
        </w:r>
      </w:smartTag>
      <w:r w:rsidRPr="00D9337B">
        <w:rPr>
          <w:rFonts w:ascii="Arial" w:hAnsi="Arial" w:cs="Arial"/>
        </w:rPr>
        <w:t xml:space="preserve"> </w:t>
      </w:r>
      <w:smartTag w:uri="schemas-houaiss/mini" w:element="verbetes">
        <w:r w:rsidRPr="00D9337B">
          <w:rPr>
            <w:rFonts w:ascii="Arial" w:hAnsi="Arial" w:cs="Arial"/>
          </w:rPr>
          <w:t>com</w:t>
        </w:r>
      </w:smartTag>
      <w:r w:rsidRPr="00D9337B">
        <w:rPr>
          <w:rFonts w:ascii="Arial" w:hAnsi="Arial" w:cs="Arial"/>
        </w:rPr>
        <w:t xml:space="preserve"> </w:t>
      </w:r>
      <w:smartTag w:uri="schemas-houaiss/mini" w:element="verbetes">
        <w:r w:rsidRPr="00D9337B">
          <w:rPr>
            <w:rFonts w:ascii="Arial" w:hAnsi="Arial" w:cs="Arial"/>
          </w:rPr>
          <w:t>sólido</w:t>
        </w:r>
      </w:smartTag>
      <w:r w:rsidRPr="00D9337B">
        <w:rPr>
          <w:rFonts w:ascii="Arial" w:hAnsi="Arial" w:cs="Arial"/>
        </w:rPr>
        <w:t xml:space="preserve"> </w:t>
      </w:r>
      <w:smartTag w:uri="schemas-houaiss/mini" w:element="verbetes">
        <w:r w:rsidRPr="00D9337B">
          <w:rPr>
            <w:rFonts w:ascii="Arial" w:hAnsi="Arial" w:cs="Arial"/>
          </w:rPr>
          <w:t>conhecimento</w:t>
        </w:r>
      </w:smartTag>
      <w:r w:rsidRPr="00D9337B">
        <w:rPr>
          <w:rFonts w:ascii="Arial" w:hAnsi="Arial" w:cs="Arial"/>
        </w:rPr>
        <w:t xml:space="preserve"> </w:t>
      </w:r>
      <w:smartTag w:uri="schemas-houaiss/mini" w:element="verbetes">
        <w:r w:rsidRPr="00D9337B">
          <w:rPr>
            <w:rFonts w:ascii="Arial" w:hAnsi="Arial" w:cs="Arial"/>
          </w:rPr>
          <w:t>científico</w:t>
        </w:r>
      </w:smartTag>
      <w:r w:rsidRPr="00D9337B">
        <w:rPr>
          <w:rFonts w:ascii="Arial" w:hAnsi="Arial" w:cs="Arial"/>
        </w:rPr>
        <w:t xml:space="preserve"> e </w:t>
      </w:r>
      <w:smartTag w:uri="schemas-houaiss/mini" w:element="verbetes">
        <w:r w:rsidRPr="00D9337B">
          <w:rPr>
            <w:rFonts w:ascii="Arial" w:hAnsi="Arial" w:cs="Arial"/>
          </w:rPr>
          <w:t>tecnológico</w:t>
        </w:r>
      </w:smartTag>
      <w:r w:rsidRPr="00D9337B">
        <w:rPr>
          <w:rFonts w:ascii="Arial" w:hAnsi="Arial" w:cs="Arial"/>
        </w:rPr>
        <w:t xml:space="preserve"> </w:t>
      </w:r>
      <w:r w:rsidR="009312E0" w:rsidRPr="00D9337B">
        <w:rPr>
          <w:rFonts w:ascii="Arial" w:hAnsi="Arial" w:cs="Arial"/>
        </w:rPr>
        <w:t xml:space="preserve">na </w:t>
      </w:r>
      <w:smartTag w:uri="schemas-houaiss/mini" w:element="verbetes">
        <w:r w:rsidR="009312E0" w:rsidRPr="00D9337B">
          <w:rPr>
            <w:rFonts w:ascii="Arial" w:hAnsi="Arial" w:cs="Arial"/>
          </w:rPr>
          <w:t>área</w:t>
        </w:r>
      </w:smartTag>
      <w:r w:rsidR="009312E0" w:rsidRPr="00D9337B">
        <w:rPr>
          <w:rFonts w:ascii="Arial" w:hAnsi="Arial" w:cs="Arial"/>
        </w:rPr>
        <w:t xml:space="preserve"> de</w:t>
      </w:r>
      <w:r w:rsidRPr="00D9337B">
        <w:rPr>
          <w:rFonts w:ascii="Arial" w:hAnsi="Arial" w:cs="Arial"/>
        </w:rPr>
        <w:t xml:space="preserve"> </w:t>
      </w:r>
      <w:smartTag w:uri="schemas-houaiss/mini" w:element="verbetes">
        <w:r w:rsidRPr="00D9337B">
          <w:rPr>
            <w:rFonts w:ascii="Arial" w:hAnsi="Arial" w:cs="Arial"/>
          </w:rPr>
          <w:t>Computação</w:t>
        </w:r>
      </w:smartTag>
      <w:r w:rsidRPr="00D9337B">
        <w:rPr>
          <w:rFonts w:ascii="Arial" w:hAnsi="Arial" w:cs="Arial"/>
        </w:rPr>
        <w:t xml:space="preserve">, </w:t>
      </w:r>
      <w:smartTag w:uri="schemas-houaiss/mini" w:element="verbetes">
        <w:r w:rsidRPr="00D9337B">
          <w:rPr>
            <w:rFonts w:ascii="Arial" w:hAnsi="Arial" w:cs="Arial"/>
          </w:rPr>
          <w:t>alguns</w:t>
        </w:r>
      </w:smartTag>
      <w:r w:rsidRPr="00D9337B">
        <w:rPr>
          <w:rFonts w:ascii="Arial" w:hAnsi="Arial" w:cs="Arial"/>
        </w:rPr>
        <w:t xml:space="preserve"> dos </w:t>
      </w:r>
      <w:smartTag w:uri="schemas-houaiss/mini" w:element="verbetes">
        <w:r w:rsidRPr="00D9337B">
          <w:rPr>
            <w:rFonts w:ascii="Arial" w:hAnsi="Arial" w:cs="Arial"/>
          </w:rPr>
          <w:t>objetivos</w:t>
        </w:r>
      </w:smartTag>
      <w:r w:rsidRPr="00D9337B">
        <w:rPr>
          <w:rFonts w:ascii="Arial" w:hAnsi="Arial" w:cs="Arial"/>
        </w:rPr>
        <w:t xml:space="preserve"> </w:t>
      </w:r>
      <w:smartTag w:uri="schemas-houaiss/mini" w:element="verbetes">
        <w:r w:rsidRPr="00D9337B">
          <w:rPr>
            <w:rFonts w:ascii="Arial" w:hAnsi="Arial" w:cs="Arial"/>
          </w:rPr>
          <w:t>específicos</w:t>
        </w:r>
      </w:smartTag>
      <w:r w:rsidRPr="00D9337B">
        <w:rPr>
          <w:rFonts w:ascii="Arial" w:hAnsi="Arial" w:cs="Arial"/>
        </w:rPr>
        <w:t xml:space="preserve"> do </w:t>
      </w:r>
      <w:smartTag w:uri="schemas-houaiss/mini" w:element="verbetes">
        <w:r w:rsidRPr="00D9337B">
          <w:rPr>
            <w:rFonts w:ascii="Arial" w:hAnsi="Arial" w:cs="Arial"/>
          </w:rPr>
          <w:t>curso</w:t>
        </w:r>
      </w:smartTag>
      <w:r w:rsidRPr="00D9337B">
        <w:rPr>
          <w:rFonts w:ascii="Arial" w:hAnsi="Arial" w:cs="Arial"/>
        </w:rPr>
        <w:t xml:space="preserve"> de BCC da UFABC </w:t>
      </w:r>
      <w:smartTag w:uri="schemas-houaiss/mini" w:element="verbetes">
        <w:r w:rsidRPr="00D9337B">
          <w:rPr>
            <w:rFonts w:ascii="Arial" w:hAnsi="Arial" w:cs="Arial"/>
          </w:rPr>
          <w:t>são</w:t>
        </w:r>
      </w:smartTag>
      <w:r w:rsidR="000D00B7" w:rsidRPr="00D9337B">
        <w:rPr>
          <w:rFonts w:ascii="Arial" w:hAnsi="Arial" w:cs="Arial"/>
        </w:rPr>
        <w:t>:</w:t>
      </w:r>
    </w:p>
    <w:p w:rsidR="000D00B7" w:rsidRPr="00D9337B" w:rsidRDefault="000D00B7" w:rsidP="00363FDB">
      <w:pPr>
        <w:numPr>
          <w:ilvl w:val="0"/>
          <w:numId w:val="5"/>
        </w:numPr>
        <w:tabs>
          <w:tab w:val="left" w:pos="1080"/>
        </w:tabs>
        <w:suppressAutoHyphens/>
        <w:jc w:val="both"/>
        <w:rPr>
          <w:rFonts w:ascii="Arial" w:hAnsi="Arial" w:cs="Arial"/>
        </w:rPr>
      </w:pPr>
      <w:smartTag w:uri="schemas-houaiss/acao" w:element="hm">
        <w:r w:rsidRPr="00D9337B">
          <w:rPr>
            <w:rFonts w:ascii="Arial" w:hAnsi="Arial" w:cs="Arial"/>
          </w:rPr>
          <w:t>Incentivar</w:t>
        </w:r>
      </w:smartTag>
      <w:r w:rsidRPr="00D9337B">
        <w:rPr>
          <w:rFonts w:ascii="Arial" w:hAnsi="Arial" w:cs="Arial"/>
        </w:rPr>
        <w:t xml:space="preserve"> o </w:t>
      </w:r>
      <w:smartTag w:uri="schemas-houaiss/mini" w:element="verbetes">
        <w:r w:rsidRPr="00D9337B">
          <w:rPr>
            <w:rFonts w:ascii="Arial" w:hAnsi="Arial" w:cs="Arial"/>
          </w:rPr>
          <w:t>perfil</w:t>
        </w:r>
      </w:smartTag>
      <w:r w:rsidRPr="00D9337B">
        <w:rPr>
          <w:rFonts w:ascii="Arial" w:hAnsi="Arial" w:cs="Arial"/>
        </w:rPr>
        <w:t xml:space="preserve"> </w:t>
      </w:r>
      <w:smartTag w:uri="schemas-houaiss/mini" w:element="verbetes">
        <w:r w:rsidRPr="00D9337B">
          <w:rPr>
            <w:rFonts w:ascii="Arial" w:hAnsi="Arial" w:cs="Arial"/>
          </w:rPr>
          <w:t>pesquisador</w:t>
        </w:r>
      </w:smartTag>
      <w:r w:rsidRPr="00D9337B">
        <w:rPr>
          <w:rFonts w:ascii="Arial" w:hAnsi="Arial" w:cs="Arial"/>
        </w:rPr>
        <w:t xml:space="preserve"> do </w:t>
      </w:r>
      <w:smartTag w:uri="schemas-houaiss/mini" w:element="verbetes">
        <w:r w:rsidRPr="00D9337B">
          <w:rPr>
            <w:rFonts w:ascii="Arial" w:hAnsi="Arial" w:cs="Arial"/>
          </w:rPr>
          <w:t>estudante</w:t>
        </w:r>
      </w:smartTag>
      <w:r w:rsidRPr="00D9337B">
        <w:rPr>
          <w:rFonts w:ascii="Arial" w:hAnsi="Arial" w:cs="Arial"/>
        </w:rPr>
        <w:t xml:space="preserve">, visando </w:t>
      </w:r>
      <w:smartTag w:uri="schemas-houaiss/acao" w:element="hm">
        <w:r w:rsidRPr="00D9337B">
          <w:rPr>
            <w:rFonts w:ascii="Arial" w:hAnsi="Arial" w:cs="Arial"/>
          </w:rPr>
          <w:t>promover</w:t>
        </w:r>
      </w:smartTag>
      <w:r w:rsidRPr="00D9337B">
        <w:rPr>
          <w:rFonts w:ascii="Arial" w:hAnsi="Arial" w:cs="Arial"/>
        </w:rPr>
        <w:t xml:space="preserve"> o </w:t>
      </w:r>
      <w:smartTag w:uri="schemas-houaiss/mini" w:element="verbetes">
        <w:r w:rsidRPr="00D9337B">
          <w:rPr>
            <w:rFonts w:ascii="Arial" w:hAnsi="Arial" w:cs="Arial"/>
          </w:rPr>
          <w:t>desenvolvimento</w:t>
        </w:r>
      </w:smartTag>
      <w:r w:rsidRPr="00D9337B">
        <w:rPr>
          <w:rFonts w:ascii="Arial" w:hAnsi="Arial" w:cs="Arial"/>
        </w:rPr>
        <w:t xml:space="preserve"> </w:t>
      </w:r>
      <w:smartTag w:uri="schemas-houaiss/mini" w:element="verbetes">
        <w:r w:rsidRPr="00D9337B">
          <w:rPr>
            <w:rFonts w:ascii="Arial" w:hAnsi="Arial" w:cs="Arial"/>
          </w:rPr>
          <w:t>científico</w:t>
        </w:r>
      </w:smartTag>
      <w:r w:rsidRPr="00D9337B">
        <w:rPr>
          <w:rFonts w:ascii="Arial" w:hAnsi="Arial" w:cs="Arial"/>
        </w:rPr>
        <w:t xml:space="preserve"> e </w:t>
      </w:r>
      <w:smartTag w:uri="schemas-houaiss/mini" w:element="verbetes">
        <w:r w:rsidRPr="00D9337B">
          <w:rPr>
            <w:rFonts w:ascii="Arial" w:hAnsi="Arial" w:cs="Arial"/>
          </w:rPr>
          <w:t>tecnológico</w:t>
        </w:r>
      </w:smartTag>
      <w:r w:rsidRPr="00D9337B">
        <w:rPr>
          <w:rFonts w:ascii="Arial" w:hAnsi="Arial" w:cs="Arial"/>
        </w:rPr>
        <w:t xml:space="preserve"> da </w:t>
      </w:r>
      <w:smartTag w:uri="schemas-houaiss/mini" w:element="verbetes">
        <w:r w:rsidRPr="00D9337B">
          <w:rPr>
            <w:rFonts w:ascii="Arial" w:hAnsi="Arial" w:cs="Arial"/>
          </w:rPr>
          <w:t>Ciência</w:t>
        </w:r>
      </w:smartTag>
      <w:r w:rsidRPr="00D9337B">
        <w:rPr>
          <w:rFonts w:ascii="Arial" w:hAnsi="Arial" w:cs="Arial"/>
        </w:rPr>
        <w:t xml:space="preserve"> da </w:t>
      </w:r>
      <w:smartTag w:uri="schemas-houaiss/mini" w:element="verbetes">
        <w:r w:rsidRPr="00D9337B">
          <w:rPr>
            <w:rFonts w:ascii="Arial" w:hAnsi="Arial" w:cs="Arial"/>
          </w:rPr>
          <w:t>Computação</w:t>
        </w:r>
      </w:smartTag>
      <w:r w:rsidR="00AC5671" w:rsidRPr="00D9337B">
        <w:rPr>
          <w:rFonts w:ascii="Arial" w:hAnsi="Arial" w:cs="Arial"/>
        </w:rPr>
        <w:t>;</w:t>
      </w:r>
    </w:p>
    <w:p w:rsidR="000D00B7" w:rsidRPr="00D9337B" w:rsidRDefault="000D00B7" w:rsidP="00363FDB">
      <w:pPr>
        <w:numPr>
          <w:ilvl w:val="0"/>
          <w:numId w:val="5"/>
        </w:numPr>
        <w:tabs>
          <w:tab w:val="left" w:pos="1080"/>
        </w:tabs>
        <w:suppressAutoHyphens/>
        <w:jc w:val="both"/>
        <w:rPr>
          <w:rFonts w:ascii="Arial" w:hAnsi="Arial" w:cs="Arial"/>
        </w:rPr>
      </w:pPr>
      <w:smartTag w:uri="schemas-houaiss/acao" w:element="hm">
        <w:r w:rsidRPr="00D9337B">
          <w:rPr>
            <w:rFonts w:ascii="Arial" w:hAnsi="Arial" w:cs="Arial"/>
          </w:rPr>
          <w:t>Preparar</w:t>
        </w:r>
      </w:smartTag>
      <w:r w:rsidRPr="00D9337B">
        <w:rPr>
          <w:rFonts w:ascii="Arial" w:hAnsi="Arial" w:cs="Arial"/>
        </w:rPr>
        <w:t xml:space="preserve"> o </w:t>
      </w:r>
      <w:smartTag w:uri="schemas-houaiss/mini" w:element="verbetes">
        <w:r w:rsidRPr="00D9337B">
          <w:rPr>
            <w:rFonts w:ascii="Arial" w:hAnsi="Arial" w:cs="Arial"/>
          </w:rPr>
          <w:t>estudante</w:t>
        </w:r>
      </w:smartTag>
      <w:r w:rsidRPr="00D9337B">
        <w:rPr>
          <w:rFonts w:ascii="Arial" w:hAnsi="Arial" w:cs="Arial"/>
        </w:rPr>
        <w:t xml:space="preserve"> </w:t>
      </w:r>
      <w:smartTag w:uri="schemas-houaiss/acao" w:element="dm">
        <w:r w:rsidRPr="00D9337B">
          <w:rPr>
            <w:rFonts w:ascii="Arial" w:hAnsi="Arial" w:cs="Arial"/>
          </w:rPr>
          <w:t>para</w:t>
        </w:r>
      </w:smartTag>
      <w:r w:rsidRPr="00D9337B">
        <w:rPr>
          <w:rFonts w:ascii="Arial" w:hAnsi="Arial" w:cs="Arial"/>
        </w:rPr>
        <w:t xml:space="preserve"> </w:t>
      </w:r>
      <w:smartTag w:uri="schemas-houaiss/acao" w:element="hm">
        <w:r w:rsidRPr="00D9337B">
          <w:rPr>
            <w:rFonts w:ascii="Arial" w:hAnsi="Arial" w:cs="Arial"/>
          </w:rPr>
          <w:t>atuar</w:t>
        </w:r>
      </w:smartTag>
      <w:r w:rsidRPr="00D9337B">
        <w:rPr>
          <w:rFonts w:ascii="Arial" w:hAnsi="Arial" w:cs="Arial"/>
        </w:rPr>
        <w:t xml:space="preserve"> </w:t>
      </w:r>
      <w:smartTag w:uri="schemas-houaiss/mini" w:element="verbetes">
        <w:r w:rsidRPr="00D9337B">
          <w:rPr>
            <w:rFonts w:ascii="Arial" w:hAnsi="Arial" w:cs="Arial"/>
          </w:rPr>
          <w:t>profissionalmente</w:t>
        </w:r>
      </w:smartTag>
      <w:r w:rsidRPr="00D9337B">
        <w:rPr>
          <w:rFonts w:ascii="Arial" w:hAnsi="Arial" w:cs="Arial"/>
        </w:rPr>
        <w:t xml:space="preserve"> </w:t>
      </w:r>
      <w:smartTag w:uri="schemas-houaiss/mini" w:element="verbetes">
        <w:r w:rsidRPr="00D9337B">
          <w:rPr>
            <w:rFonts w:ascii="Arial" w:hAnsi="Arial" w:cs="Arial"/>
          </w:rPr>
          <w:t>em</w:t>
        </w:r>
      </w:smartTag>
      <w:r w:rsidRPr="00D9337B">
        <w:rPr>
          <w:rFonts w:ascii="Arial" w:hAnsi="Arial" w:cs="Arial"/>
        </w:rPr>
        <w:t xml:space="preserve"> </w:t>
      </w:r>
      <w:smartTag w:uri="schemas-houaiss/mini" w:element="verbetes">
        <w:r w:rsidRPr="00D9337B">
          <w:rPr>
            <w:rFonts w:ascii="Arial" w:hAnsi="Arial" w:cs="Arial"/>
          </w:rPr>
          <w:t>organizações</w:t>
        </w:r>
      </w:smartTag>
      <w:r w:rsidRPr="00D9337B">
        <w:rPr>
          <w:rFonts w:ascii="Arial" w:hAnsi="Arial" w:cs="Arial"/>
        </w:rPr>
        <w:t xml:space="preserve">, </w:t>
      </w:r>
      <w:smartTag w:uri="schemas-houaiss/mini" w:element="verbetes">
        <w:r w:rsidRPr="00D9337B">
          <w:rPr>
            <w:rFonts w:ascii="Arial" w:hAnsi="Arial" w:cs="Arial"/>
          </w:rPr>
          <w:t>com</w:t>
        </w:r>
      </w:smartTag>
      <w:r w:rsidRPr="00D9337B">
        <w:rPr>
          <w:rFonts w:ascii="Arial" w:hAnsi="Arial" w:cs="Arial"/>
        </w:rPr>
        <w:t xml:space="preserve"> </w:t>
      </w:r>
      <w:smartTag w:uri="schemas-houaiss/mini" w:element="verbetes">
        <w:r w:rsidRPr="00D9337B">
          <w:rPr>
            <w:rFonts w:ascii="Arial" w:hAnsi="Arial" w:cs="Arial"/>
          </w:rPr>
          <w:t>espírito</w:t>
        </w:r>
      </w:smartTag>
      <w:r w:rsidRPr="00D9337B">
        <w:rPr>
          <w:rFonts w:ascii="Arial" w:hAnsi="Arial" w:cs="Arial"/>
        </w:rPr>
        <w:t xml:space="preserve"> </w:t>
      </w:r>
      <w:smartTag w:uri="schemas-houaiss/mini" w:element="verbetes">
        <w:r w:rsidRPr="00D9337B">
          <w:rPr>
            <w:rFonts w:ascii="Arial" w:hAnsi="Arial" w:cs="Arial"/>
          </w:rPr>
          <w:t>empreendedor</w:t>
        </w:r>
      </w:smartTag>
      <w:r w:rsidRPr="00D9337B">
        <w:rPr>
          <w:rFonts w:ascii="Arial" w:hAnsi="Arial" w:cs="Arial"/>
        </w:rPr>
        <w:t xml:space="preserve"> e </w:t>
      </w:r>
      <w:smartTag w:uri="schemas-houaiss/mini" w:element="verbetes">
        <w:r w:rsidRPr="00D9337B">
          <w:rPr>
            <w:rFonts w:ascii="Arial" w:hAnsi="Arial" w:cs="Arial"/>
          </w:rPr>
          <w:t>com</w:t>
        </w:r>
      </w:smartTag>
      <w:r w:rsidRPr="00D9337B">
        <w:rPr>
          <w:rFonts w:ascii="Arial" w:hAnsi="Arial" w:cs="Arial"/>
        </w:rPr>
        <w:t xml:space="preserve"> </w:t>
      </w:r>
      <w:smartTag w:uri="schemas-houaiss/mini" w:element="verbetes">
        <w:r w:rsidRPr="00D9337B">
          <w:rPr>
            <w:rFonts w:ascii="Arial" w:hAnsi="Arial" w:cs="Arial"/>
          </w:rPr>
          <w:t>responsabilidade</w:t>
        </w:r>
      </w:smartTag>
      <w:r w:rsidRPr="00D9337B">
        <w:rPr>
          <w:rFonts w:ascii="Arial" w:hAnsi="Arial" w:cs="Arial"/>
        </w:rPr>
        <w:t xml:space="preserve"> </w:t>
      </w:r>
      <w:smartTag w:uri="schemas-houaiss/mini" w:element="verbetes">
        <w:r w:rsidRPr="00D9337B">
          <w:rPr>
            <w:rFonts w:ascii="Arial" w:hAnsi="Arial" w:cs="Arial"/>
          </w:rPr>
          <w:t>social</w:t>
        </w:r>
      </w:smartTag>
      <w:r w:rsidR="00AC5671" w:rsidRPr="00D9337B">
        <w:rPr>
          <w:rFonts w:ascii="Arial" w:hAnsi="Arial" w:cs="Arial"/>
        </w:rPr>
        <w:t>;</w:t>
      </w:r>
    </w:p>
    <w:p w:rsidR="000D00B7" w:rsidRPr="00D9337B" w:rsidRDefault="000D00B7" w:rsidP="00363FDB">
      <w:pPr>
        <w:numPr>
          <w:ilvl w:val="0"/>
          <w:numId w:val="5"/>
        </w:numPr>
        <w:tabs>
          <w:tab w:val="left" w:pos="1080"/>
        </w:tabs>
        <w:suppressAutoHyphens/>
        <w:jc w:val="both"/>
        <w:rPr>
          <w:rFonts w:ascii="Arial" w:hAnsi="Arial" w:cs="Arial"/>
        </w:rPr>
      </w:pPr>
      <w:smartTag w:uri="schemas-houaiss/acao" w:element="hm">
        <w:r w:rsidRPr="00D9337B">
          <w:rPr>
            <w:rFonts w:ascii="Arial" w:hAnsi="Arial" w:cs="Arial"/>
          </w:rPr>
          <w:t>Proporcionar</w:t>
        </w:r>
      </w:smartTag>
      <w:r w:rsidRPr="00D9337B">
        <w:rPr>
          <w:rFonts w:ascii="Arial" w:hAnsi="Arial" w:cs="Arial"/>
        </w:rPr>
        <w:t xml:space="preserve"> </w:t>
      </w:r>
      <w:smartTag w:uri="schemas-houaiss/mini" w:element="verbetes">
        <w:r w:rsidRPr="00D9337B">
          <w:rPr>
            <w:rFonts w:ascii="Arial" w:hAnsi="Arial" w:cs="Arial"/>
          </w:rPr>
          <w:t>atividades</w:t>
        </w:r>
      </w:smartTag>
      <w:r w:rsidRPr="00D9337B">
        <w:rPr>
          <w:rFonts w:ascii="Arial" w:hAnsi="Arial" w:cs="Arial"/>
        </w:rPr>
        <w:t xml:space="preserve"> acadêmicas </w:t>
      </w:r>
      <w:smartTag w:uri="schemas-houaiss/mini" w:element="verbetes">
        <w:r w:rsidRPr="00D9337B">
          <w:rPr>
            <w:rFonts w:ascii="Arial" w:hAnsi="Arial" w:cs="Arial"/>
          </w:rPr>
          <w:t>que</w:t>
        </w:r>
      </w:smartTag>
      <w:r w:rsidRPr="00D9337B">
        <w:rPr>
          <w:rFonts w:ascii="Arial" w:hAnsi="Arial" w:cs="Arial"/>
        </w:rPr>
        <w:t xml:space="preserve"> estimulem a </w:t>
      </w:r>
      <w:r w:rsidR="0047262E" w:rsidRPr="00D9337B">
        <w:rPr>
          <w:rFonts w:ascii="Arial" w:hAnsi="Arial" w:cs="Arial"/>
        </w:rPr>
        <w:t>interdisciplinaridade</w:t>
      </w:r>
      <w:r w:rsidRPr="00D9337B">
        <w:rPr>
          <w:rFonts w:ascii="Arial" w:hAnsi="Arial" w:cs="Arial"/>
        </w:rPr>
        <w:t xml:space="preserve">, </w:t>
      </w:r>
      <w:smartTag w:uri="schemas-houaiss/acao" w:element="dm">
        <w:r w:rsidRPr="00D9337B">
          <w:rPr>
            <w:rFonts w:ascii="Arial" w:hAnsi="Arial" w:cs="Arial"/>
          </w:rPr>
          <w:t>bem</w:t>
        </w:r>
      </w:smartTag>
      <w:r w:rsidRPr="00D9337B">
        <w:rPr>
          <w:rFonts w:ascii="Arial" w:hAnsi="Arial" w:cs="Arial"/>
        </w:rPr>
        <w:t xml:space="preserve"> </w:t>
      </w:r>
      <w:smartTag w:uri="schemas-houaiss/mini" w:element="verbetes">
        <w:r w:rsidRPr="00D9337B">
          <w:rPr>
            <w:rFonts w:ascii="Arial" w:hAnsi="Arial" w:cs="Arial"/>
          </w:rPr>
          <w:t>como</w:t>
        </w:r>
      </w:smartTag>
      <w:r w:rsidRPr="00D9337B">
        <w:rPr>
          <w:rFonts w:ascii="Arial" w:hAnsi="Arial" w:cs="Arial"/>
        </w:rPr>
        <w:t xml:space="preserve"> a </w:t>
      </w:r>
      <w:smartTag w:uri="schemas-houaiss/acao" w:element="dm">
        <w:r w:rsidRPr="00D9337B">
          <w:rPr>
            <w:rFonts w:ascii="Arial" w:hAnsi="Arial" w:cs="Arial"/>
          </w:rPr>
          <w:t>aplicação</w:t>
        </w:r>
      </w:smartTag>
      <w:r w:rsidRPr="00D9337B">
        <w:rPr>
          <w:rFonts w:ascii="Arial" w:hAnsi="Arial" w:cs="Arial"/>
        </w:rPr>
        <w:t xml:space="preserve"> e renovação dos </w:t>
      </w:r>
      <w:smartTag w:uri="schemas-houaiss/mini" w:element="verbetes">
        <w:r w:rsidRPr="00D9337B">
          <w:rPr>
            <w:rFonts w:ascii="Arial" w:hAnsi="Arial" w:cs="Arial"/>
          </w:rPr>
          <w:t>conhecimentos</w:t>
        </w:r>
      </w:smartTag>
      <w:r w:rsidRPr="00D9337B">
        <w:rPr>
          <w:rFonts w:ascii="Arial" w:hAnsi="Arial" w:cs="Arial"/>
        </w:rPr>
        <w:t xml:space="preserve"> e </w:t>
      </w:r>
      <w:smartTag w:uri="schemas-houaiss/mini" w:element="verbetes">
        <w:r w:rsidRPr="00D9337B">
          <w:rPr>
            <w:rFonts w:ascii="Arial" w:hAnsi="Arial" w:cs="Arial"/>
          </w:rPr>
          <w:t>habilidades</w:t>
        </w:r>
      </w:smartTag>
      <w:r w:rsidRPr="00D9337B">
        <w:rPr>
          <w:rFonts w:ascii="Arial" w:hAnsi="Arial" w:cs="Arial"/>
        </w:rPr>
        <w:t xml:space="preserve"> de </w:t>
      </w:r>
      <w:smartTag w:uri="schemas-houaiss/acao" w:element="dm">
        <w:r w:rsidRPr="00D9337B">
          <w:rPr>
            <w:rFonts w:ascii="Arial" w:hAnsi="Arial" w:cs="Arial"/>
          </w:rPr>
          <w:t>forma</w:t>
        </w:r>
      </w:smartTag>
      <w:r w:rsidRPr="00D9337B">
        <w:rPr>
          <w:rFonts w:ascii="Arial" w:hAnsi="Arial" w:cs="Arial"/>
        </w:rPr>
        <w:t xml:space="preserve"> </w:t>
      </w:r>
      <w:smartTag w:uri="schemas-houaiss/acao" w:element="dm">
        <w:r w:rsidRPr="00D9337B">
          <w:rPr>
            <w:rFonts w:ascii="Arial" w:hAnsi="Arial" w:cs="Arial"/>
          </w:rPr>
          <w:t>independente</w:t>
        </w:r>
      </w:smartTag>
      <w:r w:rsidRPr="00D9337B">
        <w:rPr>
          <w:rFonts w:ascii="Arial" w:hAnsi="Arial" w:cs="Arial"/>
        </w:rPr>
        <w:t xml:space="preserve"> e inovadora, </w:t>
      </w:r>
      <w:smartTag w:uri="schemas-houaiss/mini" w:element="verbetes">
        <w:r w:rsidRPr="00D9337B">
          <w:rPr>
            <w:rFonts w:ascii="Arial" w:hAnsi="Arial" w:cs="Arial"/>
          </w:rPr>
          <w:t>nos</w:t>
        </w:r>
      </w:smartTag>
      <w:r w:rsidRPr="00D9337B">
        <w:rPr>
          <w:rFonts w:ascii="Arial" w:hAnsi="Arial" w:cs="Arial"/>
        </w:rPr>
        <w:t xml:space="preserve"> </w:t>
      </w:r>
      <w:smartTag w:uri="schemas-houaiss/mini" w:element="verbetes">
        <w:r w:rsidRPr="00D9337B">
          <w:rPr>
            <w:rFonts w:ascii="Arial" w:hAnsi="Arial" w:cs="Arial"/>
          </w:rPr>
          <w:t>diversos</w:t>
        </w:r>
      </w:smartTag>
      <w:r w:rsidRPr="00D9337B">
        <w:rPr>
          <w:rFonts w:ascii="Arial" w:hAnsi="Arial" w:cs="Arial"/>
        </w:rPr>
        <w:t xml:space="preserve"> </w:t>
      </w:r>
      <w:smartTag w:uri="schemas-houaiss/mini" w:element="verbetes">
        <w:r w:rsidRPr="00D9337B">
          <w:rPr>
            <w:rFonts w:ascii="Arial" w:hAnsi="Arial" w:cs="Arial"/>
          </w:rPr>
          <w:t>contextos</w:t>
        </w:r>
      </w:smartTag>
      <w:r w:rsidRPr="00D9337B">
        <w:rPr>
          <w:rFonts w:ascii="Arial" w:hAnsi="Arial" w:cs="Arial"/>
        </w:rPr>
        <w:t xml:space="preserve"> da </w:t>
      </w:r>
      <w:smartTag w:uri="schemas-houaiss/mini" w:element="verbetes">
        <w:r w:rsidRPr="00D9337B">
          <w:rPr>
            <w:rFonts w:ascii="Arial" w:hAnsi="Arial" w:cs="Arial"/>
          </w:rPr>
          <w:t>atuação</w:t>
        </w:r>
      </w:smartTag>
      <w:r w:rsidRPr="00D9337B">
        <w:rPr>
          <w:rFonts w:ascii="Arial" w:hAnsi="Arial" w:cs="Arial"/>
        </w:rPr>
        <w:t xml:space="preserve"> </w:t>
      </w:r>
      <w:smartTag w:uri="schemas-houaiss/mini" w:element="verbetes">
        <w:r w:rsidRPr="00D9337B">
          <w:rPr>
            <w:rFonts w:ascii="Arial" w:hAnsi="Arial" w:cs="Arial"/>
          </w:rPr>
          <w:t>profissional</w:t>
        </w:r>
      </w:smartTag>
      <w:r w:rsidR="00AC5671" w:rsidRPr="00D9337B">
        <w:rPr>
          <w:rFonts w:ascii="Arial" w:hAnsi="Arial" w:cs="Arial"/>
        </w:rPr>
        <w:t>;</w:t>
      </w:r>
    </w:p>
    <w:p w:rsidR="000D00B7" w:rsidRPr="00D9337B" w:rsidRDefault="000D00B7" w:rsidP="00363FDB">
      <w:pPr>
        <w:numPr>
          <w:ilvl w:val="0"/>
          <w:numId w:val="5"/>
        </w:numPr>
        <w:tabs>
          <w:tab w:val="left" w:pos="1080"/>
        </w:tabs>
        <w:suppressAutoHyphens/>
        <w:jc w:val="both"/>
        <w:rPr>
          <w:rFonts w:ascii="Arial" w:hAnsi="Arial" w:cs="Arial"/>
        </w:rPr>
      </w:pPr>
      <w:smartTag w:uri="schemas-houaiss/acao" w:element="hm">
        <w:r w:rsidRPr="00D9337B">
          <w:rPr>
            <w:rFonts w:ascii="Arial" w:hAnsi="Arial" w:cs="Arial"/>
          </w:rPr>
          <w:t>Formar</w:t>
        </w:r>
      </w:smartTag>
      <w:r w:rsidRPr="00D9337B">
        <w:rPr>
          <w:rFonts w:ascii="Arial" w:hAnsi="Arial" w:cs="Arial"/>
        </w:rPr>
        <w:t xml:space="preserve"> </w:t>
      </w:r>
      <w:smartTag w:uri="schemas-houaiss/mini" w:element="verbetes">
        <w:r w:rsidRPr="00D9337B">
          <w:rPr>
            <w:rFonts w:ascii="Arial" w:hAnsi="Arial" w:cs="Arial"/>
          </w:rPr>
          <w:t>estudantes</w:t>
        </w:r>
      </w:smartTag>
      <w:r w:rsidRPr="00D9337B">
        <w:rPr>
          <w:rFonts w:ascii="Arial" w:hAnsi="Arial" w:cs="Arial"/>
        </w:rPr>
        <w:t xml:space="preserve"> </w:t>
      </w:r>
      <w:smartTag w:uri="schemas-houaiss/mini" w:element="verbetes">
        <w:r w:rsidRPr="00D9337B">
          <w:rPr>
            <w:rFonts w:ascii="Arial" w:hAnsi="Arial" w:cs="Arial"/>
          </w:rPr>
          <w:t>que</w:t>
        </w:r>
      </w:smartTag>
      <w:r w:rsidRPr="00D9337B">
        <w:rPr>
          <w:rFonts w:ascii="Arial" w:hAnsi="Arial" w:cs="Arial"/>
        </w:rPr>
        <w:t xml:space="preserve"> possam </w:t>
      </w:r>
      <w:smartTag w:uri="schemas-houaiss/acao" w:element="hm">
        <w:r w:rsidRPr="00D9337B">
          <w:rPr>
            <w:rFonts w:ascii="Arial" w:hAnsi="Arial" w:cs="Arial"/>
          </w:rPr>
          <w:t>estar</w:t>
        </w:r>
      </w:smartTag>
      <w:r w:rsidRPr="00D9337B">
        <w:rPr>
          <w:rFonts w:ascii="Arial" w:hAnsi="Arial" w:cs="Arial"/>
        </w:rPr>
        <w:t xml:space="preserve"> </w:t>
      </w:r>
      <w:smartTag w:uri="schemas-houaiss/mini" w:element="verbetes">
        <w:r w:rsidRPr="00D9337B">
          <w:rPr>
            <w:rFonts w:ascii="Arial" w:hAnsi="Arial" w:cs="Arial"/>
          </w:rPr>
          <w:t>em</w:t>
        </w:r>
      </w:smartTag>
      <w:r w:rsidRPr="00D9337B">
        <w:rPr>
          <w:rFonts w:ascii="Arial" w:hAnsi="Arial" w:cs="Arial"/>
        </w:rPr>
        <w:t xml:space="preserve"> sintonia </w:t>
      </w:r>
      <w:smartTag w:uri="schemas-houaiss/mini" w:element="verbetes">
        <w:r w:rsidRPr="00D9337B">
          <w:rPr>
            <w:rFonts w:ascii="Arial" w:hAnsi="Arial" w:cs="Arial"/>
          </w:rPr>
          <w:t>com</w:t>
        </w:r>
      </w:smartTag>
      <w:r w:rsidRPr="00D9337B">
        <w:rPr>
          <w:rFonts w:ascii="Arial" w:hAnsi="Arial" w:cs="Arial"/>
        </w:rPr>
        <w:t xml:space="preserve"> a </w:t>
      </w:r>
      <w:smartTag w:uri="schemas-houaiss/mini" w:element="verbetes">
        <w:r w:rsidRPr="00D9337B">
          <w:rPr>
            <w:rFonts w:ascii="Arial" w:hAnsi="Arial" w:cs="Arial"/>
          </w:rPr>
          <w:t>nova</w:t>
        </w:r>
      </w:smartTag>
      <w:r w:rsidRPr="00D9337B">
        <w:rPr>
          <w:rFonts w:ascii="Arial" w:hAnsi="Arial" w:cs="Arial"/>
        </w:rPr>
        <w:t xml:space="preserve"> </w:t>
      </w:r>
      <w:smartTag w:uri="schemas-houaiss/acao" w:element="dm">
        <w:r w:rsidRPr="00D9337B">
          <w:rPr>
            <w:rFonts w:ascii="Arial" w:hAnsi="Arial" w:cs="Arial"/>
          </w:rPr>
          <w:t>realidade</w:t>
        </w:r>
      </w:smartTag>
      <w:r w:rsidRPr="00D9337B">
        <w:rPr>
          <w:rFonts w:ascii="Arial" w:hAnsi="Arial" w:cs="Arial"/>
        </w:rPr>
        <w:t xml:space="preserve"> e </w:t>
      </w:r>
      <w:smartTag w:uri="schemas-houaiss/mini" w:element="verbetes">
        <w:r w:rsidRPr="00D9337B">
          <w:rPr>
            <w:rFonts w:ascii="Arial" w:hAnsi="Arial" w:cs="Arial"/>
          </w:rPr>
          <w:t>necessidade</w:t>
        </w:r>
      </w:smartTag>
      <w:r w:rsidRPr="00D9337B">
        <w:rPr>
          <w:rFonts w:ascii="Arial" w:hAnsi="Arial" w:cs="Arial"/>
        </w:rPr>
        <w:t xml:space="preserve"> do </w:t>
      </w:r>
      <w:smartTag w:uri="schemas-houaiss/mini" w:element="verbetes">
        <w:r w:rsidRPr="00D9337B">
          <w:rPr>
            <w:rFonts w:ascii="Arial" w:hAnsi="Arial" w:cs="Arial"/>
          </w:rPr>
          <w:t>aprendizado</w:t>
        </w:r>
      </w:smartTag>
      <w:r w:rsidRPr="00D9337B">
        <w:rPr>
          <w:rFonts w:ascii="Arial" w:hAnsi="Arial" w:cs="Arial"/>
        </w:rPr>
        <w:t xml:space="preserve"> </w:t>
      </w:r>
      <w:smartTag w:uri="schemas-houaiss/mini" w:element="verbetes">
        <w:r w:rsidRPr="00D9337B">
          <w:rPr>
            <w:rFonts w:ascii="Arial" w:hAnsi="Arial" w:cs="Arial"/>
          </w:rPr>
          <w:t>contínuo</w:t>
        </w:r>
      </w:smartTag>
      <w:r w:rsidRPr="00D9337B">
        <w:rPr>
          <w:rFonts w:ascii="Arial" w:hAnsi="Arial" w:cs="Arial"/>
        </w:rPr>
        <w:t xml:space="preserve"> e </w:t>
      </w:r>
      <w:smartTag w:uri="schemas-houaiss/mini" w:element="verbetes">
        <w:r w:rsidRPr="00D9337B">
          <w:rPr>
            <w:rFonts w:ascii="Arial" w:hAnsi="Arial" w:cs="Arial"/>
          </w:rPr>
          <w:t>autônomo</w:t>
        </w:r>
      </w:smartTag>
      <w:r w:rsidRPr="00D9337B">
        <w:rPr>
          <w:rFonts w:ascii="Arial" w:hAnsi="Arial" w:cs="Arial"/>
        </w:rPr>
        <w:t xml:space="preserve">, exigido </w:t>
      </w:r>
      <w:smartTag w:uri="schemas-houaiss/mini" w:element="verbetes">
        <w:r w:rsidRPr="00D9337B">
          <w:rPr>
            <w:rFonts w:ascii="Arial" w:hAnsi="Arial" w:cs="Arial"/>
          </w:rPr>
          <w:t>pela</w:t>
        </w:r>
      </w:smartTag>
      <w:r w:rsidRPr="00D9337B">
        <w:rPr>
          <w:rFonts w:ascii="Arial" w:hAnsi="Arial" w:cs="Arial"/>
        </w:rPr>
        <w:t xml:space="preserve"> </w:t>
      </w:r>
      <w:smartTag w:uri="schemas-houaiss/acao" w:element="dm">
        <w:r w:rsidRPr="00D9337B">
          <w:rPr>
            <w:rFonts w:ascii="Arial" w:hAnsi="Arial" w:cs="Arial"/>
          </w:rPr>
          <w:t>sociedade</w:t>
        </w:r>
      </w:smartTag>
      <w:r w:rsidRPr="00D9337B">
        <w:rPr>
          <w:rFonts w:ascii="Arial" w:hAnsi="Arial" w:cs="Arial"/>
        </w:rPr>
        <w:t xml:space="preserve"> do </w:t>
      </w:r>
      <w:smartTag w:uri="schemas-houaiss/mini" w:element="verbetes">
        <w:r w:rsidRPr="00D9337B">
          <w:rPr>
            <w:rFonts w:ascii="Arial" w:hAnsi="Arial" w:cs="Arial"/>
          </w:rPr>
          <w:t>conhecimento</w:t>
        </w:r>
      </w:smartTag>
      <w:r w:rsidRPr="00D9337B">
        <w:rPr>
          <w:rFonts w:ascii="Arial" w:hAnsi="Arial" w:cs="Arial"/>
        </w:rPr>
        <w:t xml:space="preserve"> e </w:t>
      </w:r>
      <w:smartTag w:uri="schemas-houaiss/mini" w:element="verbetes">
        <w:r w:rsidRPr="00D9337B">
          <w:rPr>
            <w:rFonts w:ascii="Arial" w:hAnsi="Arial" w:cs="Arial"/>
          </w:rPr>
          <w:t>organizações</w:t>
        </w:r>
      </w:smartTag>
      <w:r w:rsidRPr="00D9337B">
        <w:rPr>
          <w:rFonts w:ascii="Arial" w:hAnsi="Arial" w:cs="Arial"/>
        </w:rPr>
        <w:t xml:space="preserve"> dos </w:t>
      </w:r>
      <w:smartTag w:uri="schemas-houaiss/mini" w:element="verbetes">
        <w:r w:rsidRPr="00D9337B">
          <w:rPr>
            <w:rFonts w:ascii="Arial" w:hAnsi="Arial" w:cs="Arial"/>
          </w:rPr>
          <w:t>dias</w:t>
        </w:r>
      </w:smartTag>
      <w:r w:rsidRPr="00D9337B">
        <w:rPr>
          <w:rFonts w:ascii="Arial" w:hAnsi="Arial" w:cs="Arial"/>
        </w:rPr>
        <w:t xml:space="preserve"> </w:t>
      </w:r>
      <w:smartTag w:uri="schemas-houaiss/mini" w:element="verbetes">
        <w:r w:rsidRPr="00D9337B">
          <w:rPr>
            <w:rFonts w:ascii="Arial" w:hAnsi="Arial" w:cs="Arial"/>
          </w:rPr>
          <w:t>atuais</w:t>
        </w:r>
      </w:smartTag>
      <w:r w:rsidR="00AC5671" w:rsidRPr="00D9337B">
        <w:rPr>
          <w:rFonts w:ascii="Arial" w:hAnsi="Arial" w:cs="Arial"/>
        </w:rPr>
        <w:t>;</w:t>
      </w:r>
    </w:p>
    <w:p w:rsidR="000D00B7" w:rsidRPr="00D9337B" w:rsidRDefault="000D00B7" w:rsidP="00363FDB">
      <w:pPr>
        <w:numPr>
          <w:ilvl w:val="0"/>
          <w:numId w:val="5"/>
        </w:numPr>
        <w:tabs>
          <w:tab w:val="left" w:pos="1080"/>
        </w:tabs>
        <w:suppressAutoHyphens/>
        <w:jc w:val="both"/>
        <w:rPr>
          <w:rFonts w:ascii="Arial" w:hAnsi="Arial" w:cs="Arial"/>
        </w:rPr>
      </w:pPr>
      <w:smartTag w:uri="schemas-houaiss/acao" w:element="hm">
        <w:r w:rsidRPr="00D9337B">
          <w:rPr>
            <w:rFonts w:ascii="Arial" w:hAnsi="Arial" w:cs="Arial"/>
          </w:rPr>
          <w:t>Promover</w:t>
        </w:r>
      </w:smartTag>
      <w:r w:rsidRPr="00D9337B">
        <w:rPr>
          <w:rFonts w:ascii="Arial" w:hAnsi="Arial" w:cs="Arial"/>
        </w:rPr>
        <w:t xml:space="preserve"> no </w:t>
      </w:r>
      <w:smartTag w:uri="schemas-houaiss/mini" w:element="verbetes">
        <w:r w:rsidRPr="00D9337B">
          <w:rPr>
            <w:rFonts w:ascii="Arial" w:hAnsi="Arial" w:cs="Arial"/>
          </w:rPr>
          <w:t>estudante</w:t>
        </w:r>
      </w:smartTag>
      <w:r w:rsidRPr="00D9337B">
        <w:rPr>
          <w:rFonts w:ascii="Arial" w:hAnsi="Arial" w:cs="Arial"/>
        </w:rPr>
        <w:t xml:space="preserve"> uma </w:t>
      </w:r>
      <w:smartTag w:uri="schemas-houaiss/mini" w:element="verbetes">
        <w:r w:rsidRPr="00D9337B">
          <w:rPr>
            <w:rFonts w:ascii="Arial" w:hAnsi="Arial" w:cs="Arial"/>
          </w:rPr>
          <w:t>postura</w:t>
        </w:r>
      </w:smartTag>
      <w:r w:rsidRPr="00D9337B">
        <w:rPr>
          <w:rFonts w:ascii="Arial" w:hAnsi="Arial" w:cs="Arial"/>
        </w:rPr>
        <w:t xml:space="preserve"> </w:t>
      </w:r>
      <w:smartTag w:uri="schemas-houaiss/mini" w:element="verbetes">
        <w:r w:rsidRPr="00D9337B">
          <w:rPr>
            <w:rFonts w:ascii="Arial" w:hAnsi="Arial" w:cs="Arial"/>
          </w:rPr>
          <w:t>ética</w:t>
        </w:r>
      </w:smartTag>
      <w:r w:rsidRPr="00D9337B">
        <w:rPr>
          <w:rFonts w:ascii="Arial" w:hAnsi="Arial" w:cs="Arial"/>
        </w:rPr>
        <w:t xml:space="preserve"> e </w:t>
      </w:r>
      <w:smartTag w:uri="schemas-houaiss/mini" w:element="verbetes">
        <w:r w:rsidRPr="00D9337B">
          <w:rPr>
            <w:rFonts w:ascii="Arial" w:hAnsi="Arial" w:cs="Arial"/>
          </w:rPr>
          <w:t>socialmente</w:t>
        </w:r>
      </w:smartTag>
      <w:r w:rsidRPr="00D9337B">
        <w:rPr>
          <w:rFonts w:ascii="Arial" w:hAnsi="Arial" w:cs="Arial"/>
        </w:rPr>
        <w:t xml:space="preserve"> comprometida de </w:t>
      </w:r>
      <w:smartTag w:uri="schemas-houaiss/mini" w:element="verbetes">
        <w:r w:rsidRPr="00D9337B">
          <w:rPr>
            <w:rFonts w:ascii="Arial" w:hAnsi="Arial" w:cs="Arial"/>
          </w:rPr>
          <w:t>seu</w:t>
        </w:r>
      </w:smartTag>
      <w:r w:rsidRPr="00D9337B">
        <w:rPr>
          <w:rFonts w:ascii="Arial" w:hAnsi="Arial" w:cs="Arial"/>
        </w:rPr>
        <w:t xml:space="preserve"> </w:t>
      </w:r>
      <w:smartTag w:uri="schemas-houaiss/acao" w:element="dm">
        <w:r w:rsidRPr="00D9337B">
          <w:rPr>
            <w:rFonts w:ascii="Arial" w:hAnsi="Arial" w:cs="Arial"/>
          </w:rPr>
          <w:t>papel</w:t>
        </w:r>
      </w:smartTag>
      <w:r w:rsidRPr="00D9337B">
        <w:rPr>
          <w:rFonts w:ascii="Arial" w:hAnsi="Arial" w:cs="Arial"/>
        </w:rPr>
        <w:t xml:space="preserve"> e de </w:t>
      </w:r>
      <w:smartTag w:uri="schemas-houaiss/mini" w:element="verbetes">
        <w:r w:rsidRPr="00D9337B">
          <w:rPr>
            <w:rFonts w:ascii="Arial" w:hAnsi="Arial" w:cs="Arial"/>
          </w:rPr>
          <w:t>sua</w:t>
        </w:r>
      </w:smartTag>
      <w:r w:rsidRPr="00D9337B">
        <w:rPr>
          <w:rFonts w:ascii="Arial" w:hAnsi="Arial" w:cs="Arial"/>
        </w:rPr>
        <w:t xml:space="preserve"> </w:t>
      </w:r>
      <w:smartTag w:uri="schemas-houaiss/mini" w:element="verbetes">
        <w:r w:rsidRPr="00D9337B">
          <w:rPr>
            <w:rFonts w:ascii="Arial" w:hAnsi="Arial" w:cs="Arial"/>
          </w:rPr>
          <w:t>contribuição</w:t>
        </w:r>
      </w:smartTag>
      <w:r w:rsidRPr="00D9337B">
        <w:rPr>
          <w:rFonts w:ascii="Arial" w:hAnsi="Arial" w:cs="Arial"/>
        </w:rPr>
        <w:t xml:space="preserve"> no </w:t>
      </w:r>
      <w:smartTag w:uri="schemas-houaiss/acao" w:element="dm">
        <w:r w:rsidRPr="00D9337B">
          <w:rPr>
            <w:rFonts w:ascii="Arial" w:hAnsi="Arial" w:cs="Arial"/>
          </w:rPr>
          <w:t>avanço</w:t>
        </w:r>
      </w:smartTag>
      <w:r w:rsidRPr="00D9337B">
        <w:rPr>
          <w:rFonts w:ascii="Arial" w:hAnsi="Arial" w:cs="Arial"/>
        </w:rPr>
        <w:t xml:space="preserve"> </w:t>
      </w:r>
      <w:smartTag w:uri="schemas-houaiss/mini" w:element="verbetes">
        <w:r w:rsidRPr="00D9337B">
          <w:rPr>
            <w:rFonts w:ascii="Arial" w:hAnsi="Arial" w:cs="Arial"/>
          </w:rPr>
          <w:t>científico</w:t>
        </w:r>
      </w:smartTag>
      <w:r w:rsidRPr="00D9337B">
        <w:rPr>
          <w:rFonts w:ascii="Arial" w:hAnsi="Arial" w:cs="Arial"/>
        </w:rPr>
        <w:t xml:space="preserve">, </w:t>
      </w:r>
      <w:smartTag w:uri="schemas-houaiss/mini" w:element="verbetes">
        <w:r w:rsidRPr="00D9337B">
          <w:rPr>
            <w:rFonts w:ascii="Arial" w:hAnsi="Arial" w:cs="Arial"/>
          </w:rPr>
          <w:t>tecnológico</w:t>
        </w:r>
      </w:smartTag>
      <w:r w:rsidRPr="00D9337B">
        <w:rPr>
          <w:rFonts w:ascii="Arial" w:hAnsi="Arial" w:cs="Arial"/>
        </w:rPr>
        <w:t xml:space="preserve"> e </w:t>
      </w:r>
      <w:smartTag w:uri="schemas-houaiss/mini" w:element="verbetes">
        <w:r w:rsidRPr="00D9337B">
          <w:rPr>
            <w:rFonts w:ascii="Arial" w:hAnsi="Arial" w:cs="Arial"/>
          </w:rPr>
          <w:t>social</w:t>
        </w:r>
      </w:smartTag>
      <w:r w:rsidRPr="00D9337B">
        <w:rPr>
          <w:rFonts w:ascii="Arial" w:hAnsi="Arial" w:cs="Arial"/>
        </w:rPr>
        <w:t xml:space="preserve"> do </w:t>
      </w:r>
      <w:smartTag w:uri="schemas-houaiss/mini" w:element="verbetes">
        <w:r w:rsidRPr="00D9337B">
          <w:rPr>
            <w:rFonts w:ascii="Arial" w:hAnsi="Arial" w:cs="Arial"/>
          </w:rPr>
          <w:t>País</w:t>
        </w:r>
      </w:smartTag>
      <w:r w:rsidR="00AC5671" w:rsidRPr="00D9337B">
        <w:rPr>
          <w:rFonts w:ascii="Arial" w:hAnsi="Arial" w:cs="Arial"/>
        </w:rPr>
        <w:t>.</w:t>
      </w:r>
    </w:p>
    <w:p w:rsidR="00AC5671" w:rsidRPr="00D9337B" w:rsidRDefault="00AC5671" w:rsidP="00596C59">
      <w:pPr>
        <w:ind w:firstLine="720"/>
        <w:jc w:val="both"/>
        <w:rPr>
          <w:rFonts w:ascii="Arial" w:hAnsi="Arial" w:cs="Arial"/>
        </w:rPr>
      </w:pPr>
      <w:smartTag w:uri="schemas-houaiss/mini" w:element="verbetes">
        <w:r w:rsidRPr="00D9337B">
          <w:rPr>
            <w:rFonts w:ascii="Arial" w:hAnsi="Arial" w:cs="Arial"/>
          </w:rPr>
          <w:t>Com</w:t>
        </w:r>
      </w:smartTag>
      <w:r w:rsidRPr="00D9337B">
        <w:rPr>
          <w:rFonts w:ascii="Arial" w:hAnsi="Arial" w:cs="Arial"/>
        </w:rPr>
        <w:t xml:space="preserve"> </w:t>
      </w:r>
      <w:smartTag w:uri="schemas-houaiss/mini" w:element="verbetes">
        <w:r w:rsidRPr="00D9337B">
          <w:rPr>
            <w:rFonts w:ascii="Arial" w:hAnsi="Arial" w:cs="Arial"/>
          </w:rPr>
          <w:t>base</w:t>
        </w:r>
      </w:smartTag>
      <w:r w:rsidRPr="00D9337B">
        <w:rPr>
          <w:rFonts w:ascii="Arial" w:hAnsi="Arial" w:cs="Arial"/>
        </w:rPr>
        <w:t xml:space="preserve"> nesses </w:t>
      </w:r>
      <w:smartTag w:uri="schemas-houaiss/mini" w:element="verbetes">
        <w:r w:rsidRPr="00D9337B">
          <w:rPr>
            <w:rFonts w:ascii="Arial" w:hAnsi="Arial" w:cs="Arial"/>
          </w:rPr>
          <w:t>objetivos</w:t>
        </w:r>
      </w:smartTag>
      <w:r w:rsidRPr="00D9337B">
        <w:rPr>
          <w:rFonts w:ascii="Arial" w:hAnsi="Arial" w:cs="Arial"/>
        </w:rPr>
        <w:t xml:space="preserve">, pode-se </w:t>
      </w:r>
      <w:smartTag w:uri="schemas-houaiss/acao" w:element="hm">
        <w:r w:rsidRPr="00D9337B">
          <w:rPr>
            <w:rFonts w:ascii="Arial" w:hAnsi="Arial" w:cs="Arial"/>
          </w:rPr>
          <w:t>definir</w:t>
        </w:r>
      </w:smartTag>
      <w:r w:rsidRPr="00D9337B">
        <w:rPr>
          <w:rFonts w:ascii="Arial" w:hAnsi="Arial" w:cs="Arial"/>
        </w:rPr>
        <w:t xml:space="preserve"> </w:t>
      </w:r>
      <w:smartTag w:uri="schemas-houaiss/mini" w:element="verbetes">
        <w:r w:rsidRPr="00D9337B">
          <w:rPr>
            <w:rFonts w:ascii="Arial" w:hAnsi="Arial" w:cs="Arial"/>
          </w:rPr>
          <w:t>que</w:t>
        </w:r>
      </w:smartTag>
      <w:r w:rsidRPr="00D9337B">
        <w:rPr>
          <w:rFonts w:ascii="Arial" w:hAnsi="Arial" w:cs="Arial"/>
        </w:rPr>
        <w:t xml:space="preserve"> o </w:t>
      </w:r>
      <w:smartTag w:uri="schemas-houaiss/mini" w:element="verbetes">
        <w:r w:rsidR="000D00B7" w:rsidRPr="00D9337B">
          <w:rPr>
            <w:rFonts w:ascii="Arial" w:hAnsi="Arial" w:cs="Arial"/>
          </w:rPr>
          <w:t>bacharel</w:t>
        </w:r>
      </w:smartTag>
      <w:r w:rsidR="000D00B7" w:rsidRPr="00D9337B">
        <w:rPr>
          <w:rFonts w:ascii="Arial" w:hAnsi="Arial" w:cs="Arial"/>
        </w:rPr>
        <w:t xml:space="preserve"> </w:t>
      </w:r>
      <w:smartTag w:uri="schemas-houaiss/mini" w:element="verbetes">
        <w:r w:rsidR="000D00B7" w:rsidRPr="00D9337B">
          <w:rPr>
            <w:rFonts w:ascii="Arial" w:hAnsi="Arial" w:cs="Arial"/>
          </w:rPr>
          <w:t>em</w:t>
        </w:r>
      </w:smartTag>
      <w:r w:rsidR="000D00B7" w:rsidRPr="00D9337B">
        <w:rPr>
          <w:rFonts w:ascii="Arial" w:hAnsi="Arial" w:cs="Arial"/>
        </w:rPr>
        <w:t xml:space="preserve"> </w:t>
      </w:r>
      <w:smartTag w:uri="schemas-houaiss/mini" w:element="verbetes">
        <w:r w:rsidR="000D00B7" w:rsidRPr="00D9337B">
          <w:rPr>
            <w:rFonts w:ascii="Arial" w:hAnsi="Arial" w:cs="Arial"/>
          </w:rPr>
          <w:t>Ciência</w:t>
        </w:r>
      </w:smartTag>
      <w:r w:rsidR="000D00B7" w:rsidRPr="00D9337B">
        <w:rPr>
          <w:rFonts w:ascii="Arial" w:hAnsi="Arial" w:cs="Arial"/>
        </w:rPr>
        <w:t xml:space="preserve"> da </w:t>
      </w:r>
      <w:smartTag w:uri="schemas-houaiss/mini" w:element="verbetes">
        <w:r w:rsidR="000D00B7" w:rsidRPr="00D9337B">
          <w:rPr>
            <w:rFonts w:ascii="Arial" w:hAnsi="Arial" w:cs="Arial"/>
          </w:rPr>
          <w:t>Computação</w:t>
        </w:r>
      </w:smartTag>
      <w:r w:rsidR="000D00B7" w:rsidRPr="00D9337B">
        <w:rPr>
          <w:rFonts w:ascii="Arial" w:hAnsi="Arial" w:cs="Arial"/>
        </w:rPr>
        <w:t xml:space="preserve"> da UFABC deverá </w:t>
      </w:r>
      <w:smartTag w:uri="schemas-houaiss/acao" w:element="hdm">
        <w:r w:rsidR="000D00B7" w:rsidRPr="00D9337B">
          <w:rPr>
            <w:rFonts w:ascii="Arial" w:hAnsi="Arial" w:cs="Arial"/>
          </w:rPr>
          <w:t>conhecer</w:t>
        </w:r>
      </w:smartTag>
      <w:r w:rsidR="000D00B7" w:rsidRPr="00D9337B">
        <w:rPr>
          <w:rFonts w:ascii="Arial" w:hAnsi="Arial" w:cs="Arial"/>
        </w:rPr>
        <w:t xml:space="preserve"> os </w:t>
      </w:r>
      <w:smartTag w:uri="schemas-houaiss/mini" w:element="verbetes">
        <w:r w:rsidR="000D00B7" w:rsidRPr="00D9337B">
          <w:rPr>
            <w:rFonts w:ascii="Arial" w:hAnsi="Arial" w:cs="Arial"/>
          </w:rPr>
          <w:t>fundamentos</w:t>
        </w:r>
      </w:smartTag>
      <w:r w:rsidR="000D00B7" w:rsidRPr="00D9337B">
        <w:rPr>
          <w:rFonts w:ascii="Arial" w:hAnsi="Arial" w:cs="Arial"/>
        </w:rPr>
        <w:t xml:space="preserve"> de </w:t>
      </w:r>
      <w:smartTag w:uri="schemas-houaiss/mini" w:element="verbetes">
        <w:r w:rsidR="000D00B7" w:rsidRPr="00D9337B">
          <w:rPr>
            <w:rFonts w:ascii="Arial" w:hAnsi="Arial" w:cs="Arial"/>
          </w:rPr>
          <w:t>sua</w:t>
        </w:r>
      </w:smartTag>
      <w:r w:rsidR="000D00B7" w:rsidRPr="00D9337B">
        <w:rPr>
          <w:rFonts w:ascii="Arial" w:hAnsi="Arial" w:cs="Arial"/>
        </w:rPr>
        <w:t xml:space="preserve"> </w:t>
      </w:r>
      <w:smartTag w:uri="schemas-houaiss/mini" w:element="verbetes">
        <w:r w:rsidR="000D00B7" w:rsidRPr="00D9337B">
          <w:rPr>
            <w:rFonts w:ascii="Arial" w:hAnsi="Arial" w:cs="Arial"/>
          </w:rPr>
          <w:t>ciência</w:t>
        </w:r>
      </w:smartTag>
      <w:r w:rsidR="000D00B7" w:rsidRPr="00D9337B">
        <w:rPr>
          <w:rFonts w:ascii="Arial" w:hAnsi="Arial" w:cs="Arial"/>
        </w:rPr>
        <w:t xml:space="preserve">, </w:t>
      </w:r>
      <w:smartTag w:uri="schemas-houaiss/mini" w:element="verbetes">
        <w:r w:rsidR="000D00B7" w:rsidRPr="00D9337B">
          <w:rPr>
            <w:rFonts w:ascii="Arial" w:hAnsi="Arial" w:cs="Arial"/>
          </w:rPr>
          <w:t>suas</w:t>
        </w:r>
      </w:smartTag>
      <w:r w:rsidR="000D00B7" w:rsidRPr="00D9337B">
        <w:rPr>
          <w:rFonts w:ascii="Arial" w:hAnsi="Arial" w:cs="Arial"/>
        </w:rPr>
        <w:t xml:space="preserve"> raízes históricas e </w:t>
      </w:r>
      <w:smartTag w:uri="schemas-houaiss/mini" w:element="verbetes">
        <w:r w:rsidR="000D00B7" w:rsidRPr="00D9337B">
          <w:rPr>
            <w:rFonts w:ascii="Arial" w:hAnsi="Arial" w:cs="Arial"/>
          </w:rPr>
          <w:t>suas</w:t>
        </w:r>
      </w:smartTag>
      <w:r w:rsidR="000D00B7" w:rsidRPr="00D9337B">
        <w:rPr>
          <w:rFonts w:ascii="Arial" w:hAnsi="Arial" w:cs="Arial"/>
        </w:rPr>
        <w:t xml:space="preserve"> interligações </w:t>
      </w:r>
      <w:smartTag w:uri="schemas-houaiss/mini" w:element="verbetes">
        <w:r w:rsidR="000D00B7" w:rsidRPr="00D9337B">
          <w:rPr>
            <w:rFonts w:ascii="Arial" w:hAnsi="Arial" w:cs="Arial"/>
          </w:rPr>
          <w:t>com</w:t>
        </w:r>
      </w:smartTag>
      <w:r w:rsidR="000D00B7" w:rsidRPr="00D9337B">
        <w:rPr>
          <w:rFonts w:ascii="Arial" w:hAnsi="Arial" w:cs="Arial"/>
        </w:rPr>
        <w:t xml:space="preserve"> outras </w:t>
      </w:r>
      <w:smartTag w:uri="schemas-houaiss/mini" w:element="verbetes">
        <w:r w:rsidR="000D00B7" w:rsidRPr="00D9337B">
          <w:rPr>
            <w:rFonts w:ascii="Arial" w:hAnsi="Arial" w:cs="Arial"/>
          </w:rPr>
          <w:t>ciências</w:t>
        </w:r>
      </w:smartTag>
      <w:r w:rsidR="000D00B7" w:rsidRPr="00D9337B">
        <w:rPr>
          <w:rFonts w:ascii="Arial" w:hAnsi="Arial" w:cs="Arial"/>
        </w:rPr>
        <w:t xml:space="preserve">. </w:t>
      </w:r>
    </w:p>
    <w:p w:rsidR="00AC5671" w:rsidRPr="00D9337B" w:rsidRDefault="00AC5671" w:rsidP="00596C59">
      <w:pPr>
        <w:jc w:val="both"/>
        <w:rPr>
          <w:rFonts w:ascii="Arial" w:hAnsi="Arial" w:cs="Arial"/>
          <w:sz w:val="28"/>
          <w:szCs w:val="28"/>
        </w:rPr>
      </w:pPr>
    </w:p>
    <w:p w:rsidR="00AC5671" w:rsidRPr="00D9337B" w:rsidRDefault="00AC5671" w:rsidP="00363FDB">
      <w:pPr>
        <w:numPr>
          <w:ilvl w:val="0"/>
          <w:numId w:val="1"/>
        </w:numPr>
        <w:jc w:val="both"/>
        <w:rPr>
          <w:rFonts w:ascii="Arial" w:hAnsi="Arial" w:cs="Arial"/>
          <w:b/>
          <w:sz w:val="28"/>
          <w:szCs w:val="28"/>
        </w:rPr>
      </w:pPr>
      <w:smartTag w:uri="schemas-houaiss/mini" w:element="verbetes">
        <w:r w:rsidRPr="00D9337B">
          <w:rPr>
            <w:rFonts w:ascii="Arial" w:hAnsi="Arial" w:cs="Arial"/>
            <w:b/>
            <w:sz w:val="28"/>
            <w:szCs w:val="28"/>
          </w:rPr>
          <w:t>PERFIL</w:t>
        </w:r>
      </w:smartTag>
      <w:r w:rsidRPr="00D9337B">
        <w:rPr>
          <w:rFonts w:ascii="Arial" w:hAnsi="Arial" w:cs="Arial"/>
          <w:b/>
          <w:sz w:val="28"/>
          <w:szCs w:val="28"/>
        </w:rPr>
        <w:t xml:space="preserve"> DO </w:t>
      </w:r>
      <w:smartTag w:uri="schemas-houaiss/mini" w:element="verbetes">
        <w:r w:rsidRPr="00D9337B">
          <w:rPr>
            <w:rFonts w:ascii="Arial" w:hAnsi="Arial" w:cs="Arial"/>
            <w:b/>
            <w:sz w:val="28"/>
            <w:szCs w:val="28"/>
          </w:rPr>
          <w:t>EGRESSO</w:t>
        </w:r>
      </w:smartTag>
    </w:p>
    <w:p w:rsidR="00AC5671" w:rsidRPr="00D9337B" w:rsidRDefault="00AC5671" w:rsidP="00596C59">
      <w:pPr>
        <w:jc w:val="both"/>
        <w:rPr>
          <w:rFonts w:ascii="Arial" w:hAnsi="Arial" w:cs="Arial"/>
          <w:sz w:val="28"/>
          <w:szCs w:val="28"/>
        </w:rPr>
      </w:pPr>
    </w:p>
    <w:p w:rsidR="000D00B7" w:rsidRPr="00D9337B" w:rsidRDefault="000D00B7" w:rsidP="00596C59">
      <w:pPr>
        <w:jc w:val="both"/>
        <w:rPr>
          <w:rFonts w:ascii="Arial" w:hAnsi="Arial" w:cs="Arial"/>
        </w:rPr>
      </w:pPr>
      <w:r w:rsidRPr="00D9337B">
        <w:rPr>
          <w:rFonts w:ascii="Arial" w:hAnsi="Arial" w:cs="Arial"/>
        </w:rPr>
        <w:t xml:space="preserve">O </w:t>
      </w:r>
      <w:smartTag w:uri="schemas-houaiss/mini" w:element="verbetes">
        <w:r w:rsidRPr="00D9337B">
          <w:rPr>
            <w:rFonts w:ascii="Arial" w:hAnsi="Arial" w:cs="Arial"/>
          </w:rPr>
          <w:t>egresso</w:t>
        </w:r>
      </w:smartTag>
      <w:r w:rsidRPr="00D9337B">
        <w:rPr>
          <w:rFonts w:ascii="Arial" w:hAnsi="Arial" w:cs="Arial"/>
        </w:rPr>
        <w:t xml:space="preserve"> </w:t>
      </w:r>
      <w:r w:rsidR="00AC5671" w:rsidRPr="00D9337B">
        <w:rPr>
          <w:rFonts w:ascii="Arial" w:hAnsi="Arial" w:cs="Arial"/>
        </w:rPr>
        <w:t xml:space="preserve">no BCC </w:t>
      </w:r>
      <w:r w:rsidRPr="00D9337B">
        <w:rPr>
          <w:rFonts w:ascii="Arial" w:hAnsi="Arial" w:cs="Arial"/>
        </w:rPr>
        <w:t xml:space="preserve">deve </w:t>
      </w:r>
      <w:smartTag w:uri="schemas-houaiss/acao" w:element="hm">
        <w:r w:rsidRPr="00D9337B">
          <w:rPr>
            <w:rFonts w:ascii="Arial" w:hAnsi="Arial" w:cs="Arial"/>
          </w:rPr>
          <w:t>estar</w:t>
        </w:r>
      </w:smartTag>
      <w:r w:rsidRPr="00D9337B">
        <w:rPr>
          <w:rFonts w:ascii="Arial" w:hAnsi="Arial" w:cs="Arial"/>
        </w:rPr>
        <w:t xml:space="preserve"> </w:t>
      </w:r>
      <w:smartTag w:uri="schemas-houaiss/mini" w:element="verbetes">
        <w:r w:rsidRPr="00D9337B">
          <w:rPr>
            <w:rFonts w:ascii="Arial" w:hAnsi="Arial" w:cs="Arial"/>
          </w:rPr>
          <w:t>preparado</w:t>
        </w:r>
      </w:smartTag>
      <w:r w:rsidRPr="00D9337B">
        <w:rPr>
          <w:rFonts w:ascii="Arial" w:hAnsi="Arial" w:cs="Arial"/>
        </w:rPr>
        <w:t xml:space="preserve"> </w:t>
      </w:r>
      <w:smartTag w:uri="schemas-houaiss/acao" w:element="dm">
        <w:r w:rsidRPr="00D9337B">
          <w:rPr>
            <w:rFonts w:ascii="Arial" w:hAnsi="Arial" w:cs="Arial"/>
          </w:rPr>
          <w:t>para</w:t>
        </w:r>
      </w:smartTag>
      <w:r w:rsidRPr="00D9337B">
        <w:rPr>
          <w:rFonts w:ascii="Arial" w:hAnsi="Arial" w:cs="Arial"/>
        </w:rPr>
        <w:t xml:space="preserve"> </w:t>
      </w:r>
      <w:smartTag w:uri="schemas-houaiss/acao" w:element="hm">
        <w:r w:rsidRPr="00D9337B">
          <w:rPr>
            <w:rFonts w:ascii="Arial" w:hAnsi="Arial" w:cs="Arial"/>
          </w:rPr>
          <w:t>atuar</w:t>
        </w:r>
      </w:smartTag>
      <w:r w:rsidRPr="00D9337B">
        <w:rPr>
          <w:rFonts w:ascii="Arial" w:hAnsi="Arial" w:cs="Arial"/>
        </w:rPr>
        <w:t xml:space="preserve"> no </w:t>
      </w:r>
      <w:smartTag w:uri="schemas-houaiss/mini" w:element="verbetes">
        <w:r w:rsidRPr="00D9337B">
          <w:rPr>
            <w:rFonts w:ascii="Arial" w:hAnsi="Arial" w:cs="Arial"/>
          </w:rPr>
          <w:t>mercado</w:t>
        </w:r>
      </w:smartTag>
      <w:r w:rsidRPr="00D9337B">
        <w:rPr>
          <w:rFonts w:ascii="Arial" w:hAnsi="Arial" w:cs="Arial"/>
        </w:rPr>
        <w:t xml:space="preserve"> de </w:t>
      </w:r>
      <w:smartTag w:uri="schemas-houaiss/acao" w:element="dm">
        <w:r w:rsidRPr="00D9337B">
          <w:rPr>
            <w:rFonts w:ascii="Arial" w:hAnsi="Arial" w:cs="Arial"/>
          </w:rPr>
          <w:t>trabalho</w:t>
        </w:r>
      </w:smartTag>
      <w:r w:rsidRPr="00D9337B">
        <w:rPr>
          <w:rFonts w:ascii="Arial" w:hAnsi="Arial" w:cs="Arial"/>
        </w:rPr>
        <w:t xml:space="preserve">, propondo </w:t>
      </w:r>
      <w:smartTag w:uri="schemas-houaiss/mini" w:element="verbetes">
        <w:r w:rsidRPr="00D9337B">
          <w:rPr>
            <w:rFonts w:ascii="Arial" w:hAnsi="Arial" w:cs="Arial"/>
          </w:rPr>
          <w:t>soluções</w:t>
        </w:r>
      </w:smartTag>
      <w:r w:rsidRPr="00D9337B">
        <w:rPr>
          <w:rFonts w:ascii="Arial" w:hAnsi="Arial" w:cs="Arial"/>
        </w:rPr>
        <w:t xml:space="preserve"> adequadas </w:t>
      </w:r>
      <w:smartTag w:uri="schemas-houaiss/acao" w:element="dm">
        <w:r w:rsidRPr="00D9337B">
          <w:rPr>
            <w:rFonts w:ascii="Arial" w:hAnsi="Arial" w:cs="Arial"/>
          </w:rPr>
          <w:t>para</w:t>
        </w:r>
      </w:smartTag>
      <w:r w:rsidRPr="00D9337B">
        <w:rPr>
          <w:rFonts w:ascii="Arial" w:hAnsi="Arial" w:cs="Arial"/>
        </w:rPr>
        <w:t xml:space="preserve"> </w:t>
      </w:r>
      <w:smartTag w:uri="schemas-houaiss/mini" w:element="verbetes">
        <w:r w:rsidRPr="00D9337B">
          <w:rPr>
            <w:rFonts w:ascii="Arial" w:hAnsi="Arial" w:cs="Arial"/>
          </w:rPr>
          <w:t>situações</w:t>
        </w:r>
      </w:smartTag>
      <w:r w:rsidRPr="00D9337B">
        <w:rPr>
          <w:rFonts w:ascii="Arial" w:hAnsi="Arial" w:cs="Arial"/>
        </w:rPr>
        <w:t xml:space="preserve"> </w:t>
      </w:r>
      <w:smartTag w:uri="schemas-houaiss/mini" w:element="verbetes">
        <w:r w:rsidRPr="00D9337B">
          <w:rPr>
            <w:rFonts w:ascii="Arial" w:hAnsi="Arial" w:cs="Arial"/>
          </w:rPr>
          <w:t>já</w:t>
        </w:r>
      </w:smartTag>
      <w:r w:rsidRPr="00D9337B">
        <w:rPr>
          <w:rFonts w:ascii="Arial" w:hAnsi="Arial" w:cs="Arial"/>
        </w:rPr>
        <w:t xml:space="preserve"> conhecidas, </w:t>
      </w:r>
      <w:smartTag w:uri="schemas-houaiss/acao" w:element="dm">
        <w:r w:rsidRPr="00D9337B">
          <w:rPr>
            <w:rFonts w:ascii="Arial" w:hAnsi="Arial" w:cs="Arial"/>
          </w:rPr>
          <w:t>bem</w:t>
        </w:r>
      </w:smartTag>
      <w:r w:rsidRPr="00D9337B">
        <w:rPr>
          <w:rFonts w:ascii="Arial" w:hAnsi="Arial" w:cs="Arial"/>
        </w:rPr>
        <w:t xml:space="preserve"> </w:t>
      </w:r>
      <w:smartTag w:uri="schemas-houaiss/mini" w:element="verbetes">
        <w:r w:rsidRPr="00D9337B">
          <w:rPr>
            <w:rFonts w:ascii="Arial" w:hAnsi="Arial" w:cs="Arial"/>
          </w:rPr>
          <w:t>como</w:t>
        </w:r>
      </w:smartTag>
      <w:r w:rsidRPr="00D9337B">
        <w:rPr>
          <w:rFonts w:ascii="Arial" w:hAnsi="Arial" w:cs="Arial"/>
        </w:rPr>
        <w:t xml:space="preserve"> </w:t>
      </w:r>
      <w:smartTag w:uri="schemas-houaiss/acao" w:element="hm">
        <w:r w:rsidRPr="00D9337B">
          <w:rPr>
            <w:rFonts w:ascii="Arial" w:hAnsi="Arial" w:cs="Arial"/>
          </w:rPr>
          <w:t>atuar</w:t>
        </w:r>
      </w:smartTag>
      <w:r w:rsidRPr="00D9337B">
        <w:rPr>
          <w:rFonts w:ascii="Arial" w:hAnsi="Arial" w:cs="Arial"/>
        </w:rPr>
        <w:t xml:space="preserve"> de </w:t>
      </w:r>
      <w:smartTag w:uri="schemas-houaiss/mini" w:element="verbetes">
        <w:r w:rsidRPr="00D9337B">
          <w:rPr>
            <w:rFonts w:ascii="Arial" w:hAnsi="Arial" w:cs="Arial"/>
          </w:rPr>
          <w:t>maneira</w:t>
        </w:r>
      </w:smartTag>
      <w:r w:rsidRPr="00D9337B">
        <w:rPr>
          <w:rFonts w:ascii="Arial" w:hAnsi="Arial" w:cs="Arial"/>
        </w:rPr>
        <w:t xml:space="preserve"> inovadora </w:t>
      </w:r>
      <w:smartTag w:uri="schemas-houaiss/mini" w:element="verbetes">
        <w:r w:rsidRPr="00D9337B">
          <w:rPr>
            <w:rFonts w:ascii="Arial" w:hAnsi="Arial" w:cs="Arial"/>
          </w:rPr>
          <w:t>em</w:t>
        </w:r>
      </w:smartTag>
      <w:r w:rsidRPr="00D9337B">
        <w:rPr>
          <w:rFonts w:ascii="Arial" w:hAnsi="Arial" w:cs="Arial"/>
        </w:rPr>
        <w:t xml:space="preserve"> </w:t>
      </w:r>
      <w:smartTag w:uri="schemas-houaiss/mini" w:element="verbetes">
        <w:r w:rsidRPr="00D9337B">
          <w:rPr>
            <w:rFonts w:ascii="Arial" w:hAnsi="Arial" w:cs="Arial"/>
          </w:rPr>
          <w:t>contextos</w:t>
        </w:r>
      </w:smartTag>
      <w:r w:rsidRPr="00D9337B">
        <w:rPr>
          <w:rFonts w:ascii="Arial" w:hAnsi="Arial" w:cs="Arial"/>
        </w:rPr>
        <w:t xml:space="preserve"> e </w:t>
      </w:r>
      <w:smartTag w:uri="schemas-houaiss/mini" w:element="verbetes">
        <w:r w:rsidRPr="00D9337B">
          <w:rPr>
            <w:rFonts w:ascii="Arial" w:hAnsi="Arial" w:cs="Arial"/>
          </w:rPr>
          <w:t>problemas</w:t>
        </w:r>
      </w:smartTag>
      <w:r w:rsidRPr="00D9337B">
        <w:rPr>
          <w:rFonts w:ascii="Arial" w:hAnsi="Arial" w:cs="Arial"/>
        </w:rPr>
        <w:t xml:space="preserve"> </w:t>
      </w:r>
      <w:smartTag w:uri="schemas-houaiss/mini" w:element="verbetes">
        <w:r w:rsidRPr="00D9337B">
          <w:rPr>
            <w:rFonts w:ascii="Arial" w:hAnsi="Arial" w:cs="Arial"/>
          </w:rPr>
          <w:t>ainda</w:t>
        </w:r>
      </w:smartTag>
      <w:r w:rsidRPr="00D9337B">
        <w:rPr>
          <w:rFonts w:ascii="Arial" w:hAnsi="Arial" w:cs="Arial"/>
        </w:rPr>
        <w:t xml:space="preserve"> </w:t>
      </w:r>
      <w:smartTag w:uri="schemas-houaiss/mini" w:element="verbetes">
        <w:r w:rsidRPr="00D9337B">
          <w:rPr>
            <w:rFonts w:ascii="Arial" w:hAnsi="Arial" w:cs="Arial"/>
          </w:rPr>
          <w:t>não</w:t>
        </w:r>
      </w:smartTag>
      <w:r w:rsidRPr="00D9337B">
        <w:rPr>
          <w:rFonts w:ascii="Arial" w:hAnsi="Arial" w:cs="Arial"/>
        </w:rPr>
        <w:t xml:space="preserve"> explorados. Sendo </w:t>
      </w:r>
      <w:smartTag w:uri="schemas-houaiss/mini" w:element="verbetes">
        <w:r w:rsidRPr="00D9337B">
          <w:rPr>
            <w:rFonts w:ascii="Arial" w:hAnsi="Arial" w:cs="Arial"/>
          </w:rPr>
          <w:t>assim</w:t>
        </w:r>
      </w:smartTag>
      <w:r w:rsidRPr="00D9337B">
        <w:rPr>
          <w:rFonts w:ascii="Arial" w:hAnsi="Arial" w:cs="Arial"/>
        </w:rPr>
        <w:t xml:space="preserve">, </w:t>
      </w:r>
      <w:smartTag w:uri="schemas-houaiss/mini" w:element="verbetes">
        <w:r w:rsidRPr="00D9337B">
          <w:rPr>
            <w:rFonts w:ascii="Arial" w:hAnsi="Arial" w:cs="Arial"/>
          </w:rPr>
          <w:t>este</w:t>
        </w:r>
      </w:smartTag>
      <w:r w:rsidRPr="00D9337B">
        <w:rPr>
          <w:rFonts w:ascii="Arial" w:hAnsi="Arial" w:cs="Arial"/>
        </w:rPr>
        <w:t xml:space="preserve"> </w:t>
      </w:r>
      <w:smartTag w:uri="schemas-houaiss/mini" w:element="verbetes">
        <w:r w:rsidRPr="00D9337B">
          <w:rPr>
            <w:rFonts w:ascii="Arial" w:hAnsi="Arial" w:cs="Arial"/>
          </w:rPr>
          <w:t>profissional</w:t>
        </w:r>
      </w:smartTag>
      <w:r w:rsidRPr="00D9337B">
        <w:rPr>
          <w:rFonts w:ascii="Arial" w:hAnsi="Arial" w:cs="Arial"/>
        </w:rPr>
        <w:t xml:space="preserve"> pode </w:t>
      </w:r>
      <w:smartTag w:uri="schemas-houaiss/acao" w:element="hm">
        <w:r w:rsidRPr="00D9337B">
          <w:rPr>
            <w:rFonts w:ascii="Arial" w:hAnsi="Arial" w:cs="Arial"/>
          </w:rPr>
          <w:t>continuar</w:t>
        </w:r>
      </w:smartTag>
      <w:r w:rsidRPr="00D9337B">
        <w:rPr>
          <w:rFonts w:ascii="Arial" w:hAnsi="Arial" w:cs="Arial"/>
        </w:rPr>
        <w:t xml:space="preserve"> </w:t>
      </w:r>
      <w:smartTag w:uri="schemas-houaiss/mini" w:element="verbetes">
        <w:r w:rsidRPr="00D9337B">
          <w:rPr>
            <w:rFonts w:ascii="Arial" w:hAnsi="Arial" w:cs="Arial"/>
          </w:rPr>
          <w:t>suas</w:t>
        </w:r>
      </w:smartTag>
      <w:r w:rsidRPr="00D9337B">
        <w:rPr>
          <w:rFonts w:ascii="Arial" w:hAnsi="Arial" w:cs="Arial"/>
        </w:rPr>
        <w:t xml:space="preserve"> </w:t>
      </w:r>
      <w:smartTag w:uri="schemas-houaiss/mini" w:element="verbetes">
        <w:r w:rsidRPr="00D9337B">
          <w:rPr>
            <w:rFonts w:ascii="Arial" w:hAnsi="Arial" w:cs="Arial"/>
          </w:rPr>
          <w:t>atividades</w:t>
        </w:r>
      </w:smartTag>
      <w:r w:rsidRPr="00D9337B">
        <w:rPr>
          <w:rFonts w:ascii="Arial" w:hAnsi="Arial" w:cs="Arial"/>
        </w:rPr>
        <w:t xml:space="preserve"> na </w:t>
      </w:r>
      <w:smartTag w:uri="schemas-houaiss/mini" w:element="verbetes">
        <w:r w:rsidRPr="00D9337B">
          <w:rPr>
            <w:rFonts w:ascii="Arial" w:hAnsi="Arial" w:cs="Arial"/>
          </w:rPr>
          <w:t>pesquisa</w:t>
        </w:r>
      </w:smartTag>
      <w:r w:rsidRPr="00D9337B">
        <w:rPr>
          <w:rFonts w:ascii="Arial" w:hAnsi="Arial" w:cs="Arial"/>
        </w:rPr>
        <w:t xml:space="preserve">, promovendo o </w:t>
      </w:r>
      <w:smartTag w:uri="schemas-houaiss/mini" w:element="verbetes">
        <w:r w:rsidRPr="00D9337B">
          <w:rPr>
            <w:rFonts w:ascii="Arial" w:hAnsi="Arial" w:cs="Arial"/>
          </w:rPr>
          <w:t>desenvolvimento</w:t>
        </w:r>
      </w:smartTag>
      <w:r w:rsidRPr="00D9337B">
        <w:rPr>
          <w:rFonts w:ascii="Arial" w:hAnsi="Arial" w:cs="Arial"/>
        </w:rPr>
        <w:t xml:space="preserve"> </w:t>
      </w:r>
      <w:smartTag w:uri="schemas-houaiss/mini" w:element="verbetes">
        <w:r w:rsidRPr="00D9337B">
          <w:rPr>
            <w:rFonts w:ascii="Arial" w:hAnsi="Arial" w:cs="Arial"/>
          </w:rPr>
          <w:t>científico</w:t>
        </w:r>
      </w:smartTag>
      <w:r w:rsidRPr="00D9337B">
        <w:rPr>
          <w:rFonts w:ascii="Arial" w:hAnsi="Arial" w:cs="Arial"/>
        </w:rPr>
        <w:t xml:space="preserve">, </w:t>
      </w:r>
      <w:smartTag w:uri="schemas-houaiss/mini" w:element="verbetes">
        <w:r w:rsidRPr="00D9337B">
          <w:rPr>
            <w:rFonts w:ascii="Arial" w:hAnsi="Arial" w:cs="Arial"/>
          </w:rPr>
          <w:t>ou</w:t>
        </w:r>
      </w:smartTag>
      <w:r w:rsidRPr="00D9337B">
        <w:rPr>
          <w:rFonts w:ascii="Arial" w:hAnsi="Arial" w:cs="Arial"/>
        </w:rPr>
        <w:t xml:space="preserve"> aplicando os </w:t>
      </w:r>
      <w:smartTag w:uri="schemas-houaiss/mini" w:element="verbetes">
        <w:r w:rsidRPr="00D9337B">
          <w:rPr>
            <w:rFonts w:ascii="Arial" w:hAnsi="Arial" w:cs="Arial"/>
          </w:rPr>
          <w:t>conhecimentos</w:t>
        </w:r>
      </w:smartTag>
      <w:r w:rsidRPr="00D9337B">
        <w:rPr>
          <w:rFonts w:ascii="Arial" w:hAnsi="Arial" w:cs="Arial"/>
        </w:rPr>
        <w:t xml:space="preserve"> </w:t>
      </w:r>
      <w:smartTag w:uri="schemas-houaiss/mini" w:element="verbetes">
        <w:r w:rsidRPr="00D9337B">
          <w:rPr>
            <w:rFonts w:ascii="Arial" w:hAnsi="Arial" w:cs="Arial"/>
          </w:rPr>
          <w:t>científicos</w:t>
        </w:r>
      </w:smartTag>
      <w:r w:rsidRPr="00D9337B">
        <w:rPr>
          <w:rFonts w:ascii="Arial" w:hAnsi="Arial" w:cs="Arial"/>
        </w:rPr>
        <w:t xml:space="preserve">, promovendo o </w:t>
      </w:r>
      <w:smartTag w:uri="schemas-houaiss/mini" w:element="verbetes">
        <w:r w:rsidRPr="00D9337B">
          <w:rPr>
            <w:rFonts w:ascii="Arial" w:hAnsi="Arial" w:cs="Arial"/>
          </w:rPr>
          <w:t>desenvolvimento</w:t>
        </w:r>
      </w:smartTag>
      <w:r w:rsidRPr="00D9337B">
        <w:rPr>
          <w:rFonts w:ascii="Arial" w:hAnsi="Arial" w:cs="Arial"/>
        </w:rPr>
        <w:t xml:space="preserve"> </w:t>
      </w:r>
      <w:smartTag w:uri="schemas-houaiss/mini" w:element="verbetes">
        <w:r w:rsidRPr="00D9337B">
          <w:rPr>
            <w:rFonts w:ascii="Arial" w:hAnsi="Arial" w:cs="Arial"/>
          </w:rPr>
          <w:t>tecnológico</w:t>
        </w:r>
      </w:smartTag>
      <w:r w:rsidRPr="00D9337B">
        <w:rPr>
          <w:rFonts w:ascii="Arial" w:hAnsi="Arial" w:cs="Arial"/>
        </w:rPr>
        <w:t>.</w:t>
      </w:r>
    </w:p>
    <w:p w:rsidR="000D00B7" w:rsidRPr="00D9337B" w:rsidRDefault="000D00B7" w:rsidP="00596C59">
      <w:pPr>
        <w:ind w:firstLine="720"/>
        <w:jc w:val="both"/>
        <w:rPr>
          <w:rFonts w:ascii="Arial" w:hAnsi="Arial" w:cs="Arial"/>
        </w:rPr>
      </w:pPr>
      <w:r w:rsidRPr="00D9337B">
        <w:rPr>
          <w:rFonts w:ascii="Arial" w:hAnsi="Arial" w:cs="Arial"/>
        </w:rPr>
        <w:t xml:space="preserve">O </w:t>
      </w:r>
      <w:smartTag w:uri="schemas-houaiss/mini" w:element="verbetes">
        <w:r w:rsidRPr="00D9337B">
          <w:rPr>
            <w:rFonts w:ascii="Arial" w:hAnsi="Arial" w:cs="Arial"/>
          </w:rPr>
          <w:t>egresso</w:t>
        </w:r>
      </w:smartTag>
      <w:r w:rsidRPr="00D9337B">
        <w:rPr>
          <w:rFonts w:ascii="Arial" w:hAnsi="Arial" w:cs="Arial"/>
        </w:rPr>
        <w:t xml:space="preserve"> deverá, </w:t>
      </w:r>
      <w:smartTag w:uri="schemas-houaiss/mini" w:element="verbetes">
        <w:r w:rsidRPr="00D9337B">
          <w:rPr>
            <w:rFonts w:ascii="Arial" w:hAnsi="Arial" w:cs="Arial"/>
          </w:rPr>
          <w:t>ainda</w:t>
        </w:r>
      </w:smartTag>
      <w:r w:rsidRPr="00D9337B">
        <w:rPr>
          <w:rFonts w:ascii="Arial" w:hAnsi="Arial" w:cs="Arial"/>
        </w:rPr>
        <w:t xml:space="preserve">, </w:t>
      </w:r>
      <w:smartTag w:uri="schemas-houaiss/acao" w:element="hdm">
        <w:r w:rsidRPr="00D9337B">
          <w:rPr>
            <w:rFonts w:ascii="Arial" w:hAnsi="Arial" w:cs="Arial"/>
          </w:rPr>
          <w:t>ter</w:t>
        </w:r>
      </w:smartTag>
      <w:r w:rsidRPr="00D9337B">
        <w:rPr>
          <w:rFonts w:ascii="Arial" w:hAnsi="Arial" w:cs="Arial"/>
        </w:rPr>
        <w:t xml:space="preserve"> a </w:t>
      </w:r>
      <w:smartTag w:uri="schemas-houaiss/mini" w:element="verbetes">
        <w:r w:rsidRPr="00D9337B">
          <w:rPr>
            <w:rFonts w:ascii="Arial" w:hAnsi="Arial" w:cs="Arial"/>
          </w:rPr>
          <w:t>autonomia</w:t>
        </w:r>
      </w:smartTag>
      <w:r w:rsidRPr="00D9337B">
        <w:rPr>
          <w:rFonts w:ascii="Arial" w:hAnsi="Arial" w:cs="Arial"/>
        </w:rPr>
        <w:t xml:space="preserve"> </w:t>
      </w:r>
      <w:smartTag w:uri="schemas-houaiss/mini" w:element="verbetes">
        <w:r w:rsidRPr="00D9337B">
          <w:rPr>
            <w:rFonts w:ascii="Arial" w:hAnsi="Arial" w:cs="Arial"/>
          </w:rPr>
          <w:t>intelectual</w:t>
        </w:r>
      </w:smartTag>
      <w:r w:rsidRPr="00D9337B">
        <w:rPr>
          <w:rFonts w:ascii="Arial" w:hAnsi="Arial" w:cs="Arial"/>
        </w:rPr>
        <w:t xml:space="preserve"> </w:t>
      </w:r>
      <w:smartTag w:uri="schemas-houaiss/acao" w:element="dm">
        <w:r w:rsidRPr="00D9337B">
          <w:rPr>
            <w:rFonts w:ascii="Arial" w:hAnsi="Arial" w:cs="Arial"/>
          </w:rPr>
          <w:t>para</w:t>
        </w:r>
      </w:smartTag>
      <w:r w:rsidRPr="00D9337B">
        <w:rPr>
          <w:rFonts w:ascii="Arial" w:hAnsi="Arial" w:cs="Arial"/>
        </w:rPr>
        <w:t xml:space="preserve"> desenvolver-se </w:t>
      </w:r>
      <w:smartTag w:uri="schemas-houaiss/mini" w:element="verbetes">
        <w:r w:rsidRPr="00D9337B">
          <w:rPr>
            <w:rFonts w:ascii="Arial" w:hAnsi="Arial" w:cs="Arial"/>
          </w:rPr>
          <w:t>em</w:t>
        </w:r>
      </w:smartTag>
      <w:r w:rsidRPr="00D9337B">
        <w:rPr>
          <w:rFonts w:ascii="Arial" w:hAnsi="Arial" w:cs="Arial"/>
        </w:rPr>
        <w:t xml:space="preserve"> </w:t>
      </w:r>
      <w:smartTag w:uri="schemas-houaiss/mini" w:element="verbetes">
        <w:r w:rsidRPr="00D9337B">
          <w:rPr>
            <w:rFonts w:ascii="Arial" w:hAnsi="Arial" w:cs="Arial"/>
          </w:rPr>
          <w:t>um</w:t>
        </w:r>
      </w:smartTag>
      <w:r w:rsidRPr="00D9337B">
        <w:rPr>
          <w:rFonts w:ascii="Arial" w:hAnsi="Arial" w:cs="Arial"/>
        </w:rPr>
        <w:t xml:space="preserve"> </w:t>
      </w:r>
      <w:smartTag w:uri="schemas-houaiss/acao" w:element="dm">
        <w:r w:rsidRPr="00D9337B">
          <w:rPr>
            <w:rFonts w:ascii="Arial" w:hAnsi="Arial" w:cs="Arial"/>
          </w:rPr>
          <w:t>processo</w:t>
        </w:r>
      </w:smartTag>
      <w:r w:rsidRPr="00D9337B">
        <w:rPr>
          <w:rFonts w:ascii="Arial" w:hAnsi="Arial" w:cs="Arial"/>
        </w:rPr>
        <w:t xml:space="preserve"> </w:t>
      </w:r>
      <w:smartTag w:uri="schemas-houaiss/mini" w:element="verbetes">
        <w:r w:rsidRPr="00D9337B">
          <w:rPr>
            <w:rFonts w:ascii="Arial" w:hAnsi="Arial" w:cs="Arial"/>
          </w:rPr>
          <w:t>constante</w:t>
        </w:r>
      </w:smartTag>
      <w:r w:rsidRPr="00D9337B">
        <w:rPr>
          <w:rFonts w:ascii="Arial" w:hAnsi="Arial" w:cs="Arial"/>
        </w:rPr>
        <w:t xml:space="preserve"> de </w:t>
      </w:r>
      <w:smartTag w:uri="schemas-houaiss/mini" w:element="verbetes">
        <w:r w:rsidRPr="00D9337B">
          <w:rPr>
            <w:rFonts w:ascii="Arial" w:hAnsi="Arial" w:cs="Arial"/>
          </w:rPr>
          <w:t>educação</w:t>
        </w:r>
      </w:smartTag>
      <w:r w:rsidRPr="00D9337B">
        <w:rPr>
          <w:rFonts w:ascii="Arial" w:hAnsi="Arial" w:cs="Arial"/>
        </w:rPr>
        <w:t xml:space="preserve"> continuada.</w:t>
      </w:r>
    </w:p>
    <w:p w:rsidR="000D00B7" w:rsidRPr="00D9337B" w:rsidRDefault="000D00B7" w:rsidP="00596C59">
      <w:pPr>
        <w:ind w:firstLine="720"/>
        <w:jc w:val="both"/>
        <w:rPr>
          <w:rFonts w:ascii="Arial" w:hAnsi="Arial" w:cs="Arial"/>
        </w:rPr>
      </w:pPr>
      <w:r w:rsidRPr="00D9337B">
        <w:rPr>
          <w:rFonts w:ascii="Arial" w:hAnsi="Arial" w:cs="Arial"/>
        </w:rPr>
        <w:t xml:space="preserve">O </w:t>
      </w:r>
      <w:smartTag w:uri="schemas-houaiss/mini" w:element="verbetes">
        <w:r w:rsidR="00596C59" w:rsidRPr="00D9337B">
          <w:rPr>
            <w:rFonts w:ascii="Arial" w:hAnsi="Arial" w:cs="Arial"/>
          </w:rPr>
          <w:t>bacharel</w:t>
        </w:r>
      </w:smartTag>
      <w:r w:rsidR="00596C59" w:rsidRPr="00D9337B">
        <w:rPr>
          <w:rFonts w:ascii="Arial" w:hAnsi="Arial" w:cs="Arial"/>
        </w:rPr>
        <w:t xml:space="preserve"> </w:t>
      </w:r>
      <w:smartTag w:uri="schemas-houaiss/mini" w:element="verbetes">
        <w:r w:rsidR="00596C59" w:rsidRPr="00D9337B">
          <w:rPr>
            <w:rFonts w:ascii="Arial" w:hAnsi="Arial" w:cs="Arial"/>
          </w:rPr>
          <w:t>em</w:t>
        </w:r>
      </w:smartTag>
      <w:r w:rsidR="00596C59" w:rsidRPr="00D9337B">
        <w:rPr>
          <w:rFonts w:ascii="Arial" w:hAnsi="Arial" w:cs="Arial"/>
        </w:rPr>
        <w:t xml:space="preserve"> </w:t>
      </w:r>
      <w:smartTag w:uri="schemas-houaiss/mini" w:element="verbetes">
        <w:r w:rsidR="00596C59" w:rsidRPr="00D9337B">
          <w:rPr>
            <w:rFonts w:ascii="Arial" w:hAnsi="Arial" w:cs="Arial"/>
          </w:rPr>
          <w:t>Ciência</w:t>
        </w:r>
      </w:smartTag>
      <w:r w:rsidR="00596C59" w:rsidRPr="00D9337B">
        <w:rPr>
          <w:rFonts w:ascii="Arial" w:hAnsi="Arial" w:cs="Arial"/>
        </w:rPr>
        <w:t xml:space="preserve"> da </w:t>
      </w:r>
      <w:smartTag w:uri="schemas-houaiss/mini" w:element="verbetes">
        <w:r w:rsidR="00596C59" w:rsidRPr="00D9337B">
          <w:rPr>
            <w:rFonts w:ascii="Arial" w:hAnsi="Arial" w:cs="Arial"/>
          </w:rPr>
          <w:t>Computação</w:t>
        </w:r>
      </w:smartTag>
      <w:r w:rsidRPr="00D9337B">
        <w:rPr>
          <w:rFonts w:ascii="Arial" w:hAnsi="Arial" w:cs="Arial"/>
        </w:rPr>
        <w:t xml:space="preserve"> da UFABC poderá </w:t>
      </w:r>
      <w:smartTag w:uri="schemas-houaiss/acao" w:element="hm">
        <w:r w:rsidRPr="00D9337B">
          <w:rPr>
            <w:rFonts w:ascii="Arial" w:hAnsi="Arial" w:cs="Arial"/>
          </w:rPr>
          <w:t>atuar</w:t>
        </w:r>
      </w:smartTag>
      <w:r w:rsidRPr="00D9337B">
        <w:rPr>
          <w:rFonts w:ascii="Arial" w:hAnsi="Arial" w:cs="Arial"/>
        </w:rPr>
        <w:t xml:space="preserve"> nas </w:t>
      </w:r>
      <w:smartTag w:uri="schemas-houaiss/mini" w:element="verbetes">
        <w:r w:rsidRPr="00D9337B">
          <w:rPr>
            <w:rFonts w:ascii="Arial" w:hAnsi="Arial" w:cs="Arial"/>
          </w:rPr>
          <w:t>seguintes</w:t>
        </w:r>
      </w:smartTag>
      <w:r w:rsidRPr="00D9337B">
        <w:rPr>
          <w:rFonts w:ascii="Arial" w:hAnsi="Arial" w:cs="Arial"/>
        </w:rPr>
        <w:t xml:space="preserve"> </w:t>
      </w:r>
      <w:smartTag w:uri="schemas-houaiss/mini" w:element="verbetes">
        <w:r w:rsidRPr="00D9337B">
          <w:rPr>
            <w:rFonts w:ascii="Arial" w:hAnsi="Arial" w:cs="Arial"/>
          </w:rPr>
          <w:t>áreas</w:t>
        </w:r>
      </w:smartTag>
      <w:r w:rsidRPr="00D9337B">
        <w:rPr>
          <w:rFonts w:ascii="Arial" w:hAnsi="Arial" w:cs="Arial"/>
        </w:rPr>
        <w:t>:</w:t>
      </w:r>
    </w:p>
    <w:p w:rsidR="000D00B7" w:rsidRPr="00D9337B" w:rsidRDefault="000D00B7" w:rsidP="00363FDB">
      <w:pPr>
        <w:numPr>
          <w:ilvl w:val="0"/>
          <w:numId w:val="6"/>
        </w:numPr>
        <w:tabs>
          <w:tab w:val="left" w:pos="1080"/>
        </w:tabs>
        <w:suppressAutoHyphens/>
        <w:jc w:val="both"/>
        <w:rPr>
          <w:rFonts w:ascii="Arial" w:hAnsi="Arial" w:cs="Arial"/>
        </w:rPr>
      </w:pPr>
      <w:smartTag w:uri="schemas-houaiss/mini" w:element="verbetes">
        <w:r w:rsidRPr="00D9337B">
          <w:rPr>
            <w:rFonts w:ascii="Arial" w:hAnsi="Arial" w:cs="Arial"/>
          </w:rPr>
          <w:t>Organizações</w:t>
        </w:r>
      </w:smartTag>
      <w:r w:rsidRPr="00D9337B">
        <w:rPr>
          <w:rFonts w:ascii="Arial" w:hAnsi="Arial" w:cs="Arial"/>
        </w:rPr>
        <w:t xml:space="preserve"> públicas, </w:t>
      </w:r>
      <w:smartTag w:uri="schemas-houaiss/mini" w:element="verbetes">
        <w:r w:rsidRPr="00D9337B">
          <w:rPr>
            <w:rFonts w:ascii="Arial" w:hAnsi="Arial" w:cs="Arial"/>
          </w:rPr>
          <w:t>privadas</w:t>
        </w:r>
      </w:smartTag>
      <w:r w:rsidRPr="00D9337B">
        <w:rPr>
          <w:rFonts w:ascii="Arial" w:hAnsi="Arial" w:cs="Arial"/>
        </w:rPr>
        <w:t xml:space="preserve"> e do </w:t>
      </w:r>
      <w:smartTag w:uri="schemas-houaiss/mini" w:element="verbetes">
        <w:r w:rsidRPr="00D9337B">
          <w:rPr>
            <w:rFonts w:ascii="Arial" w:hAnsi="Arial" w:cs="Arial"/>
          </w:rPr>
          <w:t>terceiro</w:t>
        </w:r>
      </w:smartTag>
      <w:r w:rsidRPr="00D9337B">
        <w:rPr>
          <w:rFonts w:ascii="Arial" w:hAnsi="Arial" w:cs="Arial"/>
        </w:rPr>
        <w:t xml:space="preserve"> </w:t>
      </w:r>
      <w:smartTag w:uri="schemas-houaiss/acao" w:element="dm">
        <w:r w:rsidRPr="00D9337B">
          <w:rPr>
            <w:rFonts w:ascii="Arial" w:hAnsi="Arial" w:cs="Arial"/>
          </w:rPr>
          <w:t>setor</w:t>
        </w:r>
      </w:smartTag>
      <w:r w:rsidR="00596C59" w:rsidRPr="00D9337B">
        <w:rPr>
          <w:rFonts w:ascii="Arial" w:hAnsi="Arial" w:cs="Arial"/>
        </w:rPr>
        <w:t>;</w:t>
      </w:r>
    </w:p>
    <w:p w:rsidR="000D00B7" w:rsidRPr="00D9337B" w:rsidRDefault="000D00B7" w:rsidP="00363FDB">
      <w:pPr>
        <w:numPr>
          <w:ilvl w:val="0"/>
          <w:numId w:val="6"/>
        </w:numPr>
        <w:tabs>
          <w:tab w:val="left" w:pos="1080"/>
        </w:tabs>
        <w:suppressAutoHyphens/>
        <w:jc w:val="both"/>
        <w:rPr>
          <w:rFonts w:ascii="Arial" w:hAnsi="Arial" w:cs="Arial"/>
        </w:rPr>
      </w:pPr>
      <w:r w:rsidRPr="00D9337B">
        <w:rPr>
          <w:rFonts w:ascii="Arial" w:hAnsi="Arial" w:cs="Arial"/>
        </w:rPr>
        <w:t>Empreendedorismo</w:t>
      </w:r>
      <w:r w:rsidR="00596C59" w:rsidRPr="00D9337B">
        <w:rPr>
          <w:rFonts w:ascii="Arial" w:hAnsi="Arial" w:cs="Arial"/>
        </w:rPr>
        <w:t>;</w:t>
      </w:r>
    </w:p>
    <w:p w:rsidR="000D00B7" w:rsidRPr="00D9337B" w:rsidRDefault="000D00B7" w:rsidP="00363FDB">
      <w:pPr>
        <w:numPr>
          <w:ilvl w:val="0"/>
          <w:numId w:val="6"/>
        </w:numPr>
        <w:tabs>
          <w:tab w:val="left" w:pos="1080"/>
        </w:tabs>
        <w:suppressAutoHyphens/>
        <w:jc w:val="both"/>
        <w:rPr>
          <w:rFonts w:ascii="Arial" w:hAnsi="Arial" w:cs="Arial"/>
        </w:rPr>
      </w:pPr>
      <w:smartTag w:uri="schemas-houaiss/mini" w:element="verbetes">
        <w:r w:rsidRPr="00D9337B">
          <w:rPr>
            <w:rFonts w:ascii="Arial" w:hAnsi="Arial" w:cs="Arial"/>
          </w:rPr>
          <w:t>Atividades</w:t>
        </w:r>
      </w:smartTag>
      <w:r w:rsidRPr="00D9337B">
        <w:rPr>
          <w:rFonts w:ascii="Arial" w:hAnsi="Arial" w:cs="Arial"/>
        </w:rPr>
        <w:t xml:space="preserve"> de </w:t>
      </w:r>
      <w:smartTag w:uri="schemas-houaiss/mini" w:element="verbetes">
        <w:r w:rsidRPr="00D9337B">
          <w:rPr>
            <w:rFonts w:ascii="Arial" w:hAnsi="Arial" w:cs="Arial"/>
          </w:rPr>
          <w:t>pesquisa</w:t>
        </w:r>
      </w:smartTag>
      <w:r w:rsidR="00596C59" w:rsidRPr="00D9337B">
        <w:rPr>
          <w:rFonts w:ascii="Arial" w:hAnsi="Arial" w:cs="Arial"/>
        </w:rPr>
        <w:t>;</w:t>
      </w:r>
    </w:p>
    <w:p w:rsidR="000D00B7" w:rsidRPr="00D9337B" w:rsidRDefault="000D00B7" w:rsidP="00363FDB">
      <w:pPr>
        <w:numPr>
          <w:ilvl w:val="0"/>
          <w:numId w:val="6"/>
        </w:numPr>
        <w:tabs>
          <w:tab w:val="left" w:pos="1080"/>
        </w:tabs>
        <w:suppressAutoHyphens/>
        <w:jc w:val="both"/>
        <w:rPr>
          <w:rFonts w:ascii="Arial" w:hAnsi="Arial" w:cs="Arial"/>
        </w:rPr>
      </w:pPr>
      <w:r w:rsidRPr="00D9337B">
        <w:rPr>
          <w:rFonts w:ascii="Arial" w:hAnsi="Arial" w:cs="Arial"/>
        </w:rPr>
        <w:t>Consultoria</w:t>
      </w:r>
      <w:r w:rsidR="00596C59" w:rsidRPr="00D9337B">
        <w:rPr>
          <w:rFonts w:ascii="Arial" w:hAnsi="Arial" w:cs="Arial"/>
        </w:rPr>
        <w:t>.</w:t>
      </w:r>
    </w:p>
    <w:p w:rsidR="000D00B7" w:rsidRPr="00D9337B" w:rsidRDefault="000D00B7" w:rsidP="00596C59">
      <w:pPr>
        <w:ind w:firstLine="720"/>
        <w:jc w:val="both"/>
        <w:rPr>
          <w:rFonts w:ascii="Arial" w:hAnsi="Arial" w:cs="Arial"/>
          <w:sz w:val="28"/>
          <w:szCs w:val="28"/>
        </w:rPr>
      </w:pPr>
    </w:p>
    <w:p w:rsidR="00596C59" w:rsidRPr="00D9337B" w:rsidRDefault="00596C59" w:rsidP="00363FDB">
      <w:pPr>
        <w:numPr>
          <w:ilvl w:val="0"/>
          <w:numId w:val="1"/>
        </w:numPr>
        <w:jc w:val="both"/>
        <w:rPr>
          <w:rFonts w:ascii="Arial" w:hAnsi="Arial" w:cs="Arial"/>
          <w:b/>
          <w:sz w:val="28"/>
          <w:szCs w:val="28"/>
        </w:rPr>
      </w:pPr>
      <w:smartTag w:uri="schemas-houaiss/mini" w:element="verbetes">
        <w:r w:rsidRPr="00D9337B">
          <w:rPr>
            <w:rFonts w:ascii="Arial" w:hAnsi="Arial" w:cs="Arial"/>
            <w:b/>
            <w:sz w:val="28"/>
            <w:szCs w:val="28"/>
          </w:rPr>
          <w:t>COMPETÊNCIAS</w:t>
        </w:r>
      </w:smartTag>
      <w:r w:rsidRPr="00D9337B">
        <w:rPr>
          <w:rFonts w:ascii="Arial" w:hAnsi="Arial" w:cs="Arial"/>
          <w:b/>
          <w:sz w:val="28"/>
          <w:szCs w:val="28"/>
        </w:rPr>
        <w:t xml:space="preserve"> E </w:t>
      </w:r>
      <w:smartTag w:uri="schemas-houaiss/mini" w:element="verbetes">
        <w:r w:rsidRPr="00D9337B">
          <w:rPr>
            <w:rFonts w:ascii="Arial" w:hAnsi="Arial" w:cs="Arial"/>
            <w:b/>
            <w:sz w:val="28"/>
            <w:szCs w:val="28"/>
          </w:rPr>
          <w:t>HABILIDADES</w:t>
        </w:r>
      </w:smartTag>
    </w:p>
    <w:p w:rsidR="00596C59" w:rsidRPr="00D9337B" w:rsidRDefault="00596C59" w:rsidP="00596C59">
      <w:pPr>
        <w:jc w:val="both"/>
        <w:rPr>
          <w:rFonts w:ascii="Arial" w:hAnsi="Arial" w:cs="Arial"/>
          <w:sz w:val="28"/>
          <w:szCs w:val="28"/>
        </w:rPr>
      </w:pPr>
    </w:p>
    <w:p w:rsidR="000D00B7" w:rsidRPr="00D9337B" w:rsidRDefault="000D00B7" w:rsidP="00596C59">
      <w:pPr>
        <w:jc w:val="both"/>
        <w:rPr>
          <w:rFonts w:ascii="Arial" w:hAnsi="Arial" w:cs="Arial"/>
        </w:rPr>
      </w:pPr>
      <w:r w:rsidRPr="00D9337B">
        <w:rPr>
          <w:rFonts w:ascii="Arial" w:hAnsi="Arial" w:cs="Arial"/>
        </w:rPr>
        <w:t xml:space="preserve">Do </w:t>
      </w:r>
      <w:smartTag w:uri="schemas-houaiss/mini" w:element="verbetes">
        <w:r w:rsidRPr="00D9337B">
          <w:rPr>
            <w:rFonts w:ascii="Arial" w:hAnsi="Arial" w:cs="Arial"/>
          </w:rPr>
          <w:t>egresso</w:t>
        </w:r>
      </w:smartTag>
      <w:r w:rsidRPr="00D9337B">
        <w:rPr>
          <w:rFonts w:ascii="Arial" w:hAnsi="Arial" w:cs="Arial"/>
        </w:rPr>
        <w:t xml:space="preserve"> do </w:t>
      </w:r>
      <w:smartTag w:uri="schemas-houaiss/mini" w:element="verbetes">
        <w:r w:rsidRPr="00D9337B">
          <w:rPr>
            <w:rFonts w:ascii="Arial" w:hAnsi="Arial" w:cs="Arial"/>
          </w:rPr>
          <w:t>curso</w:t>
        </w:r>
      </w:smartTag>
      <w:r w:rsidRPr="00D9337B">
        <w:rPr>
          <w:rFonts w:ascii="Arial" w:hAnsi="Arial" w:cs="Arial"/>
        </w:rPr>
        <w:t xml:space="preserve"> de </w:t>
      </w:r>
      <w:smartTag w:uri="schemas-houaiss/mini" w:element="verbetes">
        <w:r w:rsidRPr="00D9337B">
          <w:rPr>
            <w:rFonts w:ascii="Arial" w:hAnsi="Arial" w:cs="Arial"/>
          </w:rPr>
          <w:t>Bacharelado</w:t>
        </w:r>
      </w:smartTag>
      <w:r w:rsidRPr="00D9337B">
        <w:rPr>
          <w:rFonts w:ascii="Arial" w:hAnsi="Arial" w:cs="Arial"/>
        </w:rPr>
        <w:t xml:space="preserve"> </w:t>
      </w:r>
      <w:smartTag w:uri="schemas-houaiss/mini" w:element="verbetes">
        <w:r w:rsidRPr="00D9337B">
          <w:rPr>
            <w:rFonts w:ascii="Arial" w:hAnsi="Arial" w:cs="Arial"/>
          </w:rPr>
          <w:t>em</w:t>
        </w:r>
      </w:smartTag>
      <w:r w:rsidRPr="00D9337B">
        <w:rPr>
          <w:rFonts w:ascii="Arial" w:hAnsi="Arial" w:cs="Arial"/>
        </w:rPr>
        <w:t xml:space="preserve"> </w:t>
      </w:r>
      <w:smartTag w:uri="schemas-houaiss/mini" w:element="verbetes">
        <w:r w:rsidRPr="00D9337B">
          <w:rPr>
            <w:rFonts w:ascii="Arial" w:hAnsi="Arial" w:cs="Arial"/>
          </w:rPr>
          <w:t>Ciência</w:t>
        </w:r>
      </w:smartTag>
      <w:r w:rsidRPr="00D9337B">
        <w:rPr>
          <w:rFonts w:ascii="Arial" w:hAnsi="Arial" w:cs="Arial"/>
        </w:rPr>
        <w:t xml:space="preserve"> da </w:t>
      </w:r>
      <w:smartTag w:uri="schemas-houaiss/mini" w:element="verbetes">
        <w:r w:rsidRPr="00D9337B">
          <w:rPr>
            <w:rFonts w:ascii="Arial" w:hAnsi="Arial" w:cs="Arial"/>
          </w:rPr>
          <w:t>Computação</w:t>
        </w:r>
      </w:smartTag>
      <w:r w:rsidRPr="00D9337B">
        <w:rPr>
          <w:rFonts w:ascii="Arial" w:hAnsi="Arial" w:cs="Arial"/>
        </w:rPr>
        <w:t xml:space="preserve"> espera-se uma </w:t>
      </w:r>
      <w:smartTag w:uri="schemas-houaiss/acao" w:element="dm">
        <w:r w:rsidRPr="00D9337B">
          <w:rPr>
            <w:rFonts w:ascii="Arial" w:hAnsi="Arial" w:cs="Arial"/>
          </w:rPr>
          <w:t>predisposição</w:t>
        </w:r>
      </w:smartTag>
      <w:r w:rsidRPr="00D9337B">
        <w:rPr>
          <w:rFonts w:ascii="Arial" w:hAnsi="Arial" w:cs="Arial"/>
        </w:rPr>
        <w:t xml:space="preserve"> e </w:t>
      </w:r>
      <w:smartTag w:uri="schemas-houaiss/mini" w:element="verbetes">
        <w:r w:rsidRPr="00D9337B">
          <w:rPr>
            <w:rFonts w:ascii="Arial" w:hAnsi="Arial" w:cs="Arial"/>
          </w:rPr>
          <w:t>aptidões</w:t>
        </w:r>
      </w:smartTag>
      <w:r w:rsidRPr="00D9337B">
        <w:rPr>
          <w:rFonts w:ascii="Arial" w:hAnsi="Arial" w:cs="Arial"/>
        </w:rPr>
        <w:t xml:space="preserve"> </w:t>
      </w:r>
      <w:smartTag w:uri="schemas-houaiss/acao" w:element="dm">
        <w:r w:rsidRPr="00D9337B">
          <w:rPr>
            <w:rFonts w:ascii="Arial" w:hAnsi="Arial" w:cs="Arial"/>
          </w:rPr>
          <w:t>para</w:t>
        </w:r>
      </w:smartTag>
      <w:r w:rsidRPr="00D9337B">
        <w:rPr>
          <w:rFonts w:ascii="Arial" w:hAnsi="Arial" w:cs="Arial"/>
        </w:rPr>
        <w:t xml:space="preserve"> a </w:t>
      </w:r>
      <w:smartTag w:uri="schemas-houaiss/mini" w:element="verbetes">
        <w:r w:rsidRPr="00D9337B">
          <w:rPr>
            <w:rFonts w:ascii="Arial" w:hAnsi="Arial" w:cs="Arial"/>
          </w:rPr>
          <w:t>área</w:t>
        </w:r>
      </w:smartTag>
      <w:r w:rsidRPr="00D9337B">
        <w:rPr>
          <w:rFonts w:ascii="Arial" w:hAnsi="Arial" w:cs="Arial"/>
        </w:rPr>
        <w:t xml:space="preserve">, </w:t>
      </w:r>
      <w:smartTag w:uri="schemas-houaiss/mini" w:element="verbetes">
        <w:r w:rsidRPr="00D9337B">
          <w:rPr>
            <w:rFonts w:ascii="Arial" w:hAnsi="Arial" w:cs="Arial"/>
          </w:rPr>
          <w:t>assim</w:t>
        </w:r>
      </w:smartTag>
      <w:r w:rsidRPr="00D9337B">
        <w:rPr>
          <w:rFonts w:ascii="Arial" w:hAnsi="Arial" w:cs="Arial"/>
        </w:rPr>
        <w:t xml:space="preserve"> </w:t>
      </w:r>
      <w:smartTag w:uri="schemas-houaiss/mini" w:element="verbetes">
        <w:r w:rsidRPr="00D9337B">
          <w:rPr>
            <w:rFonts w:ascii="Arial" w:hAnsi="Arial" w:cs="Arial"/>
          </w:rPr>
          <w:t>como</w:t>
        </w:r>
      </w:smartTag>
      <w:r w:rsidRPr="00D9337B">
        <w:rPr>
          <w:rFonts w:ascii="Arial" w:hAnsi="Arial" w:cs="Arial"/>
        </w:rPr>
        <w:t xml:space="preserve"> </w:t>
      </w:r>
      <w:smartTag w:uri="schemas-houaiss/mini" w:element="verbetes">
        <w:r w:rsidRPr="00D9337B">
          <w:rPr>
            <w:rFonts w:ascii="Arial" w:hAnsi="Arial" w:cs="Arial"/>
          </w:rPr>
          <w:t>competências</w:t>
        </w:r>
      </w:smartTag>
      <w:r w:rsidRPr="00D9337B">
        <w:rPr>
          <w:rFonts w:ascii="Arial" w:hAnsi="Arial" w:cs="Arial"/>
        </w:rPr>
        <w:t xml:space="preserve"> relacionadas às </w:t>
      </w:r>
      <w:smartTag w:uri="schemas-houaiss/mini" w:element="verbetes">
        <w:r w:rsidRPr="00D9337B">
          <w:rPr>
            <w:rFonts w:ascii="Arial" w:hAnsi="Arial" w:cs="Arial"/>
          </w:rPr>
          <w:t>atividades</w:t>
        </w:r>
      </w:smartTag>
      <w:r w:rsidRPr="00D9337B">
        <w:rPr>
          <w:rFonts w:ascii="Arial" w:hAnsi="Arial" w:cs="Arial"/>
        </w:rPr>
        <w:t xml:space="preserve"> </w:t>
      </w:r>
      <w:smartTag w:uri="schemas-houaiss/mini" w:element="verbetes">
        <w:r w:rsidRPr="00D9337B">
          <w:rPr>
            <w:rFonts w:ascii="Arial" w:hAnsi="Arial" w:cs="Arial"/>
          </w:rPr>
          <w:t>profissionais</w:t>
        </w:r>
      </w:smartTag>
      <w:r w:rsidRPr="00D9337B">
        <w:rPr>
          <w:rFonts w:ascii="Arial" w:hAnsi="Arial" w:cs="Arial"/>
        </w:rPr>
        <w:t xml:space="preserve">. Entende-se o </w:t>
      </w:r>
      <w:smartTag w:uri="schemas-houaiss/mini" w:element="verbetes">
        <w:r w:rsidRPr="00D9337B">
          <w:rPr>
            <w:rFonts w:ascii="Arial" w:hAnsi="Arial" w:cs="Arial"/>
          </w:rPr>
          <w:t>termo</w:t>
        </w:r>
      </w:smartTag>
      <w:r w:rsidRPr="00D9337B">
        <w:rPr>
          <w:rFonts w:ascii="Arial" w:hAnsi="Arial" w:cs="Arial"/>
        </w:rPr>
        <w:t xml:space="preserve"> </w:t>
      </w:r>
      <w:smartTag w:uri="schemas-houaiss/mini" w:element="verbetes">
        <w:r w:rsidRPr="00D9337B">
          <w:rPr>
            <w:rFonts w:ascii="Arial" w:hAnsi="Arial" w:cs="Arial"/>
          </w:rPr>
          <w:t>competência</w:t>
        </w:r>
      </w:smartTag>
      <w:r w:rsidRPr="00D9337B">
        <w:rPr>
          <w:rFonts w:ascii="Arial" w:hAnsi="Arial" w:cs="Arial"/>
        </w:rPr>
        <w:t xml:space="preserve"> </w:t>
      </w:r>
      <w:smartTag w:uri="schemas-houaiss/mini" w:element="verbetes">
        <w:r w:rsidRPr="00D9337B">
          <w:rPr>
            <w:rFonts w:ascii="Arial" w:hAnsi="Arial" w:cs="Arial"/>
          </w:rPr>
          <w:t>como</w:t>
        </w:r>
      </w:smartTag>
      <w:r w:rsidRPr="00D9337B">
        <w:rPr>
          <w:rFonts w:ascii="Arial" w:hAnsi="Arial" w:cs="Arial"/>
        </w:rPr>
        <w:t xml:space="preserve"> a </w:t>
      </w:r>
      <w:smartTag w:uri="schemas-houaiss/mini" w:element="verbetes">
        <w:r w:rsidRPr="00D9337B">
          <w:rPr>
            <w:rFonts w:ascii="Arial" w:hAnsi="Arial" w:cs="Arial"/>
          </w:rPr>
          <w:t>capacidade</w:t>
        </w:r>
      </w:smartTag>
      <w:r w:rsidRPr="00D9337B">
        <w:rPr>
          <w:rFonts w:ascii="Arial" w:hAnsi="Arial" w:cs="Arial"/>
        </w:rPr>
        <w:t xml:space="preserve"> de </w:t>
      </w:r>
      <w:smartTag w:uri="schemas-houaiss/acao" w:element="hdm">
        <w:r w:rsidRPr="00D9337B">
          <w:rPr>
            <w:rFonts w:ascii="Arial" w:hAnsi="Arial" w:cs="Arial"/>
          </w:rPr>
          <w:t>exercer</w:t>
        </w:r>
      </w:smartTag>
      <w:r w:rsidRPr="00D9337B">
        <w:rPr>
          <w:rFonts w:ascii="Arial" w:hAnsi="Arial" w:cs="Arial"/>
        </w:rPr>
        <w:t xml:space="preserve"> </w:t>
      </w:r>
      <w:smartTag w:uri="schemas-houaiss/mini" w:element="verbetes">
        <w:r w:rsidRPr="00D9337B">
          <w:rPr>
            <w:rFonts w:ascii="Arial" w:hAnsi="Arial" w:cs="Arial"/>
          </w:rPr>
          <w:t>aptidões</w:t>
        </w:r>
      </w:smartTag>
      <w:r w:rsidRPr="00D9337B">
        <w:rPr>
          <w:rFonts w:ascii="Arial" w:hAnsi="Arial" w:cs="Arial"/>
        </w:rPr>
        <w:t xml:space="preserve">, obtidas </w:t>
      </w:r>
      <w:smartTag w:uri="schemas-houaiss/mini" w:element="verbetes">
        <w:r w:rsidRPr="00D9337B">
          <w:rPr>
            <w:rFonts w:ascii="Arial" w:hAnsi="Arial" w:cs="Arial"/>
          </w:rPr>
          <w:t>principalmente</w:t>
        </w:r>
      </w:smartTag>
      <w:r w:rsidRPr="00D9337B">
        <w:rPr>
          <w:rFonts w:ascii="Arial" w:hAnsi="Arial" w:cs="Arial"/>
        </w:rPr>
        <w:t xml:space="preserve"> </w:t>
      </w:r>
      <w:smartTag w:uri="schemas-houaiss/mini" w:element="verbetes">
        <w:r w:rsidRPr="00D9337B">
          <w:rPr>
            <w:rFonts w:ascii="Arial" w:hAnsi="Arial" w:cs="Arial"/>
          </w:rPr>
          <w:t>através</w:t>
        </w:r>
      </w:smartTag>
      <w:r w:rsidRPr="00D9337B">
        <w:rPr>
          <w:rFonts w:ascii="Arial" w:hAnsi="Arial" w:cs="Arial"/>
        </w:rPr>
        <w:t xml:space="preserve"> dos </w:t>
      </w:r>
      <w:smartTag w:uri="schemas-houaiss/mini" w:element="verbetes">
        <w:r w:rsidRPr="00D9337B">
          <w:rPr>
            <w:rFonts w:ascii="Arial" w:hAnsi="Arial" w:cs="Arial"/>
          </w:rPr>
          <w:t>conhecimentos</w:t>
        </w:r>
      </w:smartTag>
      <w:r w:rsidRPr="00D9337B">
        <w:rPr>
          <w:rFonts w:ascii="Arial" w:hAnsi="Arial" w:cs="Arial"/>
        </w:rPr>
        <w:t xml:space="preserve"> e </w:t>
      </w:r>
      <w:smartTag w:uri="schemas-houaiss/mini" w:element="verbetes">
        <w:r w:rsidRPr="00D9337B">
          <w:rPr>
            <w:rFonts w:ascii="Arial" w:hAnsi="Arial" w:cs="Arial"/>
          </w:rPr>
          <w:t>práticas</w:t>
        </w:r>
      </w:smartTag>
      <w:r w:rsidRPr="00D9337B">
        <w:rPr>
          <w:rFonts w:ascii="Arial" w:hAnsi="Arial" w:cs="Arial"/>
        </w:rPr>
        <w:t xml:space="preserve"> adquiridos no </w:t>
      </w:r>
      <w:smartTag w:uri="schemas-houaiss/acao" w:element="hm">
        <w:r w:rsidRPr="00D9337B">
          <w:rPr>
            <w:rFonts w:ascii="Arial" w:hAnsi="Arial" w:cs="Arial"/>
          </w:rPr>
          <w:t>decorrer</w:t>
        </w:r>
      </w:smartTag>
      <w:r w:rsidRPr="00D9337B">
        <w:rPr>
          <w:rFonts w:ascii="Arial" w:hAnsi="Arial" w:cs="Arial"/>
        </w:rPr>
        <w:t xml:space="preserve"> do </w:t>
      </w:r>
      <w:smartTag w:uri="schemas-houaiss/mini" w:element="verbetes">
        <w:r w:rsidRPr="00D9337B">
          <w:rPr>
            <w:rFonts w:ascii="Arial" w:hAnsi="Arial" w:cs="Arial"/>
          </w:rPr>
          <w:t>curso</w:t>
        </w:r>
      </w:smartTag>
      <w:r w:rsidRPr="00D9337B">
        <w:rPr>
          <w:rFonts w:ascii="Arial" w:hAnsi="Arial" w:cs="Arial"/>
        </w:rPr>
        <w:t>.</w:t>
      </w:r>
    </w:p>
    <w:p w:rsidR="000D00B7" w:rsidRPr="00D9337B" w:rsidRDefault="000D00B7" w:rsidP="00596C59">
      <w:pPr>
        <w:ind w:firstLine="720"/>
        <w:jc w:val="both"/>
        <w:rPr>
          <w:rFonts w:ascii="Arial" w:hAnsi="Arial" w:cs="Arial"/>
        </w:rPr>
      </w:pPr>
      <w:r w:rsidRPr="00D9337B">
        <w:rPr>
          <w:rFonts w:ascii="Arial" w:hAnsi="Arial" w:cs="Arial"/>
        </w:rPr>
        <w:t xml:space="preserve">A </w:t>
      </w:r>
      <w:smartTag w:uri="schemas-houaiss/acao" w:element="hm">
        <w:r w:rsidRPr="00D9337B">
          <w:rPr>
            <w:rFonts w:ascii="Arial" w:hAnsi="Arial" w:cs="Arial"/>
          </w:rPr>
          <w:t>seguir</w:t>
        </w:r>
      </w:smartTag>
      <w:r w:rsidRPr="00D9337B">
        <w:rPr>
          <w:rFonts w:ascii="Arial" w:hAnsi="Arial" w:cs="Arial"/>
        </w:rPr>
        <w:t xml:space="preserve"> as </w:t>
      </w:r>
      <w:smartTag w:uri="schemas-houaiss/mini" w:element="verbetes">
        <w:r w:rsidRPr="00D9337B">
          <w:rPr>
            <w:rFonts w:ascii="Arial" w:hAnsi="Arial" w:cs="Arial"/>
          </w:rPr>
          <w:t>competências</w:t>
        </w:r>
      </w:smartTag>
      <w:r w:rsidRPr="00D9337B">
        <w:rPr>
          <w:rFonts w:ascii="Arial" w:hAnsi="Arial" w:cs="Arial"/>
        </w:rPr>
        <w:t xml:space="preserve"> a serem adquiridas </w:t>
      </w:r>
      <w:smartTag w:uri="schemas-houaiss/mini" w:element="verbetes">
        <w:r w:rsidRPr="00D9337B">
          <w:rPr>
            <w:rFonts w:ascii="Arial" w:hAnsi="Arial" w:cs="Arial"/>
          </w:rPr>
          <w:t>pelos</w:t>
        </w:r>
      </w:smartTag>
      <w:r w:rsidRPr="00D9337B">
        <w:rPr>
          <w:rFonts w:ascii="Arial" w:hAnsi="Arial" w:cs="Arial"/>
        </w:rPr>
        <w:t xml:space="preserve"> </w:t>
      </w:r>
      <w:smartTag w:uri="schemas-houaiss/mini" w:element="verbetes">
        <w:r w:rsidRPr="00D9337B">
          <w:rPr>
            <w:rFonts w:ascii="Arial" w:hAnsi="Arial" w:cs="Arial"/>
          </w:rPr>
          <w:t>egressos</w:t>
        </w:r>
      </w:smartTag>
      <w:r w:rsidRPr="00D9337B">
        <w:rPr>
          <w:rFonts w:ascii="Arial" w:hAnsi="Arial" w:cs="Arial"/>
        </w:rPr>
        <w:t xml:space="preserve"> </w:t>
      </w:r>
      <w:smartTag w:uri="schemas-houaiss/mini" w:element="verbetes">
        <w:r w:rsidRPr="00D9337B">
          <w:rPr>
            <w:rFonts w:ascii="Arial" w:hAnsi="Arial" w:cs="Arial"/>
          </w:rPr>
          <w:t>são</w:t>
        </w:r>
      </w:smartTag>
      <w:r w:rsidRPr="00D9337B">
        <w:rPr>
          <w:rFonts w:ascii="Arial" w:hAnsi="Arial" w:cs="Arial"/>
        </w:rPr>
        <w:t xml:space="preserve"> apresentadas, </w:t>
      </w:r>
      <w:smartTag w:uri="schemas-houaiss/mini" w:element="verbetes">
        <w:r w:rsidRPr="00D9337B">
          <w:rPr>
            <w:rFonts w:ascii="Arial" w:hAnsi="Arial" w:cs="Arial"/>
          </w:rPr>
          <w:t>com</w:t>
        </w:r>
      </w:smartTag>
      <w:r w:rsidRPr="00D9337B">
        <w:rPr>
          <w:rFonts w:ascii="Arial" w:hAnsi="Arial" w:cs="Arial"/>
        </w:rPr>
        <w:t xml:space="preserve"> </w:t>
      </w:r>
      <w:smartTag w:uri="schemas-houaiss/mini" w:element="verbetes">
        <w:r w:rsidRPr="00D9337B">
          <w:rPr>
            <w:rFonts w:ascii="Arial" w:hAnsi="Arial" w:cs="Arial"/>
          </w:rPr>
          <w:t>suas</w:t>
        </w:r>
      </w:smartTag>
      <w:r w:rsidRPr="00D9337B">
        <w:rPr>
          <w:rFonts w:ascii="Arial" w:hAnsi="Arial" w:cs="Arial"/>
        </w:rPr>
        <w:t xml:space="preserve"> respectivas </w:t>
      </w:r>
      <w:smartTag w:uri="schemas-houaiss/mini" w:element="verbetes">
        <w:r w:rsidRPr="00D9337B">
          <w:rPr>
            <w:rFonts w:ascii="Arial" w:hAnsi="Arial" w:cs="Arial"/>
          </w:rPr>
          <w:t>habilidades</w:t>
        </w:r>
      </w:smartTag>
      <w:r w:rsidRPr="00D9337B">
        <w:rPr>
          <w:rFonts w:ascii="Arial" w:hAnsi="Arial" w:cs="Arial"/>
        </w:rPr>
        <w:t>.</w:t>
      </w:r>
    </w:p>
    <w:p w:rsidR="00596C59" w:rsidRPr="00D9337B" w:rsidRDefault="00596C59" w:rsidP="00596C59">
      <w:pPr>
        <w:spacing w:after="120"/>
        <w:jc w:val="both"/>
        <w:rPr>
          <w:rFonts w:ascii="Arial" w:hAnsi="Arial" w:cs="Arial"/>
          <w:b/>
        </w:rPr>
      </w:pPr>
    </w:p>
    <w:p w:rsidR="000D00B7" w:rsidRPr="00D9337B" w:rsidRDefault="00596C59" w:rsidP="00596C59">
      <w:pPr>
        <w:spacing w:after="120"/>
        <w:jc w:val="both"/>
        <w:rPr>
          <w:rFonts w:ascii="Arial" w:hAnsi="Arial" w:cs="Arial"/>
          <w:b/>
        </w:rPr>
      </w:pPr>
      <w:proofErr w:type="gramStart"/>
      <w:r w:rsidRPr="00D9337B">
        <w:rPr>
          <w:rFonts w:ascii="Arial" w:hAnsi="Arial" w:cs="Arial"/>
          <w:b/>
        </w:rPr>
        <w:t>1</w:t>
      </w:r>
      <w:proofErr w:type="gramEnd"/>
      <w:r w:rsidRPr="00D9337B">
        <w:rPr>
          <w:rFonts w:ascii="Arial" w:hAnsi="Arial" w:cs="Arial"/>
          <w:b/>
        </w:rPr>
        <w:t xml:space="preserve">) </w:t>
      </w:r>
      <w:smartTag w:uri="schemas-houaiss/mini" w:element="verbetes">
        <w:r w:rsidR="00677486" w:rsidRPr="00D9337B">
          <w:rPr>
            <w:rFonts w:ascii="Arial" w:hAnsi="Arial" w:cs="Arial"/>
            <w:b/>
          </w:rPr>
          <w:t>F</w:t>
        </w:r>
        <w:r w:rsidR="000D00B7" w:rsidRPr="00D9337B">
          <w:rPr>
            <w:rFonts w:ascii="Arial" w:hAnsi="Arial" w:cs="Arial"/>
            <w:b/>
          </w:rPr>
          <w:t>orte</w:t>
        </w:r>
      </w:smartTag>
      <w:r w:rsidR="000D00B7" w:rsidRPr="00D9337B">
        <w:rPr>
          <w:rFonts w:ascii="Arial" w:hAnsi="Arial" w:cs="Arial"/>
          <w:b/>
        </w:rPr>
        <w:t xml:space="preserve"> </w:t>
      </w:r>
      <w:smartTag w:uri="schemas-houaiss/mini" w:element="verbetes">
        <w:r w:rsidR="000D00B7" w:rsidRPr="00D9337B">
          <w:rPr>
            <w:rFonts w:ascii="Arial" w:hAnsi="Arial" w:cs="Arial"/>
            <w:b/>
          </w:rPr>
          <w:t>embasamento</w:t>
        </w:r>
      </w:smartTag>
      <w:r w:rsidR="000D00B7" w:rsidRPr="00D9337B">
        <w:rPr>
          <w:rFonts w:ascii="Arial" w:hAnsi="Arial" w:cs="Arial"/>
          <w:b/>
        </w:rPr>
        <w:t xml:space="preserve"> </w:t>
      </w:r>
      <w:smartTag w:uri="schemas-houaiss/dicionario" w:element="sinonimos">
        <w:r w:rsidR="000D00B7" w:rsidRPr="00D9337B">
          <w:rPr>
            <w:rFonts w:ascii="Arial" w:hAnsi="Arial" w:cs="Arial"/>
            <w:b/>
          </w:rPr>
          <w:t>conceitual</w:t>
        </w:r>
      </w:smartTag>
      <w:r w:rsidR="000D00B7" w:rsidRPr="00D9337B">
        <w:rPr>
          <w:rFonts w:ascii="Arial" w:hAnsi="Arial" w:cs="Arial"/>
          <w:b/>
        </w:rPr>
        <w:t xml:space="preserve"> nas </w:t>
      </w:r>
      <w:smartTag w:uri="schemas-houaiss/mini" w:element="verbetes">
        <w:r w:rsidR="000D00B7" w:rsidRPr="00D9337B">
          <w:rPr>
            <w:rFonts w:ascii="Arial" w:hAnsi="Arial" w:cs="Arial"/>
            <w:b/>
          </w:rPr>
          <w:t>áreas</w:t>
        </w:r>
      </w:smartTag>
      <w:r w:rsidR="000D00B7" w:rsidRPr="00D9337B">
        <w:rPr>
          <w:rFonts w:ascii="Arial" w:hAnsi="Arial" w:cs="Arial"/>
          <w:b/>
        </w:rPr>
        <w:t xml:space="preserve"> de </w:t>
      </w:r>
      <w:smartTag w:uri="schemas-houaiss/mini" w:element="verbetes">
        <w:r w:rsidR="000D00B7" w:rsidRPr="00D9337B">
          <w:rPr>
            <w:rFonts w:ascii="Arial" w:hAnsi="Arial" w:cs="Arial"/>
            <w:b/>
          </w:rPr>
          <w:t>formação</w:t>
        </w:r>
      </w:smartTag>
      <w:r w:rsidR="000D00B7" w:rsidRPr="00D9337B">
        <w:rPr>
          <w:rFonts w:ascii="Arial" w:hAnsi="Arial" w:cs="Arial"/>
          <w:b/>
        </w:rPr>
        <w:t xml:space="preserve"> </w:t>
      </w:r>
      <w:smartTag w:uri="schemas-houaiss/mini" w:element="verbetes">
        <w:r w:rsidR="000D00B7" w:rsidRPr="00D9337B">
          <w:rPr>
            <w:rFonts w:ascii="Arial" w:hAnsi="Arial" w:cs="Arial"/>
            <w:b/>
          </w:rPr>
          <w:t>básica</w:t>
        </w:r>
      </w:smartTag>
      <w:r w:rsidR="000D00B7" w:rsidRPr="00D9337B">
        <w:rPr>
          <w:rFonts w:ascii="Arial" w:hAnsi="Arial" w:cs="Arial"/>
          <w:b/>
        </w:rPr>
        <w:t xml:space="preserve">, e na </w:t>
      </w:r>
      <w:smartTag w:uri="schemas-houaiss/mini" w:element="verbetes">
        <w:r w:rsidR="000D00B7" w:rsidRPr="00D9337B">
          <w:rPr>
            <w:rFonts w:ascii="Arial" w:hAnsi="Arial" w:cs="Arial"/>
            <w:b/>
          </w:rPr>
          <w:t>formação</w:t>
        </w:r>
      </w:smartTag>
      <w:r w:rsidR="000D00B7" w:rsidRPr="00D9337B">
        <w:rPr>
          <w:rFonts w:ascii="Arial" w:hAnsi="Arial" w:cs="Arial"/>
          <w:b/>
        </w:rPr>
        <w:t xml:space="preserve"> de uma </w:t>
      </w:r>
      <w:smartTag w:uri="schemas-houaiss/mini" w:element="verbetes">
        <w:r w:rsidR="000D00B7" w:rsidRPr="00D9337B">
          <w:rPr>
            <w:rFonts w:ascii="Arial" w:hAnsi="Arial" w:cs="Arial"/>
            <w:b/>
          </w:rPr>
          <w:t>visão</w:t>
        </w:r>
      </w:smartTag>
      <w:r w:rsidR="000D00B7" w:rsidRPr="00D9337B">
        <w:rPr>
          <w:rFonts w:ascii="Arial" w:hAnsi="Arial" w:cs="Arial"/>
          <w:b/>
        </w:rPr>
        <w:t xml:space="preserve"> </w:t>
      </w:r>
      <w:smartTag w:uri="schemas-houaiss/mini" w:element="verbetes">
        <w:r w:rsidR="000D00B7" w:rsidRPr="00D9337B">
          <w:rPr>
            <w:rFonts w:ascii="Arial" w:hAnsi="Arial" w:cs="Arial"/>
            <w:b/>
          </w:rPr>
          <w:t>holística</w:t>
        </w:r>
      </w:smartTag>
      <w:r w:rsidR="000D00B7" w:rsidRPr="00D9337B">
        <w:rPr>
          <w:rFonts w:ascii="Arial" w:hAnsi="Arial" w:cs="Arial"/>
          <w:b/>
        </w:rPr>
        <w:t xml:space="preserve"> da </w:t>
      </w:r>
      <w:smartTag w:uri="schemas-houaiss/mini" w:element="verbetes">
        <w:r w:rsidR="000D00B7" w:rsidRPr="00D9337B">
          <w:rPr>
            <w:rFonts w:ascii="Arial" w:hAnsi="Arial" w:cs="Arial"/>
            <w:b/>
          </w:rPr>
          <w:t>área</w:t>
        </w:r>
      </w:smartTag>
      <w:r w:rsidR="000D00B7" w:rsidRPr="00D9337B">
        <w:rPr>
          <w:rFonts w:ascii="Arial" w:hAnsi="Arial" w:cs="Arial"/>
          <w:b/>
        </w:rPr>
        <w:t xml:space="preserve"> de </w:t>
      </w:r>
      <w:smartTag w:uri="schemas-houaiss/mini" w:element="verbetes">
        <w:r w:rsidR="000D00B7" w:rsidRPr="00D9337B">
          <w:rPr>
            <w:rFonts w:ascii="Arial" w:hAnsi="Arial" w:cs="Arial"/>
            <w:b/>
          </w:rPr>
          <w:t>Computação</w:t>
        </w:r>
      </w:smartTag>
    </w:p>
    <w:p w:rsidR="000D00B7" w:rsidRPr="00D9337B" w:rsidRDefault="000D00B7" w:rsidP="00B453C5">
      <w:pPr>
        <w:jc w:val="both"/>
        <w:rPr>
          <w:rFonts w:ascii="Arial" w:hAnsi="Arial" w:cs="Arial"/>
        </w:rPr>
      </w:pPr>
      <w:r w:rsidRPr="00D9337B">
        <w:rPr>
          <w:rFonts w:ascii="Arial" w:hAnsi="Arial" w:cs="Arial"/>
        </w:rPr>
        <w:t xml:space="preserve">Pretende-se </w:t>
      </w:r>
      <w:smartTag w:uri="schemas-houaiss/mini" w:element="verbetes">
        <w:r w:rsidRPr="00D9337B">
          <w:rPr>
            <w:rFonts w:ascii="Arial" w:hAnsi="Arial" w:cs="Arial"/>
          </w:rPr>
          <w:t>com</w:t>
        </w:r>
      </w:smartTag>
      <w:r w:rsidRPr="00D9337B">
        <w:rPr>
          <w:rFonts w:ascii="Arial" w:hAnsi="Arial" w:cs="Arial"/>
        </w:rPr>
        <w:t xml:space="preserve"> esta </w:t>
      </w:r>
      <w:smartTag w:uri="schemas-houaiss/mini" w:element="verbetes">
        <w:r w:rsidRPr="00D9337B">
          <w:rPr>
            <w:rFonts w:ascii="Arial" w:hAnsi="Arial" w:cs="Arial"/>
          </w:rPr>
          <w:t>competência</w:t>
        </w:r>
      </w:smartTag>
      <w:r w:rsidRPr="00D9337B">
        <w:rPr>
          <w:rFonts w:ascii="Arial" w:hAnsi="Arial" w:cs="Arial"/>
        </w:rPr>
        <w:t xml:space="preserve"> </w:t>
      </w:r>
      <w:smartTag w:uri="schemas-houaiss/acao" w:element="hm">
        <w:r w:rsidRPr="00D9337B">
          <w:rPr>
            <w:rFonts w:ascii="Arial" w:hAnsi="Arial" w:cs="Arial"/>
          </w:rPr>
          <w:t>desenvolver</w:t>
        </w:r>
      </w:smartTag>
      <w:r w:rsidRPr="00D9337B">
        <w:rPr>
          <w:rFonts w:ascii="Arial" w:hAnsi="Arial" w:cs="Arial"/>
        </w:rPr>
        <w:t xml:space="preserve"> o </w:t>
      </w:r>
      <w:smartTag w:uri="schemas-houaiss/mini" w:element="verbetes">
        <w:r w:rsidRPr="00D9337B">
          <w:rPr>
            <w:rFonts w:ascii="Arial" w:hAnsi="Arial" w:cs="Arial"/>
          </w:rPr>
          <w:t>raciocínio</w:t>
        </w:r>
      </w:smartTag>
      <w:r w:rsidRPr="00D9337B">
        <w:rPr>
          <w:rFonts w:ascii="Arial" w:hAnsi="Arial" w:cs="Arial"/>
        </w:rPr>
        <w:t xml:space="preserve"> </w:t>
      </w:r>
      <w:smartTag w:uri="schemas-houaiss/mini" w:element="verbetes">
        <w:r w:rsidRPr="00D9337B">
          <w:rPr>
            <w:rFonts w:ascii="Arial" w:hAnsi="Arial" w:cs="Arial"/>
          </w:rPr>
          <w:t>lógico</w:t>
        </w:r>
      </w:smartTag>
      <w:r w:rsidRPr="00D9337B">
        <w:rPr>
          <w:rFonts w:ascii="Arial" w:hAnsi="Arial" w:cs="Arial"/>
        </w:rPr>
        <w:t xml:space="preserve"> e </w:t>
      </w:r>
      <w:smartTag w:uri="schemas-houaiss/mini" w:element="verbetes">
        <w:r w:rsidR="00E65A66" w:rsidRPr="00D9337B">
          <w:rPr>
            <w:rFonts w:ascii="Arial" w:hAnsi="Arial" w:cs="Arial"/>
          </w:rPr>
          <w:t>abstrato</w:t>
        </w:r>
      </w:smartTag>
      <w:r w:rsidRPr="00D9337B">
        <w:rPr>
          <w:rFonts w:ascii="Arial" w:hAnsi="Arial" w:cs="Arial"/>
        </w:rPr>
        <w:t xml:space="preserve"> do </w:t>
      </w:r>
      <w:smartTag w:uri="schemas-houaiss/mini" w:element="verbetes">
        <w:r w:rsidRPr="00D9337B">
          <w:rPr>
            <w:rFonts w:ascii="Arial" w:hAnsi="Arial" w:cs="Arial"/>
          </w:rPr>
          <w:t>estudante</w:t>
        </w:r>
      </w:smartTag>
      <w:r w:rsidRPr="00D9337B">
        <w:rPr>
          <w:rFonts w:ascii="Arial" w:hAnsi="Arial" w:cs="Arial"/>
        </w:rPr>
        <w:t xml:space="preserve">, tendo </w:t>
      </w:r>
      <w:smartTag w:uri="schemas-houaiss/mini" w:element="verbetes">
        <w:r w:rsidRPr="00D9337B">
          <w:rPr>
            <w:rFonts w:ascii="Arial" w:hAnsi="Arial" w:cs="Arial"/>
          </w:rPr>
          <w:t>como</w:t>
        </w:r>
      </w:smartTag>
      <w:r w:rsidRPr="00D9337B">
        <w:rPr>
          <w:rFonts w:ascii="Arial" w:hAnsi="Arial" w:cs="Arial"/>
        </w:rPr>
        <w:t xml:space="preserve"> </w:t>
      </w:r>
      <w:smartTag w:uri="schemas-houaiss/acao" w:element="dm">
        <w:r w:rsidRPr="00D9337B">
          <w:rPr>
            <w:rFonts w:ascii="Arial" w:hAnsi="Arial" w:cs="Arial"/>
          </w:rPr>
          <w:t>arcabouço</w:t>
        </w:r>
      </w:smartTag>
      <w:r w:rsidRPr="00D9337B">
        <w:rPr>
          <w:rFonts w:ascii="Arial" w:hAnsi="Arial" w:cs="Arial"/>
        </w:rPr>
        <w:t xml:space="preserve"> a </w:t>
      </w:r>
      <w:smartTag w:uri="schemas-houaiss/mini" w:element="verbetes">
        <w:r w:rsidRPr="00D9337B">
          <w:rPr>
            <w:rFonts w:ascii="Arial" w:hAnsi="Arial" w:cs="Arial"/>
          </w:rPr>
          <w:t>área</w:t>
        </w:r>
      </w:smartTag>
      <w:r w:rsidRPr="00D9337B">
        <w:rPr>
          <w:rFonts w:ascii="Arial" w:hAnsi="Arial" w:cs="Arial"/>
        </w:rPr>
        <w:t xml:space="preserve"> de </w:t>
      </w:r>
      <w:smartTag w:uri="schemas-houaiss/mini" w:element="verbetes">
        <w:r w:rsidRPr="00D9337B">
          <w:rPr>
            <w:rFonts w:ascii="Arial" w:hAnsi="Arial" w:cs="Arial"/>
          </w:rPr>
          <w:t>formação</w:t>
        </w:r>
      </w:smartTag>
      <w:r w:rsidRPr="00D9337B">
        <w:rPr>
          <w:rFonts w:ascii="Arial" w:hAnsi="Arial" w:cs="Arial"/>
        </w:rPr>
        <w:t xml:space="preserve"> </w:t>
      </w:r>
      <w:smartTag w:uri="schemas-houaiss/mini" w:element="verbetes">
        <w:r w:rsidRPr="00D9337B">
          <w:rPr>
            <w:rFonts w:ascii="Arial" w:hAnsi="Arial" w:cs="Arial"/>
          </w:rPr>
          <w:t>básica</w:t>
        </w:r>
      </w:smartTag>
      <w:r w:rsidRPr="00D9337B">
        <w:rPr>
          <w:rFonts w:ascii="Arial" w:hAnsi="Arial" w:cs="Arial"/>
        </w:rPr>
        <w:t xml:space="preserve"> e </w:t>
      </w:r>
      <w:smartTag w:uri="schemas-houaiss/mini" w:element="verbetes">
        <w:r w:rsidRPr="00D9337B">
          <w:rPr>
            <w:rFonts w:ascii="Arial" w:hAnsi="Arial" w:cs="Arial"/>
          </w:rPr>
          <w:t>suas</w:t>
        </w:r>
      </w:smartTag>
      <w:r w:rsidRPr="00D9337B">
        <w:rPr>
          <w:rFonts w:ascii="Arial" w:hAnsi="Arial" w:cs="Arial"/>
        </w:rPr>
        <w:t xml:space="preserve"> </w:t>
      </w:r>
      <w:smartTag w:uri="schemas-houaiss/mini" w:element="verbetes">
        <w:r w:rsidRPr="00D9337B">
          <w:rPr>
            <w:rFonts w:ascii="Arial" w:hAnsi="Arial" w:cs="Arial"/>
          </w:rPr>
          <w:t>matérias</w:t>
        </w:r>
      </w:smartTag>
      <w:r w:rsidRPr="00D9337B">
        <w:rPr>
          <w:rFonts w:ascii="Arial" w:hAnsi="Arial" w:cs="Arial"/>
        </w:rPr>
        <w:t xml:space="preserve">: </w:t>
      </w:r>
      <w:smartTag w:uri="schemas-houaiss/mini" w:element="verbetes">
        <w:r w:rsidRPr="00D9337B">
          <w:rPr>
            <w:rFonts w:ascii="Arial" w:hAnsi="Arial" w:cs="Arial"/>
          </w:rPr>
          <w:t>Ciência</w:t>
        </w:r>
      </w:smartTag>
      <w:r w:rsidRPr="00D9337B">
        <w:rPr>
          <w:rFonts w:ascii="Arial" w:hAnsi="Arial" w:cs="Arial"/>
        </w:rPr>
        <w:t xml:space="preserve"> da </w:t>
      </w:r>
      <w:smartTag w:uri="schemas-houaiss/mini" w:element="verbetes">
        <w:r w:rsidRPr="00D9337B">
          <w:rPr>
            <w:rFonts w:ascii="Arial" w:hAnsi="Arial" w:cs="Arial"/>
          </w:rPr>
          <w:t>Computação</w:t>
        </w:r>
      </w:smartTag>
      <w:r w:rsidRPr="00D9337B">
        <w:rPr>
          <w:rFonts w:ascii="Arial" w:hAnsi="Arial" w:cs="Arial"/>
        </w:rPr>
        <w:t xml:space="preserve">, </w:t>
      </w:r>
      <w:smartTag w:uri="schemas-houaiss/mini" w:element="verbetes">
        <w:r w:rsidRPr="00D9337B">
          <w:rPr>
            <w:rFonts w:ascii="Arial" w:hAnsi="Arial" w:cs="Arial"/>
          </w:rPr>
          <w:t>Matemática</w:t>
        </w:r>
      </w:smartTag>
      <w:r w:rsidRPr="00D9337B">
        <w:rPr>
          <w:rFonts w:ascii="Arial" w:hAnsi="Arial" w:cs="Arial"/>
        </w:rPr>
        <w:t xml:space="preserve"> e </w:t>
      </w:r>
      <w:smartTag w:uri="schemas-houaiss/mini" w:element="verbetes">
        <w:r w:rsidRPr="00D9337B">
          <w:rPr>
            <w:rFonts w:ascii="Arial" w:hAnsi="Arial" w:cs="Arial"/>
          </w:rPr>
          <w:t>Física</w:t>
        </w:r>
      </w:smartTag>
      <w:r w:rsidRPr="00D9337B">
        <w:rPr>
          <w:rFonts w:ascii="Arial" w:hAnsi="Arial" w:cs="Arial"/>
        </w:rPr>
        <w:t xml:space="preserve">. As </w:t>
      </w:r>
      <w:smartTag w:uri="schemas-houaiss/mini" w:element="verbetes">
        <w:r w:rsidRPr="00D9337B">
          <w:rPr>
            <w:rFonts w:ascii="Arial" w:hAnsi="Arial" w:cs="Arial"/>
          </w:rPr>
          <w:t>habilidades</w:t>
        </w:r>
      </w:smartTag>
      <w:r w:rsidRPr="00D9337B">
        <w:rPr>
          <w:rFonts w:ascii="Arial" w:hAnsi="Arial" w:cs="Arial"/>
        </w:rPr>
        <w:t xml:space="preserve"> a serem desenvolvidas </w:t>
      </w:r>
      <w:smartTag w:uri="schemas-houaiss/mini" w:element="verbetes">
        <w:r w:rsidRPr="00D9337B">
          <w:rPr>
            <w:rFonts w:ascii="Arial" w:hAnsi="Arial" w:cs="Arial"/>
          </w:rPr>
          <w:t>nos</w:t>
        </w:r>
      </w:smartTag>
      <w:r w:rsidRPr="00D9337B">
        <w:rPr>
          <w:rFonts w:ascii="Arial" w:hAnsi="Arial" w:cs="Arial"/>
        </w:rPr>
        <w:t xml:space="preserve"> </w:t>
      </w:r>
      <w:smartTag w:uri="schemas-houaiss/mini" w:element="verbetes">
        <w:r w:rsidRPr="00D9337B">
          <w:rPr>
            <w:rFonts w:ascii="Arial" w:hAnsi="Arial" w:cs="Arial"/>
          </w:rPr>
          <w:t>alunos</w:t>
        </w:r>
      </w:smartTag>
      <w:r w:rsidRPr="00D9337B">
        <w:rPr>
          <w:rFonts w:ascii="Arial" w:hAnsi="Arial" w:cs="Arial"/>
        </w:rPr>
        <w:t xml:space="preserve"> </w:t>
      </w:r>
      <w:smartTag w:uri="schemas-houaiss/mini" w:element="verbetes">
        <w:r w:rsidRPr="00D9337B">
          <w:rPr>
            <w:rFonts w:ascii="Arial" w:hAnsi="Arial" w:cs="Arial"/>
          </w:rPr>
          <w:t>são</w:t>
        </w:r>
      </w:smartTag>
      <w:r w:rsidRPr="00D9337B">
        <w:rPr>
          <w:rFonts w:ascii="Arial" w:hAnsi="Arial" w:cs="Arial"/>
        </w:rPr>
        <w:t>:</w:t>
      </w:r>
    </w:p>
    <w:p w:rsidR="00596C59" w:rsidRPr="00D9337B" w:rsidRDefault="00596C59" w:rsidP="00596C59">
      <w:pPr>
        <w:ind w:firstLine="720"/>
        <w:jc w:val="both"/>
        <w:rPr>
          <w:rFonts w:ascii="Arial" w:hAnsi="Arial" w:cs="Arial"/>
        </w:rPr>
      </w:pPr>
    </w:p>
    <w:p w:rsidR="000D00B7" w:rsidRPr="00D9337B" w:rsidRDefault="000D00B7" w:rsidP="00363FDB">
      <w:pPr>
        <w:numPr>
          <w:ilvl w:val="0"/>
          <w:numId w:val="7"/>
        </w:numPr>
        <w:tabs>
          <w:tab w:val="left" w:pos="1080"/>
        </w:tabs>
        <w:suppressAutoHyphens/>
        <w:jc w:val="both"/>
        <w:rPr>
          <w:rFonts w:ascii="Arial" w:hAnsi="Arial" w:cs="Arial"/>
        </w:rPr>
      </w:pPr>
      <w:smartTag w:uri="schemas-houaiss/mini" w:element="verbetes">
        <w:r w:rsidRPr="00D9337B">
          <w:rPr>
            <w:rFonts w:ascii="Arial" w:hAnsi="Arial" w:cs="Arial"/>
          </w:rPr>
          <w:t>Visão</w:t>
        </w:r>
      </w:smartTag>
      <w:r w:rsidRPr="00D9337B">
        <w:rPr>
          <w:rFonts w:ascii="Arial" w:hAnsi="Arial" w:cs="Arial"/>
        </w:rPr>
        <w:t xml:space="preserve"> </w:t>
      </w:r>
      <w:smartTag w:uri="schemas-houaiss/mini" w:element="verbetes">
        <w:r w:rsidRPr="00D9337B">
          <w:rPr>
            <w:rFonts w:ascii="Arial" w:hAnsi="Arial" w:cs="Arial"/>
          </w:rPr>
          <w:t>sistêmica</w:t>
        </w:r>
      </w:smartTag>
      <w:r w:rsidRPr="00D9337B">
        <w:rPr>
          <w:rFonts w:ascii="Arial" w:hAnsi="Arial" w:cs="Arial"/>
        </w:rPr>
        <w:t xml:space="preserve"> e integrada da </w:t>
      </w:r>
      <w:smartTag w:uri="schemas-houaiss/mini" w:element="verbetes">
        <w:r w:rsidRPr="00D9337B">
          <w:rPr>
            <w:rFonts w:ascii="Arial" w:hAnsi="Arial" w:cs="Arial"/>
          </w:rPr>
          <w:t>área</w:t>
        </w:r>
      </w:smartTag>
      <w:r w:rsidRPr="00D9337B">
        <w:rPr>
          <w:rFonts w:ascii="Arial" w:hAnsi="Arial" w:cs="Arial"/>
        </w:rPr>
        <w:t xml:space="preserve"> de </w:t>
      </w:r>
      <w:smartTag w:uri="schemas-houaiss/mini" w:element="verbetes">
        <w:r w:rsidRPr="00D9337B">
          <w:rPr>
            <w:rFonts w:ascii="Arial" w:hAnsi="Arial" w:cs="Arial"/>
          </w:rPr>
          <w:t>Computação</w:t>
        </w:r>
      </w:smartTag>
      <w:r w:rsidR="00596C59" w:rsidRPr="00D9337B">
        <w:rPr>
          <w:rFonts w:ascii="Arial" w:hAnsi="Arial" w:cs="Arial"/>
        </w:rPr>
        <w:t>;</w:t>
      </w:r>
    </w:p>
    <w:p w:rsidR="000D00B7" w:rsidRPr="00D9337B" w:rsidRDefault="000D00B7" w:rsidP="00363FDB">
      <w:pPr>
        <w:numPr>
          <w:ilvl w:val="0"/>
          <w:numId w:val="7"/>
        </w:numPr>
        <w:tabs>
          <w:tab w:val="left" w:pos="1080"/>
        </w:tabs>
        <w:suppressAutoHyphens/>
        <w:jc w:val="both"/>
        <w:rPr>
          <w:rFonts w:ascii="Arial" w:hAnsi="Arial" w:cs="Arial"/>
        </w:rPr>
      </w:pPr>
      <w:smartTag w:uri="schemas-houaiss/mini" w:element="verbetes">
        <w:r w:rsidRPr="00D9337B">
          <w:rPr>
            <w:rFonts w:ascii="Arial" w:hAnsi="Arial" w:cs="Arial"/>
          </w:rPr>
          <w:t>Forte</w:t>
        </w:r>
      </w:smartTag>
      <w:r w:rsidRPr="00D9337B">
        <w:rPr>
          <w:rFonts w:ascii="Arial" w:hAnsi="Arial" w:cs="Arial"/>
        </w:rPr>
        <w:t xml:space="preserve"> </w:t>
      </w:r>
      <w:smartTag w:uri="schemas-houaiss/mini" w:element="verbetes">
        <w:r w:rsidRPr="00D9337B">
          <w:rPr>
            <w:rFonts w:ascii="Arial" w:hAnsi="Arial" w:cs="Arial"/>
          </w:rPr>
          <w:t>conhecimento</w:t>
        </w:r>
      </w:smartTag>
      <w:r w:rsidRPr="00D9337B">
        <w:rPr>
          <w:rFonts w:ascii="Arial" w:hAnsi="Arial" w:cs="Arial"/>
        </w:rPr>
        <w:t xml:space="preserve"> dos </w:t>
      </w:r>
      <w:smartTag w:uri="schemas-houaiss/mini" w:element="verbetes">
        <w:r w:rsidRPr="00D9337B">
          <w:rPr>
            <w:rFonts w:ascii="Arial" w:hAnsi="Arial" w:cs="Arial"/>
          </w:rPr>
          <w:t>aspectos</w:t>
        </w:r>
      </w:smartTag>
      <w:r w:rsidRPr="00D9337B">
        <w:rPr>
          <w:rFonts w:ascii="Arial" w:hAnsi="Arial" w:cs="Arial"/>
        </w:rPr>
        <w:t xml:space="preserve"> </w:t>
      </w:r>
      <w:smartTag w:uri="schemas-houaiss/mini" w:element="verbetes">
        <w:r w:rsidRPr="00D9337B">
          <w:rPr>
            <w:rFonts w:ascii="Arial" w:hAnsi="Arial" w:cs="Arial"/>
          </w:rPr>
          <w:t>científicos</w:t>
        </w:r>
      </w:smartTag>
      <w:r w:rsidRPr="00D9337B">
        <w:rPr>
          <w:rFonts w:ascii="Arial" w:hAnsi="Arial" w:cs="Arial"/>
        </w:rPr>
        <w:t xml:space="preserve"> e </w:t>
      </w:r>
      <w:smartTag w:uri="schemas-houaiss/mini" w:element="verbetes">
        <w:r w:rsidRPr="00D9337B">
          <w:rPr>
            <w:rFonts w:ascii="Arial" w:hAnsi="Arial" w:cs="Arial"/>
          </w:rPr>
          <w:t>tecnológicos</w:t>
        </w:r>
      </w:smartTag>
      <w:r w:rsidRPr="00D9337B">
        <w:rPr>
          <w:rFonts w:ascii="Arial" w:hAnsi="Arial" w:cs="Arial"/>
        </w:rPr>
        <w:t xml:space="preserve"> relacionados à </w:t>
      </w:r>
      <w:smartTag w:uri="schemas-houaiss/mini" w:element="verbetes">
        <w:r w:rsidRPr="00D9337B">
          <w:rPr>
            <w:rFonts w:ascii="Arial" w:hAnsi="Arial" w:cs="Arial"/>
          </w:rPr>
          <w:t>área</w:t>
        </w:r>
      </w:smartTag>
      <w:r w:rsidRPr="00D9337B">
        <w:rPr>
          <w:rFonts w:ascii="Arial" w:hAnsi="Arial" w:cs="Arial"/>
        </w:rPr>
        <w:t xml:space="preserve"> de </w:t>
      </w:r>
      <w:smartTag w:uri="schemas-houaiss/mini" w:element="verbetes">
        <w:r w:rsidRPr="00D9337B">
          <w:rPr>
            <w:rFonts w:ascii="Arial" w:hAnsi="Arial" w:cs="Arial"/>
          </w:rPr>
          <w:t>Computação</w:t>
        </w:r>
      </w:smartTag>
      <w:r w:rsidR="00596C59" w:rsidRPr="00D9337B">
        <w:rPr>
          <w:rFonts w:ascii="Arial" w:hAnsi="Arial" w:cs="Arial"/>
        </w:rPr>
        <w:t>.</w:t>
      </w:r>
    </w:p>
    <w:p w:rsidR="00596C59" w:rsidRPr="00D9337B" w:rsidRDefault="00596C59" w:rsidP="00596C59">
      <w:pPr>
        <w:spacing w:before="120" w:after="120"/>
        <w:jc w:val="both"/>
        <w:rPr>
          <w:rFonts w:ascii="Arial" w:hAnsi="Arial" w:cs="Arial"/>
          <w:b/>
        </w:rPr>
      </w:pPr>
    </w:p>
    <w:p w:rsidR="000D00B7" w:rsidRPr="00D9337B" w:rsidRDefault="00596C59" w:rsidP="00596C59">
      <w:pPr>
        <w:spacing w:before="120" w:after="120"/>
        <w:jc w:val="both"/>
        <w:rPr>
          <w:rFonts w:ascii="Arial" w:hAnsi="Arial" w:cs="Arial"/>
          <w:b/>
        </w:rPr>
      </w:pPr>
      <w:proofErr w:type="gramStart"/>
      <w:r w:rsidRPr="00D9337B">
        <w:rPr>
          <w:rFonts w:ascii="Arial" w:hAnsi="Arial" w:cs="Arial"/>
          <w:b/>
        </w:rPr>
        <w:t>2</w:t>
      </w:r>
      <w:proofErr w:type="gramEnd"/>
      <w:r w:rsidRPr="00D9337B">
        <w:rPr>
          <w:rFonts w:ascii="Arial" w:hAnsi="Arial" w:cs="Arial"/>
          <w:b/>
        </w:rPr>
        <w:t xml:space="preserve">) </w:t>
      </w:r>
      <w:smartTag w:uri="schemas-houaiss/mini" w:element="verbetes">
        <w:r w:rsidR="009312E0" w:rsidRPr="00D9337B">
          <w:rPr>
            <w:rFonts w:ascii="Arial" w:hAnsi="Arial" w:cs="Arial"/>
            <w:b/>
          </w:rPr>
          <w:t>D</w:t>
        </w:r>
        <w:r w:rsidR="000D00B7" w:rsidRPr="00D9337B">
          <w:rPr>
            <w:rFonts w:ascii="Arial" w:hAnsi="Arial" w:cs="Arial"/>
            <w:b/>
          </w:rPr>
          <w:t>omínio</w:t>
        </w:r>
      </w:smartTag>
      <w:r w:rsidR="000D00B7" w:rsidRPr="00D9337B">
        <w:rPr>
          <w:rFonts w:ascii="Arial" w:hAnsi="Arial" w:cs="Arial"/>
          <w:b/>
        </w:rPr>
        <w:t xml:space="preserve"> do </w:t>
      </w:r>
      <w:smartTag w:uri="schemas-houaiss/acao" w:element="dm">
        <w:r w:rsidR="000D00B7" w:rsidRPr="00D9337B">
          <w:rPr>
            <w:rFonts w:ascii="Arial" w:hAnsi="Arial" w:cs="Arial"/>
            <w:b/>
          </w:rPr>
          <w:t>processo</w:t>
        </w:r>
      </w:smartTag>
      <w:r w:rsidR="000D00B7" w:rsidRPr="00D9337B">
        <w:rPr>
          <w:rFonts w:ascii="Arial" w:hAnsi="Arial" w:cs="Arial"/>
          <w:b/>
        </w:rPr>
        <w:t xml:space="preserve"> de </w:t>
      </w:r>
      <w:smartTag w:uri="schemas-houaiss/mini" w:element="verbetes">
        <w:r w:rsidR="000D00B7" w:rsidRPr="00D9337B">
          <w:rPr>
            <w:rFonts w:ascii="Arial" w:hAnsi="Arial" w:cs="Arial"/>
            <w:b/>
          </w:rPr>
          <w:t>projeto</w:t>
        </w:r>
      </w:smartTag>
      <w:r w:rsidR="000D00B7" w:rsidRPr="00D9337B">
        <w:rPr>
          <w:rFonts w:ascii="Arial" w:hAnsi="Arial" w:cs="Arial"/>
          <w:b/>
        </w:rPr>
        <w:t xml:space="preserve"> e </w:t>
      </w:r>
      <w:smartTag w:uri="schemas-houaiss/mini" w:element="verbetes">
        <w:r w:rsidR="000D00B7" w:rsidRPr="00D9337B">
          <w:rPr>
            <w:rFonts w:ascii="Arial" w:hAnsi="Arial" w:cs="Arial"/>
            <w:b/>
          </w:rPr>
          <w:t>implementação</w:t>
        </w:r>
      </w:smartTag>
      <w:r w:rsidR="000D00B7" w:rsidRPr="00D9337B">
        <w:rPr>
          <w:rFonts w:ascii="Arial" w:hAnsi="Arial" w:cs="Arial"/>
          <w:b/>
        </w:rPr>
        <w:t xml:space="preserve"> de </w:t>
      </w:r>
      <w:smartTag w:uri="schemas-houaiss/mini" w:element="verbetes">
        <w:r w:rsidR="000D00B7" w:rsidRPr="00D9337B">
          <w:rPr>
            <w:rFonts w:ascii="Arial" w:hAnsi="Arial" w:cs="Arial"/>
            <w:b/>
          </w:rPr>
          <w:t>sistemas</w:t>
        </w:r>
      </w:smartTag>
      <w:r w:rsidR="000D00B7" w:rsidRPr="00D9337B">
        <w:rPr>
          <w:rFonts w:ascii="Arial" w:hAnsi="Arial" w:cs="Arial"/>
          <w:b/>
        </w:rPr>
        <w:t xml:space="preserve"> computacionais, envolvendo </w:t>
      </w:r>
      <w:smartTag w:uri="schemas-houaiss/mini" w:element="verbetes">
        <w:r w:rsidR="000D00B7" w:rsidRPr="00D9337B">
          <w:rPr>
            <w:rFonts w:ascii="Arial" w:hAnsi="Arial" w:cs="Arial"/>
            <w:b/>
          </w:rPr>
          <w:t>tanto</w:t>
        </w:r>
      </w:smartTag>
      <w:r w:rsidR="000D00B7" w:rsidRPr="00D9337B">
        <w:rPr>
          <w:rFonts w:ascii="Arial" w:hAnsi="Arial" w:cs="Arial"/>
          <w:b/>
        </w:rPr>
        <w:t xml:space="preserve"> </w:t>
      </w:r>
      <w:smartTag w:uri="schemas-houaiss/mini" w:element="verbetes">
        <w:r w:rsidR="000D00B7" w:rsidRPr="00D9337B">
          <w:rPr>
            <w:rFonts w:ascii="Arial" w:hAnsi="Arial" w:cs="Arial"/>
            <w:b/>
            <w:i/>
          </w:rPr>
          <w:t>software</w:t>
        </w:r>
      </w:smartTag>
      <w:r w:rsidR="000D00B7" w:rsidRPr="00D9337B">
        <w:rPr>
          <w:rFonts w:ascii="Arial" w:hAnsi="Arial" w:cs="Arial"/>
          <w:b/>
        </w:rPr>
        <w:t xml:space="preserve"> </w:t>
      </w:r>
      <w:smartTag w:uri="schemas-houaiss/mini" w:element="verbetes">
        <w:r w:rsidR="000D00B7" w:rsidRPr="00D9337B">
          <w:rPr>
            <w:rFonts w:ascii="Arial" w:hAnsi="Arial" w:cs="Arial"/>
            <w:b/>
          </w:rPr>
          <w:t>quanto</w:t>
        </w:r>
      </w:smartTag>
      <w:r w:rsidR="000D00B7" w:rsidRPr="00D9337B">
        <w:rPr>
          <w:rFonts w:ascii="Arial" w:hAnsi="Arial" w:cs="Arial"/>
          <w:b/>
        </w:rPr>
        <w:t xml:space="preserve"> </w:t>
      </w:r>
      <w:smartTag w:uri="schemas-houaiss/mini" w:element="verbetes">
        <w:r w:rsidR="000D00B7" w:rsidRPr="00D9337B">
          <w:rPr>
            <w:rFonts w:ascii="Arial" w:hAnsi="Arial" w:cs="Arial"/>
            <w:b/>
            <w:i/>
          </w:rPr>
          <w:t>hardware</w:t>
        </w:r>
      </w:smartTag>
      <w:r w:rsidR="000D00B7" w:rsidRPr="00D9337B">
        <w:rPr>
          <w:rFonts w:ascii="Arial" w:hAnsi="Arial" w:cs="Arial"/>
          <w:b/>
        </w:rPr>
        <w:t xml:space="preserve"> </w:t>
      </w:r>
    </w:p>
    <w:p w:rsidR="000D00B7" w:rsidRPr="00D9337B" w:rsidRDefault="000D00B7" w:rsidP="00596C59">
      <w:pPr>
        <w:jc w:val="both"/>
        <w:rPr>
          <w:rFonts w:ascii="Arial" w:hAnsi="Arial" w:cs="Arial"/>
        </w:rPr>
      </w:pPr>
      <w:r w:rsidRPr="00D9337B">
        <w:rPr>
          <w:rFonts w:ascii="Arial" w:hAnsi="Arial" w:cs="Arial"/>
        </w:rPr>
        <w:t xml:space="preserve">O </w:t>
      </w:r>
      <w:smartTag w:uri="schemas-houaiss/mini" w:element="verbetes">
        <w:r w:rsidRPr="00D9337B">
          <w:rPr>
            <w:rFonts w:ascii="Arial" w:hAnsi="Arial" w:cs="Arial"/>
          </w:rPr>
          <w:t>cientista</w:t>
        </w:r>
      </w:smartTag>
      <w:r w:rsidRPr="00D9337B">
        <w:rPr>
          <w:rFonts w:ascii="Arial" w:hAnsi="Arial" w:cs="Arial"/>
        </w:rPr>
        <w:t xml:space="preserve"> de </w:t>
      </w:r>
      <w:smartTag w:uri="schemas-houaiss/mini" w:element="verbetes">
        <w:r w:rsidRPr="00D9337B">
          <w:rPr>
            <w:rFonts w:ascii="Arial" w:hAnsi="Arial" w:cs="Arial"/>
          </w:rPr>
          <w:t>Computação</w:t>
        </w:r>
      </w:smartTag>
      <w:r w:rsidRPr="00D9337B">
        <w:rPr>
          <w:rFonts w:ascii="Arial" w:hAnsi="Arial" w:cs="Arial"/>
        </w:rPr>
        <w:t xml:space="preserve"> tem </w:t>
      </w:r>
      <w:smartTag w:uri="schemas-houaiss/mini" w:element="verbetes">
        <w:r w:rsidRPr="00D9337B">
          <w:rPr>
            <w:rFonts w:ascii="Arial" w:hAnsi="Arial" w:cs="Arial"/>
          </w:rPr>
          <w:t>como</w:t>
        </w:r>
      </w:smartTag>
      <w:r w:rsidRPr="00D9337B">
        <w:rPr>
          <w:rFonts w:ascii="Arial" w:hAnsi="Arial" w:cs="Arial"/>
        </w:rPr>
        <w:t xml:space="preserve"> uma das </w:t>
      </w:r>
      <w:smartTag w:uri="schemas-houaiss/mini" w:element="verbetes">
        <w:r w:rsidRPr="00D9337B">
          <w:rPr>
            <w:rFonts w:ascii="Arial" w:hAnsi="Arial" w:cs="Arial"/>
          </w:rPr>
          <w:t>principais</w:t>
        </w:r>
      </w:smartTag>
      <w:r w:rsidRPr="00D9337B">
        <w:rPr>
          <w:rFonts w:ascii="Arial" w:hAnsi="Arial" w:cs="Arial"/>
        </w:rPr>
        <w:t xml:space="preserve"> </w:t>
      </w:r>
      <w:smartTag w:uri="schemas-houaiss/mini" w:element="verbetes">
        <w:r w:rsidRPr="00D9337B">
          <w:rPr>
            <w:rFonts w:ascii="Arial" w:hAnsi="Arial" w:cs="Arial"/>
          </w:rPr>
          <w:t>atividades</w:t>
        </w:r>
      </w:smartTag>
      <w:r w:rsidRPr="00D9337B">
        <w:rPr>
          <w:rFonts w:ascii="Arial" w:hAnsi="Arial" w:cs="Arial"/>
        </w:rPr>
        <w:t xml:space="preserve"> </w:t>
      </w:r>
      <w:smartTag w:uri="schemas-houaiss/acao" w:element="hdm">
        <w:r w:rsidRPr="00D9337B">
          <w:rPr>
            <w:rFonts w:ascii="Arial" w:hAnsi="Arial" w:cs="Arial"/>
          </w:rPr>
          <w:t>projetar</w:t>
        </w:r>
      </w:smartTag>
      <w:r w:rsidRPr="00D9337B">
        <w:rPr>
          <w:rFonts w:ascii="Arial" w:hAnsi="Arial" w:cs="Arial"/>
        </w:rPr>
        <w:t xml:space="preserve"> </w:t>
      </w:r>
      <w:smartTag w:uri="schemas-houaiss/mini" w:element="verbetes">
        <w:r w:rsidRPr="00D9337B">
          <w:rPr>
            <w:rFonts w:ascii="Arial" w:hAnsi="Arial" w:cs="Arial"/>
          </w:rPr>
          <w:t>sistemas</w:t>
        </w:r>
      </w:smartTag>
      <w:r w:rsidRPr="00D9337B">
        <w:rPr>
          <w:rFonts w:ascii="Arial" w:hAnsi="Arial" w:cs="Arial"/>
        </w:rPr>
        <w:t xml:space="preserve"> computacionais </w:t>
      </w:r>
      <w:smartTag w:uri="schemas-houaiss/mini" w:element="verbetes">
        <w:r w:rsidRPr="00D9337B">
          <w:rPr>
            <w:rFonts w:ascii="Arial" w:hAnsi="Arial" w:cs="Arial"/>
          </w:rPr>
          <w:t>em</w:t>
        </w:r>
      </w:smartTag>
      <w:r w:rsidRPr="00D9337B">
        <w:rPr>
          <w:rFonts w:ascii="Arial" w:hAnsi="Arial" w:cs="Arial"/>
        </w:rPr>
        <w:t xml:space="preserve"> </w:t>
      </w:r>
      <w:smartTag w:uri="schemas-houaiss/mini" w:element="verbetes">
        <w:r w:rsidRPr="00D9337B">
          <w:rPr>
            <w:rFonts w:ascii="Arial" w:hAnsi="Arial" w:cs="Arial"/>
          </w:rPr>
          <w:t>seu</w:t>
        </w:r>
      </w:smartTag>
      <w:r w:rsidRPr="00D9337B">
        <w:rPr>
          <w:rFonts w:ascii="Arial" w:hAnsi="Arial" w:cs="Arial"/>
        </w:rPr>
        <w:t xml:space="preserve"> </w:t>
      </w:r>
      <w:smartTag w:uri="schemas-houaiss/acao" w:element="dm">
        <w:r w:rsidRPr="00D9337B">
          <w:rPr>
            <w:rFonts w:ascii="Arial" w:hAnsi="Arial" w:cs="Arial"/>
          </w:rPr>
          <w:t>aspecto</w:t>
        </w:r>
      </w:smartTag>
      <w:r w:rsidRPr="00D9337B">
        <w:rPr>
          <w:rFonts w:ascii="Arial" w:hAnsi="Arial" w:cs="Arial"/>
        </w:rPr>
        <w:t xml:space="preserve"> </w:t>
      </w:r>
      <w:smartTag w:uri="schemas-houaiss/mini" w:element="verbetes">
        <w:r w:rsidRPr="00D9337B">
          <w:rPr>
            <w:rFonts w:ascii="Arial" w:hAnsi="Arial" w:cs="Arial"/>
          </w:rPr>
          <w:t>mais</w:t>
        </w:r>
      </w:smartTag>
      <w:r w:rsidRPr="00D9337B">
        <w:rPr>
          <w:rFonts w:ascii="Arial" w:hAnsi="Arial" w:cs="Arial"/>
        </w:rPr>
        <w:t xml:space="preserve"> </w:t>
      </w:r>
      <w:smartTag w:uri="schemas-houaiss/mini" w:element="verbetes">
        <w:r w:rsidRPr="00D9337B">
          <w:rPr>
            <w:rFonts w:ascii="Arial" w:hAnsi="Arial" w:cs="Arial"/>
          </w:rPr>
          <w:t>amplo</w:t>
        </w:r>
      </w:smartTag>
      <w:r w:rsidRPr="00D9337B">
        <w:rPr>
          <w:rFonts w:ascii="Arial" w:hAnsi="Arial" w:cs="Arial"/>
        </w:rPr>
        <w:t xml:space="preserve">, o </w:t>
      </w:r>
      <w:smartTag w:uri="schemas-houaiss/mini" w:element="verbetes">
        <w:r w:rsidRPr="00D9337B">
          <w:rPr>
            <w:rFonts w:ascii="Arial" w:hAnsi="Arial" w:cs="Arial"/>
          </w:rPr>
          <w:t>que</w:t>
        </w:r>
      </w:smartTag>
      <w:r w:rsidRPr="00D9337B">
        <w:rPr>
          <w:rFonts w:ascii="Arial" w:hAnsi="Arial" w:cs="Arial"/>
        </w:rPr>
        <w:t xml:space="preserve"> envolve </w:t>
      </w:r>
      <w:smartTag w:uri="schemas-houaiss/mini" w:element="verbetes">
        <w:r w:rsidRPr="00D9337B">
          <w:rPr>
            <w:rFonts w:ascii="Arial" w:hAnsi="Arial" w:cs="Arial"/>
          </w:rPr>
          <w:t>elementos</w:t>
        </w:r>
      </w:smartTag>
      <w:r w:rsidRPr="00D9337B">
        <w:rPr>
          <w:rFonts w:ascii="Arial" w:hAnsi="Arial" w:cs="Arial"/>
        </w:rPr>
        <w:t xml:space="preserve"> de </w:t>
      </w:r>
      <w:smartTag w:uri="schemas-houaiss/mini" w:element="verbetes">
        <w:r w:rsidRPr="00D9337B">
          <w:rPr>
            <w:rFonts w:ascii="Arial" w:hAnsi="Arial" w:cs="Arial"/>
            <w:i/>
          </w:rPr>
          <w:t>hardware</w:t>
        </w:r>
      </w:smartTag>
      <w:r w:rsidRPr="00D9337B">
        <w:rPr>
          <w:rFonts w:ascii="Arial" w:hAnsi="Arial" w:cs="Arial"/>
        </w:rPr>
        <w:t xml:space="preserve"> e de </w:t>
      </w:r>
      <w:smartTag w:uri="schemas-houaiss/mini" w:element="verbetes">
        <w:r w:rsidRPr="00D9337B">
          <w:rPr>
            <w:rFonts w:ascii="Arial" w:hAnsi="Arial" w:cs="Arial"/>
            <w:i/>
          </w:rPr>
          <w:t>software</w:t>
        </w:r>
      </w:smartTag>
      <w:r w:rsidRPr="00D9337B">
        <w:rPr>
          <w:rFonts w:ascii="Arial" w:hAnsi="Arial" w:cs="Arial"/>
        </w:rPr>
        <w:t xml:space="preserve">. A </w:t>
      </w:r>
      <w:smartTag w:uri="schemas-houaiss/mini" w:element="verbetes">
        <w:r w:rsidRPr="00D9337B">
          <w:rPr>
            <w:rFonts w:ascii="Arial" w:hAnsi="Arial" w:cs="Arial"/>
          </w:rPr>
          <w:t>ele</w:t>
        </w:r>
      </w:smartTag>
      <w:r w:rsidRPr="00D9337B">
        <w:rPr>
          <w:rFonts w:ascii="Arial" w:hAnsi="Arial" w:cs="Arial"/>
        </w:rPr>
        <w:t xml:space="preserve"> cabe </w:t>
      </w:r>
      <w:smartTag w:uri="schemas-houaiss/acao" w:element="hm">
        <w:r w:rsidRPr="00D9337B">
          <w:rPr>
            <w:rFonts w:ascii="Arial" w:hAnsi="Arial" w:cs="Arial"/>
          </w:rPr>
          <w:t>analisar</w:t>
        </w:r>
      </w:smartTag>
      <w:r w:rsidRPr="00D9337B">
        <w:rPr>
          <w:rFonts w:ascii="Arial" w:hAnsi="Arial" w:cs="Arial"/>
        </w:rPr>
        <w:t xml:space="preserve"> a </w:t>
      </w:r>
      <w:smartTag w:uri="schemas-houaiss/acao" w:element="dm">
        <w:r w:rsidRPr="00D9337B">
          <w:rPr>
            <w:rFonts w:ascii="Arial" w:hAnsi="Arial" w:cs="Arial"/>
          </w:rPr>
          <w:t>aplicação</w:t>
        </w:r>
      </w:smartTag>
      <w:r w:rsidRPr="00D9337B">
        <w:rPr>
          <w:rFonts w:ascii="Arial" w:hAnsi="Arial" w:cs="Arial"/>
        </w:rPr>
        <w:t xml:space="preserve"> a </w:t>
      </w:r>
      <w:smartTag w:uri="schemas-houaiss/mini" w:element="verbetes">
        <w:r w:rsidRPr="00D9337B">
          <w:rPr>
            <w:rFonts w:ascii="Arial" w:hAnsi="Arial" w:cs="Arial"/>
          </w:rPr>
          <w:t>que</w:t>
        </w:r>
      </w:smartTag>
      <w:r w:rsidRPr="00D9337B">
        <w:rPr>
          <w:rFonts w:ascii="Arial" w:hAnsi="Arial" w:cs="Arial"/>
        </w:rPr>
        <w:t xml:space="preserve"> se </w:t>
      </w:r>
      <w:smartTag w:uri="schemas-houaiss/mini" w:element="verbetes">
        <w:r w:rsidRPr="00D9337B">
          <w:rPr>
            <w:rFonts w:ascii="Arial" w:hAnsi="Arial" w:cs="Arial"/>
          </w:rPr>
          <w:t>destina</w:t>
        </w:r>
      </w:smartTag>
      <w:r w:rsidRPr="00D9337B">
        <w:rPr>
          <w:rFonts w:ascii="Arial" w:hAnsi="Arial" w:cs="Arial"/>
        </w:rPr>
        <w:t xml:space="preserve"> o </w:t>
      </w:r>
      <w:smartTag w:uri="schemas-houaiss/mini" w:element="verbetes">
        <w:r w:rsidRPr="00D9337B">
          <w:rPr>
            <w:rFonts w:ascii="Arial" w:hAnsi="Arial" w:cs="Arial"/>
          </w:rPr>
          <w:t>sistema</w:t>
        </w:r>
      </w:smartTag>
      <w:r w:rsidRPr="00D9337B">
        <w:rPr>
          <w:rFonts w:ascii="Arial" w:hAnsi="Arial" w:cs="Arial"/>
        </w:rPr>
        <w:t xml:space="preserve"> computacional, escolhendo as </w:t>
      </w:r>
      <w:smartTag w:uri="schemas-houaiss/mini" w:element="verbetes">
        <w:r w:rsidRPr="00D9337B">
          <w:rPr>
            <w:rFonts w:ascii="Arial" w:hAnsi="Arial" w:cs="Arial"/>
          </w:rPr>
          <w:t>configurações</w:t>
        </w:r>
      </w:smartTag>
      <w:r w:rsidRPr="00D9337B">
        <w:rPr>
          <w:rFonts w:ascii="Arial" w:hAnsi="Arial" w:cs="Arial"/>
        </w:rPr>
        <w:t xml:space="preserve">, </w:t>
      </w:r>
      <w:smartTag w:uri="schemas-houaiss/mini" w:element="verbetes">
        <w:r w:rsidRPr="00D9337B">
          <w:rPr>
            <w:rFonts w:ascii="Arial" w:hAnsi="Arial" w:cs="Arial"/>
          </w:rPr>
          <w:t>estruturas</w:t>
        </w:r>
      </w:smartTag>
      <w:r w:rsidRPr="00D9337B">
        <w:rPr>
          <w:rFonts w:ascii="Arial" w:hAnsi="Arial" w:cs="Arial"/>
        </w:rPr>
        <w:t xml:space="preserve"> e </w:t>
      </w:r>
      <w:smartTag w:uri="schemas-houaiss/mini" w:element="verbetes">
        <w:r w:rsidRPr="00D9337B">
          <w:rPr>
            <w:rFonts w:ascii="Arial" w:hAnsi="Arial" w:cs="Arial"/>
          </w:rPr>
          <w:t>funções</w:t>
        </w:r>
      </w:smartTag>
      <w:r w:rsidRPr="00D9337B">
        <w:rPr>
          <w:rFonts w:ascii="Arial" w:hAnsi="Arial" w:cs="Arial"/>
        </w:rPr>
        <w:t xml:space="preserve"> </w:t>
      </w:r>
      <w:smartTag w:uri="schemas-houaiss/mini" w:element="verbetes">
        <w:r w:rsidRPr="00D9337B">
          <w:rPr>
            <w:rFonts w:ascii="Arial" w:hAnsi="Arial" w:cs="Arial"/>
          </w:rPr>
          <w:t>mais</w:t>
        </w:r>
      </w:smartTag>
      <w:r w:rsidRPr="00D9337B">
        <w:rPr>
          <w:rFonts w:ascii="Arial" w:hAnsi="Arial" w:cs="Arial"/>
        </w:rPr>
        <w:t xml:space="preserve"> adequadas </w:t>
      </w:r>
      <w:smartTag w:uri="schemas-houaiss/acao" w:element="dm">
        <w:r w:rsidRPr="00D9337B">
          <w:rPr>
            <w:rFonts w:ascii="Arial" w:hAnsi="Arial" w:cs="Arial"/>
          </w:rPr>
          <w:t>para</w:t>
        </w:r>
      </w:smartTag>
      <w:r w:rsidRPr="00D9337B">
        <w:rPr>
          <w:rFonts w:ascii="Arial" w:hAnsi="Arial" w:cs="Arial"/>
        </w:rPr>
        <w:t xml:space="preserve"> a </w:t>
      </w:r>
      <w:smartTag w:uri="schemas-houaiss/acao" w:element="dm">
        <w:r w:rsidRPr="00D9337B">
          <w:rPr>
            <w:rFonts w:ascii="Arial" w:hAnsi="Arial" w:cs="Arial"/>
          </w:rPr>
          <w:t>aplicação</w:t>
        </w:r>
      </w:smartTag>
      <w:r w:rsidRPr="00D9337B">
        <w:rPr>
          <w:rFonts w:ascii="Arial" w:hAnsi="Arial" w:cs="Arial"/>
        </w:rPr>
        <w:t xml:space="preserve"> </w:t>
      </w:r>
      <w:smartTag w:uri="urn:schemas-microsoft-com:office:smarttags" w:element="PersonName">
        <w:smartTagPr>
          <w:attr w:name="ProductID" w:val="em quest￣o. A"/>
        </w:smartTagPr>
        <w:smartTag w:uri="schemas-houaiss/mini" w:element="verbetes">
          <w:r w:rsidRPr="00D9337B">
            <w:rPr>
              <w:rFonts w:ascii="Arial" w:hAnsi="Arial" w:cs="Arial"/>
            </w:rPr>
            <w:t>em</w:t>
          </w:r>
        </w:smartTag>
        <w:r w:rsidRPr="00D9337B">
          <w:rPr>
            <w:rFonts w:ascii="Arial" w:hAnsi="Arial" w:cs="Arial"/>
          </w:rPr>
          <w:t xml:space="preserve"> </w:t>
        </w:r>
        <w:smartTag w:uri="schemas-houaiss/acao" w:element="dm">
          <w:r w:rsidRPr="00D9337B">
            <w:rPr>
              <w:rFonts w:ascii="Arial" w:hAnsi="Arial" w:cs="Arial"/>
            </w:rPr>
            <w:t>questão</w:t>
          </w:r>
        </w:smartTag>
        <w:r w:rsidRPr="00D9337B">
          <w:rPr>
            <w:rFonts w:ascii="Arial" w:hAnsi="Arial" w:cs="Arial"/>
          </w:rPr>
          <w:t>.</w:t>
        </w:r>
        <w:r w:rsidR="00596C59" w:rsidRPr="00D9337B">
          <w:rPr>
            <w:rFonts w:ascii="Arial" w:hAnsi="Arial" w:cs="Arial"/>
          </w:rPr>
          <w:t xml:space="preserve"> </w:t>
        </w:r>
        <w:r w:rsidRPr="00D9337B">
          <w:rPr>
            <w:rFonts w:ascii="Arial" w:hAnsi="Arial" w:cs="Arial"/>
          </w:rPr>
          <w:t>A</w:t>
        </w:r>
      </w:smartTag>
      <w:r w:rsidRPr="00D9337B">
        <w:rPr>
          <w:rFonts w:ascii="Arial" w:hAnsi="Arial" w:cs="Arial"/>
        </w:rPr>
        <w:t xml:space="preserve"> </w:t>
      </w:r>
      <w:smartTag w:uri="schemas-houaiss/acao" w:element="hm">
        <w:r w:rsidRPr="00D9337B">
          <w:rPr>
            <w:rFonts w:ascii="Arial" w:hAnsi="Arial" w:cs="Arial"/>
          </w:rPr>
          <w:t>seguir</w:t>
        </w:r>
      </w:smartTag>
      <w:r w:rsidRPr="00D9337B">
        <w:rPr>
          <w:rFonts w:ascii="Arial" w:hAnsi="Arial" w:cs="Arial"/>
        </w:rPr>
        <w:t xml:space="preserve"> </w:t>
      </w:r>
      <w:smartTag w:uri="schemas-houaiss/mini" w:element="verbetes">
        <w:r w:rsidRPr="00D9337B">
          <w:rPr>
            <w:rFonts w:ascii="Arial" w:hAnsi="Arial" w:cs="Arial"/>
          </w:rPr>
          <w:t>são</w:t>
        </w:r>
      </w:smartTag>
      <w:r w:rsidRPr="00D9337B">
        <w:rPr>
          <w:rFonts w:ascii="Arial" w:hAnsi="Arial" w:cs="Arial"/>
        </w:rPr>
        <w:t xml:space="preserve"> descritas as </w:t>
      </w:r>
      <w:smartTag w:uri="schemas-houaiss/mini" w:element="verbetes">
        <w:r w:rsidRPr="00D9337B">
          <w:rPr>
            <w:rFonts w:ascii="Arial" w:hAnsi="Arial" w:cs="Arial"/>
          </w:rPr>
          <w:t>habilidades</w:t>
        </w:r>
      </w:smartTag>
      <w:r w:rsidRPr="00D9337B">
        <w:rPr>
          <w:rFonts w:ascii="Arial" w:hAnsi="Arial" w:cs="Arial"/>
        </w:rPr>
        <w:t xml:space="preserve"> relacionadas nesse </w:t>
      </w:r>
      <w:smartTag w:uri="schemas-houaiss/mini" w:element="verbetes">
        <w:r w:rsidRPr="00D9337B">
          <w:rPr>
            <w:rFonts w:ascii="Arial" w:hAnsi="Arial" w:cs="Arial"/>
          </w:rPr>
          <w:t>grupo</w:t>
        </w:r>
      </w:smartTag>
      <w:r w:rsidRPr="00D9337B">
        <w:rPr>
          <w:rFonts w:ascii="Arial" w:hAnsi="Arial" w:cs="Arial"/>
        </w:rPr>
        <w:t>:</w:t>
      </w:r>
    </w:p>
    <w:p w:rsidR="00B453C5" w:rsidRPr="00D9337B" w:rsidRDefault="00B453C5" w:rsidP="00596C59">
      <w:pPr>
        <w:jc w:val="both"/>
        <w:rPr>
          <w:rFonts w:ascii="Arial" w:hAnsi="Arial" w:cs="Arial"/>
        </w:rPr>
      </w:pPr>
    </w:p>
    <w:p w:rsidR="000D00B7" w:rsidRPr="00D9337B" w:rsidRDefault="000D00B7" w:rsidP="00363FDB">
      <w:pPr>
        <w:numPr>
          <w:ilvl w:val="0"/>
          <w:numId w:val="8"/>
        </w:numPr>
        <w:tabs>
          <w:tab w:val="left" w:pos="1080"/>
        </w:tabs>
        <w:suppressAutoHyphens/>
        <w:jc w:val="both"/>
        <w:rPr>
          <w:rFonts w:ascii="Arial" w:hAnsi="Arial" w:cs="Arial"/>
          <w:i/>
        </w:rPr>
      </w:pPr>
      <w:smartTag w:uri="schemas-houaiss/mini" w:element="verbetes">
        <w:r w:rsidRPr="00D9337B">
          <w:rPr>
            <w:rFonts w:ascii="Arial" w:hAnsi="Arial" w:cs="Arial"/>
          </w:rPr>
          <w:t>Habilidade</w:t>
        </w:r>
      </w:smartTag>
      <w:r w:rsidRPr="00D9337B">
        <w:rPr>
          <w:rFonts w:ascii="Arial" w:hAnsi="Arial" w:cs="Arial"/>
        </w:rPr>
        <w:t xml:space="preserve"> de </w:t>
      </w:r>
      <w:smartTag w:uri="schemas-houaiss/acao" w:element="hdm">
        <w:r w:rsidRPr="00D9337B">
          <w:rPr>
            <w:rFonts w:ascii="Arial" w:hAnsi="Arial" w:cs="Arial"/>
          </w:rPr>
          <w:t>iniciar</w:t>
        </w:r>
      </w:smartTag>
      <w:r w:rsidRPr="00D9337B">
        <w:rPr>
          <w:rFonts w:ascii="Arial" w:hAnsi="Arial" w:cs="Arial"/>
        </w:rPr>
        <w:t xml:space="preserve">, </w:t>
      </w:r>
      <w:smartTag w:uri="schemas-houaiss/acao" w:element="hdm">
        <w:r w:rsidRPr="00D9337B">
          <w:rPr>
            <w:rFonts w:ascii="Arial" w:hAnsi="Arial" w:cs="Arial"/>
          </w:rPr>
          <w:t>projetar</w:t>
        </w:r>
      </w:smartTag>
      <w:r w:rsidRPr="00D9337B">
        <w:rPr>
          <w:rFonts w:ascii="Arial" w:hAnsi="Arial" w:cs="Arial"/>
        </w:rPr>
        <w:t xml:space="preserve">, </w:t>
      </w:r>
      <w:smartTag w:uri="schemas-houaiss/acao" w:element="hm">
        <w:r w:rsidRPr="00D9337B">
          <w:rPr>
            <w:rFonts w:ascii="Arial" w:hAnsi="Arial" w:cs="Arial"/>
          </w:rPr>
          <w:t>desenvolver</w:t>
        </w:r>
      </w:smartTag>
      <w:r w:rsidRPr="00D9337B">
        <w:rPr>
          <w:rFonts w:ascii="Arial" w:hAnsi="Arial" w:cs="Arial"/>
        </w:rPr>
        <w:t xml:space="preserve">, </w:t>
      </w:r>
      <w:proofErr w:type="gramStart"/>
      <w:smartTag w:uri="schemas-houaiss/acao" w:element="hm">
        <w:r w:rsidRPr="00D9337B">
          <w:rPr>
            <w:rFonts w:ascii="Arial" w:hAnsi="Arial" w:cs="Arial"/>
          </w:rPr>
          <w:t>implementar</w:t>
        </w:r>
      </w:smartTag>
      <w:proofErr w:type="gramEnd"/>
      <w:r w:rsidRPr="00D9337B">
        <w:rPr>
          <w:rFonts w:ascii="Arial" w:hAnsi="Arial" w:cs="Arial"/>
        </w:rPr>
        <w:t xml:space="preserve">, </w:t>
      </w:r>
      <w:smartTag w:uri="schemas-houaiss/acao" w:element="hm">
        <w:r w:rsidRPr="00D9337B">
          <w:rPr>
            <w:rFonts w:ascii="Arial" w:hAnsi="Arial" w:cs="Arial"/>
          </w:rPr>
          <w:t>validar</w:t>
        </w:r>
      </w:smartTag>
      <w:r w:rsidRPr="00D9337B">
        <w:rPr>
          <w:rFonts w:ascii="Arial" w:hAnsi="Arial" w:cs="Arial"/>
        </w:rPr>
        <w:t xml:space="preserve">, </w:t>
      </w:r>
      <w:smartTag w:uri="schemas-houaiss/acao" w:element="hm">
        <w:r w:rsidRPr="00D9337B">
          <w:rPr>
            <w:rFonts w:ascii="Arial" w:hAnsi="Arial" w:cs="Arial"/>
          </w:rPr>
          <w:t>gerenciar</w:t>
        </w:r>
      </w:smartTag>
      <w:r w:rsidRPr="00D9337B">
        <w:rPr>
          <w:rFonts w:ascii="Arial" w:hAnsi="Arial" w:cs="Arial"/>
        </w:rPr>
        <w:t xml:space="preserve"> e </w:t>
      </w:r>
      <w:smartTag w:uri="schemas-houaiss/acao" w:element="hm">
        <w:r w:rsidRPr="00D9337B">
          <w:rPr>
            <w:rFonts w:ascii="Arial" w:hAnsi="Arial" w:cs="Arial"/>
          </w:rPr>
          <w:t>avaliar</w:t>
        </w:r>
      </w:smartTag>
      <w:r w:rsidRPr="00D9337B">
        <w:rPr>
          <w:rFonts w:ascii="Arial" w:hAnsi="Arial" w:cs="Arial"/>
        </w:rPr>
        <w:t xml:space="preserve"> </w:t>
      </w:r>
      <w:smartTag w:uri="schemas-houaiss/mini" w:element="verbetes">
        <w:r w:rsidRPr="00D9337B">
          <w:rPr>
            <w:rFonts w:ascii="Arial" w:hAnsi="Arial" w:cs="Arial"/>
          </w:rPr>
          <w:t>projetos</w:t>
        </w:r>
      </w:smartTag>
      <w:r w:rsidRPr="00D9337B">
        <w:rPr>
          <w:rFonts w:ascii="Arial" w:hAnsi="Arial" w:cs="Arial"/>
        </w:rPr>
        <w:t xml:space="preserve"> de </w:t>
      </w:r>
      <w:smartTag w:uri="schemas-houaiss/mini" w:element="verbetes">
        <w:r w:rsidRPr="00D9337B">
          <w:rPr>
            <w:rFonts w:ascii="Arial" w:hAnsi="Arial" w:cs="Arial"/>
            <w:i/>
          </w:rPr>
          <w:t>software</w:t>
        </w:r>
      </w:smartTag>
      <w:r w:rsidR="00596C59" w:rsidRPr="00D9337B">
        <w:rPr>
          <w:rFonts w:ascii="Arial" w:hAnsi="Arial" w:cs="Arial"/>
        </w:rPr>
        <w:t>;</w:t>
      </w:r>
    </w:p>
    <w:p w:rsidR="000D00B7" w:rsidRPr="00D9337B" w:rsidRDefault="000D00B7" w:rsidP="00363FDB">
      <w:pPr>
        <w:numPr>
          <w:ilvl w:val="0"/>
          <w:numId w:val="8"/>
        </w:numPr>
        <w:tabs>
          <w:tab w:val="left" w:pos="1080"/>
        </w:tabs>
        <w:suppressAutoHyphens/>
        <w:jc w:val="both"/>
        <w:rPr>
          <w:rFonts w:ascii="Arial" w:hAnsi="Arial" w:cs="Arial"/>
          <w:i/>
        </w:rPr>
      </w:pPr>
      <w:smartTag w:uri="schemas-houaiss/acao" w:element="hdm">
        <w:r w:rsidRPr="00D9337B">
          <w:rPr>
            <w:rFonts w:ascii="Arial" w:hAnsi="Arial" w:cs="Arial"/>
          </w:rPr>
          <w:t>Projetar</w:t>
        </w:r>
      </w:smartTag>
      <w:r w:rsidRPr="00D9337B">
        <w:rPr>
          <w:rFonts w:ascii="Arial" w:hAnsi="Arial" w:cs="Arial"/>
        </w:rPr>
        <w:t xml:space="preserve"> e </w:t>
      </w:r>
      <w:smartTag w:uri="schemas-houaiss/acao" w:element="hm">
        <w:r w:rsidRPr="00D9337B">
          <w:rPr>
            <w:rFonts w:ascii="Arial" w:hAnsi="Arial" w:cs="Arial"/>
          </w:rPr>
          <w:t>desenvolver</w:t>
        </w:r>
      </w:smartTag>
      <w:r w:rsidRPr="00D9337B">
        <w:rPr>
          <w:rFonts w:ascii="Arial" w:hAnsi="Arial" w:cs="Arial"/>
        </w:rPr>
        <w:t xml:space="preserve"> </w:t>
      </w:r>
      <w:smartTag w:uri="schemas-houaiss/mini" w:element="verbetes">
        <w:r w:rsidRPr="00D9337B">
          <w:rPr>
            <w:rFonts w:ascii="Arial" w:hAnsi="Arial" w:cs="Arial"/>
          </w:rPr>
          <w:t>sistemas</w:t>
        </w:r>
      </w:smartTag>
      <w:r w:rsidRPr="00D9337B">
        <w:rPr>
          <w:rFonts w:ascii="Arial" w:hAnsi="Arial" w:cs="Arial"/>
        </w:rPr>
        <w:t xml:space="preserve"> </w:t>
      </w:r>
      <w:smartTag w:uri="schemas-houaiss/mini" w:element="verbetes">
        <w:r w:rsidRPr="00D9337B">
          <w:rPr>
            <w:rFonts w:ascii="Arial" w:hAnsi="Arial" w:cs="Arial"/>
          </w:rPr>
          <w:t>que</w:t>
        </w:r>
      </w:smartTag>
      <w:r w:rsidRPr="00D9337B">
        <w:rPr>
          <w:rFonts w:ascii="Arial" w:hAnsi="Arial" w:cs="Arial"/>
        </w:rPr>
        <w:t xml:space="preserve"> integrem </w:t>
      </w:r>
      <w:smartTag w:uri="schemas-houaiss/mini" w:element="verbetes">
        <w:r w:rsidRPr="00D9337B">
          <w:rPr>
            <w:rFonts w:ascii="Arial" w:hAnsi="Arial" w:cs="Arial"/>
            <w:i/>
          </w:rPr>
          <w:t>hardware</w:t>
        </w:r>
      </w:smartTag>
      <w:r w:rsidRPr="00D9337B">
        <w:rPr>
          <w:rFonts w:ascii="Arial" w:hAnsi="Arial" w:cs="Arial"/>
        </w:rPr>
        <w:t xml:space="preserve"> e </w:t>
      </w:r>
      <w:smartTag w:uri="schemas-houaiss/mini" w:element="verbetes">
        <w:r w:rsidRPr="00D9337B">
          <w:rPr>
            <w:rFonts w:ascii="Arial" w:hAnsi="Arial" w:cs="Arial"/>
            <w:i/>
          </w:rPr>
          <w:t>software</w:t>
        </w:r>
      </w:smartTag>
      <w:r w:rsidR="00596C59" w:rsidRPr="00D9337B">
        <w:rPr>
          <w:rFonts w:ascii="Arial" w:hAnsi="Arial" w:cs="Arial"/>
        </w:rPr>
        <w:t>;</w:t>
      </w:r>
    </w:p>
    <w:p w:rsidR="000D00B7" w:rsidRPr="00D9337B" w:rsidRDefault="000D00B7" w:rsidP="00363FDB">
      <w:pPr>
        <w:numPr>
          <w:ilvl w:val="0"/>
          <w:numId w:val="8"/>
        </w:numPr>
        <w:tabs>
          <w:tab w:val="left" w:pos="1080"/>
        </w:tabs>
        <w:suppressAutoHyphens/>
        <w:jc w:val="both"/>
        <w:rPr>
          <w:rFonts w:ascii="Arial" w:hAnsi="Arial" w:cs="Arial"/>
        </w:rPr>
      </w:pPr>
      <w:smartTag w:uri="schemas-houaiss/acao" w:element="hm">
        <w:r w:rsidRPr="00D9337B">
          <w:rPr>
            <w:rFonts w:ascii="Arial" w:hAnsi="Arial" w:cs="Arial"/>
          </w:rPr>
          <w:t>Pesquisar</w:t>
        </w:r>
      </w:smartTag>
      <w:r w:rsidRPr="00D9337B">
        <w:rPr>
          <w:rFonts w:ascii="Arial" w:hAnsi="Arial" w:cs="Arial"/>
        </w:rPr>
        <w:t xml:space="preserve"> e </w:t>
      </w:r>
      <w:smartTag w:uri="schemas-houaiss/acao" w:element="hm">
        <w:r w:rsidRPr="00D9337B">
          <w:rPr>
            <w:rFonts w:ascii="Arial" w:hAnsi="Arial" w:cs="Arial"/>
          </w:rPr>
          <w:t>viabilizar</w:t>
        </w:r>
      </w:smartTag>
      <w:r w:rsidRPr="00D9337B">
        <w:rPr>
          <w:rFonts w:ascii="Arial" w:hAnsi="Arial" w:cs="Arial"/>
        </w:rPr>
        <w:t xml:space="preserve"> </w:t>
      </w:r>
      <w:smartTag w:uri="schemas-houaiss/mini" w:element="verbetes">
        <w:r w:rsidRPr="00D9337B">
          <w:rPr>
            <w:rFonts w:ascii="Arial" w:hAnsi="Arial" w:cs="Arial"/>
          </w:rPr>
          <w:t>soluções</w:t>
        </w:r>
      </w:smartTag>
      <w:r w:rsidRPr="00D9337B">
        <w:rPr>
          <w:rFonts w:ascii="Arial" w:hAnsi="Arial" w:cs="Arial"/>
        </w:rPr>
        <w:t xml:space="preserve"> de </w:t>
      </w:r>
      <w:smartTag w:uri="schemas-houaiss/mini" w:element="verbetes">
        <w:r w:rsidRPr="00D9337B">
          <w:rPr>
            <w:rFonts w:ascii="Arial" w:hAnsi="Arial" w:cs="Arial"/>
            <w:i/>
          </w:rPr>
          <w:t>software</w:t>
        </w:r>
      </w:smartTag>
      <w:r w:rsidRPr="00D9337B">
        <w:rPr>
          <w:rFonts w:ascii="Arial" w:hAnsi="Arial" w:cs="Arial"/>
        </w:rPr>
        <w:t xml:space="preserve"> </w:t>
      </w:r>
      <w:smartTag w:uri="schemas-houaiss/acao" w:element="dm">
        <w:r w:rsidRPr="00D9337B">
          <w:rPr>
            <w:rFonts w:ascii="Arial" w:hAnsi="Arial" w:cs="Arial"/>
          </w:rPr>
          <w:t>para</w:t>
        </w:r>
      </w:smartTag>
      <w:r w:rsidRPr="00D9337B">
        <w:rPr>
          <w:rFonts w:ascii="Arial" w:hAnsi="Arial" w:cs="Arial"/>
        </w:rPr>
        <w:t xml:space="preserve"> várias </w:t>
      </w:r>
      <w:smartTag w:uri="schemas-houaiss/mini" w:element="verbetes">
        <w:r w:rsidRPr="00D9337B">
          <w:rPr>
            <w:rFonts w:ascii="Arial" w:hAnsi="Arial" w:cs="Arial"/>
          </w:rPr>
          <w:t>áreas</w:t>
        </w:r>
      </w:smartTag>
      <w:r w:rsidRPr="00D9337B">
        <w:rPr>
          <w:rFonts w:ascii="Arial" w:hAnsi="Arial" w:cs="Arial"/>
        </w:rPr>
        <w:t xml:space="preserve"> de </w:t>
      </w:r>
      <w:smartTag w:uri="schemas-houaiss/mini" w:element="verbetes">
        <w:r w:rsidRPr="00D9337B">
          <w:rPr>
            <w:rFonts w:ascii="Arial" w:hAnsi="Arial" w:cs="Arial"/>
          </w:rPr>
          <w:t>conhecimento</w:t>
        </w:r>
      </w:smartTag>
      <w:r w:rsidRPr="00D9337B">
        <w:rPr>
          <w:rFonts w:ascii="Arial" w:hAnsi="Arial" w:cs="Arial"/>
        </w:rPr>
        <w:t xml:space="preserve"> e </w:t>
      </w:r>
      <w:smartTag w:uri="schemas-houaiss/acao" w:element="dm">
        <w:r w:rsidRPr="00D9337B">
          <w:rPr>
            <w:rFonts w:ascii="Arial" w:hAnsi="Arial" w:cs="Arial"/>
          </w:rPr>
          <w:t>aplicação</w:t>
        </w:r>
      </w:smartTag>
      <w:r w:rsidR="00596C59" w:rsidRPr="00D9337B">
        <w:rPr>
          <w:rFonts w:ascii="Arial" w:hAnsi="Arial" w:cs="Arial"/>
        </w:rPr>
        <w:t>;</w:t>
      </w:r>
    </w:p>
    <w:p w:rsidR="000D00B7" w:rsidRPr="00D9337B" w:rsidRDefault="000D00B7" w:rsidP="00363FDB">
      <w:pPr>
        <w:numPr>
          <w:ilvl w:val="0"/>
          <w:numId w:val="8"/>
        </w:numPr>
        <w:tabs>
          <w:tab w:val="left" w:pos="1080"/>
        </w:tabs>
        <w:suppressAutoHyphens/>
        <w:jc w:val="both"/>
        <w:rPr>
          <w:rFonts w:ascii="Arial" w:hAnsi="Arial" w:cs="Arial"/>
        </w:rPr>
      </w:pPr>
      <w:smartTag w:uri="schemas-houaiss/mini" w:element="verbetes">
        <w:r w:rsidRPr="00D9337B">
          <w:rPr>
            <w:rFonts w:ascii="Arial" w:hAnsi="Arial" w:cs="Arial"/>
          </w:rPr>
          <w:t>Conhecimento</w:t>
        </w:r>
      </w:smartTag>
      <w:r w:rsidRPr="00D9337B">
        <w:rPr>
          <w:rFonts w:ascii="Arial" w:hAnsi="Arial" w:cs="Arial"/>
        </w:rPr>
        <w:t xml:space="preserve"> de </w:t>
      </w:r>
      <w:smartTag w:uri="schemas-houaiss/mini" w:element="verbetes">
        <w:r w:rsidRPr="00D9337B">
          <w:rPr>
            <w:rFonts w:ascii="Arial" w:hAnsi="Arial" w:cs="Arial"/>
          </w:rPr>
          <w:t>aspectos</w:t>
        </w:r>
      </w:smartTag>
      <w:r w:rsidRPr="00D9337B">
        <w:rPr>
          <w:rFonts w:ascii="Arial" w:hAnsi="Arial" w:cs="Arial"/>
        </w:rPr>
        <w:t xml:space="preserve"> relacionados à </w:t>
      </w:r>
      <w:smartTag w:uri="schemas-houaiss/mini" w:element="verbetes">
        <w:r w:rsidRPr="00D9337B">
          <w:rPr>
            <w:rFonts w:ascii="Arial" w:hAnsi="Arial" w:cs="Arial"/>
          </w:rPr>
          <w:t>evolução</w:t>
        </w:r>
      </w:smartTag>
      <w:r w:rsidRPr="00D9337B">
        <w:rPr>
          <w:rFonts w:ascii="Arial" w:hAnsi="Arial" w:cs="Arial"/>
        </w:rPr>
        <w:t xml:space="preserve"> da </w:t>
      </w:r>
      <w:smartTag w:uri="schemas-houaiss/mini" w:element="verbetes">
        <w:r w:rsidRPr="00D9337B">
          <w:rPr>
            <w:rFonts w:ascii="Arial" w:hAnsi="Arial" w:cs="Arial"/>
          </w:rPr>
          <w:t>área</w:t>
        </w:r>
      </w:smartTag>
      <w:r w:rsidRPr="00D9337B">
        <w:rPr>
          <w:rFonts w:ascii="Arial" w:hAnsi="Arial" w:cs="Arial"/>
        </w:rPr>
        <w:t xml:space="preserve"> de </w:t>
      </w:r>
      <w:smartTag w:uri="schemas-houaiss/mini" w:element="verbetes">
        <w:r w:rsidRPr="00D9337B">
          <w:rPr>
            <w:rFonts w:ascii="Arial" w:hAnsi="Arial" w:cs="Arial"/>
          </w:rPr>
          <w:t>Computação</w:t>
        </w:r>
      </w:smartTag>
      <w:r w:rsidRPr="00D9337B">
        <w:rPr>
          <w:rFonts w:ascii="Arial" w:hAnsi="Arial" w:cs="Arial"/>
        </w:rPr>
        <w:t xml:space="preserve">, de </w:t>
      </w:r>
      <w:smartTag w:uri="schemas-houaiss/acao" w:element="dm">
        <w:r w:rsidRPr="00D9337B">
          <w:rPr>
            <w:rFonts w:ascii="Arial" w:hAnsi="Arial" w:cs="Arial"/>
          </w:rPr>
          <w:t>forma</w:t>
        </w:r>
      </w:smartTag>
      <w:r w:rsidRPr="00D9337B">
        <w:rPr>
          <w:rFonts w:ascii="Arial" w:hAnsi="Arial" w:cs="Arial"/>
        </w:rPr>
        <w:t xml:space="preserve"> a </w:t>
      </w:r>
      <w:smartTag w:uri="schemas-houaiss/acao" w:element="hm">
        <w:r w:rsidRPr="00D9337B">
          <w:rPr>
            <w:rFonts w:ascii="Arial" w:hAnsi="Arial" w:cs="Arial"/>
          </w:rPr>
          <w:t>poder</w:t>
        </w:r>
      </w:smartTag>
      <w:r w:rsidRPr="00D9337B">
        <w:rPr>
          <w:rFonts w:ascii="Arial" w:hAnsi="Arial" w:cs="Arial"/>
        </w:rPr>
        <w:t xml:space="preserve"> </w:t>
      </w:r>
      <w:smartTag w:uri="schemas-houaiss/acao" w:element="hm">
        <w:r w:rsidRPr="00D9337B">
          <w:rPr>
            <w:rFonts w:ascii="Arial" w:hAnsi="Arial" w:cs="Arial"/>
          </w:rPr>
          <w:t>compreender</w:t>
        </w:r>
      </w:smartTag>
      <w:r w:rsidRPr="00D9337B">
        <w:rPr>
          <w:rFonts w:ascii="Arial" w:hAnsi="Arial" w:cs="Arial"/>
        </w:rPr>
        <w:t xml:space="preserve"> a </w:t>
      </w:r>
      <w:smartTag w:uri="schemas-houaiss/mini" w:element="verbetes">
        <w:r w:rsidRPr="00D9337B">
          <w:rPr>
            <w:rFonts w:ascii="Arial" w:hAnsi="Arial" w:cs="Arial"/>
          </w:rPr>
          <w:t>situação</w:t>
        </w:r>
      </w:smartTag>
      <w:r w:rsidRPr="00D9337B">
        <w:rPr>
          <w:rFonts w:ascii="Arial" w:hAnsi="Arial" w:cs="Arial"/>
        </w:rPr>
        <w:t xml:space="preserve"> </w:t>
      </w:r>
      <w:smartTag w:uri="schemas-houaiss/acao" w:element="dm">
        <w:r w:rsidRPr="00D9337B">
          <w:rPr>
            <w:rFonts w:ascii="Arial" w:hAnsi="Arial" w:cs="Arial"/>
          </w:rPr>
          <w:t>presente</w:t>
        </w:r>
      </w:smartTag>
      <w:r w:rsidRPr="00D9337B">
        <w:rPr>
          <w:rFonts w:ascii="Arial" w:hAnsi="Arial" w:cs="Arial"/>
        </w:rPr>
        <w:t xml:space="preserve"> e </w:t>
      </w:r>
      <w:smartTag w:uri="schemas-houaiss/acao" w:element="hdm">
        <w:r w:rsidRPr="00D9337B">
          <w:rPr>
            <w:rFonts w:ascii="Arial" w:hAnsi="Arial" w:cs="Arial"/>
          </w:rPr>
          <w:t>projetar</w:t>
        </w:r>
      </w:smartTag>
      <w:r w:rsidRPr="00D9337B">
        <w:rPr>
          <w:rFonts w:ascii="Arial" w:hAnsi="Arial" w:cs="Arial"/>
        </w:rPr>
        <w:t xml:space="preserve"> a </w:t>
      </w:r>
      <w:smartTag w:uri="schemas-houaiss/mini" w:element="verbetes">
        <w:r w:rsidRPr="00D9337B">
          <w:rPr>
            <w:rFonts w:ascii="Arial" w:hAnsi="Arial" w:cs="Arial"/>
          </w:rPr>
          <w:t>evolução</w:t>
        </w:r>
      </w:smartTag>
      <w:r w:rsidRPr="00D9337B">
        <w:rPr>
          <w:rFonts w:ascii="Arial" w:hAnsi="Arial" w:cs="Arial"/>
        </w:rPr>
        <w:t xml:space="preserve"> </w:t>
      </w:r>
      <w:smartTag w:uri="schemas-houaiss/mini" w:element="verbetes">
        <w:r w:rsidRPr="00D9337B">
          <w:rPr>
            <w:rFonts w:ascii="Arial" w:hAnsi="Arial" w:cs="Arial"/>
          </w:rPr>
          <w:t>futura</w:t>
        </w:r>
      </w:smartTag>
      <w:r w:rsidR="00596C59" w:rsidRPr="00D9337B">
        <w:rPr>
          <w:rFonts w:ascii="Arial" w:hAnsi="Arial" w:cs="Arial"/>
        </w:rPr>
        <w:t>.</w:t>
      </w:r>
      <w:r w:rsidRPr="00D9337B">
        <w:rPr>
          <w:rFonts w:ascii="Arial" w:hAnsi="Arial" w:cs="Arial"/>
        </w:rPr>
        <w:t xml:space="preserve"> </w:t>
      </w:r>
    </w:p>
    <w:p w:rsidR="00B453C5" w:rsidRPr="00D9337B" w:rsidRDefault="00B453C5" w:rsidP="00596C59">
      <w:pPr>
        <w:spacing w:before="120" w:after="120"/>
        <w:jc w:val="both"/>
        <w:rPr>
          <w:rFonts w:ascii="Arial" w:hAnsi="Arial" w:cs="Arial"/>
          <w:b/>
        </w:rPr>
      </w:pPr>
    </w:p>
    <w:p w:rsidR="000D00B7" w:rsidRPr="00D9337B" w:rsidRDefault="00B453C5" w:rsidP="00596C59">
      <w:pPr>
        <w:spacing w:before="120" w:after="120"/>
        <w:jc w:val="both"/>
        <w:rPr>
          <w:rFonts w:ascii="Arial" w:hAnsi="Arial" w:cs="Arial"/>
          <w:b/>
        </w:rPr>
      </w:pPr>
      <w:proofErr w:type="gramStart"/>
      <w:r w:rsidRPr="00D9337B">
        <w:rPr>
          <w:rFonts w:ascii="Arial" w:hAnsi="Arial" w:cs="Arial"/>
          <w:b/>
        </w:rPr>
        <w:t>3</w:t>
      </w:r>
      <w:proofErr w:type="gramEnd"/>
      <w:r w:rsidRPr="00D9337B">
        <w:rPr>
          <w:rFonts w:ascii="Arial" w:hAnsi="Arial" w:cs="Arial"/>
          <w:b/>
        </w:rPr>
        <w:t xml:space="preserve">) </w:t>
      </w:r>
      <w:smartTag w:uri="schemas-houaiss/acao" w:element="dm">
        <w:r w:rsidR="009312E0" w:rsidRPr="00D9337B">
          <w:rPr>
            <w:rFonts w:ascii="Arial" w:hAnsi="Arial" w:cs="Arial"/>
            <w:b/>
          </w:rPr>
          <w:t>A</w:t>
        </w:r>
        <w:r w:rsidR="000D00B7" w:rsidRPr="00D9337B">
          <w:rPr>
            <w:rFonts w:ascii="Arial" w:hAnsi="Arial" w:cs="Arial"/>
            <w:b/>
          </w:rPr>
          <w:t>plica</w:t>
        </w:r>
        <w:r w:rsidR="00E65A66" w:rsidRPr="00D9337B">
          <w:rPr>
            <w:rFonts w:ascii="Arial" w:hAnsi="Arial" w:cs="Arial"/>
            <w:b/>
          </w:rPr>
          <w:t>ção</w:t>
        </w:r>
      </w:smartTag>
      <w:r w:rsidR="000D00B7" w:rsidRPr="00D9337B">
        <w:rPr>
          <w:rFonts w:ascii="Arial" w:hAnsi="Arial" w:cs="Arial"/>
          <w:b/>
        </w:rPr>
        <w:t xml:space="preserve"> </w:t>
      </w:r>
      <w:r w:rsidR="00E65A66" w:rsidRPr="00D9337B">
        <w:rPr>
          <w:rFonts w:ascii="Arial" w:hAnsi="Arial" w:cs="Arial"/>
          <w:b/>
        </w:rPr>
        <w:t>d</w:t>
      </w:r>
      <w:r w:rsidR="000D00B7" w:rsidRPr="00D9337B">
        <w:rPr>
          <w:rFonts w:ascii="Arial" w:hAnsi="Arial" w:cs="Arial"/>
          <w:b/>
        </w:rPr>
        <w:t xml:space="preserve">os </w:t>
      </w:r>
      <w:smartTag w:uri="schemas-houaiss/mini" w:element="verbetes">
        <w:r w:rsidR="000D00B7" w:rsidRPr="00D9337B">
          <w:rPr>
            <w:rFonts w:ascii="Arial" w:hAnsi="Arial" w:cs="Arial"/>
            <w:b/>
          </w:rPr>
          <w:t>conhecimentos</w:t>
        </w:r>
      </w:smartTag>
      <w:r w:rsidR="000D00B7" w:rsidRPr="00D9337B">
        <w:rPr>
          <w:rFonts w:ascii="Arial" w:hAnsi="Arial" w:cs="Arial"/>
          <w:b/>
        </w:rPr>
        <w:t xml:space="preserve"> </w:t>
      </w:r>
      <w:smartTag w:uri="schemas-houaiss/mini" w:element="verbetes">
        <w:r w:rsidR="000D00B7" w:rsidRPr="00D9337B">
          <w:rPr>
            <w:rFonts w:ascii="Arial" w:hAnsi="Arial" w:cs="Arial"/>
            <w:b/>
          </w:rPr>
          <w:t>específicos</w:t>
        </w:r>
      </w:smartTag>
      <w:r w:rsidR="000D00B7" w:rsidRPr="00D9337B">
        <w:rPr>
          <w:rFonts w:ascii="Arial" w:hAnsi="Arial" w:cs="Arial"/>
          <w:b/>
        </w:rPr>
        <w:t xml:space="preserve"> de diversas </w:t>
      </w:r>
      <w:smartTag w:uri="schemas-houaiss/mini" w:element="verbetes">
        <w:r w:rsidR="000D00B7" w:rsidRPr="00D9337B">
          <w:rPr>
            <w:rFonts w:ascii="Arial" w:hAnsi="Arial" w:cs="Arial"/>
            <w:b/>
          </w:rPr>
          <w:t>áreas</w:t>
        </w:r>
      </w:smartTag>
      <w:r w:rsidR="000D00B7" w:rsidRPr="00D9337B">
        <w:rPr>
          <w:rFonts w:ascii="Arial" w:hAnsi="Arial" w:cs="Arial"/>
          <w:b/>
        </w:rPr>
        <w:t xml:space="preserve"> da </w:t>
      </w:r>
      <w:smartTag w:uri="schemas-houaiss/mini" w:element="verbetes">
        <w:r w:rsidR="000D00B7" w:rsidRPr="00D9337B">
          <w:rPr>
            <w:rFonts w:ascii="Arial" w:hAnsi="Arial" w:cs="Arial"/>
            <w:b/>
          </w:rPr>
          <w:t>Computação</w:t>
        </w:r>
      </w:smartTag>
    </w:p>
    <w:p w:rsidR="000D00B7" w:rsidRPr="00D9337B" w:rsidRDefault="000D00B7" w:rsidP="00B453C5">
      <w:pPr>
        <w:jc w:val="both"/>
        <w:rPr>
          <w:rFonts w:ascii="Arial" w:hAnsi="Arial" w:cs="Arial"/>
        </w:rPr>
      </w:pPr>
      <w:smartTag w:uri="schemas-houaiss/mini" w:element="verbetes">
        <w:r w:rsidRPr="00D9337B">
          <w:rPr>
            <w:rFonts w:ascii="Arial" w:hAnsi="Arial" w:cs="Arial"/>
          </w:rPr>
          <w:t>Dentro</w:t>
        </w:r>
      </w:smartTag>
      <w:r w:rsidRPr="00D9337B">
        <w:rPr>
          <w:rFonts w:ascii="Arial" w:hAnsi="Arial" w:cs="Arial"/>
        </w:rPr>
        <w:t xml:space="preserve"> deste </w:t>
      </w:r>
      <w:smartTag w:uri="schemas-houaiss/mini" w:element="verbetes">
        <w:r w:rsidRPr="00D9337B">
          <w:rPr>
            <w:rFonts w:ascii="Arial" w:hAnsi="Arial" w:cs="Arial"/>
          </w:rPr>
          <w:t>domínio</w:t>
        </w:r>
      </w:smartTag>
      <w:r w:rsidRPr="00D9337B">
        <w:rPr>
          <w:rFonts w:ascii="Arial" w:hAnsi="Arial" w:cs="Arial"/>
        </w:rPr>
        <w:t xml:space="preserve"> pretende-se </w:t>
      </w:r>
      <w:smartTag w:uri="schemas-houaiss/acao" w:element="hm">
        <w:r w:rsidRPr="00D9337B">
          <w:rPr>
            <w:rFonts w:ascii="Arial" w:hAnsi="Arial" w:cs="Arial"/>
          </w:rPr>
          <w:t>aprimorar</w:t>
        </w:r>
      </w:smartTag>
      <w:r w:rsidRPr="00D9337B">
        <w:rPr>
          <w:rFonts w:ascii="Arial" w:hAnsi="Arial" w:cs="Arial"/>
        </w:rPr>
        <w:t xml:space="preserve"> os </w:t>
      </w:r>
      <w:smartTag w:uri="schemas-houaiss/mini" w:element="verbetes">
        <w:r w:rsidRPr="00D9337B">
          <w:rPr>
            <w:rFonts w:ascii="Arial" w:hAnsi="Arial" w:cs="Arial"/>
          </w:rPr>
          <w:t>conhecimentos</w:t>
        </w:r>
      </w:smartTag>
      <w:r w:rsidRPr="00D9337B">
        <w:rPr>
          <w:rFonts w:ascii="Arial" w:hAnsi="Arial" w:cs="Arial"/>
        </w:rPr>
        <w:t xml:space="preserve"> e </w:t>
      </w:r>
      <w:smartTag w:uri="schemas-houaiss/mini" w:element="verbetes">
        <w:r w:rsidRPr="00D9337B">
          <w:rPr>
            <w:rFonts w:ascii="Arial" w:hAnsi="Arial" w:cs="Arial"/>
          </w:rPr>
          <w:t>habilidades</w:t>
        </w:r>
      </w:smartTag>
      <w:r w:rsidRPr="00D9337B">
        <w:rPr>
          <w:rFonts w:ascii="Arial" w:hAnsi="Arial" w:cs="Arial"/>
        </w:rPr>
        <w:t xml:space="preserve"> dos </w:t>
      </w:r>
      <w:smartTag w:uri="schemas-houaiss/mini" w:element="verbetes">
        <w:r w:rsidRPr="00D9337B">
          <w:rPr>
            <w:rFonts w:ascii="Arial" w:hAnsi="Arial" w:cs="Arial"/>
          </w:rPr>
          <w:t>estudantes</w:t>
        </w:r>
      </w:smartTag>
      <w:r w:rsidRPr="00D9337B">
        <w:rPr>
          <w:rFonts w:ascii="Arial" w:hAnsi="Arial" w:cs="Arial"/>
        </w:rPr>
        <w:t xml:space="preserve"> nas </w:t>
      </w:r>
      <w:smartTag w:uri="schemas-houaiss/mini" w:element="verbetes">
        <w:r w:rsidRPr="00D9337B">
          <w:rPr>
            <w:rFonts w:ascii="Arial" w:hAnsi="Arial" w:cs="Arial"/>
          </w:rPr>
          <w:t>seguintes</w:t>
        </w:r>
      </w:smartTag>
      <w:r w:rsidRPr="00D9337B">
        <w:rPr>
          <w:rFonts w:ascii="Arial" w:hAnsi="Arial" w:cs="Arial"/>
        </w:rPr>
        <w:t xml:space="preserve"> </w:t>
      </w:r>
      <w:smartTag w:uri="schemas-houaiss/mini" w:element="verbetes">
        <w:r w:rsidRPr="00D9337B">
          <w:rPr>
            <w:rFonts w:ascii="Arial" w:hAnsi="Arial" w:cs="Arial"/>
          </w:rPr>
          <w:t>áreas</w:t>
        </w:r>
      </w:smartTag>
      <w:r w:rsidRPr="00D9337B">
        <w:rPr>
          <w:rFonts w:ascii="Arial" w:hAnsi="Arial" w:cs="Arial"/>
        </w:rPr>
        <w:t>:</w:t>
      </w:r>
    </w:p>
    <w:p w:rsidR="00B453C5" w:rsidRPr="00D9337B" w:rsidRDefault="00B453C5" w:rsidP="00B453C5">
      <w:pPr>
        <w:jc w:val="both"/>
        <w:rPr>
          <w:rFonts w:ascii="Arial" w:hAnsi="Arial" w:cs="Arial"/>
        </w:rPr>
      </w:pPr>
    </w:p>
    <w:p w:rsidR="000D00B7" w:rsidRPr="00D9337B" w:rsidRDefault="000D00B7" w:rsidP="00363FDB">
      <w:pPr>
        <w:numPr>
          <w:ilvl w:val="0"/>
          <w:numId w:val="9"/>
        </w:numPr>
        <w:tabs>
          <w:tab w:val="left" w:pos="1080"/>
        </w:tabs>
        <w:suppressAutoHyphens/>
        <w:jc w:val="both"/>
        <w:rPr>
          <w:rFonts w:ascii="Arial" w:hAnsi="Arial" w:cs="Arial"/>
        </w:rPr>
      </w:pPr>
      <w:smartTag w:uri="schemas-houaiss/mini" w:element="verbetes">
        <w:r w:rsidRPr="00D9337B">
          <w:rPr>
            <w:rFonts w:ascii="Arial" w:hAnsi="Arial" w:cs="Arial"/>
          </w:rPr>
          <w:t>Sistemas</w:t>
        </w:r>
      </w:smartTag>
      <w:r w:rsidRPr="00D9337B">
        <w:rPr>
          <w:rFonts w:ascii="Arial" w:hAnsi="Arial" w:cs="Arial"/>
        </w:rPr>
        <w:t xml:space="preserve"> </w:t>
      </w:r>
      <w:smartTag w:uri="schemas-houaiss/mini" w:element="verbetes">
        <w:r w:rsidRPr="00D9337B">
          <w:rPr>
            <w:rFonts w:ascii="Arial" w:hAnsi="Arial" w:cs="Arial"/>
          </w:rPr>
          <w:t>Operacionais</w:t>
        </w:r>
      </w:smartTag>
    </w:p>
    <w:p w:rsidR="000D00B7" w:rsidRPr="00D9337B" w:rsidRDefault="000D00B7" w:rsidP="00363FDB">
      <w:pPr>
        <w:numPr>
          <w:ilvl w:val="0"/>
          <w:numId w:val="9"/>
        </w:numPr>
        <w:tabs>
          <w:tab w:val="left" w:pos="1080"/>
        </w:tabs>
        <w:suppressAutoHyphens/>
        <w:jc w:val="both"/>
        <w:rPr>
          <w:rFonts w:ascii="Arial" w:hAnsi="Arial" w:cs="Arial"/>
        </w:rPr>
      </w:pPr>
      <w:smartTag w:uri="schemas-houaiss/mini" w:element="verbetes">
        <w:r w:rsidRPr="00D9337B">
          <w:rPr>
            <w:rFonts w:ascii="Arial" w:hAnsi="Arial" w:cs="Arial"/>
          </w:rPr>
          <w:t>Redes</w:t>
        </w:r>
      </w:smartTag>
      <w:r w:rsidRPr="00D9337B">
        <w:rPr>
          <w:rFonts w:ascii="Arial" w:hAnsi="Arial" w:cs="Arial"/>
        </w:rPr>
        <w:t xml:space="preserve"> e </w:t>
      </w:r>
      <w:smartTag w:uri="schemas-houaiss/mini" w:element="verbetes">
        <w:r w:rsidRPr="00D9337B">
          <w:rPr>
            <w:rFonts w:ascii="Arial" w:hAnsi="Arial" w:cs="Arial"/>
          </w:rPr>
          <w:t>Computação</w:t>
        </w:r>
      </w:smartTag>
      <w:r w:rsidRPr="00D9337B">
        <w:rPr>
          <w:rFonts w:ascii="Arial" w:hAnsi="Arial" w:cs="Arial"/>
        </w:rPr>
        <w:t xml:space="preserve"> Distribuída</w:t>
      </w:r>
    </w:p>
    <w:p w:rsidR="000D00B7" w:rsidRPr="00D9337B" w:rsidRDefault="000D00B7" w:rsidP="00363FDB">
      <w:pPr>
        <w:numPr>
          <w:ilvl w:val="0"/>
          <w:numId w:val="9"/>
        </w:numPr>
        <w:tabs>
          <w:tab w:val="left" w:pos="1080"/>
        </w:tabs>
        <w:suppressAutoHyphens/>
        <w:jc w:val="both"/>
        <w:rPr>
          <w:rFonts w:ascii="Arial" w:hAnsi="Arial" w:cs="Arial"/>
        </w:rPr>
      </w:pPr>
      <w:smartTag w:uri="schemas-houaiss/mini" w:element="verbetes">
        <w:r w:rsidRPr="00D9337B">
          <w:rPr>
            <w:rFonts w:ascii="Arial" w:hAnsi="Arial" w:cs="Arial"/>
          </w:rPr>
          <w:t>Compiladores</w:t>
        </w:r>
      </w:smartTag>
    </w:p>
    <w:p w:rsidR="000D00B7" w:rsidRPr="00D9337B" w:rsidRDefault="000D00B7" w:rsidP="00363FDB">
      <w:pPr>
        <w:numPr>
          <w:ilvl w:val="0"/>
          <w:numId w:val="9"/>
        </w:numPr>
        <w:tabs>
          <w:tab w:val="left" w:pos="1080"/>
        </w:tabs>
        <w:suppressAutoHyphens/>
        <w:jc w:val="both"/>
        <w:rPr>
          <w:rFonts w:ascii="Arial" w:hAnsi="Arial" w:cs="Arial"/>
        </w:rPr>
      </w:pPr>
      <w:smartTag w:uri="schemas-houaiss/mini" w:element="verbetes">
        <w:r w:rsidRPr="00D9337B">
          <w:rPr>
            <w:rFonts w:ascii="Arial" w:hAnsi="Arial" w:cs="Arial"/>
          </w:rPr>
          <w:t>Banco</w:t>
        </w:r>
      </w:smartTag>
      <w:r w:rsidRPr="00D9337B">
        <w:rPr>
          <w:rFonts w:ascii="Arial" w:hAnsi="Arial" w:cs="Arial"/>
        </w:rPr>
        <w:t xml:space="preserve"> de </w:t>
      </w:r>
      <w:smartTag w:uri="schemas-houaiss/mini" w:element="verbetes">
        <w:r w:rsidRPr="00D9337B">
          <w:rPr>
            <w:rFonts w:ascii="Arial" w:hAnsi="Arial" w:cs="Arial"/>
          </w:rPr>
          <w:t>Dados</w:t>
        </w:r>
      </w:smartTag>
    </w:p>
    <w:p w:rsidR="000D00B7" w:rsidRPr="00D9337B" w:rsidRDefault="000D00B7" w:rsidP="00363FDB">
      <w:pPr>
        <w:numPr>
          <w:ilvl w:val="0"/>
          <w:numId w:val="9"/>
        </w:numPr>
        <w:tabs>
          <w:tab w:val="left" w:pos="1080"/>
        </w:tabs>
        <w:suppressAutoHyphens/>
        <w:jc w:val="both"/>
        <w:rPr>
          <w:rFonts w:ascii="Arial" w:hAnsi="Arial" w:cs="Arial"/>
        </w:rPr>
      </w:pPr>
      <w:smartTag w:uri="schemas-houaiss/mini" w:element="verbetes">
        <w:r w:rsidRPr="00D9337B">
          <w:rPr>
            <w:rFonts w:ascii="Arial" w:hAnsi="Arial" w:cs="Arial"/>
          </w:rPr>
          <w:t>Engenharia</w:t>
        </w:r>
      </w:smartTag>
      <w:r w:rsidRPr="00D9337B">
        <w:rPr>
          <w:rFonts w:ascii="Arial" w:hAnsi="Arial" w:cs="Arial"/>
        </w:rPr>
        <w:t xml:space="preserve"> de </w:t>
      </w:r>
      <w:smartTag w:uri="schemas-houaiss/mini" w:element="verbetes">
        <w:r w:rsidRPr="00D9337B">
          <w:rPr>
            <w:rFonts w:ascii="Arial" w:hAnsi="Arial" w:cs="Arial"/>
            <w:i/>
          </w:rPr>
          <w:t>Software</w:t>
        </w:r>
      </w:smartTag>
    </w:p>
    <w:p w:rsidR="000D00B7" w:rsidRPr="00D9337B" w:rsidRDefault="000D00B7" w:rsidP="00363FDB">
      <w:pPr>
        <w:numPr>
          <w:ilvl w:val="0"/>
          <w:numId w:val="9"/>
        </w:numPr>
        <w:tabs>
          <w:tab w:val="left" w:pos="1080"/>
        </w:tabs>
        <w:suppressAutoHyphens/>
        <w:jc w:val="both"/>
        <w:rPr>
          <w:rFonts w:ascii="Arial" w:hAnsi="Arial" w:cs="Arial"/>
        </w:rPr>
      </w:pPr>
      <w:smartTag w:uri="schemas-houaiss/mini" w:element="verbetes">
        <w:r w:rsidRPr="00D9337B">
          <w:rPr>
            <w:rFonts w:ascii="Arial" w:hAnsi="Arial" w:cs="Arial"/>
          </w:rPr>
          <w:t>Sistemas</w:t>
        </w:r>
      </w:smartTag>
      <w:r w:rsidRPr="00D9337B">
        <w:rPr>
          <w:rFonts w:ascii="Arial" w:hAnsi="Arial" w:cs="Arial"/>
        </w:rPr>
        <w:t xml:space="preserve"> </w:t>
      </w:r>
      <w:smartTag w:uri="schemas-houaiss/mini" w:element="verbetes">
        <w:r w:rsidRPr="00D9337B">
          <w:rPr>
            <w:rFonts w:ascii="Arial" w:hAnsi="Arial" w:cs="Arial"/>
          </w:rPr>
          <w:t>Multimídia</w:t>
        </w:r>
      </w:smartTag>
      <w:r w:rsidRPr="00D9337B">
        <w:rPr>
          <w:rFonts w:ascii="Arial" w:hAnsi="Arial" w:cs="Arial"/>
        </w:rPr>
        <w:t xml:space="preserve">, </w:t>
      </w:r>
      <w:smartTag w:uri="schemas-houaiss/mini" w:element="verbetes">
        <w:r w:rsidRPr="00D9337B">
          <w:rPr>
            <w:rFonts w:ascii="Arial" w:hAnsi="Arial" w:cs="Arial"/>
          </w:rPr>
          <w:t>Interface</w:t>
        </w:r>
      </w:smartTag>
      <w:r w:rsidRPr="00D9337B">
        <w:rPr>
          <w:rFonts w:ascii="Arial" w:hAnsi="Arial" w:cs="Arial"/>
        </w:rPr>
        <w:t xml:space="preserve"> Humano-Máquina, </w:t>
      </w:r>
      <w:smartTag w:uri="schemas-houaiss/acao" w:element="dm">
        <w:r w:rsidRPr="00D9337B">
          <w:rPr>
            <w:rFonts w:ascii="Arial" w:hAnsi="Arial" w:cs="Arial"/>
          </w:rPr>
          <w:t>Realidade</w:t>
        </w:r>
      </w:smartTag>
      <w:r w:rsidRPr="00D9337B">
        <w:rPr>
          <w:rFonts w:ascii="Arial" w:hAnsi="Arial" w:cs="Arial"/>
        </w:rPr>
        <w:t xml:space="preserve"> </w:t>
      </w:r>
      <w:smartTag w:uri="schemas-houaiss/acao" w:element="dm">
        <w:r w:rsidRPr="00D9337B">
          <w:rPr>
            <w:rFonts w:ascii="Arial" w:hAnsi="Arial" w:cs="Arial"/>
          </w:rPr>
          <w:t>Virtual</w:t>
        </w:r>
      </w:smartTag>
    </w:p>
    <w:p w:rsidR="000D00B7" w:rsidRPr="00D9337B" w:rsidRDefault="000D00B7" w:rsidP="00363FDB">
      <w:pPr>
        <w:numPr>
          <w:ilvl w:val="0"/>
          <w:numId w:val="9"/>
        </w:numPr>
        <w:tabs>
          <w:tab w:val="left" w:pos="1080"/>
        </w:tabs>
        <w:suppressAutoHyphens/>
        <w:jc w:val="both"/>
        <w:rPr>
          <w:rFonts w:ascii="Arial" w:hAnsi="Arial" w:cs="Arial"/>
        </w:rPr>
      </w:pPr>
      <w:smartTag w:uri="schemas-houaiss/acao" w:element="dm">
        <w:r w:rsidRPr="00D9337B">
          <w:rPr>
            <w:rFonts w:ascii="Arial" w:hAnsi="Arial" w:cs="Arial"/>
          </w:rPr>
          <w:t>Inteligência</w:t>
        </w:r>
      </w:smartTag>
      <w:r w:rsidRPr="00D9337B">
        <w:rPr>
          <w:rFonts w:ascii="Arial" w:hAnsi="Arial" w:cs="Arial"/>
        </w:rPr>
        <w:t xml:space="preserve"> </w:t>
      </w:r>
      <w:smartTag w:uri="schemas-houaiss/mini" w:element="verbetes">
        <w:r w:rsidRPr="00D9337B">
          <w:rPr>
            <w:rFonts w:ascii="Arial" w:hAnsi="Arial" w:cs="Arial"/>
          </w:rPr>
          <w:t>Artificial</w:t>
        </w:r>
      </w:smartTag>
    </w:p>
    <w:p w:rsidR="000D00B7" w:rsidRPr="00D9337B" w:rsidRDefault="000D00B7" w:rsidP="00363FDB">
      <w:pPr>
        <w:numPr>
          <w:ilvl w:val="0"/>
          <w:numId w:val="9"/>
        </w:numPr>
        <w:tabs>
          <w:tab w:val="left" w:pos="1080"/>
        </w:tabs>
        <w:suppressAutoHyphens/>
        <w:jc w:val="both"/>
        <w:rPr>
          <w:rFonts w:ascii="Arial" w:hAnsi="Arial" w:cs="Arial"/>
        </w:rPr>
      </w:pPr>
      <w:smartTag w:uri="schemas-houaiss/mini" w:element="verbetes">
        <w:r w:rsidRPr="00D9337B">
          <w:rPr>
            <w:rFonts w:ascii="Arial" w:hAnsi="Arial" w:cs="Arial"/>
          </w:rPr>
          <w:t>Computação</w:t>
        </w:r>
      </w:smartTag>
      <w:r w:rsidRPr="00D9337B">
        <w:rPr>
          <w:rFonts w:ascii="Arial" w:hAnsi="Arial" w:cs="Arial"/>
        </w:rPr>
        <w:t xml:space="preserve"> </w:t>
      </w:r>
      <w:smartTag w:uri="schemas-houaiss/mini" w:element="verbetes">
        <w:r w:rsidRPr="00D9337B">
          <w:rPr>
            <w:rFonts w:ascii="Arial" w:hAnsi="Arial" w:cs="Arial"/>
          </w:rPr>
          <w:t>Gráfica</w:t>
        </w:r>
      </w:smartTag>
      <w:r w:rsidRPr="00D9337B">
        <w:rPr>
          <w:rFonts w:ascii="Arial" w:hAnsi="Arial" w:cs="Arial"/>
        </w:rPr>
        <w:t xml:space="preserve"> e </w:t>
      </w:r>
      <w:smartTag w:uri="schemas-houaiss/mini" w:element="verbetes">
        <w:r w:rsidRPr="00D9337B">
          <w:rPr>
            <w:rFonts w:ascii="Arial" w:hAnsi="Arial" w:cs="Arial"/>
          </w:rPr>
          <w:t>Processamento</w:t>
        </w:r>
      </w:smartTag>
      <w:r w:rsidRPr="00D9337B">
        <w:rPr>
          <w:rFonts w:ascii="Arial" w:hAnsi="Arial" w:cs="Arial"/>
        </w:rPr>
        <w:t xml:space="preserve"> de </w:t>
      </w:r>
      <w:smartTag w:uri="schemas-houaiss/mini" w:element="verbetes">
        <w:r w:rsidRPr="00D9337B">
          <w:rPr>
            <w:rFonts w:ascii="Arial" w:hAnsi="Arial" w:cs="Arial"/>
          </w:rPr>
          <w:t>Imagens</w:t>
        </w:r>
      </w:smartTag>
      <w:r w:rsidRPr="00D9337B">
        <w:rPr>
          <w:rFonts w:ascii="Arial" w:hAnsi="Arial" w:cs="Arial"/>
        </w:rPr>
        <w:t xml:space="preserve"> </w:t>
      </w:r>
    </w:p>
    <w:p w:rsidR="00E65A66" w:rsidRPr="00D9337B" w:rsidRDefault="00E65A66" w:rsidP="00E65A66">
      <w:pPr>
        <w:ind w:firstLine="720"/>
        <w:jc w:val="both"/>
        <w:rPr>
          <w:rFonts w:ascii="Arial" w:hAnsi="Arial" w:cs="Arial"/>
        </w:rPr>
      </w:pPr>
    </w:p>
    <w:p w:rsidR="00B453C5" w:rsidRPr="00D9337B" w:rsidRDefault="00E65A66" w:rsidP="00E65A66">
      <w:pPr>
        <w:ind w:firstLine="720"/>
        <w:jc w:val="both"/>
        <w:rPr>
          <w:rFonts w:ascii="Arial" w:hAnsi="Arial" w:cs="Arial"/>
        </w:rPr>
      </w:pPr>
      <w:r w:rsidRPr="00D9337B">
        <w:rPr>
          <w:rFonts w:ascii="Arial" w:hAnsi="Arial" w:cs="Arial"/>
        </w:rPr>
        <w:t xml:space="preserve">O </w:t>
      </w:r>
      <w:smartTag w:uri="schemas-houaiss/mini" w:element="verbetes">
        <w:r w:rsidRPr="00D9337B">
          <w:rPr>
            <w:rFonts w:ascii="Arial" w:hAnsi="Arial" w:cs="Arial"/>
          </w:rPr>
          <w:t>estudante</w:t>
        </w:r>
      </w:smartTag>
      <w:r w:rsidRPr="00D9337B">
        <w:rPr>
          <w:rFonts w:ascii="Arial" w:hAnsi="Arial" w:cs="Arial"/>
        </w:rPr>
        <w:t xml:space="preserve"> deve </w:t>
      </w:r>
      <w:smartTag w:uri="schemas-houaiss/acao" w:element="hm">
        <w:r w:rsidRPr="00D9337B">
          <w:rPr>
            <w:rFonts w:ascii="Arial" w:hAnsi="Arial" w:cs="Arial"/>
          </w:rPr>
          <w:t>considerar</w:t>
        </w:r>
      </w:smartTag>
      <w:r w:rsidRPr="00D9337B">
        <w:rPr>
          <w:rFonts w:ascii="Arial" w:hAnsi="Arial" w:cs="Arial"/>
        </w:rPr>
        <w:t xml:space="preserve"> </w:t>
      </w:r>
      <w:smartTag w:uri="schemas-houaiss/mini" w:element="verbetes">
        <w:r w:rsidRPr="00D9337B">
          <w:rPr>
            <w:rFonts w:ascii="Arial" w:hAnsi="Arial" w:cs="Arial"/>
          </w:rPr>
          <w:t>que</w:t>
        </w:r>
      </w:smartTag>
      <w:r w:rsidRPr="00D9337B">
        <w:rPr>
          <w:rFonts w:ascii="Arial" w:hAnsi="Arial" w:cs="Arial"/>
        </w:rPr>
        <w:t xml:space="preserve"> as </w:t>
      </w:r>
      <w:smartTag w:uri="schemas-houaiss/mini" w:element="verbetes">
        <w:r w:rsidRPr="00D9337B">
          <w:rPr>
            <w:rFonts w:ascii="Arial" w:hAnsi="Arial" w:cs="Arial"/>
          </w:rPr>
          <w:t>atuais</w:t>
        </w:r>
      </w:smartTag>
      <w:r w:rsidRPr="00D9337B">
        <w:rPr>
          <w:rFonts w:ascii="Arial" w:hAnsi="Arial" w:cs="Arial"/>
        </w:rPr>
        <w:t xml:space="preserve"> </w:t>
      </w:r>
      <w:smartTag w:uri="schemas-houaiss/mini" w:element="verbetes">
        <w:r w:rsidRPr="00D9337B">
          <w:rPr>
            <w:rFonts w:ascii="Arial" w:hAnsi="Arial" w:cs="Arial"/>
          </w:rPr>
          <w:t>tecnologias</w:t>
        </w:r>
      </w:smartTag>
      <w:r w:rsidRPr="00D9337B">
        <w:rPr>
          <w:rFonts w:ascii="Arial" w:hAnsi="Arial" w:cs="Arial"/>
        </w:rPr>
        <w:t xml:space="preserve">, </w:t>
      </w:r>
      <w:smartTag w:uri="schemas-houaiss/mini" w:element="verbetes">
        <w:r w:rsidRPr="00D9337B">
          <w:rPr>
            <w:rFonts w:ascii="Arial" w:hAnsi="Arial" w:cs="Arial"/>
          </w:rPr>
          <w:t>métodos</w:t>
        </w:r>
      </w:smartTag>
      <w:r w:rsidRPr="00D9337B">
        <w:rPr>
          <w:rFonts w:ascii="Arial" w:hAnsi="Arial" w:cs="Arial"/>
        </w:rPr>
        <w:t xml:space="preserve"> e </w:t>
      </w:r>
      <w:smartTag w:uri="schemas-houaiss/mini" w:element="verbetes">
        <w:r w:rsidRPr="00D9337B">
          <w:rPr>
            <w:rFonts w:ascii="Arial" w:hAnsi="Arial" w:cs="Arial"/>
          </w:rPr>
          <w:t>ferramentas</w:t>
        </w:r>
      </w:smartTag>
      <w:r w:rsidRPr="00D9337B">
        <w:rPr>
          <w:rFonts w:ascii="Arial" w:hAnsi="Arial" w:cs="Arial"/>
        </w:rPr>
        <w:t xml:space="preserve"> </w:t>
      </w:r>
      <w:smartTag w:uri="schemas-houaiss/acao" w:element="dm">
        <w:r w:rsidRPr="00D9337B">
          <w:rPr>
            <w:rFonts w:ascii="Arial" w:hAnsi="Arial" w:cs="Arial"/>
          </w:rPr>
          <w:t>para</w:t>
        </w:r>
      </w:smartTag>
      <w:r w:rsidRPr="00D9337B">
        <w:rPr>
          <w:rFonts w:ascii="Arial" w:hAnsi="Arial" w:cs="Arial"/>
        </w:rPr>
        <w:t xml:space="preserve"> </w:t>
      </w:r>
      <w:smartTag w:uri="schemas-houaiss/mini" w:element="verbetes">
        <w:r w:rsidRPr="00D9337B">
          <w:rPr>
            <w:rFonts w:ascii="Arial" w:hAnsi="Arial" w:cs="Arial"/>
          </w:rPr>
          <w:t>cada</w:t>
        </w:r>
      </w:smartTag>
      <w:r w:rsidRPr="00D9337B">
        <w:rPr>
          <w:rFonts w:ascii="Arial" w:hAnsi="Arial" w:cs="Arial"/>
        </w:rPr>
        <w:t xml:space="preserve"> uma destas </w:t>
      </w:r>
      <w:smartTag w:uri="schemas-houaiss/mini" w:element="verbetes">
        <w:r w:rsidRPr="00D9337B">
          <w:rPr>
            <w:rFonts w:ascii="Arial" w:hAnsi="Arial" w:cs="Arial"/>
          </w:rPr>
          <w:t>áreas</w:t>
        </w:r>
      </w:smartTag>
      <w:r w:rsidRPr="00D9337B">
        <w:rPr>
          <w:rFonts w:ascii="Arial" w:hAnsi="Arial" w:cs="Arial"/>
        </w:rPr>
        <w:t xml:space="preserve"> </w:t>
      </w:r>
      <w:smartTag w:uri="schemas-houaiss/mini" w:element="verbetes">
        <w:r w:rsidRPr="00D9337B">
          <w:rPr>
            <w:rFonts w:ascii="Arial" w:hAnsi="Arial" w:cs="Arial"/>
          </w:rPr>
          <w:t>são</w:t>
        </w:r>
      </w:smartTag>
      <w:r w:rsidRPr="00D9337B">
        <w:rPr>
          <w:rFonts w:ascii="Arial" w:hAnsi="Arial" w:cs="Arial"/>
        </w:rPr>
        <w:t xml:space="preserve"> uma </w:t>
      </w:r>
      <w:smartTag w:uri="schemas-houaiss/mini" w:element="verbetes">
        <w:r w:rsidRPr="00D9337B">
          <w:rPr>
            <w:rFonts w:ascii="Arial" w:hAnsi="Arial" w:cs="Arial"/>
          </w:rPr>
          <w:t>instância</w:t>
        </w:r>
      </w:smartTag>
      <w:r w:rsidRPr="00D9337B">
        <w:rPr>
          <w:rFonts w:ascii="Arial" w:hAnsi="Arial" w:cs="Arial"/>
        </w:rPr>
        <w:t xml:space="preserve"> </w:t>
      </w:r>
      <w:smartTag w:uri="schemas-houaiss/mini" w:element="verbetes">
        <w:r w:rsidRPr="00D9337B">
          <w:rPr>
            <w:rFonts w:ascii="Arial" w:hAnsi="Arial" w:cs="Arial"/>
          </w:rPr>
          <w:t>momentânea</w:t>
        </w:r>
      </w:smartTag>
      <w:r w:rsidRPr="00D9337B">
        <w:rPr>
          <w:rFonts w:ascii="Arial" w:hAnsi="Arial" w:cs="Arial"/>
        </w:rPr>
        <w:t xml:space="preserve"> das </w:t>
      </w:r>
      <w:smartTag w:uri="schemas-houaiss/mini" w:element="verbetes">
        <w:r w:rsidRPr="00D9337B">
          <w:rPr>
            <w:rFonts w:ascii="Arial" w:hAnsi="Arial" w:cs="Arial"/>
          </w:rPr>
          <w:t>tecnologias</w:t>
        </w:r>
      </w:smartTag>
      <w:r w:rsidRPr="00D9337B">
        <w:rPr>
          <w:rFonts w:ascii="Arial" w:hAnsi="Arial" w:cs="Arial"/>
        </w:rPr>
        <w:t xml:space="preserve"> da </w:t>
      </w:r>
      <w:smartTag w:uri="schemas-houaiss/mini" w:element="verbetes">
        <w:r w:rsidRPr="00D9337B">
          <w:rPr>
            <w:rFonts w:ascii="Arial" w:hAnsi="Arial" w:cs="Arial"/>
          </w:rPr>
          <w:t>Computação</w:t>
        </w:r>
      </w:smartTag>
      <w:r w:rsidRPr="00D9337B">
        <w:rPr>
          <w:rFonts w:ascii="Arial" w:hAnsi="Arial" w:cs="Arial"/>
        </w:rPr>
        <w:t xml:space="preserve">, </w:t>
      </w:r>
      <w:smartTag w:uri="schemas-houaiss/mini" w:element="verbetes">
        <w:r w:rsidRPr="00D9337B">
          <w:rPr>
            <w:rFonts w:ascii="Arial" w:hAnsi="Arial" w:cs="Arial"/>
          </w:rPr>
          <w:t>passíveis</w:t>
        </w:r>
      </w:smartTag>
      <w:r w:rsidRPr="00D9337B">
        <w:rPr>
          <w:rFonts w:ascii="Arial" w:hAnsi="Arial" w:cs="Arial"/>
        </w:rPr>
        <w:t xml:space="preserve"> de renovação e </w:t>
      </w:r>
      <w:smartTag w:uri="schemas-houaiss/mini" w:element="verbetes">
        <w:r w:rsidRPr="00D9337B">
          <w:rPr>
            <w:rFonts w:ascii="Arial" w:hAnsi="Arial" w:cs="Arial"/>
          </w:rPr>
          <w:t>evolução</w:t>
        </w:r>
      </w:smartTag>
      <w:r w:rsidRPr="00D9337B">
        <w:rPr>
          <w:rFonts w:ascii="Arial" w:hAnsi="Arial" w:cs="Arial"/>
        </w:rPr>
        <w:t>.</w:t>
      </w:r>
    </w:p>
    <w:p w:rsidR="00677486" w:rsidRPr="00D9337B" w:rsidRDefault="00677486" w:rsidP="00E65A66">
      <w:pPr>
        <w:ind w:firstLine="720"/>
        <w:jc w:val="both"/>
        <w:rPr>
          <w:rFonts w:ascii="Arial" w:hAnsi="Arial" w:cs="Arial"/>
        </w:rPr>
      </w:pPr>
    </w:p>
    <w:p w:rsidR="000D00B7" w:rsidRPr="00D9337B" w:rsidRDefault="00B453C5" w:rsidP="00596C59">
      <w:pPr>
        <w:spacing w:before="120" w:after="120"/>
        <w:jc w:val="both"/>
        <w:rPr>
          <w:rFonts w:ascii="Arial" w:hAnsi="Arial" w:cs="Arial"/>
          <w:b/>
        </w:rPr>
      </w:pPr>
      <w:proofErr w:type="gramStart"/>
      <w:r w:rsidRPr="00D9337B">
        <w:rPr>
          <w:rFonts w:ascii="Arial" w:hAnsi="Arial" w:cs="Arial"/>
          <w:b/>
        </w:rPr>
        <w:t>4</w:t>
      </w:r>
      <w:proofErr w:type="gramEnd"/>
      <w:r w:rsidRPr="00D9337B">
        <w:rPr>
          <w:rFonts w:ascii="Arial" w:hAnsi="Arial" w:cs="Arial"/>
          <w:b/>
        </w:rPr>
        <w:t xml:space="preserve">) </w:t>
      </w:r>
      <w:smartTag w:uri="schemas-houaiss/mini" w:element="verbetes">
        <w:r w:rsidR="002915C5" w:rsidRPr="00D9337B">
          <w:rPr>
            <w:rFonts w:ascii="Arial" w:hAnsi="Arial" w:cs="Arial"/>
            <w:b/>
          </w:rPr>
          <w:t>A</w:t>
        </w:r>
        <w:r w:rsidR="000D00B7" w:rsidRPr="00D9337B">
          <w:rPr>
            <w:rFonts w:ascii="Arial" w:hAnsi="Arial" w:cs="Arial"/>
            <w:b/>
          </w:rPr>
          <w:t>tuação</w:t>
        </w:r>
      </w:smartTag>
      <w:r w:rsidR="000D00B7" w:rsidRPr="00D9337B">
        <w:rPr>
          <w:rFonts w:ascii="Arial" w:hAnsi="Arial" w:cs="Arial"/>
          <w:b/>
        </w:rPr>
        <w:t xml:space="preserve"> </w:t>
      </w:r>
      <w:smartTag w:uri="schemas-houaiss/mini" w:element="verbetes">
        <w:r w:rsidR="000D00B7" w:rsidRPr="00D9337B">
          <w:rPr>
            <w:rFonts w:ascii="Arial" w:hAnsi="Arial" w:cs="Arial"/>
            <w:b/>
          </w:rPr>
          <w:t>em</w:t>
        </w:r>
      </w:smartTag>
      <w:r w:rsidR="000D00B7" w:rsidRPr="00D9337B">
        <w:rPr>
          <w:rFonts w:ascii="Arial" w:hAnsi="Arial" w:cs="Arial"/>
          <w:b/>
        </w:rPr>
        <w:t xml:space="preserve"> </w:t>
      </w:r>
      <w:smartTag w:uri="schemas-houaiss/mini" w:element="verbetes">
        <w:r w:rsidR="000D00B7" w:rsidRPr="00D9337B">
          <w:rPr>
            <w:rFonts w:ascii="Arial" w:hAnsi="Arial" w:cs="Arial"/>
            <w:b/>
          </w:rPr>
          <w:t>empresas</w:t>
        </w:r>
      </w:smartTag>
      <w:r w:rsidR="000D00B7" w:rsidRPr="00D9337B">
        <w:rPr>
          <w:rFonts w:ascii="Arial" w:hAnsi="Arial" w:cs="Arial"/>
          <w:b/>
        </w:rPr>
        <w:t xml:space="preserve"> e </w:t>
      </w:r>
      <w:smartTag w:uri="schemas-houaiss/mini" w:element="verbetes">
        <w:r w:rsidR="000D00B7" w:rsidRPr="00D9337B">
          <w:rPr>
            <w:rFonts w:ascii="Arial" w:hAnsi="Arial" w:cs="Arial"/>
            <w:b/>
          </w:rPr>
          <w:t>como</w:t>
        </w:r>
      </w:smartTag>
      <w:r w:rsidR="000D00B7" w:rsidRPr="00D9337B">
        <w:rPr>
          <w:rFonts w:ascii="Arial" w:hAnsi="Arial" w:cs="Arial"/>
          <w:b/>
        </w:rPr>
        <w:t xml:space="preserve"> </w:t>
      </w:r>
      <w:smartTag w:uri="schemas-houaiss/mini" w:element="verbetes">
        <w:r w:rsidR="000D00B7" w:rsidRPr="00D9337B">
          <w:rPr>
            <w:rFonts w:ascii="Arial" w:hAnsi="Arial" w:cs="Arial"/>
            <w:b/>
          </w:rPr>
          <w:t>empreendedores</w:t>
        </w:r>
      </w:smartTag>
    </w:p>
    <w:p w:rsidR="000D00B7" w:rsidRPr="00D9337B" w:rsidRDefault="009312E0" w:rsidP="00B453C5">
      <w:pPr>
        <w:jc w:val="both"/>
        <w:rPr>
          <w:rFonts w:ascii="Arial" w:hAnsi="Arial" w:cs="Arial"/>
        </w:rPr>
      </w:pPr>
      <w:r w:rsidRPr="00D9337B">
        <w:rPr>
          <w:rFonts w:ascii="Arial" w:hAnsi="Arial" w:cs="Arial"/>
        </w:rPr>
        <w:t xml:space="preserve">Esta </w:t>
      </w:r>
      <w:smartTag w:uri="schemas-houaiss/mini" w:element="verbetes">
        <w:r w:rsidRPr="00D9337B">
          <w:rPr>
            <w:rFonts w:ascii="Arial" w:hAnsi="Arial" w:cs="Arial"/>
          </w:rPr>
          <w:t>competência</w:t>
        </w:r>
      </w:smartTag>
      <w:r w:rsidRPr="00D9337B">
        <w:rPr>
          <w:rFonts w:ascii="Arial" w:hAnsi="Arial" w:cs="Arial"/>
        </w:rPr>
        <w:t xml:space="preserve"> en</w:t>
      </w:r>
      <w:r w:rsidR="000D00B7" w:rsidRPr="00D9337B">
        <w:rPr>
          <w:rFonts w:ascii="Arial" w:hAnsi="Arial" w:cs="Arial"/>
        </w:rPr>
        <w:t xml:space="preserve">volve </w:t>
      </w:r>
      <w:smartTag w:uri="schemas-houaiss/acao" w:element="hdm">
        <w:r w:rsidR="000D00B7" w:rsidRPr="00D9337B">
          <w:rPr>
            <w:rFonts w:ascii="Arial" w:hAnsi="Arial" w:cs="Arial"/>
          </w:rPr>
          <w:t>planejar</w:t>
        </w:r>
      </w:smartTag>
      <w:r w:rsidR="000D00B7" w:rsidRPr="00D9337B">
        <w:rPr>
          <w:rFonts w:ascii="Arial" w:hAnsi="Arial" w:cs="Arial"/>
        </w:rPr>
        <w:t xml:space="preserve">, </w:t>
      </w:r>
      <w:smartTag w:uri="schemas-houaiss/acao" w:element="hm">
        <w:r w:rsidR="000D00B7" w:rsidRPr="00D9337B">
          <w:rPr>
            <w:rFonts w:ascii="Arial" w:hAnsi="Arial" w:cs="Arial"/>
          </w:rPr>
          <w:t>ordenar</w:t>
        </w:r>
      </w:smartTag>
      <w:r w:rsidR="000D00B7" w:rsidRPr="00D9337B">
        <w:rPr>
          <w:rFonts w:ascii="Arial" w:hAnsi="Arial" w:cs="Arial"/>
        </w:rPr>
        <w:t xml:space="preserve"> </w:t>
      </w:r>
      <w:smartTag w:uri="schemas-houaiss/mini" w:element="verbetes">
        <w:r w:rsidR="000D00B7" w:rsidRPr="00D9337B">
          <w:rPr>
            <w:rFonts w:ascii="Arial" w:hAnsi="Arial" w:cs="Arial"/>
          </w:rPr>
          <w:t>atividades</w:t>
        </w:r>
      </w:smartTag>
      <w:r w:rsidR="000D00B7" w:rsidRPr="00D9337B">
        <w:rPr>
          <w:rFonts w:ascii="Arial" w:hAnsi="Arial" w:cs="Arial"/>
        </w:rPr>
        <w:t xml:space="preserve"> e </w:t>
      </w:r>
      <w:smartTag w:uri="schemas-houaiss/mini" w:element="verbetes">
        <w:r w:rsidR="000D00B7" w:rsidRPr="00D9337B">
          <w:rPr>
            <w:rFonts w:ascii="Arial" w:hAnsi="Arial" w:cs="Arial"/>
          </w:rPr>
          <w:t>metas</w:t>
        </w:r>
      </w:smartTag>
      <w:r w:rsidR="000D00B7" w:rsidRPr="00D9337B">
        <w:rPr>
          <w:rFonts w:ascii="Arial" w:hAnsi="Arial" w:cs="Arial"/>
        </w:rPr>
        <w:t xml:space="preserve">, </w:t>
      </w:r>
      <w:smartTag w:uri="schemas-houaiss/acao" w:element="hdm">
        <w:r w:rsidR="000D00B7" w:rsidRPr="00D9337B">
          <w:rPr>
            <w:rFonts w:ascii="Arial" w:hAnsi="Arial" w:cs="Arial"/>
          </w:rPr>
          <w:t>tomar</w:t>
        </w:r>
      </w:smartTag>
      <w:r w:rsidR="000D00B7" w:rsidRPr="00D9337B">
        <w:rPr>
          <w:rFonts w:ascii="Arial" w:hAnsi="Arial" w:cs="Arial"/>
        </w:rPr>
        <w:t xml:space="preserve"> </w:t>
      </w:r>
      <w:smartTag w:uri="schemas-houaiss/mini" w:element="verbetes">
        <w:r w:rsidR="000D00B7" w:rsidRPr="00D9337B">
          <w:rPr>
            <w:rFonts w:ascii="Arial" w:hAnsi="Arial" w:cs="Arial"/>
          </w:rPr>
          <w:t>decisões</w:t>
        </w:r>
      </w:smartTag>
      <w:r w:rsidR="000D00B7" w:rsidRPr="00D9337B">
        <w:rPr>
          <w:rFonts w:ascii="Arial" w:hAnsi="Arial" w:cs="Arial"/>
        </w:rPr>
        <w:t xml:space="preserve"> identificando e dimensionando </w:t>
      </w:r>
      <w:smartTag w:uri="schemas-houaiss/mini" w:element="verbetes">
        <w:r w:rsidR="000D00B7" w:rsidRPr="00D9337B">
          <w:rPr>
            <w:rFonts w:ascii="Arial" w:hAnsi="Arial" w:cs="Arial"/>
          </w:rPr>
          <w:t>riscos</w:t>
        </w:r>
      </w:smartTag>
      <w:r w:rsidR="000D00B7" w:rsidRPr="00D9337B">
        <w:rPr>
          <w:rFonts w:ascii="Arial" w:hAnsi="Arial" w:cs="Arial"/>
        </w:rPr>
        <w:t xml:space="preserve">. </w:t>
      </w:r>
      <w:r w:rsidR="002915C5" w:rsidRPr="00D9337B">
        <w:rPr>
          <w:rFonts w:ascii="Arial" w:hAnsi="Arial" w:cs="Arial"/>
        </w:rPr>
        <w:t xml:space="preserve">A </w:t>
      </w:r>
      <w:smartTag w:uri="schemas-houaiss/mini" w:element="verbetes">
        <w:r w:rsidR="002915C5" w:rsidRPr="00D9337B">
          <w:rPr>
            <w:rFonts w:ascii="Arial" w:hAnsi="Arial" w:cs="Arial"/>
          </w:rPr>
          <w:t>tomada</w:t>
        </w:r>
      </w:smartTag>
      <w:r w:rsidR="002915C5" w:rsidRPr="00D9337B">
        <w:rPr>
          <w:rFonts w:ascii="Arial" w:hAnsi="Arial" w:cs="Arial"/>
        </w:rPr>
        <w:t xml:space="preserve"> de </w:t>
      </w:r>
      <w:smartTag w:uri="schemas-houaiss/mini" w:element="verbetes">
        <w:r w:rsidR="002915C5" w:rsidRPr="00D9337B">
          <w:rPr>
            <w:rFonts w:ascii="Arial" w:hAnsi="Arial" w:cs="Arial"/>
          </w:rPr>
          <w:t>decisão</w:t>
        </w:r>
      </w:smartTag>
      <w:r w:rsidR="002915C5" w:rsidRPr="00D9337B">
        <w:rPr>
          <w:rFonts w:ascii="Arial" w:hAnsi="Arial" w:cs="Arial"/>
        </w:rPr>
        <w:t xml:space="preserve"> deve </w:t>
      </w:r>
      <w:smartTag w:uri="schemas-houaiss/acao" w:element="hm">
        <w:r w:rsidR="002915C5" w:rsidRPr="00D9337B">
          <w:rPr>
            <w:rFonts w:ascii="Arial" w:hAnsi="Arial" w:cs="Arial"/>
          </w:rPr>
          <w:t>analisar</w:t>
        </w:r>
      </w:smartTag>
      <w:r w:rsidR="002915C5" w:rsidRPr="00D9337B">
        <w:rPr>
          <w:rFonts w:ascii="Arial" w:hAnsi="Arial" w:cs="Arial"/>
        </w:rPr>
        <w:t xml:space="preserve"> e </w:t>
      </w:r>
      <w:smartTag w:uri="schemas-houaiss/acao" w:element="hm">
        <w:r w:rsidR="002915C5" w:rsidRPr="00D9337B">
          <w:rPr>
            <w:rFonts w:ascii="Arial" w:hAnsi="Arial" w:cs="Arial"/>
          </w:rPr>
          <w:t>definir</w:t>
        </w:r>
      </w:smartTag>
      <w:r w:rsidR="002915C5" w:rsidRPr="00D9337B">
        <w:rPr>
          <w:rFonts w:ascii="Arial" w:hAnsi="Arial" w:cs="Arial"/>
        </w:rPr>
        <w:t xml:space="preserve"> o </w:t>
      </w:r>
      <w:smartTag w:uri="schemas-houaiss/mini" w:element="verbetes">
        <w:r w:rsidR="002915C5" w:rsidRPr="00D9337B">
          <w:rPr>
            <w:rFonts w:ascii="Arial" w:hAnsi="Arial" w:cs="Arial"/>
          </w:rPr>
          <w:t>uso</w:t>
        </w:r>
      </w:smartTag>
      <w:r w:rsidR="002915C5" w:rsidRPr="00D9337B">
        <w:rPr>
          <w:rFonts w:ascii="Arial" w:hAnsi="Arial" w:cs="Arial"/>
        </w:rPr>
        <w:t xml:space="preserve"> </w:t>
      </w:r>
      <w:smartTag w:uri="schemas-houaiss/mini" w:element="verbetes">
        <w:r w:rsidR="002915C5" w:rsidRPr="00D9337B">
          <w:rPr>
            <w:rFonts w:ascii="Arial" w:hAnsi="Arial" w:cs="Arial"/>
          </w:rPr>
          <w:t>apropriado</w:t>
        </w:r>
      </w:smartTag>
      <w:r w:rsidR="002915C5" w:rsidRPr="00D9337B">
        <w:rPr>
          <w:rFonts w:ascii="Arial" w:hAnsi="Arial" w:cs="Arial"/>
        </w:rPr>
        <w:t xml:space="preserve">, a </w:t>
      </w:r>
      <w:smartTag w:uri="schemas-houaiss/mini" w:element="verbetes">
        <w:r w:rsidR="002915C5" w:rsidRPr="00D9337B">
          <w:rPr>
            <w:rFonts w:ascii="Arial" w:hAnsi="Arial" w:cs="Arial"/>
          </w:rPr>
          <w:t>eficácia</w:t>
        </w:r>
      </w:smartTag>
      <w:r w:rsidR="002915C5" w:rsidRPr="00D9337B">
        <w:rPr>
          <w:rFonts w:ascii="Arial" w:hAnsi="Arial" w:cs="Arial"/>
        </w:rPr>
        <w:t xml:space="preserve"> e o custo-efetividade de </w:t>
      </w:r>
      <w:smartTag w:uri="schemas-houaiss/mini" w:element="verbetes">
        <w:r w:rsidR="002915C5" w:rsidRPr="00D9337B">
          <w:rPr>
            <w:rFonts w:ascii="Arial" w:hAnsi="Arial" w:cs="Arial"/>
          </w:rPr>
          <w:t>recursos</w:t>
        </w:r>
      </w:smartTag>
      <w:r w:rsidR="002915C5" w:rsidRPr="00D9337B">
        <w:rPr>
          <w:rFonts w:ascii="Arial" w:hAnsi="Arial" w:cs="Arial"/>
        </w:rPr>
        <w:t xml:space="preserve"> </w:t>
      </w:r>
      <w:smartTag w:uri="schemas-houaiss/mini" w:element="verbetes">
        <w:r w:rsidR="002915C5" w:rsidRPr="00D9337B">
          <w:rPr>
            <w:rFonts w:ascii="Arial" w:hAnsi="Arial" w:cs="Arial"/>
          </w:rPr>
          <w:t>humanos</w:t>
        </w:r>
      </w:smartTag>
      <w:r w:rsidR="002915C5" w:rsidRPr="00D9337B">
        <w:rPr>
          <w:rFonts w:ascii="Arial" w:hAnsi="Arial" w:cs="Arial"/>
        </w:rPr>
        <w:t xml:space="preserve">, </w:t>
      </w:r>
      <w:smartTag w:uri="schemas-houaiss/mini" w:element="verbetes">
        <w:r w:rsidR="002915C5" w:rsidRPr="00D9337B">
          <w:rPr>
            <w:rFonts w:ascii="Arial" w:hAnsi="Arial" w:cs="Arial"/>
          </w:rPr>
          <w:t>equipamentos</w:t>
        </w:r>
      </w:smartTag>
      <w:r w:rsidR="002915C5" w:rsidRPr="00D9337B">
        <w:rPr>
          <w:rFonts w:ascii="Arial" w:hAnsi="Arial" w:cs="Arial"/>
        </w:rPr>
        <w:t xml:space="preserve">, de </w:t>
      </w:r>
      <w:smartTag w:uri="schemas-houaiss/mini" w:element="verbetes">
        <w:r w:rsidR="002915C5" w:rsidRPr="00D9337B">
          <w:rPr>
            <w:rFonts w:ascii="Arial" w:hAnsi="Arial" w:cs="Arial"/>
          </w:rPr>
          <w:t>materiais</w:t>
        </w:r>
      </w:smartTag>
      <w:r w:rsidR="002915C5" w:rsidRPr="00D9337B">
        <w:rPr>
          <w:rFonts w:ascii="Arial" w:hAnsi="Arial" w:cs="Arial"/>
        </w:rPr>
        <w:t xml:space="preserve">, de procedimentos e de </w:t>
      </w:r>
      <w:smartTag w:uri="schemas-houaiss/mini" w:element="verbetes">
        <w:r w:rsidR="002915C5" w:rsidRPr="00D9337B">
          <w:rPr>
            <w:rFonts w:ascii="Arial" w:hAnsi="Arial" w:cs="Arial"/>
          </w:rPr>
          <w:t>práticas</w:t>
        </w:r>
      </w:smartTag>
      <w:r w:rsidR="002915C5" w:rsidRPr="00D9337B">
        <w:rPr>
          <w:rFonts w:ascii="Arial" w:hAnsi="Arial" w:cs="Arial"/>
        </w:rPr>
        <w:t xml:space="preserve">. </w:t>
      </w:r>
      <w:r w:rsidR="000D00B7" w:rsidRPr="00D9337B">
        <w:rPr>
          <w:rFonts w:ascii="Arial" w:hAnsi="Arial" w:cs="Arial"/>
        </w:rPr>
        <w:t xml:space="preserve">As </w:t>
      </w:r>
      <w:smartTag w:uri="schemas-houaiss/mini" w:element="verbetes">
        <w:r w:rsidR="000D00B7" w:rsidRPr="00D9337B">
          <w:rPr>
            <w:rFonts w:ascii="Arial" w:hAnsi="Arial" w:cs="Arial"/>
          </w:rPr>
          <w:t>habilidades</w:t>
        </w:r>
      </w:smartTag>
      <w:r w:rsidR="000D00B7" w:rsidRPr="00D9337B">
        <w:rPr>
          <w:rFonts w:ascii="Arial" w:hAnsi="Arial" w:cs="Arial"/>
        </w:rPr>
        <w:t xml:space="preserve"> a serem desenvolvidas </w:t>
      </w:r>
      <w:smartTag w:uri="schemas-houaiss/mini" w:element="verbetes">
        <w:r w:rsidR="000D00B7" w:rsidRPr="00D9337B">
          <w:rPr>
            <w:rFonts w:ascii="Arial" w:hAnsi="Arial" w:cs="Arial"/>
          </w:rPr>
          <w:t>são</w:t>
        </w:r>
      </w:smartTag>
      <w:r w:rsidR="000D00B7" w:rsidRPr="00D9337B">
        <w:rPr>
          <w:rFonts w:ascii="Arial" w:hAnsi="Arial" w:cs="Arial"/>
        </w:rPr>
        <w:t xml:space="preserve"> as </w:t>
      </w:r>
      <w:smartTag w:uri="schemas-houaiss/mini" w:element="verbetes">
        <w:r w:rsidR="000D00B7" w:rsidRPr="00D9337B">
          <w:rPr>
            <w:rFonts w:ascii="Arial" w:hAnsi="Arial" w:cs="Arial"/>
          </w:rPr>
          <w:t>seguintes</w:t>
        </w:r>
      </w:smartTag>
      <w:r w:rsidR="000D00B7" w:rsidRPr="00D9337B">
        <w:rPr>
          <w:rFonts w:ascii="Arial" w:hAnsi="Arial" w:cs="Arial"/>
        </w:rPr>
        <w:t>:</w:t>
      </w:r>
    </w:p>
    <w:p w:rsidR="00B453C5" w:rsidRPr="00D9337B" w:rsidRDefault="00B453C5" w:rsidP="00B453C5">
      <w:pPr>
        <w:jc w:val="both"/>
        <w:rPr>
          <w:rFonts w:ascii="Arial" w:hAnsi="Arial" w:cs="Arial"/>
        </w:rPr>
      </w:pPr>
    </w:p>
    <w:p w:rsidR="002915C5" w:rsidRPr="00D9337B" w:rsidRDefault="002915C5" w:rsidP="00363FDB">
      <w:pPr>
        <w:numPr>
          <w:ilvl w:val="0"/>
          <w:numId w:val="10"/>
        </w:numPr>
        <w:tabs>
          <w:tab w:val="left" w:pos="1080"/>
        </w:tabs>
        <w:suppressAutoHyphens/>
        <w:jc w:val="both"/>
        <w:rPr>
          <w:rFonts w:ascii="Arial" w:hAnsi="Arial" w:cs="Arial"/>
        </w:rPr>
      </w:pPr>
      <w:smartTag w:uri="schemas-houaiss/acao" w:element="hm">
        <w:r w:rsidRPr="00D9337B">
          <w:rPr>
            <w:rFonts w:ascii="Arial" w:hAnsi="Arial" w:cs="Arial"/>
          </w:rPr>
          <w:t>Utilizar</w:t>
        </w:r>
      </w:smartTag>
      <w:r w:rsidRPr="00D9337B">
        <w:rPr>
          <w:rFonts w:ascii="Arial" w:hAnsi="Arial" w:cs="Arial"/>
        </w:rPr>
        <w:t xml:space="preserve"> o </w:t>
      </w:r>
      <w:smartTag w:uri="schemas-houaiss/mini" w:element="verbetes">
        <w:r w:rsidRPr="00D9337B">
          <w:rPr>
            <w:rFonts w:ascii="Arial" w:hAnsi="Arial" w:cs="Arial"/>
          </w:rPr>
          <w:t>conhecimento</w:t>
        </w:r>
      </w:smartTag>
      <w:r w:rsidRPr="00D9337B">
        <w:rPr>
          <w:rFonts w:ascii="Arial" w:hAnsi="Arial" w:cs="Arial"/>
        </w:rPr>
        <w:t xml:space="preserve"> </w:t>
      </w:r>
      <w:smartTag w:uri="schemas-houaiss/mini" w:element="verbetes">
        <w:r w:rsidRPr="00D9337B">
          <w:rPr>
            <w:rFonts w:ascii="Arial" w:hAnsi="Arial" w:cs="Arial"/>
          </w:rPr>
          <w:t>sobre</w:t>
        </w:r>
      </w:smartTag>
      <w:r w:rsidRPr="00D9337B">
        <w:rPr>
          <w:rFonts w:ascii="Arial" w:hAnsi="Arial" w:cs="Arial"/>
        </w:rPr>
        <w:t xml:space="preserve"> a </w:t>
      </w:r>
      <w:smartTag w:uri="schemas-houaiss/mini" w:element="verbetes">
        <w:r w:rsidRPr="00D9337B">
          <w:rPr>
            <w:rFonts w:ascii="Arial" w:hAnsi="Arial" w:cs="Arial"/>
          </w:rPr>
          <w:t>área</w:t>
        </w:r>
      </w:smartTag>
      <w:r w:rsidRPr="00D9337B">
        <w:rPr>
          <w:rFonts w:ascii="Arial" w:hAnsi="Arial" w:cs="Arial"/>
        </w:rPr>
        <w:t xml:space="preserve"> de </w:t>
      </w:r>
      <w:smartTag w:uri="schemas-houaiss/mini" w:element="verbetes">
        <w:r w:rsidRPr="00D9337B">
          <w:rPr>
            <w:rFonts w:ascii="Arial" w:hAnsi="Arial" w:cs="Arial"/>
          </w:rPr>
          <w:t>Computação</w:t>
        </w:r>
      </w:smartTag>
      <w:r w:rsidRPr="00D9337B">
        <w:rPr>
          <w:rFonts w:ascii="Arial" w:hAnsi="Arial" w:cs="Arial"/>
        </w:rPr>
        <w:t xml:space="preserve">, e </w:t>
      </w:r>
      <w:smartTag w:uri="schemas-houaiss/mini" w:element="verbetes">
        <w:r w:rsidRPr="00D9337B">
          <w:rPr>
            <w:rFonts w:ascii="Arial" w:hAnsi="Arial" w:cs="Arial"/>
          </w:rPr>
          <w:t>sua</w:t>
        </w:r>
      </w:smartTag>
      <w:r w:rsidRPr="00D9337B">
        <w:rPr>
          <w:rFonts w:ascii="Arial" w:hAnsi="Arial" w:cs="Arial"/>
        </w:rPr>
        <w:t xml:space="preserve"> familiarização </w:t>
      </w:r>
      <w:smartTag w:uri="schemas-houaiss/mini" w:element="verbetes">
        <w:r w:rsidRPr="00D9337B">
          <w:rPr>
            <w:rFonts w:ascii="Arial" w:hAnsi="Arial" w:cs="Arial"/>
          </w:rPr>
          <w:t>com</w:t>
        </w:r>
      </w:smartTag>
      <w:r w:rsidRPr="00D9337B">
        <w:rPr>
          <w:rFonts w:ascii="Arial" w:hAnsi="Arial" w:cs="Arial"/>
        </w:rPr>
        <w:t xml:space="preserve"> as </w:t>
      </w:r>
      <w:smartTag w:uri="schemas-houaiss/mini" w:element="verbetes">
        <w:r w:rsidRPr="00D9337B">
          <w:rPr>
            <w:rFonts w:ascii="Arial" w:hAnsi="Arial" w:cs="Arial"/>
          </w:rPr>
          <w:t>tecnologias</w:t>
        </w:r>
      </w:smartTag>
      <w:r w:rsidRPr="00D9337B">
        <w:rPr>
          <w:rFonts w:ascii="Arial" w:hAnsi="Arial" w:cs="Arial"/>
        </w:rPr>
        <w:t xml:space="preserve"> </w:t>
      </w:r>
      <w:smartTag w:uri="schemas-houaiss/mini" w:element="verbetes">
        <w:r w:rsidRPr="00D9337B">
          <w:rPr>
            <w:rFonts w:ascii="Arial" w:hAnsi="Arial" w:cs="Arial"/>
          </w:rPr>
          <w:t>correntes</w:t>
        </w:r>
      </w:smartTag>
      <w:r w:rsidRPr="00D9337B">
        <w:rPr>
          <w:rFonts w:ascii="Arial" w:hAnsi="Arial" w:cs="Arial"/>
        </w:rPr>
        <w:t xml:space="preserve">, </w:t>
      </w:r>
      <w:smartTag w:uri="schemas-houaiss/acao" w:element="dm">
        <w:r w:rsidRPr="00D9337B">
          <w:rPr>
            <w:rFonts w:ascii="Arial" w:hAnsi="Arial" w:cs="Arial"/>
          </w:rPr>
          <w:t>para</w:t>
        </w:r>
      </w:smartTag>
      <w:r w:rsidRPr="00D9337B">
        <w:rPr>
          <w:rFonts w:ascii="Arial" w:hAnsi="Arial" w:cs="Arial"/>
        </w:rPr>
        <w:t xml:space="preserve"> a </w:t>
      </w:r>
      <w:smartTag w:uri="schemas-houaiss/acao" w:element="dm">
        <w:r w:rsidRPr="00D9337B">
          <w:rPr>
            <w:rFonts w:ascii="Arial" w:hAnsi="Arial" w:cs="Arial"/>
          </w:rPr>
          <w:t>solução</w:t>
        </w:r>
      </w:smartTag>
      <w:r w:rsidRPr="00D9337B">
        <w:rPr>
          <w:rFonts w:ascii="Arial" w:hAnsi="Arial" w:cs="Arial"/>
        </w:rPr>
        <w:t xml:space="preserve"> de </w:t>
      </w:r>
      <w:smartTag w:uri="schemas-houaiss/mini" w:element="verbetes">
        <w:r w:rsidRPr="00D9337B">
          <w:rPr>
            <w:rFonts w:ascii="Arial" w:hAnsi="Arial" w:cs="Arial"/>
          </w:rPr>
          <w:t>problemas</w:t>
        </w:r>
      </w:smartTag>
      <w:r w:rsidRPr="00D9337B">
        <w:rPr>
          <w:rFonts w:ascii="Arial" w:hAnsi="Arial" w:cs="Arial"/>
        </w:rPr>
        <w:t xml:space="preserve"> </w:t>
      </w:r>
      <w:r w:rsidR="00677486" w:rsidRPr="00D9337B">
        <w:rPr>
          <w:rFonts w:ascii="Arial" w:hAnsi="Arial" w:cs="Arial"/>
        </w:rPr>
        <w:t>n</w:t>
      </w:r>
      <w:r w:rsidRPr="00D9337B">
        <w:rPr>
          <w:rFonts w:ascii="Arial" w:hAnsi="Arial" w:cs="Arial"/>
        </w:rPr>
        <w:t xml:space="preserve">as </w:t>
      </w:r>
      <w:smartTag w:uri="schemas-houaiss/mini" w:element="verbetes">
        <w:r w:rsidRPr="00D9337B">
          <w:rPr>
            <w:rFonts w:ascii="Arial" w:hAnsi="Arial" w:cs="Arial"/>
          </w:rPr>
          <w:t>organizações</w:t>
        </w:r>
      </w:smartTag>
      <w:r w:rsidRPr="00D9337B">
        <w:rPr>
          <w:rFonts w:ascii="Arial" w:hAnsi="Arial" w:cs="Arial"/>
        </w:rPr>
        <w:t xml:space="preserve"> </w:t>
      </w:r>
      <w:smartTag w:uri="schemas-houaiss/acao" w:element="dm">
        <w:r w:rsidRPr="00D9337B">
          <w:rPr>
            <w:rFonts w:ascii="Arial" w:hAnsi="Arial" w:cs="Arial"/>
          </w:rPr>
          <w:t>para</w:t>
        </w:r>
      </w:smartTag>
      <w:r w:rsidRPr="00D9337B">
        <w:rPr>
          <w:rFonts w:ascii="Arial" w:hAnsi="Arial" w:cs="Arial"/>
        </w:rPr>
        <w:t xml:space="preserve"> o </w:t>
      </w:r>
      <w:smartTag w:uri="schemas-houaiss/mini" w:element="verbetes">
        <w:r w:rsidRPr="00D9337B">
          <w:rPr>
            <w:rFonts w:ascii="Arial" w:hAnsi="Arial" w:cs="Arial"/>
          </w:rPr>
          <w:t>desenvolvimento</w:t>
        </w:r>
      </w:smartTag>
      <w:r w:rsidRPr="00D9337B">
        <w:rPr>
          <w:rFonts w:ascii="Arial" w:hAnsi="Arial" w:cs="Arial"/>
        </w:rPr>
        <w:t xml:space="preserve"> de </w:t>
      </w:r>
      <w:smartTag w:uri="schemas-houaiss/mini" w:element="verbetes">
        <w:r w:rsidRPr="00D9337B">
          <w:rPr>
            <w:rFonts w:ascii="Arial" w:hAnsi="Arial" w:cs="Arial"/>
          </w:rPr>
          <w:t>novos</w:t>
        </w:r>
      </w:smartTag>
      <w:r w:rsidRPr="00D9337B">
        <w:rPr>
          <w:rFonts w:ascii="Arial" w:hAnsi="Arial" w:cs="Arial"/>
        </w:rPr>
        <w:t xml:space="preserve"> </w:t>
      </w:r>
      <w:smartTag w:uri="schemas-houaiss/mini" w:element="verbetes">
        <w:r w:rsidRPr="00D9337B">
          <w:rPr>
            <w:rFonts w:ascii="Arial" w:hAnsi="Arial" w:cs="Arial"/>
          </w:rPr>
          <w:t>conhecimentos</w:t>
        </w:r>
      </w:smartTag>
      <w:r w:rsidRPr="00D9337B">
        <w:rPr>
          <w:rFonts w:ascii="Arial" w:hAnsi="Arial" w:cs="Arial"/>
        </w:rPr>
        <w:t xml:space="preserve">, </w:t>
      </w:r>
      <w:smartTag w:uri="schemas-houaiss/mini" w:element="verbetes">
        <w:r w:rsidRPr="00D9337B">
          <w:rPr>
            <w:rFonts w:ascii="Arial" w:hAnsi="Arial" w:cs="Arial"/>
          </w:rPr>
          <w:t>ferramentas</w:t>
        </w:r>
      </w:smartTag>
      <w:r w:rsidRPr="00D9337B">
        <w:rPr>
          <w:rFonts w:ascii="Arial" w:hAnsi="Arial" w:cs="Arial"/>
        </w:rPr>
        <w:t xml:space="preserve">, </w:t>
      </w:r>
      <w:smartTag w:uri="schemas-houaiss/mini" w:element="verbetes">
        <w:r w:rsidRPr="00D9337B">
          <w:rPr>
            <w:rFonts w:ascii="Arial" w:hAnsi="Arial" w:cs="Arial"/>
          </w:rPr>
          <w:t>produtos</w:t>
        </w:r>
      </w:smartTag>
      <w:r w:rsidRPr="00D9337B">
        <w:rPr>
          <w:rFonts w:ascii="Arial" w:hAnsi="Arial" w:cs="Arial"/>
        </w:rPr>
        <w:t xml:space="preserve">, </w:t>
      </w:r>
      <w:smartTag w:uri="schemas-houaiss/mini" w:element="verbetes">
        <w:r w:rsidRPr="00D9337B">
          <w:rPr>
            <w:rFonts w:ascii="Arial" w:hAnsi="Arial" w:cs="Arial"/>
          </w:rPr>
          <w:t>processos</w:t>
        </w:r>
      </w:smartTag>
      <w:r w:rsidRPr="00D9337B">
        <w:rPr>
          <w:rFonts w:ascii="Arial" w:hAnsi="Arial" w:cs="Arial"/>
        </w:rPr>
        <w:t xml:space="preserve"> e </w:t>
      </w:r>
      <w:smartTag w:uri="schemas-houaiss/mini" w:element="verbetes">
        <w:r w:rsidRPr="00D9337B">
          <w:rPr>
            <w:rFonts w:ascii="Arial" w:hAnsi="Arial" w:cs="Arial"/>
          </w:rPr>
          <w:t>negócios</w:t>
        </w:r>
      </w:smartTag>
      <w:r w:rsidR="00677486" w:rsidRPr="00D9337B">
        <w:rPr>
          <w:rFonts w:ascii="Arial" w:hAnsi="Arial" w:cs="Arial"/>
        </w:rPr>
        <w:t>;</w:t>
      </w:r>
    </w:p>
    <w:p w:rsidR="002915C5" w:rsidRPr="00D9337B" w:rsidRDefault="002915C5" w:rsidP="00363FDB">
      <w:pPr>
        <w:numPr>
          <w:ilvl w:val="0"/>
          <w:numId w:val="10"/>
        </w:numPr>
        <w:tabs>
          <w:tab w:val="left" w:pos="1080"/>
        </w:tabs>
        <w:suppressAutoHyphens/>
        <w:jc w:val="both"/>
        <w:rPr>
          <w:rFonts w:ascii="Arial" w:hAnsi="Arial" w:cs="Arial"/>
        </w:rPr>
      </w:pPr>
      <w:smartTag w:uri="schemas-houaiss/acao" w:element="hdm">
        <w:r w:rsidRPr="00D9337B">
          <w:rPr>
            <w:rFonts w:ascii="Arial" w:hAnsi="Arial" w:cs="Arial"/>
          </w:rPr>
          <w:t>Organizar</w:t>
        </w:r>
      </w:smartTag>
      <w:r w:rsidRPr="00D9337B">
        <w:rPr>
          <w:rFonts w:ascii="Arial" w:hAnsi="Arial" w:cs="Arial"/>
        </w:rPr>
        <w:t xml:space="preserve">, </w:t>
      </w:r>
      <w:smartTag w:uri="schemas-houaiss/acao" w:element="hm">
        <w:r w:rsidRPr="00D9337B">
          <w:rPr>
            <w:rFonts w:ascii="Arial" w:hAnsi="Arial" w:cs="Arial"/>
          </w:rPr>
          <w:t>coordenar</w:t>
        </w:r>
      </w:smartTag>
      <w:r w:rsidRPr="00D9337B">
        <w:rPr>
          <w:rFonts w:ascii="Arial" w:hAnsi="Arial" w:cs="Arial"/>
        </w:rPr>
        <w:t xml:space="preserve"> e </w:t>
      </w:r>
      <w:smartTag w:uri="schemas-houaiss/acao" w:element="hm">
        <w:r w:rsidRPr="00D9337B">
          <w:rPr>
            <w:rFonts w:ascii="Arial" w:hAnsi="Arial" w:cs="Arial"/>
          </w:rPr>
          <w:t>participar</w:t>
        </w:r>
      </w:smartTag>
      <w:r w:rsidRPr="00D9337B">
        <w:rPr>
          <w:rFonts w:ascii="Arial" w:hAnsi="Arial" w:cs="Arial"/>
        </w:rPr>
        <w:t xml:space="preserve"> de </w:t>
      </w:r>
      <w:smartTag w:uri="schemas-houaiss/mini" w:element="verbetes">
        <w:r w:rsidRPr="00D9337B">
          <w:rPr>
            <w:rFonts w:ascii="Arial" w:hAnsi="Arial" w:cs="Arial"/>
          </w:rPr>
          <w:t>equipes</w:t>
        </w:r>
      </w:smartTag>
      <w:r w:rsidRPr="00D9337B">
        <w:rPr>
          <w:rFonts w:ascii="Arial" w:hAnsi="Arial" w:cs="Arial"/>
        </w:rPr>
        <w:t xml:space="preserve"> </w:t>
      </w:r>
      <w:proofErr w:type="spellStart"/>
      <w:r w:rsidRPr="00D9337B">
        <w:rPr>
          <w:rFonts w:ascii="Arial" w:hAnsi="Arial" w:cs="Arial"/>
        </w:rPr>
        <w:t>multi</w:t>
      </w:r>
      <w:proofErr w:type="spellEnd"/>
      <w:r w:rsidRPr="00D9337B">
        <w:rPr>
          <w:rFonts w:ascii="Arial" w:hAnsi="Arial" w:cs="Arial"/>
        </w:rPr>
        <w:t xml:space="preserve"> e interdisciplinares</w:t>
      </w:r>
      <w:r w:rsidR="00677486" w:rsidRPr="00D9337B">
        <w:rPr>
          <w:rFonts w:ascii="Arial" w:hAnsi="Arial" w:cs="Arial"/>
        </w:rPr>
        <w:t>;</w:t>
      </w:r>
    </w:p>
    <w:p w:rsidR="000D00B7" w:rsidRPr="00D9337B" w:rsidRDefault="000D00B7" w:rsidP="00363FDB">
      <w:pPr>
        <w:numPr>
          <w:ilvl w:val="0"/>
          <w:numId w:val="10"/>
        </w:numPr>
        <w:tabs>
          <w:tab w:val="left" w:pos="1080"/>
        </w:tabs>
        <w:suppressAutoHyphens/>
        <w:jc w:val="both"/>
        <w:rPr>
          <w:rFonts w:ascii="Arial" w:hAnsi="Arial" w:cs="Arial"/>
        </w:rPr>
      </w:pPr>
      <w:smartTag w:uri="schemas-houaiss/acao" w:element="hm">
        <w:r w:rsidRPr="00D9337B">
          <w:rPr>
            <w:rFonts w:ascii="Arial" w:hAnsi="Arial" w:cs="Arial"/>
          </w:rPr>
          <w:t>Desenvolver</w:t>
        </w:r>
      </w:smartTag>
      <w:r w:rsidRPr="00D9337B">
        <w:rPr>
          <w:rFonts w:ascii="Arial" w:hAnsi="Arial" w:cs="Arial"/>
        </w:rPr>
        <w:t xml:space="preserve"> a </w:t>
      </w:r>
      <w:smartTag w:uri="schemas-houaiss/mini" w:element="verbetes">
        <w:r w:rsidRPr="00D9337B">
          <w:rPr>
            <w:rFonts w:ascii="Arial" w:hAnsi="Arial" w:cs="Arial"/>
          </w:rPr>
          <w:t>capacidade</w:t>
        </w:r>
      </w:smartTag>
      <w:r w:rsidRPr="00D9337B">
        <w:rPr>
          <w:rFonts w:ascii="Arial" w:hAnsi="Arial" w:cs="Arial"/>
        </w:rPr>
        <w:t xml:space="preserve"> empreendedora</w:t>
      </w:r>
      <w:r w:rsidR="00B453C5" w:rsidRPr="00D9337B">
        <w:rPr>
          <w:rFonts w:ascii="Arial" w:hAnsi="Arial" w:cs="Arial"/>
        </w:rPr>
        <w:t>;</w:t>
      </w:r>
    </w:p>
    <w:p w:rsidR="000D00B7" w:rsidRPr="00D9337B" w:rsidRDefault="000D00B7" w:rsidP="00363FDB">
      <w:pPr>
        <w:numPr>
          <w:ilvl w:val="0"/>
          <w:numId w:val="10"/>
        </w:numPr>
        <w:tabs>
          <w:tab w:val="left" w:pos="1080"/>
        </w:tabs>
        <w:suppressAutoHyphens/>
        <w:jc w:val="both"/>
        <w:rPr>
          <w:rFonts w:ascii="Arial" w:hAnsi="Arial" w:cs="Arial"/>
        </w:rPr>
      </w:pPr>
      <w:smartTag w:uri="schemas-houaiss/acao" w:element="hm">
        <w:r w:rsidRPr="00D9337B">
          <w:rPr>
            <w:rFonts w:ascii="Arial" w:hAnsi="Arial" w:cs="Arial"/>
          </w:rPr>
          <w:t>Considerar</w:t>
        </w:r>
      </w:smartTag>
      <w:r w:rsidRPr="00D9337B">
        <w:rPr>
          <w:rFonts w:ascii="Arial" w:hAnsi="Arial" w:cs="Arial"/>
        </w:rPr>
        <w:t xml:space="preserve"> </w:t>
      </w:r>
      <w:smartTag w:uri="schemas-houaiss/mini" w:element="verbetes">
        <w:r w:rsidRPr="00D9337B">
          <w:rPr>
            <w:rFonts w:ascii="Arial" w:hAnsi="Arial" w:cs="Arial"/>
          </w:rPr>
          <w:t>aspectos</w:t>
        </w:r>
      </w:smartTag>
      <w:r w:rsidRPr="00D9337B">
        <w:rPr>
          <w:rFonts w:ascii="Arial" w:hAnsi="Arial" w:cs="Arial"/>
        </w:rPr>
        <w:t xml:space="preserve"> de </w:t>
      </w:r>
      <w:smartTag w:uri="schemas-houaiss/mini" w:element="verbetes">
        <w:r w:rsidRPr="00D9337B">
          <w:rPr>
            <w:rFonts w:ascii="Arial" w:hAnsi="Arial" w:cs="Arial"/>
          </w:rPr>
          <w:t>negócio</w:t>
        </w:r>
      </w:smartTag>
      <w:r w:rsidRPr="00D9337B">
        <w:rPr>
          <w:rFonts w:ascii="Arial" w:hAnsi="Arial" w:cs="Arial"/>
        </w:rPr>
        <w:t xml:space="preserve"> no </w:t>
      </w:r>
      <w:smartTag w:uri="schemas-houaiss/acao" w:element="dm">
        <w:r w:rsidRPr="00D9337B">
          <w:rPr>
            <w:rFonts w:ascii="Arial" w:hAnsi="Arial" w:cs="Arial"/>
          </w:rPr>
          <w:t>processo</w:t>
        </w:r>
      </w:smartTag>
      <w:r w:rsidRPr="00D9337B">
        <w:rPr>
          <w:rFonts w:ascii="Arial" w:hAnsi="Arial" w:cs="Arial"/>
        </w:rPr>
        <w:t xml:space="preserve"> de </w:t>
      </w:r>
      <w:smartTag w:uri="schemas-houaiss/mini" w:element="verbetes">
        <w:r w:rsidRPr="00D9337B">
          <w:rPr>
            <w:rFonts w:ascii="Arial" w:hAnsi="Arial" w:cs="Arial"/>
          </w:rPr>
          <w:t>gerenciamento</w:t>
        </w:r>
      </w:smartTag>
      <w:r w:rsidRPr="00D9337B">
        <w:rPr>
          <w:rFonts w:ascii="Arial" w:hAnsi="Arial" w:cs="Arial"/>
        </w:rPr>
        <w:t xml:space="preserve"> de </w:t>
      </w:r>
      <w:smartTag w:uri="schemas-houaiss/mini" w:element="verbetes">
        <w:r w:rsidRPr="00D9337B">
          <w:rPr>
            <w:rFonts w:ascii="Arial" w:hAnsi="Arial" w:cs="Arial"/>
          </w:rPr>
          <w:t>um</w:t>
        </w:r>
      </w:smartTag>
      <w:r w:rsidRPr="00D9337B">
        <w:rPr>
          <w:rFonts w:ascii="Arial" w:hAnsi="Arial" w:cs="Arial"/>
        </w:rPr>
        <w:t xml:space="preserve"> </w:t>
      </w:r>
      <w:smartTag w:uri="schemas-houaiss/mini" w:element="verbetes">
        <w:r w:rsidRPr="00D9337B">
          <w:rPr>
            <w:rFonts w:ascii="Arial" w:hAnsi="Arial" w:cs="Arial"/>
          </w:rPr>
          <w:t>projeto</w:t>
        </w:r>
      </w:smartTag>
      <w:r w:rsidR="00B453C5" w:rsidRPr="00D9337B">
        <w:rPr>
          <w:rFonts w:ascii="Arial" w:hAnsi="Arial" w:cs="Arial"/>
        </w:rPr>
        <w:t>.</w:t>
      </w:r>
    </w:p>
    <w:p w:rsidR="00627E0F" w:rsidRPr="00D9337B" w:rsidRDefault="00627E0F" w:rsidP="00B453C5">
      <w:pPr>
        <w:tabs>
          <w:tab w:val="left" w:pos="1080"/>
        </w:tabs>
        <w:suppressAutoHyphens/>
        <w:ind w:left="360"/>
        <w:jc w:val="both"/>
        <w:rPr>
          <w:rFonts w:ascii="Arial" w:hAnsi="Arial" w:cs="Arial"/>
        </w:rPr>
      </w:pPr>
    </w:p>
    <w:p w:rsidR="000D00B7" w:rsidRPr="00D9337B" w:rsidRDefault="00627E0F" w:rsidP="00596C59">
      <w:pPr>
        <w:spacing w:before="120" w:after="120"/>
        <w:jc w:val="both"/>
        <w:rPr>
          <w:rFonts w:ascii="Arial" w:hAnsi="Arial" w:cs="Arial"/>
          <w:b/>
        </w:rPr>
      </w:pPr>
      <w:proofErr w:type="gramStart"/>
      <w:r w:rsidRPr="00D9337B">
        <w:rPr>
          <w:rFonts w:ascii="Arial" w:hAnsi="Arial" w:cs="Arial"/>
          <w:b/>
        </w:rPr>
        <w:t>5</w:t>
      </w:r>
      <w:proofErr w:type="gramEnd"/>
      <w:r w:rsidRPr="00D9337B">
        <w:rPr>
          <w:rFonts w:ascii="Arial" w:hAnsi="Arial" w:cs="Arial"/>
          <w:b/>
        </w:rPr>
        <w:t xml:space="preserve">) </w:t>
      </w:r>
      <w:smartTag w:uri="schemas-houaiss/mini" w:element="verbetes">
        <w:r w:rsidR="007F2D42" w:rsidRPr="00D9337B">
          <w:rPr>
            <w:rFonts w:ascii="Arial" w:hAnsi="Arial" w:cs="Arial"/>
            <w:b/>
          </w:rPr>
          <w:t>Desenvolvimento</w:t>
        </w:r>
      </w:smartTag>
      <w:r w:rsidR="007F2D42" w:rsidRPr="00D9337B">
        <w:rPr>
          <w:rFonts w:ascii="Arial" w:hAnsi="Arial" w:cs="Arial"/>
          <w:b/>
        </w:rPr>
        <w:t xml:space="preserve"> de </w:t>
      </w:r>
      <w:smartTag w:uri="schemas-houaiss/mini" w:element="verbetes">
        <w:r w:rsidR="000D00B7" w:rsidRPr="00D9337B">
          <w:rPr>
            <w:rFonts w:ascii="Arial" w:hAnsi="Arial" w:cs="Arial"/>
            <w:b/>
          </w:rPr>
          <w:t>atividades</w:t>
        </w:r>
      </w:smartTag>
      <w:r w:rsidR="000D00B7" w:rsidRPr="00D9337B">
        <w:rPr>
          <w:rFonts w:ascii="Arial" w:hAnsi="Arial" w:cs="Arial"/>
          <w:b/>
        </w:rPr>
        <w:t xml:space="preserve"> de </w:t>
      </w:r>
      <w:smartTag w:uri="schemas-houaiss/mini" w:element="verbetes">
        <w:r w:rsidR="000D00B7" w:rsidRPr="00D9337B">
          <w:rPr>
            <w:rFonts w:ascii="Arial" w:hAnsi="Arial" w:cs="Arial"/>
            <w:b/>
          </w:rPr>
          <w:t>pesquisa</w:t>
        </w:r>
      </w:smartTag>
      <w:r w:rsidR="000D00B7" w:rsidRPr="00D9337B">
        <w:rPr>
          <w:rFonts w:ascii="Arial" w:hAnsi="Arial" w:cs="Arial"/>
          <w:b/>
        </w:rPr>
        <w:t xml:space="preserve"> </w:t>
      </w:r>
    </w:p>
    <w:p w:rsidR="000D00B7" w:rsidRPr="00D9337B" w:rsidRDefault="000D00B7" w:rsidP="00627E0F">
      <w:pPr>
        <w:jc w:val="both"/>
        <w:rPr>
          <w:rFonts w:ascii="Arial" w:hAnsi="Arial" w:cs="Arial"/>
        </w:rPr>
      </w:pPr>
      <w:r w:rsidRPr="00D9337B">
        <w:rPr>
          <w:rFonts w:ascii="Arial" w:hAnsi="Arial" w:cs="Arial"/>
        </w:rPr>
        <w:t xml:space="preserve">Esta </w:t>
      </w:r>
      <w:smartTag w:uri="schemas-houaiss/mini" w:element="verbetes">
        <w:r w:rsidRPr="00D9337B">
          <w:rPr>
            <w:rFonts w:ascii="Arial" w:hAnsi="Arial" w:cs="Arial"/>
          </w:rPr>
          <w:t>comp</w:t>
        </w:r>
        <w:r w:rsidR="00627E0F" w:rsidRPr="00D9337B">
          <w:rPr>
            <w:rFonts w:ascii="Arial" w:hAnsi="Arial" w:cs="Arial"/>
          </w:rPr>
          <w:t>e</w:t>
        </w:r>
        <w:r w:rsidRPr="00D9337B">
          <w:rPr>
            <w:rFonts w:ascii="Arial" w:hAnsi="Arial" w:cs="Arial"/>
          </w:rPr>
          <w:t>tência</w:t>
        </w:r>
      </w:smartTag>
      <w:r w:rsidRPr="00D9337B">
        <w:rPr>
          <w:rFonts w:ascii="Arial" w:hAnsi="Arial" w:cs="Arial"/>
        </w:rPr>
        <w:t xml:space="preserve"> está relacionada ao </w:t>
      </w:r>
      <w:smartTag w:uri="schemas-houaiss/mini" w:element="verbetes">
        <w:r w:rsidRPr="00D9337B">
          <w:rPr>
            <w:rFonts w:ascii="Arial" w:hAnsi="Arial" w:cs="Arial"/>
          </w:rPr>
          <w:t>desenvolvimento</w:t>
        </w:r>
      </w:smartTag>
      <w:r w:rsidRPr="00D9337B">
        <w:rPr>
          <w:rFonts w:ascii="Arial" w:hAnsi="Arial" w:cs="Arial"/>
        </w:rPr>
        <w:t xml:space="preserve"> de </w:t>
      </w:r>
      <w:smartTag w:uri="schemas-houaiss/mini" w:element="verbetes">
        <w:r w:rsidRPr="00D9337B">
          <w:rPr>
            <w:rFonts w:ascii="Arial" w:hAnsi="Arial" w:cs="Arial"/>
          </w:rPr>
          <w:t>pesquisa</w:t>
        </w:r>
      </w:smartTag>
      <w:r w:rsidRPr="00D9337B">
        <w:rPr>
          <w:rFonts w:ascii="Arial" w:hAnsi="Arial" w:cs="Arial"/>
        </w:rPr>
        <w:t xml:space="preserve"> </w:t>
      </w:r>
      <w:smartTag w:uri="schemas-houaiss/mini" w:element="verbetes">
        <w:r w:rsidRPr="00D9337B">
          <w:rPr>
            <w:rFonts w:ascii="Arial" w:hAnsi="Arial" w:cs="Arial"/>
          </w:rPr>
          <w:t>científica</w:t>
        </w:r>
      </w:smartTag>
      <w:r w:rsidRPr="00D9337B">
        <w:rPr>
          <w:rFonts w:ascii="Arial" w:hAnsi="Arial" w:cs="Arial"/>
        </w:rPr>
        <w:t xml:space="preserve"> e </w:t>
      </w:r>
      <w:smartTag w:uri="schemas-houaiss/mini" w:element="verbetes">
        <w:r w:rsidRPr="00D9337B">
          <w:rPr>
            <w:rFonts w:ascii="Arial" w:hAnsi="Arial" w:cs="Arial"/>
          </w:rPr>
          <w:t>tecnológica</w:t>
        </w:r>
      </w:smartTag>
      <w:r w:rsidRPr="00D9337B">
        <w:rPr>
          <w:rFonts w:ascii="Arial" w:hAnsi="Arial" w:cs="Arial"/>
        </w:rPr>
        <w:t xml:space="preserve">, </w:t>
      </w:r>
      <w:smartTag w:uri="schemas-houaiss/mini" w:element="verbetes">
        <w:r w:rsidRPr="00D9337B">
          <w:rPr>
            <w:rFonts w:ascii="Arial" w:hAnsi="Arial" w:cs="Arial"/>
          </w:rPr>
          <w:t>que</w:t>
        </w:r>
      </w:smartTag>
      <w:r w:rsidRPr="00D9337B">
        <w:rPr>
          <w:rFonts w:ascii="Arial" w:hAnsi="Arial" w:cs="Arial"/>
        </w:rPr>
        <w:t xml:space="preserve"> permita ao </w:t>
      </w:r>
      <w:smartTag w:uri="schemas-houaiss/mini" w:element="verbetes">
        <w:r w:rsidRPr="00D9337B">
          <w:rPr>
            <w:rFonts w:ascii="Arial" w:hAnsi="Arial" w:cs="Arial"/>
          </w:rPr>
          <w:t>aluno</w:t>
        </w:r>
      </w:smartTag>
      <w:r w:rsidRPr="00D9337B">
        <w:rPr>
          <w:rFonts w:ascii="Arial" w:hAnsi="Arial" w:cs="Arial"/>
        </w:rPr>
        <w:t xml:space="preserve"> </w:t>
      </w:r>
      <w:smartTag w:uri="schemas-houaiss/acao" w:element="hm">
        <w:r w:rsidRPr="00D9337B">
          <w:rPr>
            <w:rFonts w:ascii="Arial" w:hAnsi="Arial" w:cs="Arial"/>
          </w:rPr>
          <w:t>ingressar</w:t>
        </w:r>
      </w:smartTag>
      <w:r w:rsidRPr="00D9337B">
        <w:rPr>
          <w:rFonts w:ascii="Arial" w:hAnsi="Arial" w:cs="Arial"/>
        </w:rPr>
        <w:t xml:space="preserve"> </w:t>
      </w:r>
      <w:smartTag w:uri="schemas-houaiss/mini" w:element="verbetes">
        <w:r w:rsidRPr="00D9337B">
          <w:rPr>
            <w:rFonts w:ascii="Arial" w:hAnsi="Arial" w:cs="Arial"/>
          </w:rPr>
          <w:t>em</w:t>
        </w:r>
      </w:smartTag>
      <w:r w:rsidRPr="00D9337B">
        <w:rPr>
          <w:rFonts w:ascii="Arial" w:hAnsi="Arial" w:cs="Arial"/>
        </w:rPr>
        <w:t xml:space="preserve"> </w:t>
      </w:r>
      <w:smartTag w:uri="schemas-houaiss/mini" w:element="verbetes">
        <w:r w:rsidRPr="00D9337B">
          <w:rPr>
            <w:rFonts w:ascii="Arial" w:hAnsi="Arial" w:cs="Arial"/>
          </w:rPr>
          <w:t>cursos</w:t>
        </w:r>
      </w:smartTag>
      <w:r w:rsidRPr="00D9337B">
        <w:rPr>
          <w:rFonts w:ascii="Arial" w:hAnsi="Arial" w:cs="Arial"/>
        </w:rPr>
        <w:t xml:space="preserve"> de </w:t>
      </w:r>
      <w:smartTag w:uri="schemas-houaiss/mini" w:element="verbetes">
        <w:r w:rsidRPr="00D9337B">
          <w:rPr>
            <w:rFonts w:ascii="Arial" w:hAnsi="Arial" w:cs="Arial"/>
          </w:rPr>
          <w:t>pós-graduação</w:t>
        </w:r>
      </w:smartTag>
      <w:r w:rsidRPr="00D9337B">
        <w:rPr>
          <w:rFonts w:ascii="Arial" w:hAnsi="Arial" w:cs="Arial"/>
        </w:rPr>
        <w:t xml:space="preserve">, </w:t>
      </w:r>
      <w:smartTag w:uri="schemas-houaiss/mini" w:element="verbetes">
        <w:r w:rsidRPr="00D9337B">
          <w:rPr>
            <w:rFonts w:ascii="Arial" w:hAnsi="Arial" w:cs="Arial"/>
          </w:rPr>
          <w:t>ou</w:t>
        </w:r>
      </w:smartTag>
      <w:r w:rsidRPr="00D9337B">
        <w:rPr>
          <w:rFonts w:ascii="Arial" w:hAnsi="Arial" w:cs="Arial"/>
        </w:rPr>
        <w:t xml:space="preserve"> </w:t>
      </w:r>
      <w:smartTag w:uri="schemas-houaiss/acao" w:element="hm">
        <w:r w:rsidRPr="00D9337B">
          <w:rPr>
            <w:rFonts w:ascii="Arial" w:hAnsi="Arial" w:cs="Arial"/>
          </w:rPr>
          <w:lastRenderedPageBreak/>
          <w:t>realizar</w:t>
        </w:r>
      </w:smartTag>
      <w:r w:rsidRPr="00D9337B">
        <w:rPr>
          <w:rFonts w:ascii="Arial" w:hAnsi="Arial" w:cs="Arial"/>
        </w:rPr>
        <w:t xml:space="preserve"> estas </w:t>
      </w:r>
      <w:smartTag w:uri="schemas-houaiss/mini" w:element="verbetes">
        <w:r w:rsidRPr="00D9337B">
          <w:rPr>
            <w:rFonts w:ascii="Arial" w:hAnsi="Arial" w:cs="Arial"/>
          </w:rPr>
          <w:t>pesquisas</w:t>
        </w:r>
      </w:smartTag>
      <w:r w:rsidRPr="00D9337B">
        <w:rPr>
          <w:rFonts w:ascii="Arial" w:hAnsi="Arial" w:cs="Arial"/>
        </w:rPr>
        <w:t xml:space="preserve"> na </w:t>
      </w:r>
      <w:smartTag w:uri="schemas-houaiss/mini" w:element="verbetes">
        <w:r w:rsidRPr="00D9337B">
          <w:rPr>
            <w:rFonts w:ascii="Arial" w:hAnsi="Arial" w:cs="Arial"/>
          </w:rPr>
          <w:t>indústria</w:t>
        </w:r>
      </w:smartTag>
      <w:r w:rsidRPr="00D9337B">
        <w:rPr>
          <w:rFonts w:ascii="Arial" w:hAnsi="Arial" w:cs="Arial"/>
        </w:rPr>
        <w:t xml:space="preserve"> </w:t>
      </w:r>
      <w:smartTag w:uri="schemas-houaiss/mini" w:element="verbetes">
        <w:r w:rsidRPr="00D9337B">
          <w:rPr>
            <w:rFonts w:ascii="Arial" w:hAnsi="Arial" w:cs="Arial"/>
          </w:rPr>
          <w:t>ou</w:t>
        </w:r>
      </w:smartTag>
      <w:r w:rsidRPr="00D9337B">
        <w:rPr>
          <w:rFonts w:ascii="Arial" w:hAnsi="Arial" w:cs="Arial"/>
        </w:rPr>
        <w:t xml:space="preserve"> </w:t>
      </w:r>
      <w:smartTag w:uri="schemas-houaiss/mini" w:element="verbetes">
        <w:r w:rsidRPr="00D9337B">
          <w:rPr>
            <w:rFonts w:ascii="Arial" w:hAnsi="Arial" w:cs="Arial"/>
          </w:rPr>
          <w:t>em</w:t>
        </w:r>
      </w:smartTag>
      <w:r w:rsidRPr="00D9337B">
        <w:rPr>
          <w:rFonts w:ascii="Arial" w:hAnsi="Arial" w:cs="Arial"/>
        </w:rPr>
        <w:t xml:space="preserve"> </w:t>
      </w:r>
      <w:smartTag w:uri="schemas-houaiss/mini" w:element="verbetes">
        <w:r w:rsidRPr="00D9337B">
          <w:rPr>
            <w:rFonts w:ascii="Arial" w:hAnsi="Arial" w:cs="Arial"/>
          </w:rPr>
          <w:t>organizações</w:t>
        </w:r>
      </w:smartTag>
      <w:r w:rsidRPr="00D9337B">
        <w:rPr>
          <w:rFonts w:ascii="Arial" w:hAnsi="Arial" w:cs="Arial"/>
        </w:rPr>
        <w:t xml:space="preserve"> especializadas. </w:t>
      </w:r>
      <w:smartTag w:uri="schemas-houaiss/mini" w:element="verbetes">
        <w:r w:rsidRPr="00D9337B">
          <w:rPr>
            <w:rFonts w:ascii="Arial" w:hAnsi="Arial" w:cs="Arial"/>
          </w:rPr>
          <w:t>Pela</w:t>
        </w:r>
      </w:smartTag>
      <w:r w:rsidRPr="00D9337B">
        <w:rPr>
          <w:rFonts w:ascii="Arial" w:hAnsi="Arial" w:cs="Arial"/>
        </w:rPr>
        <w:t xml:space="preserve"> </w:t>
      </w:r>
      <w:smartTag w:uri="schemas-houaiss/acao" w:element="dm">
        <w:r w:rsidRPr="00D9337B">
          <w:rPr>
            <w:rFonts w:ascii="Arial" w:hAnsi="Arial" w:cs="Arial"/>
          </w:rPr>
          <w:t>caract</w:t>
        </w:r>
        <w:r w:rsidR="00EB4E1C" w:rsidRPr="00D9337B">
          <w:rPr>
            <w:rFonts w:ascii="Arial" w:hAnsi="Arial" w:cs="Arial"/>
          </w:rPr>
          <w:t>erística</w:t>
        </w:r>
      </w:smartTag>
      <w:r w:rsidR="00EB4E1C" w:rsidRPr="00D9337B">
        <w:rPr>
          <w:rFonts w:ascii="Arial" w:hAnsi="Arial" w:cs="Arial"/>
        </w:rPr>
        <w:t xml:space="preserve"> da </w:t>
      </w:r>
      <w:smartTag w:uri="schemas-houaiss/mini" w:element="verbetes">
        <w:r w:rsidR="00EB4E1C" w:rsidRPr="00D9337B">
          <w:rPr>
            <w:rFonts w:ascii="Arial" w:hAnsi="Arial" w:cs="Arial"/>
          </w:rPr>
          <w:t>rápida</w:t>
        </w:r>
      </w:smartTag>
      <w:r w:rsidR="00EB4E1C" w:rsidRPr="00D9337B">
        <w:rPr>
          <w:rFonts w:ascii="Arial" w:hAnsi="Arial" w:cs="Arial"/>
        </w:rPr>
        <w:t xml:space="preserve"> </w:t>
      </w:r>
      <w:smartTag w:uri="schemas-houaiss/mini" w:element="verbetes">
        <w:r w:rsidR="00EB4E1C" w:rsidRPr="00D9337B">
          <w:rPr>
            <w:rFonts w:ascii="Arial" w:hAnsi="Arial" w:cs="Arial"/>
          </w:rPr>
          <w:t>evolução</w:t>
        </w:r>
      </w:smartTag>
      <w:r w:rsidR="00EB4E1C" w:rsidRPr="00D9337B">
        <w:rPr>
          <w:rFonts w:ascii="Arial" w:hAnsi="Arial" w:cs="Arial"/>
        </w:rPr>
        <w:t xml:space="preserve"> da </w:t>
      </w:r>
      <w:smartTag w:uri="schemas-houaiss/mini" w:element="verbetes">
        <w:r w:rsidR="00EB4E1C" w:rsidRPr="00D9337B">
          <w:rPr>
            <w:rFonts w:ascii="Arial" w:hAnsi="Arial" w:cs="Arial"/>
          </w:rPr>
          <w:t>C</w:t>
        </w:r>
        <w:r w:rsidRPr="00D9337B">
          <w:rPr>
            <w:rFonts w:ascii="Arial" w:hAnsi="Arial" w:cs="Arial"/>
          </w:rPr>
          <w:t>omputação</w:t>
        </w:r>
      </w:smartTag>
      <w:r w:rsidRPr="00D9337B">
        <w:rPr>
          <w:rFonts w:ascii="Arial" w:hAnsi="Arial" w:cs="Arial"/>
        </w:rPr>
        <w:t xml:space="preserve">, o </w:t>
      </w:r>
      <w:smartTag w:uri="schemas-houaiss/mini" w:element="verbetes">
        <w:r w:rsidRPr="00D9337B">
          <w:rPr>
            <w:rFonts w:ascii="Arial" w:hAnsi="Arial" w:cs="Arial"/>
          </w:rPr>
          <w:t>futuro</w:t>
        </w:r>
      </w:smartTag>
      <w:r w:rsidRPr="00D9337B">
        <w:rPr>
          <w:rFonts w:ascii="Arial" w:hAnsi="Arial" w:cs="Arial"/>
        </w:rPr>
        <w:t xml:space="preserve"> </w:t>
      </w:r>
      <w:smartTag w:uri="schemas-houaiss/mini" w:element="verbetes">
        <w:r w:rsidRPr="00D9337B">
          <w:rPr>
            <w:rFonts w:ascii="Arial" w:hAnsi="Arial" w:cs="Arial"/>
          </w:rPr>
          <w:t>profissional</w:t>
        </w:r>
      </w:smartTag>
      <w:r w:rsidRPr="00D9337B">
        <w:rPr>
          <w:rFonts w:ascii="Arial" w:hAnsi="Arial" w:cs="Arial"/>
        </w:rPr>
        <w:t xml:space="preserve"> tem </w:t>
      </w:r>
      <w:smartTag w:uri="schemas-houaiss/mini" w:element="verbetes">
        <w:r w:rsidRPr="00D9337B">
          <w:rPr>
            <w:rFonts w:ascii="Arial" w:hAnsi="Arial" w:cs="Arial"/>
          </w:rPr>
          <w:t>que</w:t>
        </w:r>
      </w:smartTag>
      <w:r w:rsidRPr="00D9337B">
        <w:rPr>
          <w:rFonts w:ascii="Arial" w:hAnsi="Arial" w:cs="Arial"/>
        </w:rPr>
        <w:t xml:space="preserve"> </w:t>
      </w:r>
      <w:smartTag w:uri="schemas-houaiss/acao" w:element="hm">
        <w:r w:rsidRPr="00D9337B">
          <w:rPr>
            <w:rFonts w:ascii="Arial" w:hAnsi="Arial" w:cs="Arial"/>
          </w:rPr>
          <w:t>estar</w:t>
        </w:r>
      </w:smartTag>
      <w:r w:rsidRPr="00D9337B">
        <w:rPr>
          <w:rFonts w:ascii="Arial" w:hAnsi="Arial" w:cs="Arial"/>
        </w:rPr>
        <w:t xml:space="preserve"> </w:t>
      </w:r>
      <w:smartTag w:uri="schemas-houaiss/mini" w:element="verbetes">
        <w:r w:rsidRPr="00D9337B">
          <w:rPr>
            <w:rFonts w:ascii="Arial" w:hAnsi="Arial" w:cs="Arial"/>
          </w:rPr>
          <w:t>em</w:t>
        </w:r>
      </w:smartTag>
      <w:r w:rsidRPr="00D9337B">
        <w:rPr>
          <w:rFonts w:ascii="Arial" w:hAnsi="Arial" w:cs="Arial"/>
        </w:rPr>
        <w:t xml:space="preserve"> </w:t>
      </w:r>
      <w:smartTag w:uri="schemas-houaiss/mini" w:element="verbetes">
        <w:r w:rsidRPr="00D9337B">
          <w:rPr>
            <w:rFonts w:ascii="Arial" w:hAnsi="Arial" w:cs="Arial"/>
          </w:rPr>
          <w:t>um</w:t>
        </w:r>
      </w:smartTag>
      <w:r w:rsidRPr="00D9337B">
        <w:rPr>
          <w:rFonts w:ascii="Arial" w:hAnsi="Arial" w:cs="Arial"/>
        </w:rPr>
        <w:t xml:space="preserve"> </w:t>
      </w:r>
      <w:smartTag w:uri="schemas-houaiss/acao" w:element="dm">
        <w:r w:rsidRPr="00D9337B">
          <w:rPr>
            <w:rFonts w:ascii="Arial" w:hAnsi="Arial" w:cs="Arial"/>
          </w:rPr>
          <w:t>processo</w:t>
        </w:r>
      </w:smartTag>
      <w:r w:rsidRPr="00D9337B">
        <w:rPr>
          <w:rFonts w:ascii="Arial" w:hAnsi="Arial" w:cs="Arial"/>
        </w:rPr>
        <w:t xml:space="preserve"> de </w:t>
      </w:r>
      <w:smartTag w:uri="schemas-houaiss/mini" w:element="verbetes">
        <w:r w:rsidRPr="00D9337B">
          <w:rPr>
            <w:rFonts w:ascii="Arial" w:hAnsi="Arial" w:cs="Arial"/>
          </w:rPr>
          <w:t>contínuo</w:t>
        </w:r>
      </w:smartTag>
      <w:r w:rsidRPr="00D9337B">
        <w:rPr>
          <w:rFonts w:ascii="Arial" w:hAnsi="Arial" w:cs="Arial"/>
        </w:rPr>
        <w:t xml:space="preserve"> </w:t>
      </w:r>
      <w:smartTag w:uri="schemas-houaiss/mini" w:element="verbetes">
        <w:r w:rsidRPr="00D9337B">
          <w:rPr>
            <w:rFonts w:ascii="Arial" w:hAnsi="Arial" w:cs="Arial"/>
          </w:rPr>
          <w:t>aprendizado</w:t>
        </w:r>
      </w:smartTag>
      <w:r w:rsidRPr="00D9337B">
        <w:rPr>
          <w:rFonts w:ascii="Arial" w:hAnsi="Arial" w:cs="Arial"/>
        </w:rPr>
        <w:t xml:space="preserve">. As </w:t>
      </w:r>
      <w:smartTag w:uri="schemas-houaiss/mini" w:element="verbetes">
        <w:r w:rsidRPr="00D9337B">
          <w:rPr>
            <w:rFonts w:ascii="Arial" w:hAnsi="Arial" w:cs="Arial"/>
          </w:rPr>
          <w:t>habilidades</w:t>
        </w:r>
      </w:smartTag>
      <w:r w:rsidRPr="00D9337B">
        <w:rPr>
          <w:rFonts w:ascii="Arial" w:hAnsi="Arial" w:cs="Arial"/>
        </w:rPr>
        <w:t xml:space="preserve"> a serem desenvolvidas </w:t>
      </w:r>
      <w:smartTag w:uri="schemas-houaiss/mini" w:element="verbetes">
        <w:r w:rsidRPr="00D9337B">
          <w:rPr>
            <w:rFonts w:ascii="Arial" w:hAnsi="Arial" w:cs="Arial"/>
          </w:rPr>
          <w:t>são</w:t>
        </w:r>
      </w:smartTag>
      <w:r w:rsidRPr="00D9337B">
        <w:rPr>
          <w:rFonts w:ascii="Arial" w:hAnsi="Arial" w:cs="Arial"/>
        </w:rPr>
        <w:t xml:space="preserve"> as </w:t>
      </w:r>
      <w:smartTag w:uri="schemas-houaiss/mini" w:element="verbetes">
        <w:r w:rsidRPr="00D9337B">
          <w:rPr>
            <w:rFonts w:ascii="Arial" w:hAnsi="Arial" w:cs="Arial"/>
          </w:rPr>
          <w:t>seguintes</w:t>
        </w:r>
      </w:smartTag>
      <w:r w:rsidRPr="00D9337B">
        <w:rPr>
          <w:rFonts w:ascii="Arial" w:hAnsi="Arial" w:cs="Arial"/>
        </w:rPr>
        <w:t>:</w:t>
      </w:r>
    </w:p>
    <w:p w:rsidR="00627E0F" w:rsidRPr="00D9337B" w:rsidRDefault="00627E0F" w:rsidP="00596C59">
      <w:pPr>
        <w:ind w:firstLine="720"/>
        <w:jc w:val="both"/>
        <w:rPr>
          <w:rFonts w:ascii="Arial" w:hAnsi="Arial" w:cs="Arial"/>
        </w:rPr>
      </w:pPr>
    </w:p>
    <w:p w:rsidR="000D00B7" w:rsidRPr="00D9337B" w:rsidRDefault="000D00B7" w:rsidP="00363FDB">
      <w:pPr>
        <w:numPr>
          <w:ilvl w:val="0"/>
          <w:numId w:val="11"/>
        </w:numPr>
        <w:tabs>
          <w:tab w:val="left" w:pos="1080"/>
        </w:tabs>
        <w:suppressAutoHyphens/>
        <w:jc w:val="both"/>
        <w:rPr>
          <w:rFonts w:ascii="Arial" w:hAnsi="Arial" w:cs="Arial"/>
        </w:rPr>
      </w:pPr>
      <w:r w:rsidRPr="00D9337B">
        <w:rPr>
          <w:rFonts w:ascii="Arial" w:hAnsi="Arial" w:cs="Arial"/>
        </w:rPr>
        <w:t xml:space="preserve">Aprofundamento do </w:t>
      </w:r>
      <w:smartTag w:uri="schemas-houaiss/mini" w:element="verbetes">
        <w:r w:rsidRPr="00D9337B">
          <w:rPr>
            <w:rFonts w:ascii="Arial" w:hAnsi="Arial" w:cs="Arial"/>
          </w:rPr>
          <w:t>conhecimento</w:t>
        </w:r>
      </w:smartTag>
      <w:r w:rsidRPr="00D9337B">
        <w:rPr>
          <w:rFonts w:ascii="Arial" w:hAnsi="Arial" w:cs="Arial"/>
        </w:rPr>
        <w:t xml:space="preserve"> </w:t>
      </w:r>
      <w:smartTag w:uri="schemas-houaiss/mini" w:element="verbetes">
        <w:r w:rsidRPr="00D9337B">
          <w:rPr>
            <w:rFonts w:ascii="Arial" w:hAnsi="Arial" w:cs="Arial"/>
          </w:rPr>
          <w:t>em</w:t>
        </w:r>
      </w:smartTag>
      <w:r w:rsidRPr="00D9337B">
        <w:rPr>
          <w:rFonts w:ascii="Arial" w:hAnsi="Arial" w:cs="Arial"/>
        </w:rPr>
        <w:t xml:space="preserve"> </w:t>
      </w:r>
      <w:smartTag w:uri="schemas-houaiss/mini" w:element="verbetes">
        <w:r w:rsidRPr="00D9337B">
          <w:rPr>
            <w:rFonts w:ascii="Arial" w:hAnsi="Arial" w:cs="Arial"/>
          </w:rPr>
          <w:t>área</w:t>
        </w:r>
      </w:smartTag>
      <w:r w:rsidRPr="00D9337B">
        <w:rPr>
          <w:rFonts w:ascii="Arial" w:hAnsi="Arial" w:cs="Arial"/>
        </w:rPr>
        <w:t xml:space="preserve"> (</w:t>
      </w:r>
      <w:smartTag w:uri="schemas-houaiss/mini" w:element="verbetes">
        <w:r w:rsidRPr="00D9337B">
          <w:rPr>
            <w:rFonts w:ascii="Arial" w:hAnsi="Arial" w:cs="Arial"/>
          </w:rPr>
          <w:t>ou</w:t>
        </w:r>
      </w:smartTag>
      <w:r w:rsidRPr="00D9337B">
        <w:rPr>
          <w:rFonts w:ascii="Arial" w:hAnsi="Arial" w:cs="Arial"/>
        </w:rPr>
        <w:t xml:space="preserve"> </w:t>
      </w:r>
      <w:smartTag w:uri="schemas-houaiss/mini" w:element="verbetes">
        <w:r w:rsidRPr="00D9337B">
          <w:rPr>
            <w:rFonts w:ascii="Arial" w:hAnsi="Arial" w:cs="Arial"/>
          </w:rPr>
          <w:t>áreas</w:t>
        </w:r>
      </w:smartTag>
      <w:r w:rsidRPr="00D9337B">
        <w:rPr>
          <w:rFonts w:ascii="Arial" w:hAnsi="Arial" w:cs="Arial"/>
        </w:rPr>
        <w:t xml:space="preserve">) </w:t>
      </w:r>
      <w:smartTag w:uri="schemas-houaiss/mini" w:element="verbetes">
        <w:r w:rsidRPr="00D9337B">
          <w:rPr>
            <w:rFonts w:ascii="Arial" w:hAnsi="Arial" w:cs="Arial"/>
          </w:rPr>
          <w:t>específica</w:t>
        </w:r>
      </w:smartTag>
      <w:r w:rsidRPr="00D9337B">
        <w:rPr>
          <w:rFonts w:ascii="Arial" w:hAnsi="Arial" w:cs="Arial"/>
        </w:rPr>
        <w:t xml:space="preserve">(s) da </w:t>
      </w:r>
      <w:smartTag w:uri="schemas-houaiss/mini" w:element="verbetes">
        <w:r w:rsidRPr="00D9337B">
          <w:rPr>
            <w:rFonts w:ascii="Arial" w:hAnsi="Arial" w:cs="Arial"/>
          </w:rPr>
          <w:t>Computação</w:t>
        </w:r>
      </w:smartTag>
      <w:r w:rsidRPr="00D9337B">
        <w:rPr>
          <w:rFonts w:ascii="Arial" w:hAnsi="Arial" w:cs="Arial"/>
        </w:rPr>
        <w:t xml:space="preserve">, visando </w:t>
      </w:r>
      <w:smartTag w:uri="schemas-houaiss/acao" w:element="hm">
        <w:r w:rsidRPr="00D9337B">
          <w:rPr>
            <w:rFonts w:ascii="Arial" w:hAnsi="Arial" w:cs="Arial"/>
          </w:rPr>
          <w:t>possibilitar</w:t>
        </w:r>
      </w:smartTag>
      <w:r w:rsidRPr="00D9337B">
        <w:rPr>
          <w:rFonts w:ascii="Arial" w:hAnsi="Arial" w:cs="Arial"/>
        </w:rPr>
        <w:t xml:space="preserve"> uma </w:t>
      </w:r>
      <w:smartTag w:uri="schemas-houaiss/mini" w:element="verbetes">
        <w:r w:rsidRPr="00D9337B">
          <w:rPr>
            <w:rFonts w:ascii="Arial" w:hAnsi="Arial" w:cs="Arial"/>
          </w:rPr>
          <w:t>contribuição</w:t>
        </w:r>
      </w:smartTag>
      <w:r w:rsidRPr="00D9337B">
        <w:rPr>
          <w:rFonts w:ascii="Arial" w:hAnsi="Arial" w:cs="Arial"/>
        </w:rPr>
        <w:t xml:space="preserve"> </w:t>
      </w:r>
      <w:smartTag w:uri="schemas-houaiss/acao" w:element="dm">
        <w:r w:rsidRPr="00D9337B">
          <w:rPr>
            <w:rFonts w:ascii="Arial" w:hAnsi="Arial" w:cs="Arial"/>
          </w:rPr>
          <w:t>para</w:t>
        </w:r>
      </w:smartTag>
      <w:r w:rsidRPr="00D9337B">
        <w:rPr>
          <w:rFonts w:ascii="Arial" w:hAnsi="Arial" w:cs="Arial"/>
        </w:rPr>
        <w:t xml:space="preserve"> o </w:t>
      </w:r>
      <w:smartTag w:uri="schemas-houaiss/mini" w:element="verbetes">
        <w:r w:rsidRPr="00D9337B">
          <w:rPr>
            <w:rFonts w:ascii="Arial" w:hAnsi="Arial" w:cs="Arial"/>
          </w:rPr>
          <w:t>desenvolvimento</w:t>
        </w:r>
      </w:smartTag>
      <w:r w:rsidRPr="00D9337B">
        <w:rPr>
          <w:rFonts w:ascii="Arial" w:hAnsi="Arial" w:cs="Arial"/>
        </w:rPr>
        <w:t xml:space="preserve"> da </w:t>
      </w:r>
      <w:smartTag w:uri="schemas-houaiss/mini" w:element="verbetes">
        <w:r w:rsidRPr="00D9337B">
          <w:rPr>
            <w:rFonts w:ascii="Arial" w:hAnsi="Arial" w:cs="Arial"/>
          </w:rPr>
          <w:t>área</w:t>
        </w:r>
      </w:smartTag>
      <w:r w:rsidR="00627E0F" w:rsidRPr="00D9337B">
        <w:rPr>
          <w:rFonts w:ascii="Arial" w:hAnsi="Arial" w:cs="Arial"/>
        </w:rPr>
        <w:t>;</w:t>
      </w:r>
    </w:p>
    <w:p w:rsidR="007F2D42" w:rsidRPr="00D9337B" w:rsidRDefault="007F2D42" w:rsidP="00363FDB">
      <w:pPr>
        <w:numPr>
          <w:ilvl w:val="0"/>
          <w:numId w:val="11"/>
        </w:numPr>
        <w:tabs>
          <w:tab w:val="left" w:pos="1080"/>
        </w:tabs>
        <w:suppressAutoHyphens/>
        <w:jc w:val="both"/>
        <w:rPr>
          <w:rFonts w:ascii="Arial" w:hAnsi="Arial" w:cs="Arial"/>
        </w:rPr>
      </w:pPr>
      <w:smartTag w:uri="schemas-houaiss/acao" w:element="hm">
        <w:r w:rsidRPr="00D9337B">
          <w:rPr>
            <w:rFonts w:ascii="Arial" w:hAnsi="Arial" w:cs="Arial"/>
          </w:rPr>
          <w:t>Ser</w:t>
        </w:r>
      </w:smartTag>
      <w:r w:rsidRPr="00D9337B">
        <w:rPr>
          <w:rFonts w:ascii="Arial" w:hAnsi="Arial" w:cs="Arial"/>
        </w:rPr>
        <w:t xml:space="preserve"> </w:t>
      </w:r>
      <w:smartTag w:uri="schemas-houaiss/mini" w:element="verbetes">
        <w:r w:rsidRPr="00D9337B">
          <w:rPr>
            <w:rFonts w:ascii="Arial" w:hAnsi="Arial" w:cs="Arial"/>
          </w:rPr>
          <w:t>capaz</w:t>
        </w:r>
      </w:smartTag>
      <w:r w:rsidRPr="00D9337B">
        <w:rPr>
          <w:rFonts w:ascii="Arial" w:hAnsi="Arial" w:cs="Arial"/>
        </w:rPr>
        <w:t xml:space="preserve"> de </w:t>
      </w:r>
      <w:smartTag w:uri="schemas-houaiss/acao" w:element="hm">
        <w:r w:rsidRPr="00D9337B">
          <w:rPr>
            <w:rFonts w:ascii="Arial" w:hAnsi="Arial" w:cs="Arial"/>
          </w:rPr>
          <w:t>identificar</w:t>
        </w:r>
      </w:smartTag>
      <w:r w:rsidRPr="00D9337B">
        <w:rPr>
          <w:rFonts w:ascii="Arial" w:hAnsi="Arial" w:cs="Arial"/>
        </w:rPr>
        <w:t xml:space="preserve"> e </w:t>
      </w:r>
      <w:smartTag w:uri="schemas-houaiss/acao" w:element="hm">
        <w:r w:rsidRPr="00D9337B">
          <w:rPr>
            <w:rFonts w:ascii="Arial" w:hAnsi="Arial" w:cs="Arial"/>
          </w:rPr>
          <w:t>especificar</w:t>
        </w:r>
      </w:smartTag>
      <w:r w:rsidRPr="00D9337B">
        <w:rPr>
          <w:rFonts w:ascii="Arial" w:hAnsi="Arial" w:cs="Arial"/>
        </w:rPr>
        <w:t xml:space="preserve"> </w:t>
      </w:r>
      <w:smartTag w:uri="schemas-houaiss/mini" w:element="verbetes">
        <w:r w:rsidRPr="00D9337B">
          <w:rPr>
            <w:rFonts w:ascii="Arial" w:hAnsi="Arial" w:cs="Arial"/>
          </w:rPr>
          <w:t>problemas</w:t>
        </w:r>
      </w:smartTag>
      <w:r w:rsidRPr="00D9337B">
        <w:rPr>
          <w:rFonts w:ascii="Arial" w:hAnsi="Arial" w:cs="Arial"/>
        </w:rPr>
        <w:t xml:space="preserve"> </w:t>
      </w:r>
      <w:smartTag w:uri="schemas-houaiss/acao" w:element="dm">
        <w:r w:rsidRPr="00D9337B">
          <w:rPr>
            <w:rFonts w:ascii="Arial" w:hAnsi="Arial" w:cs="Arial"/>
          </w:rPr>
          <w:t>para</w:t>
        </w:r>
      </w:smartTag>
      <w:r w:rsidRPr="00D9337B">
        <w:rPr>
          <w:rFonts w:ascii="Arial" w:hAnsi="Arial" w:cs="Arial"/>
        </w:rPr>
        <w:t xml:space="preserve"> </w:t>
      </w:r>
      <w:smartTag w:uri="schemas-houaiss/mini" w:element="verbetes">
        <w:r w:rsidRPr="00D9337B">
          <w:rPr>
            <w:rFonts w:ascii="Arial" w:hAnsi="Arial" w:cs="Arial"/>
          </w:rPr>
          <w:t>investigação</w:t>
        </w:r>
      </w:smartTag>
      <w:r w:rsidRPr="00D9337B">
        <w:rPr>
          <w:rFonts w:ascii="Arial" w:hAnsi="Arial" w:cs="Arial"/>
        </w:rPr>
        <w:t xml:space="preserve">, </w:t>
      </w:r>
      <w:smartTag w:uri="schemas-houaiss/acao" w:element="dm">
        <w:r w:rsidRPr="00D9337B">
          <w:rPr>
            <w:rFonts w:ascii="Arial" w:hAnsi="Arial" w:cs="Arial"/>
          </w:rPr>
          <w:t>bem</w:t>
        </w:r>
      </w:smartTag>
      <w:r w:rsidRPr="00D9337B">
        <w:rPr>
          <w:rFonts w:ascii="Arial" w:hAnsi="Arial" w:cs="Arial"/>
        </w:rPr>
        <w:t xml:space="preserve"> </w:t>
      </w:r>
      <w:smartTag w:uri="schemas-houaiss/mini" w:element="verbetes">
        <w:r w:rsidRPr="00D9337B">
          <w:rPr>
            <w:rFonts w:ascii="Arial" w:hAnsi="Arial" w:cs="Arial"/>
          </w:rPr>
          <w:t>como</w:t>
        </w:r>
      </w:smartTag>
      <w:r w:rsidRPr="00D9337B">
        <w:rPr>
          <w:rFonts w:ascii="Arial" w:hAnsi="Arial" w:cs="Arial"/>
        </w:rPr>
        <w:t xml:space="preserve"> </w:t>
      </w:r>
      <w:smartTag w:uri="schemas-houaiss/acao" w:element="hdm">
        <w:r w:rsidRPr="00D9337B">
          <w:rPr>
            <w:rFonts w:ascii="Arial" w:hAnsi="Arial" w:cs="Arial"/>
          </w:rPr>
          <w:t>planejar</w:t>
        </w:r>
      </w:smartTag>
      <w:r w:rsidRPr="00D9337B">
        <w:rPr>
          <w:rFonts w:ascii="Arial" w:hAnsi="Arial" w:cs="Arial"/>
        </w:rPr>
        <w:t xml:space="preserve"> procedimentos adequados </w:t>
      </w:r>
      <w:smartTag w:uri="schemas-houaiss/acao" w:element="dm">
        <w:r w:rsidRPr="00D9337B">
          <w:rPr>
            <w:rFonts w:ascii="Arial" w:hAnsi="Arial" w:cs="Arial"/>
          </w:rPr>
          <w:t>para</w:t>
        </w:r>
      </w:smartTag>
      <w:r w:rsidRPr="00D9337B">
        <w:rPr>
          <w:rFonts w:ascii="Arial" w:hAnsi="Arial" w:cs="Arial"/>
        </w:rPr>
        <w:t xml:space="preserve"> </w:t>
      </w:r>
      <w:smartTag w:uri="schemas-houaiss/acao" w:element="hm">
        <w:r w:rsidRPr="00D9337B">
          <w:rPr>
            <w:rFonts w:ascii="Arial" w:hAnsi="Arial" w:cs="Arial"/>
          </w:rPr>
          <w:t>testar</w:t>
        </w:r>
      </w:smartTag>
      <w:r w:rsidRPr="00D9337B">
        <w:rPr>
          <w:rFonts w:ascii="Arial" w:hAnsi="Arial" w:cs="Arial"/>
        </w:rPr>
        <w:t xml:space="preserve"> </w:t>
      </w:r>
      <w:smartTag w:uri="schemas-houaiss/mini" w:element="verbetes">
        <w:r w:rsidRPr="00D9337B">
          <w:rPr>
            <w:rFonts w:ascii="Arial" w:hAnsi="Arial" w:cs="Arial"/>
          </w:rPr>
          <w:t>suas</w:t>
        </w:r>
      </w:smartTag>
      <w:r w:rsidRPr="00D9337B">
        <w:rPr>
          <w:rFonts w:ascii="Arial" w:hAnsi="Arial" w:cs="Arial"/>
        </w:rPr>
        <w:t xml:space="preserve"> </w:t>
      </w:r>
      <w:smartTag w:uri="schemas-houaiss/mini" w:element="verbetes">
        <w:r w:rsidRPr="00D9337B">
          <w:rPr>
            <w:rFonts w:ascii="Arial" w:hAnsi="Arial" w:cs="Arial"/>
          </w:rPr>
          <w:t>hipóteses</w:t>
        </w:r>
      </w:smartTag>
      <w:r w:rsidRPr="00D9337B">
        <w:rPr>
          <w:rFonts w:ascii="Arial" w:hAnsi="Arial" w:cs="Arial"/>
        </w:rPr>
        <w:t xml:space="preserve">; </w:t>
      </w:r>
    </w:p>
    <w:p w:rsidR="007F2D42" w:rsidRPr="00D9337B" w:rsidRDefault="007F2D42" w:rsidP="00363FDB">
      <w:pPr>
        <w:numPr>
          <w:ilvl w:val="0"/>
          <w:numId w:val="11"/>
        </w:numPr>
        <w:tabs>
          <w:tab w:val="left" w:pos="1080"/>
        </w:tabs>
        <w:suppressAutoHyphens/>
        <w:jc w:val="both"/>
        <w:rPr>
          <w:rFonts w:ascii="Arial" w:hAnsi="Arial" w:cs="Arial"/>
        </w:rPr>
      </w:pPr>
      <w:smartTag w:uri="schemas-houaiss/acao" w:element="hdm">
        <w:r w:rsidRPr="00D9337B">
          <w:rPr>
            <w:rFonts w:ascii="Arial" w:hAnsi="Arial" w:cs="Arial"/>
          </w:rPr>
          <w:t>Conhecer</w:t>
        </w:r>
      </w:smartTag>
      <w:r w:rsidRPr="00D9337B">
        <w:rPr>
          <w:rFonts w:ascii="Arial" w:hAnsi="Arial" w:cs="Arial"/>
        </w:rPr>
        <w:t xml:space="preserve"> e </w:t>
      </w:r>
      <w:smartTag w:uri="schemas-houaiss/acao" w:element="hm">
        <w:r w:rsidRPr="00D9337B">
          <w:rPr>
            <w:rFonts w:ascii="Arial" w:hAnsi="Arial" w:cs="Arial"/>
          </w:rPr>
          <w:t>aplicar</w:t>
        </w:r>
      </w:smartTag>
      <w:r w:rsidRPr="00D9337B">
        <w:rPr>
          <w:rFonts w:ascii="Arial" w:hAnsi="Arial" w:cs="Arial"/>
        </w:rPr>
        <w:t xml:space="preserve"> o </w:t>
      </w:r>
      <w:smartTag w:uri="schemas-houaiss/mini" w:element="verbetes">
        <w:r w:rsidRPr="00D9337B">
          <w:rPr>
            <w:rFonts w:ascii="Arial" w:hAnsi="Arial" w:cs="Arial"/>
          </w:rPr>
          <w:t>método</w:t>
        </w:r>
      </w:smartTag>
      <w:r w:rsidRPr="00D9337B">
        <w:rPr>
          <w:rFonts w:ascii="Arial" w:hAnsi="Arial" w:cs="Arial"/>
        </w:rPr>
        <w:t xml:space="preserve"> </w:t>
      </w:r>
      <w:smartTag w:uri="schemas-houaiss/mini" w:element="verbetes">
        <w:r w:rsidRPr="00D9337B">
          <w:rPr>
            <w:rFonts w:ascii="Arial" w:hAnsi="Arial" w:cs="Arial"/>
          </w:rPr>
          <w:t>científico</w:t>
        </w:r>
      </w:smartTag>
      <w:r w:rsidRPr="00D9337B">
        <w:rPr>
          <w:rFonts w:ascii="Arial" w:hAnsi="Arial" w:cs="Arial"/>
        </w:rPr>
        <w:t xml:space="preserve"> de </w:t>
      </w:r>
      <w:smartTag w:uri="schemas-houaiss/acao" w:element="dm">
        <w:r w:rsidRPr="00D9337B">
          <w:rPr>
            <w:rFonts w:ascii="Arial" w:hAnsi="Arial" w:cs="Arial"/>
          </w:rPr>
          <w:t>produção</w:t>
        </w:r>
      </w:smartTag>
      <w:r w:rsidRPr="00D9337B">
        <w:rPr>
          <w:rFonts w:ascii="Arial" w:hAnsi="Arial" w:cs="Arial"/>
        </w:rPr>
        <w:t xml:space="preserve"> e </w:t>
      </w:r>
      <w:smartTag w:uri="schemas-houaiss/mini" w:element="verbetes">
        <w:r w:rsidRPr="00D9337B">
          <w:rPr>
            <w:rFonts w:ascii="Arial" w:hAnsi="Arial" w:cs="Arial"/>
          </w:rPr>
          <w:t>difusão</w:t>
        </w:r>
      </w:smartTag>
      <w:r w:rsidRPr="00D9337B">
        <w:rPr>
          <w:rFonts w:ascii="Arial" w:hAnsi="Arial" w:cs="Arial"/>
        </w:rPr>
        <w:t xml:space="preserve"> do </w:t>
      </w:r>
      <w:smartTag w:uri="schemas-houaiss/mini" w:element="verbetes">
        <w:r w:rsidRPr="00D9337B">
          <w:rPr>
            <w:rFonts w:ascii="Arial" w:hAnsi="Arial" w:cs="Arial"/>
          </w:rPr>
          <w:t>conhecimento</w:t>
        </w:r>
      </w:smartTag>
      <w:r w:rsidRPr="00D9337B">
        <w:rPr>
          <w:rFonts w:ascii="Arial" w:hAnsi="Arial" w:cs="Arial"/>
        </w:rPr>
        <w:t xml:space="preserve"> na </w:t>
      </w:r>
      <w:smartTag w:uri="schemas-houaiss/acao" w:element="dm">
        <w:r w:rsidRPr="00D9337B">
          <w:rPr>
            <w:rFonts w:ascii="Arial" w:hAnsi="Arial" w:cs="Arial"/>
          </w:rPr>
          <w:t>sociedade</w:t>
        </w:r>
      </w:smartTag>
      <w:r w:rsidRPr="00D9337B">
        <w:rPr>
          <w:rFonts w:ascii="Arial" w:hAnsi="Arial" w:cs="Arial"/>
        </w:rPr>
        <w:t>.</w:t>
      </w:r>
    </w:p>
    <w:p w:rsidR="00627E0F" w:rsidRPr="00D9337B" w:rsidRDefault="00627E0F" w:rsidP="00627E0F">
      <w:pPr>
        <w:tabs>
          <w:tab w:val="left" w:pos="1080"/>
        </w:tabs>
        <w:suppressAutoHyphens/>
        <w:ind w:left="360"/>
        <w:jc w:val="both"/>
        <w:rPr>
          <w:rFonts w:ascii="Arial" w:hAnsi="Arial" w:cs="Arial"/>
        </w:rPr>
      </w:pPr>
    </w:p>
    <w:p w:rsidR="000D00B7" w:rsidRPr="00D9337B" w:rsidRDefault="00627E0F" w:rsidP="00596C59">
      <w:pPr>
        <w:spacing w:before="120" w:after="120"/>
        <w:jc w:val="both"/>
        <w:rPr>
          <w:rFonts w:ascii="Arial" w:hAnsi="Arial" w:cs="Arial"/>
          <w:b/>
        </w:rPr>
      </w:pPr>
      <w:proofErr w:type="gramStart"/>
      <w:r w:rsidRPr="00D9337B">
        <w:rPr>
          <w:rFonts w:ascii="Arial" w:hAnsi="Arial" w:cs="Arial"/>
          <w:b/>
        </w:rPr>
        <w:t>6</w:t>
      </w:r>
      <w:proofErr w:type="gramEnd"/>
      <w:r w:rsidRPr="00D9337B">
        <w:rPr>
          <w:rFonts w:ascii="Arial" w:hAnsi="Arial" w:cs="Arial"/>
          <w:b/>
        </w:rPr>
        <w:t xml:space="preserve">) </w:t>
      </w:r>
      <w:smartTag w:uri="schemas-houaiss/mini" w:element="verbetes">
        <w:r w:rsidR="00EB4E1C" w:rsidRPr="00D9337B">
          <w:rPr>
            <w:rFonts w:ascii="Arial" w:hAnsi="Arial" w:cs="Arial"/>
            <w:b/>
          </w:rPr>
          <w:t>F</w:t>
        </w:r>
        <w:r w:rsidR="000D00B7" w:rsidRPr="00D9337B">
          <w:rPr>
            <w:rFonts w:ascii="Arial" w:hAnsi="Arial" w:cs="Arial"/>
            <w:b/>
          </w:rPr>
          <w:t>ormação</w:t>
        </w:r>
      </w:smartTag>
      <w:r w:rsidR="000D00B7" w:rsidRPr="00D9337B">
        <w:rPr>
          <w:rFonts w:ascii="Arial" w:hAnsi="Arial" w:cs="Arial"/>
          <w:b/>
        </w:rPr>
        <w:t xml:space="preserve"> </w:t>
      </w:r>
      <w:smartTag w:uri="schemas-houaiss/mini" w:element="verbetes">
        <w:r w:rsidR="000D00B7" w:rsidRPr="00D9337B">
          <w:rPr>
            <w:rFonts w:ascii="Arial" w:hAnsi="Arial" w:cs="Arial"/>
            <w:b/>
          </w:rPr>
          <w:t>integral</w:t>
        </w:r>
      </w:smartTag>
      <w:r w:rsidR="000D00B7" w:rsidRPr="00D9337B">
        <w:rPr>
          <w:rFonts w:ascii="Arial" w:hAnsi="Arial" w:cs="Arial"/>
          <w:b/>
        </w:rPr>
        <w:t xml:space="preserve"> do </w:t>
      </w:r>
      <w:smartTag w:uri="schemas-houaiss/mini" w:element="verbetes">
        <w:r w:rsidR="000D00B7" w:rsidRPr="00D9337B">
          <w:rPr>
            <w:rFonts w:ascii="Arial" w:hAnsi="Arial" w:cs="Arial"/>
            <w:b/>
          </w:rPr>
          <w:t>estudante</w:t>
        </w:r>
      </w:smartTag>
    </w:p>
    <w:p w:rsidR="000D00B7" w:rsidRPr="00D9337B" w:rsidRDefault="000D00B7" w:rsidP="00627E0F">
      <w:pPr>
        <w:jc w:val="both"/>
        <w:rPr>
          <w:rFonts w:ascii="Arial" w:hAnsi="Arial" w:cs="Arial"/>
        </w:rPr>
      </w:pPr>
      <w:smartTag w:uri="schemas-houaiss/mini" w:element="verbetes">
        <w:r w:rsidRPr="00D9337B">
          <w:rPr>
            <w:rFonts w:ascii="Arial" w:hAnsi="Arial" w:cs="Arial"/>
          </w:rPr>
          <w:t>Com</w:t>
        </w:r>
      </w:smartTag>
      <w:r w:rsidRPr="00D9337B">
        <w:rPr>
          <w:rFonts w:ascii="Arial" w:hAnsi="Arial" w:cs="Arial"/>
        </w:rPr>
        <w:t xml:space="preserve"> a </w:t>
      </w:r>
      <w:smartTag w:uri="schemas-houaiss/mini" w:element="verbetes">
        <w:r w:rsidRPr="00D9337B">
          <w:rPr>
            <w:rFonts w:ascii="Arial" w:hAnsi="Arial" w:cs="Arial"/>
          </w:rPr>
          <w:t>rápida</w:t>
        </w:r>
      </w:smartTag>
      <w:r w:rsidRPr="00D9337B">
        <w:rPr>
          <w:rFonts w:ascii="Arial" w:hAnsi="Arial" w:cs="Arial"/>
        </w:rPr>
        <w:t xml:space="preserve"> e </w:t>
      </w:r>
      <w:smartTag w:uri="schemas-houaiss/mini" w:element="verbetes">
        <w:r w:rsidRPr="00D9337B">
          <w:rPr>
            <w:rFonts w:ascii="Arial" w:hAnsi="Arial" w:cs="Arial"/>
          </w:rPr>
          <w:t>constante</w:t>
        </w:r>
      </w:smartTag>
      <w:r w:rsidRPr="00D9337B">
        <w:rPr>
          <w:rFonts w:ascii="Arial" w:hAnsi="Arial" w:cs="Arial"/>
        </w:rPr>
        <w:t xml:space="preserve"> </w:t>
      </w:r>
      <w:smartTag w:uri="schemas-houaiss/mini" w:element="verbetes">
        <w:r w:rsidRPr="00D9337B">
          <w:rPr>
            <w:rFonts w:ascii="Arial" w:hAnsi="Arial" w:cs="Arial"/>
          </w:rPr>
          <w:t>evolução</w:t>
        </w:r>
      </w:smartTag>
      <w:r w:rsidRPr="00D9337B">
        <w:rPr>
          <w:rFonts w:ascii="Arial" w:hAnsi="Arial" w:cs="Arial"/>
        </w:rPr>
        <w:t xml:space="preserve"> na </w:t>
      </w:r>
      <w:smartTag w:uri="schemas-houaiss/mini" w:element="verbetes">
        <w:r w:rsidRPr="00D9337B">
          <w:rPr>
            <w:rFonts w:ascii="Arial" w:hAnsi="Arial" w:cs="Arial"/>
          </w:rPr>
          <w:t>área</w:t>
        </w:r>
      </w:smartTag>
      <w:r w:rsidRPr="00D9337B">
        <w:rPr>
          <w:rFonts w:ascii="Arial" w:hAnsi="Arial" w:cs="Arial"/>
        </w:rPr>
        <w:t xml:space="preserve"> da </w:t>
      </w:r>
      <w:smartTag w:uri="schemas-houaiss/mini" w:element="verbetes">
        <w:r w:rsidRPr="00D9337B">
          <w:rPr>
            <w:rFonts w:ascii="Arial" w:hAnsi="Arial" w:cs="Arial"/>
          </w:rPr>
          <w:t>Computação</w:t>
        </w:r>
      </w:smartTag>
      <w:r w:rsidRPr="00D9337B">
        <w:rPr>
          <w:rFonts w:ascii="Arial" w:hAnsi="Arial" w:cs="Arial"/>
        </w:rPr>
        <w:t xml:space="preserve">, o </w:t>
      </w:r>
      <w:smartTag w:uri="schemas-houaiss/mini" w:element="verbetes">
        <w:r w:rsidRPr="00D9337B">
          <w:rPr>
            <w:rFonts w:ascii="Arial" w:hAnsi="Arial" w:cs="Arial"/>
          </w:rPr>
          <w:t>curso</w:t>
        </w:r>
      </w:smartTag>
      <w:r w:rsidRPr="00D9337B">
        <w:rPr>
          <w:rFonts w:ascii="Arial" w:hAnsi="Arial" w:cs="Arial"/>
        </w:rPr>
        <w:t xml:space="preserve"> de B</w:t>
      </w:r>
      <w:r w:rsidR="00627E0F" w:rsidRPr="00D9337B">
        <w:rPr>
          <w:rFonts w:ascii="Arial" w:hAnsi="Arial" w:cs="Arial"/>
        </w:rPr>
        <w:t>CC</w:t>
      </w:r>
      <w:r w:rsidRPr="00D9337B">
        <w:rPr>
          <w:rFonts w:ascii="Arial" w:hAnsi="Arial" w:cs="Arial"/>
        </w:rPr>
        <w:t xml:space="preserve"> da UFABC deve </w:t>
      </w:r>
      <w:smartTag w:uri="schemas-houaiss/acao" w:element="hm">
        <w:r w:rsidRPr="00D9337B">
          <w:rPr>
            <w:rFonts w:ascii="Arial" w:hAnsi="Arial" w:cs="Arial"/>
          </w:rPr>
          <w:t>preparar</w:t>
        </w:r>
      </w:smartTag>
      <w:r w:rsidRPr="00D9337B">
        <w:rPr>
          <w:rFonts w:ascii="Arial" w:hAnsi="Arial" w:cs="Arial"/>
        </w:rPr>
        <w:t xml:space="preserve"> </w:t>
      </w:r>
      <w:smartTag w:uri="schemas-houaiss/mini" w:element="verbetes">
        <w:r w:rsidRPr="00D9337B">
          <w:rPr>
            <w:rFonts w:ascii="Arial" w:hAnsi="Arial" w:cs="Arial"/>
          </w:rPr>
          <w:t>egressos</w:t>
        </w:r>
      </w:smartTag>
      <w:r w:rsidRPr="00D9337B">
        <w:rPr>
          <w:rFonts w:ascii="Arial" w:hAnsi="Arial" w:cs="Arial"/>
        </w:rPr>
        <w:t xml:space="preserve"> </w:t>
      </w:r>
      <w:smartTag w:uri="schemas-houaiss/acao" w:element="dm">
        <w:r w:rsidRPr="00D9337B">
          <w:rPr>
            <w:rFonts w:ascii="Arial" w:hAnsi="Arial" w:cs="Arial"/>
          </w:rPr>
          <w:t>para</w:t>
        </w:r>
      </w:smartTag>
      <w:r w:rsidRPr="00D9337B">
        <w:rPr>
          <w:rFonts w:ascii="Arial" w:hAnsi="Arial" w:cs="Arial"/>
        </w:rPr>
        <w:t xml:space="preserve"> o </w:t>
      </w:r>
      <w:smartTag w:uri="schemas-houaiss/acao" w:element="dm">
        <w:r w:rsidRPr="00D9337B">
          <w:rPr>
            <w:rFonts w:ascii="Arial" w:hAnsi="Arial" w:cs="Arial"/>
          </w:rPr>
          <w:t>processo</w:t>
        </w:r>
      </w:smartTag>
      <w:r w:rsidRPr="00D9337B">
        <w:rPr>
          <w:rFonts w:ascii="Arial" w:hAnsi="Arial" w:cs="Arial"/>
        </w:rPr>
        <w:t xml:space="preserve"> de </w:t>
      </w:r>
      <w:smartTag w:uri="schemas-houaiss/mini" w:element="verbetes">
        <w:r w:rsidRPr="00D9337B">
          <w:rPr>
            <w:rFonts w:ascii="Arial" w:hAnsi="Arial" w:cs="Arial"/>
          </w:rPr>
          <w:t>educação</w:t>
        </w:r>
      </w:smartTag>
      <w:r w:rsidRPr="00D9337B">
        <w:rPr>
          <w:rFonts w:ascii="Arial" w:hAnsi="Arial" w:cs="Arial"/>
        </w:rPr>
        <w:t xml:space="preserve"> continuada, </w:t>
      </w:r>
      <w:smartTag w:uri="schemas-houaiss/mini" w:element="verbetes">
        <w:r w:rsidRPr="00D9337B">
          <w:rPr>
            <w:rFonts w:ascii="Arial" w:hAnsi="Arial" w:cs="Arial"/>
          </w:rPr>
          <w:t>que</w:t>
        </w:r>
      </w:smartTag>
      <w:r w:rsidRPr="00D9337B">
        <w:rPr>
          <w:rFonts w:ascii="Arial" w:hAnsi="Arial" w:cs="Arial"/>
        </w:rPr>
        <w:t xml:space="preserve"> os permitirá </w:t>
      </w:r>
      <w:smartTag w:uri="schemas-houaiss/acao" w:element="hm">
        <w:r w:rsidRPr="00D9337B">
          <w:rPr>
            <w:rFonts w:ascii="Arial" w:hAnsi="Arial" w:cs="Arial"/>
          </w:rPr>
          <w:t>avançar</w:t>
        </w:r>
      </w:smartTag>
      <w:r w:rsidRPr="00D9337B">
        <w:rPr>
          <w:rFonts w:ascii="Arial" w:hAnsi="Arial" w:cs="Arial"/>
        </w:rPr>
        <w:t xml:space="preserve"> </w:t>
      </w:r>
      <w:smartTag w:uri="schemas-houaiss/mini" w:element="verbetes">
        <w:r w:rsidRPr="00D9337B">
          <w:rPr>
            <w:rFonts w:ascii="Arial" w:hAnsi="Arial" w:cs="Arial"/>
          </w:rPr>
          <w:t>além</w:t>
        </w:r>
      </w:smartTag>
      <w:r w:rsidRPr="00D9337B">
        <w:rPr>
          <w:rFonts w:ascii="Arial" w:hAnsi="Arial" w:cs="Arial"/>
        </w:rPr>
        <w:t xml:space="preserve"> das </w:t>
      </w:r>
      <w:smartTag w:uri="schemas-houaiss/mini" w:element="verbetes">
        <w:r w:rsidRPr="00D9337B">
          <w:rPr>
            <w:rFonts w:ascii="Arial" w:hAnsi="Arial" w:cs="Arial"/>
          </w:rPr>
          <w:t>tecnologias</w:t>
        </w:r>
      </w:smartTag>
      <w:r w:rsidRPr="00D9337B">
        <w:rPr>
          <w:rFonts w:ascii="Arial" w:hAnsi="Arial" w:cs="Arial"/>
        </w:rPr>
        <w:t xml:space="preserve"> </w:t>
      </w:r>
      <w:smartTag w:uri="schemas-houaiss/mini" w:element="verbetes">
        <w:r w:rsidRPr="00D9337B">
          <w:rPr>
            <w:rFonts w:ascii="Arial" w:hAnsi="Arial" w:cs="Arial"/>
          </w:rPr>
          <w:t>atuais</w:t>
        </w:r>
      </w:smartTag>
      <w:r w:rsidRPr="00D9337B">
        <w:rPr>
          <w:rFonts w:ascii="Arial" w:hAnsi="Arial" w:cs="Arial"/>
        </w:rPr>
        <w:t xml:space="preserve">, vencendo desta </w:t>
      </w:r>
      <w:smartTag w:uri="schemas-houaiss/acao" w:element="dm">
        <w:r w:rsidRPr="00D9337B">
          <w:rPr>
            <w:rFonts w:ascii="Arial" w:hAnsi="Arial" w:cs="Arial"/>
          </w:rPr>
          <w:t>forma</w:t>
        </w:r>
      </w:smartTag>
      <w:r w:rsidRPr="00D9337B">
        <w:rPr>
          <w:rFonts w:ascii="Arial" w:hAnsi="Arial" w:cs="Arial"/>
        </w:rPr>
        <w:t xml:space="preserve"> os </w:t>
      </w:r>
      <w:smartTag w:uri="schemas-houaiss/mini" w:element="verbetes">
        <w:r w:rsidRPr="00D9337B">
          <w:rPr>
            <w:rFonts w:ascii="Arial" w:hAnsi="Arial" w:cs="Arial"/>
          </w:rPr>
          <w:t>desafios</w:t>
        </w:r>
      </w:smartTag>
      <w:r w:rsidRPr="00D9337B">
        <w:rPr>
          <w:rFonts w:ascii="Arial" w:hAnsi="Arial" w:cs="Arial"/>
        </w:rPr>
        <w:t xml:space="preserve"> do </w:t>
      </w:r>
      <w:smartTag w:uri="schemas-houaiss/mini" w:element="verbetes">
        <w:r w:rsidRPr="00D9337B">
          <w:rPr>
            <w:rFonts w:ascii="Arial" w:hAnsi="Arial" w:cs="Arial"/>
          </w:rPr>
          <w:t>futuro</w:t>
        </w:r>
      </w:smartTag>
      <w:r w:rsidRPr="00D9337B">
        <w:rPr>
          <w:rFonts w:ascii="Arial" w:hAnsi="Arial" w:cs="Arial"/>
        </w:rPr>
        <w:t>.</w:t>
      </w:r>
      <w:r w:rsidR="00627E0F" w:rsidRPr="00D9337B">
        <w:rPr>
          <w:rFonts w:ascii="Arial" w:hAnsi="Arial" w:cs="Arial"/>
        </w:rPr>
        <w:t xml:space="preserve"> </w:t>
      </w:r>
      <w:r w:rsidRPr="00D9337B">
        <w:rPr>
          <w:rFonts w:ascii="Arial" w:hAnsi="Arial" w:cs="Arial"/>
        </w:rPr>
        <w:t xml:space="preserve">Os </w:t>
      </w:r>
      <w:smartTag w:uri="schemas-houaiss/mini" w:element="verbetes">
        <w:r w:rsidRPr="00D9337B">
          <w:rPr>
            <w:rFonts w:ascii="Arial" w:hAnsi="Arial" w:cs="Arial"/>
          </w:rPr>
          <w:t>egressos</w:t>
        </w:r>
      </w:smartTag>
      <w:r w:rsidRPr="00D9337B">
        <w:rPr>
          <w:rFonts w:ascii="Arial" w:hAnsi="Arial" w:cs="Arial"/>
        </w:rPr>
        <w:t xml:space="preserve"> do </w:t>
      </w:r>
      <w:smartTag w:uri="schemas-houaiss/mini" w:element="verbetes">
        <w:r w:rsidRPr="00D9337B">
          <w:rPr>
            <w:rFonts w:ascii="Arial" w:hAnsi="Arial" w:cs="Arial"/>
          </w:rPr>
          <w:t>curso</w:t>
        </w:r>
      </w:smartTag>
      <w:r w:rsidRPr="00D9337B">
        <w:rPr>
          <w:rFonts w:ascii="Arial" w:hAnsi="Arial" w:cs="Arial"/>
        </w:rPr>
        <w:t xml:space="preserve"> devem </w:t>
      </w:r>
      <w:smartTag w:uri="schemas-houaiss/acao" w:element="hm">
        <w:r w:rsidRPr="00D9337B">
          <w:rPr>
            <w:rFonts w:ascii="Arial" w:hAnsi="Arial" w:cs="Arial"/>
          </w:rPr>
          <w:t>apresentar</w:t>
        </w:r>
      </w:smartTag>
      <w:r w:rsidRPr="00D9337B">
        <w:rPr>
          <w:rFonts w:ascii="Arial" w:hAnsi="Arial" w:cs="Arial"/>
        </w:rPr>
        <w:t xml:space="preserve"> </w:t>
      </w:r>
      <w:smartTag w:uri="schemas-houaiss/mini" w:element="verbetes">
        <w:r w:rsidRPr="00D9337B">
          <w:rPr>
            <w:rFonts w:ascii="Arial" w:hAnsi="Arial" w:cs="Arial"/>
          </w:rPr>
          <w:t>um</w:t>
        </w:r>
      </w:smartTag>
      <w:r w:rsidRPr="00D9337B">
        <w:rPr>
          <w:rFonts w:ascii="Arial" w:hAnsi="Arial" w:cs="Arial"/>
        </w:rPr>
        <w:t xml:space="preserve"> </w:t>
      </w:r>
      <w:smartTag w:uri="schemas-houaiss/mini" w:element="verbetes">
        <w:r w:rsidRPr="00D9337B">
          <w:rPr>
            <w:rFonts w:ascii="Arial" w:hAnsi="Arial" w:cs="Arial"/>
          </w:rPr>
          <w:t>bom</w:t>
        </w:r>
      </w:smartTag>
      <w:r w:rsidRPr="00D9337B">
        <w:rPr>
          <w:rFonts w:ascii="Arial" w:hAnsi="Arial" w:cs="Arial"/>
        </w:rPr>
        <w:t xml:space="preserve"> </w:t>
      </w:r>
      <w:smartTag w:uri="schemas-houaiss/acao" w:element="dm">
        <w:r w:rsidRPr="00D9337B">
          <w:rPr>
            <w:rFonts w:ascii="Arial" w:hAnsi="Arial" w:cs="Arial"/>
          </w:rPr>
          <w:t>nível</w:t>
        </w:r>
      </w:smartTag>
      <w:r w:rsidRPr="00D9337B">
        <w:rPr>
          <w:rFonts w:ascii="Arial" w:hAnsi="Arial" w:cs="Arial"/>
        </w:rPr>
        <w:t xml:space="preserve"> de </w:t>
      </w:r>
      <w:smartTag w:uri="schemas-houaiss/mini" w:element="verbetes">
        <w:r w:rsidRPr="00D9337B">
          <w:rPr>
            <w:rFonts w:ascii="Arial" w:hAnsi="Arial" w:cs="Arial"/>
          </w:rPr>
          <w:t>comunicação</w:t>
        </w:r>
      </w:smartTag>
      <w:r w:rsidRPr="00D9337B">
        <w:rPr>
          <w:rFonts w:ascii="Arial" w:hAnsi="Arial" w:cs="Arial"/>
        </w:rPr>
        <w:t xml:space="preserve">, </w:t>
      </w:r>
      <w:smartTag w:uri="schemas-houaiss/mini" w:element="verbetes">
        <w:r w:rsidRPr="00D9337B">
          <w:rPr>
            <w:rFonts w:ascii="Arial" w:hAnsi="Arial" w:cs="Arial"/>
          </w:rPr>
          <w:t>tanto</w:t>
        </w:r>
      </w:smartTag>
      <w:r w:rsidRPr="00D9337B">
        <w:rPr>
          <w:rFonts w:ascii="Arial" w:hAnsi="Arial" w:cs="Arial"/>
        </w:rPr>
        <w:t xml:space="preserve"> </w:t>
      </w:r>
      <w:smartTag w:uri="schemas-houaiss/acao" w:element="dm">
        <w:r w:rsidRPr="00D9337B">
          <w:rPr>
            <w:rFonts w:ascii="Arial" w:hAnsi="Arial" w:cs="Arial"/>
          </w:rPr>
          <w:t>oral</w:t>
        </w:r>
      </w:smartTag>
      <w:r w:rsidRPr="00D9337B">
        <w:rPr>
          <w:rFonts w:ascii="Arial" w:hAnsi="Arial" w:cs="Arial"/>
        </w:rPr>
        <w:t xml:space="preserve"> </w:t>
      </w:r>
      <w:smartTag w:uri="schemas-houaiss/mini" w:element="verbetes">
        <w:r w:rsidRPr="00D9337B">
          <w:rPr>
            <w:rFonts w:ascii="Arial" w:hAnsi="Arial" w:cs="Arial"/>
          </w:rPr>
          <w:t>quanto</w:t>
        </w:r>
      </w:smartTag>
      <w:r w:rsidRPr="00D9337B">
        <w:rPr>
          <w:rFonts w:ascii="Arial" w:hAnsi="Arial" w:cs="Arial"/>
        </w:rPr>
        <w:t xml:space="preserve"> </w:t>
      </w:r>
      <w:smartTag w:uri="schemas-houaiss/mini" w:element="verbetes">
        <w:r w:rsidRPr="00D9337B">
          <w:rPr>
            <w:rFonts w:ascii="Arial" w:hAnsi="Arial" w:cs="Arial"/>
          </w:rPr>
          <w:t>escrita</w:t>
        </w:r>
      </w:smartTag>
      <w:r w:rsidRPr="00D9337B">
        <w:rPr>
          <w:rFonts w:ascii="Arial" w:hAnsi="Arial" w:cs="Arial"/>
        </w:rPr>
        <w:t xml:space="preserve">, </w:t>
      </w:r>
      <w:smartTag w:uri="schemas-houaiss/mini" w:element="verbetes">
        <w:r w:rsidRPr="00D9337B">
          <w:rPr>
            <w:rFonts w:ascii="Arial" w:hAnsi="Arial" w:cs="Arial"/>
          </w:rPr>
          <w:t>em</w:t>
        </w:r>
      </w:smartTag>
      <w:r w:rsidRPr="00D9337B">
        <w:rPr>
          <w:rFonts w:ascii="Arial" w:hAnsi="Arial" w:cs="Arial"/>
        </w:rPr>
        <w:t xml:space="preserve"> uma </w:t>
      </w:r>
      <w:smartTag w:uri="schemas-houaiss/mini" w:element="verbetes">
        <w:r w:rsidRPr="00D9337B">
          <w:rPr>
            <w:rFonts w:ascii="Arial" w:hAnsi="Arial" w:cs="Arial"/>
          </w:rPr>
          <w:t>variedade</w:t>
        </w:r>
      </w:smartTag>
      <w:r w:rsidRPr="00D9337B">
        <w:rPr>
          <w:rFonts w:ascii="Arial" w:hAnsi="Arial" w:cs="Arial"/>
        </w:rPr>
        <w:t xml:space="preserve"> de </w:t>
      </w:r>
      <w:smartTag w:uri="schemas-houaiss/mini" w:element="verbetes">
        <w:r w:rsidRPr="00D9337B">
          <w:rPr>
            <w:rFonts w:ascii="Arial" w:hAnsi="Arial" w:cs="Arial"/>
          </w:rPr>
          <w:t>contextos</w:t>
        </w:r>
      </w:smartTag>
      <w:r w:rsidRPr="00D9337B">
        <w:rPr>
          <w:rFonts w:ascii="Arial" w:hAnsi="Arial" w:cs="Arial"/>
        </w:rPr>
        <w:t xml:space="preserve">. </w:t>
      </w:r>
      <w:smartTag w:uri="schemas-houaiss/mini" w:element="verbetes">
        <w:r w:rsidRPr="00D9337B">
          <w:rPr>
            <w:rFonts w:ascii="Arial" w:hAnsi="Arial" w:cs="Arial"/>
          </w:rPr>
          <w:t>Também</w:t>
        </w:r>
      </w:smartTag>
      <w:r w:rsidRPr="00D9337B">
        <w:rPr>
          <w:rFonts w:ascii="Arial" w:hAnsi="Arial" w:cs="Arial"/>
        </w:rPr>
        <w:t xml:space="preserve">, o </w:t>
      </w:r>
      <w:smartTag w:uri="schemas-houaiss/mini" w:element="verbetes">
        <w:r w:rsidRPr="00D9337B">
          <w:rPr>
            <w:rFonts w:ascii="Arial" w:hAnsi="Arial" w:cs="Arial"/>
          </w:rPr>
          <w:t>egresso</w:t>
        </w:r>
      </w:smartTag>
      <w:r w:rsidRPr="00D9337B">
        <w:rPr>
          <w:rFonts w:ascii="Arial" w:hAnsi="Arial" w:cs="Arial"/>
        </w:rPr>
        <w:t xml:space="preserve"> deve </w:t>
      </w:r>
      <w:smartTag w:uri="schemas-houaiss/acao" w:element="hm">
        <w:r w:rsidRPr="00D9337B">
          <w:rPr>
            <w:rFonts w:ascii="Arial" w:hAnsi="Arial" w:cs="Arial"/>
          </w:rPr>
          <w:t>ser</w:t>
        </w:r>
      </w:smartTag>
      <w:r w:rsidRPr="00D9337B">
        <w:rPr>
          <w:rFonts w:ascii="Arial" w:hAnsi="Arial" w:cs="Arial"/>
        </w:rPr>
        <w:t xml:space="preserve"> </w:t>
      </w:r>
      <w:smartTag w:uri="schemas-houaiss/mini" w:element="verbetes">
        <w:r w:rsidRPr="00D9337B">
          <w:rPr>
            <w:rFonts w:ascii="Arial" w:hAnsi="Arial" w:cs="Arial"/>
          </w:rPr>
          <w:t>capaz</w:t>
        </w:r>
      </w:smartTag>
      <w:r w:rsidRPr="00D9337B">
        <w:rPr>
          <w:rFonts w:ascii="Arial" w:hAnsi="Arial" w:cs="Arial"/>
        </w:rPr>
        <w:t xml:space="preserve"> de </w:t>
      </w:r>
      <w:smartTag w:uri="schemas-houaiss/acao" w:element="hm">
        <w:r w:rsidRPr="00D9337B">
          <w:rPr>
            <w:rFonts w:ascii="Arial" w:hAnsi="Arial" w:cs="Arial"/>
          </w:rPr>
          <w:t>liderar</w:t>
        </w:r>
      </w:smartTag>
      <w:r w:rsidRPr="00D9337B">
        <w:rPr>
          <w:rFonts w:ascii="Arial" w:hAnsi="Arial" w:cs="Arial"/>
        </w:rPr>
        <w:t xml:space="preserve"> e </w:t>
      </w:r>
      <w:smartTag w:uri="schemas-houaiss/acao" w:element="hm">
        <w:r w:rsidRPr="00D9337B">
          <w:rPr>
            <w:rFonts w:ascii="Arial" w:hAnsi="Arial" w:cs="Arial"/>
          </w:rPr>
          <w:t>ser</w:t>
        </w:r>
      </w:smartTag>
      <w:r w:rsidRPr="00D9337B">
        <w:rPr>
          <w:rFonts w:ascii="Arial" w:hAnsi="Arial" w:cs="Arial"/>
        </w:rPr>
        <w:t xml:space="preserve"> liderado </w:t>
      </w:r>
      <w:smartTag w:uri="schemas-houaiss/mini" w:element="verbetes">
        <w:r w:rsidRPr="00D9337B">
          <w:rPr>
            <w:rFonts w:ascii="Arial" w:hAnsi="Arial" w:cs="Arial"/>
          </w:rPr>
          <w:t>com</w:t>
        </w:r>
      </w:smartTag>
      <w:r w:rsidRPr="00D9337B">
        <w:rPr>
          <w:rFonts w:ascii="Arial" w:hAnsi="Arial" w:cs="Arial"/>
        </w:rPr>
        <w:t xml:space="preserve"> </w:t>
      </w:r>
      <w:smartTag w:uri="schemas-houaiss/mini" w:element="verbetes">
        <w:r w:rsidRPr="00D9337B">
          <w:rPr>
            <w:rFonts w:ascii="Arial" w:hAnsi="Arial" w:cs="Arial"/>
          </w:rPr>
          <w:t>espírito</w:t>
        </w:r>
      </w:smartTag>
      <w:r w:rsidRPr="00D9337B">
        <w:rPr>
          <w:rFonts w:ascii="Arial" w:hAnsi="Arial" w:cs="Arial"/>
        </w:rPr>
        <w:t xml:space="preserve"> de </w:t>
      </w:r>
      <w:smartTag w:uri="schemas-houaiss/acao" w:element="dm">
        <w:r w:rsidRPr="00D9337B">
          <w:rPr>
            <w:rFonts w:ascii="Arial" w:hAnsi="Arial" w:cs="Arial"/>
          </w:rPr>
          <w:t>equipe</w:t>
        </w:r>
      </w:smartTag>
      <w:r w:rsidRPr="00D9337B">
        <w:rPr>
          <w:rFonts w:ascii="Arial" w:hAnsi="Arial" w:cs="Arial"/>
        </w:rPr>
        <w:t xml:space="preserve">, resolvendo </w:t>
      </w:r>
      <w:smartTag w:uri="schemas-houaiss/mini" w:element="verbetes">
        <w:r w:rsidRPr="00D9337B">
          <w:rPr>
            <w:rFonts w:ascii="Arial" w:hAnsi="Arial" w:cs="Arial"/>
          </w:rPr>
          <w:t>situações</w:t>
        </w:r>
      </w:smartTag>
      <w:r w:rsidRPr="00D9337B">
        <w:rPr>
          <w:rFonts w:ascii="Arial" w:hAnsi="Arial" w:cs="Arial"/>
        </w:rPr>
        <w:t xml:space="preserve"> </w:t>
      </w:r>
      <w:smartTag w:uri="schemas-houaiss/mini" w:element="verbetes">
        <w:r w:rsidRPr="00D9337B">
          <w:rPr>
            <w:rFonts w:ascii="Arial" w:hAnsi="Arial" w:cs="Arial"/>
          </w:rPr>
          <w:t>com</w:t>
        </w:r>
      </w:smartTag>
      <w:r w:rsidRPr="00D9337B">
        <w:rPr>
          <w:rFonts w:ascii="Arial" w:hAnsi="Arial" w:cs="Arial"/>
        </w:rPr>
        <w:t xml:space="preserve"> flexibilidade e adaptabilidade </w:t>
      </w:r>
      <w:smartTag w:uri="schemas-houaiss/mini" w:element="verbetes">
        <w:r w:rsidRPr="00D9337B">
          <w:rPr>
            <w:rFonts w:ascii="Arial" w:hAnsi="Arial" w:cs="Arial"/>
          </w:rPr>
          <w:t>diante</w:t>
        </w:r>
      </w:smartTag>
      <w:r w:rsidRPr="00D9337B">
        <w:rPr>
          <w:rFonts w:ascii="Arial" w:hAnsi="Arial" w:cs="Arial"/>
        </w:rPr>
        <w:t xml:space="preserve"> de </w:t>
      </w:r>
      <w:smartTag w:uri="schemas-houaiss/mini" w:element="verbetes">
        <w:r w:rsidRPr="00D9337B">
          <w:rPr>
            <w:rFonts w:ascii="Arial" w:hAnsi="Arial" w:cs="Arial"/>
          </w:rPr>
          <w:t>problemas</w:t>
        </w:r>
      </w:smartTag>
      <w:r w:rsidRPr="00D9337B">
        <w:rPr>
          <w:rFonts w:ascii="Arial" w:hAnsi="Arial" w:cs="Arial"/>
        </w:rPr>
        <w:t xml:space="preserve"> e </w:t>
      </w:r>
      <w:smartTag w:uri="schemas-houaiss/mini" w:element="verbetes">
        <w:r w:rsidRPr="00D9337B">
          <w:rPr>
            <w:rFonts w:ascii="Arial" w:hAnsi="Arial" w:cs="Arial"/>
          </w:rPr>
          <w:t>desafios</w:t>
        </w:r>
      </w:smartTag>
      <w:r w:rsidRPr="00D9337B">
        <w:rPr>
          <w:rFonts w:ascii="Arial" w:hAnsi="Arial" w:cs="Arial"/>
        </w:rPr>
        <w:t xml:space="preserve">. A </w:t>
      </w:r>
      <w:smartTag w:uri="schemas-houaiss/mini" w:element="verbetes">
        <w:r w:rsidRPr="00D9337B">
          <w:rPr>
            <w:rFonts w:ascii="Arial" w:hAnsi="Arial" w:cs="Arial"/>
          </w:rPr>
          <w:t>visão</w:t>
        </w:r>
      </w:smartTag>
      <w:r w:rsidRPr="00D9337B">
        <w:rPr>
          <w:rFonts w:ascii="Arial" w:hAnsi="Arial" w:cs="Arial"/>
        </w:rPr>
        <w:t xml:space="preserve"> da </w:t>
      </w:r>
      <w:smartTag w:uri="schemas-houaiss/mini" w:element="verbetes">
        <w:r w:rsidRPr="00D9337B">
          <w:rPr>
            <w:rFonts w:ascii="Arial" w:hAnsi="Arial" w:cs="Arial"/>
          </w:rPr>
          <w:t>importância</w:t>
        </w:r>
      </w:smartTag>
      <w:r w:rsidRPr="00D9337B">
        <w:rPr>
          <w:rFonts w:ascii="Arial" w:hAnsi="Arial" w:cs="Arial"/>
        </w:rPr>
        <w:t xml:space="preserve"> </w:t>
      </w:r>
      <w:smartTag w:uri="schemas-houaiss/mini" w:element="verbetes">
        <w:r w:rsidRPr="00D9337B">
          <w:rPr>
            <w:rFonts w:ascii="Arial" w:hAnsi="Arial" w:cs="Arial"/>
          </w:rPr>
          <w:t>em</w:t>
        </w:r>
      </w:smartTag>
      <w:r w:rsidRPr="00D9337B">
        <w:rPr>
          <w:rFonts w:ascii="Arial" w:hAnsi="Arial" w:cs="Arial"/>
        </w:rPr>
        <w:t xml:space="preserve"> </w:t>
      </w:r>
      <w:smartTag w:uri="schemas-houaiss/verbo" w:element="infinitivo">
        <w:r w:rsidRPr="00D9337B">
          <w:rPr>
            <w:rFonts w:ascii="Arial" w:hAnsi="Arial" w:cs="Arial"/>
          </w:rPr>
          <w:t>pautar</w:t>
        </w:r>
      </w:smartTag>
      <w:r w:rsidRPr="00D9337B">
        <w:rPr>
          <w:rFonts w:ascii="Arial" w:hAnsi="Arial" w:cs="Arial"/>
        </w:rPr>
        <w:t xml:space="preserve"> </w:t>
      </w:r>
      <w:smartTag w:uri="schemas-houaiss/mini" w:element="verbetes">
        <w:r w:rsidRPr="00D9337B">
          <w:rPr>
            <w:rFonts w:ascii="Arial" w:hAnsi="Arial" w:cs="Arial"/>
          </w:rPr>
          <w:t>seu</w:t>
        </w:r>
      </w:smartTag>
      <w:r w:rsidRPr="00D9337B">
        <w:rPr>
          <w:rFonts w:ascii="Arial" w:hAnsi="Arial" w:cs="Arial"/>
        </w:rPr>
        <w:t xml:space="preserve"> </w:t>
      </w:r>
      <w:smartTag w:uri="schemas-houaiss/acao" w:element="dm">
        <w:r w:rsidRPr="00D9337B">
          <w:rPr>
            <w:rFonts w:ascii="Arial" w:hAnsi="Arial" w:cs="Arial"/>
          </w:rPr>
          <w:t>trabalho</w:t>
        </w:r>
      </w:smartTag>
      <w:r w:rsidRPr="00D9337B">
        <w:rPr>
          <w:rFonts w:ascii="Arial" w:hAnsi="Arial" w:cs="Arial"/>
        </w:rPr>
        <w:t xml:space="preserve"> </w:t>
      </w:r>
      <w:smartTag w:uri="schemas-houaiss/mini" w:element="verbetes">
        <w:r w:rsidRPr="00D9337B">
          <w:rPr>
            <w:rFonts w:ascii="Arial" w:hAnsi="Arial" w:cs="Arial"/>
          </w:rPr>
          <w:t>pela</w:t>
        </w:r>
      </w:smartTag>
      <w:r w:rsidRPr="00D9337B">
        <w:rPr>
          <w:rFonts w:ascii="Arial" w:hAnsi="Arial" w:cs="Arial"/>
        </w:rPr>
        <w:t xml:space="preserve"> </w:t>
      </w:r>
      <w:smartTag w:uri="schemas-houaiss/mini" w:element="verbetes">
        <w:r w:rsidRPr="00D9337B">
          <w:rPr>
            <w:rFonts w:ascii="Arial" w:hAnsi="Arial" w:cs="Arial"/>
          </w:rPr>
          <w:t>ética</w:t>
        </w:r>
      </w:smartTag>
      <w:r w:rsidRPr="00D9337B">
        <w:rPr>
          <w:rFonts w:ascii="Arial" w:hAnsi="Arial" w:cs="Arial"/>
        </w:rPr>
        <w:t xml:space="preserve"> </w:t>
      </w:r>
      <w:smartTag w:uri="schemas-houaiss/mini" w:element="verbetes">
        <w:r w:rsidRPr="00D9337B">
          <w:rPr>
            <w:rFonts w:ascii="Arial" w:hAnsi="Arial" w:cs="Arial"/>
          </w:rPr>
          <w:t>profissional</w:t>
        </w:r>
      </w:smartTag>
      <w:r w:rsidRPr="00D9337B">
        <w:rPr>
          <w:rFonts w:ascii="Arial" w:hAnsi="Arial" w:cs="Arial"/>
        </w:rPr>
        <w:t xml:space="preserve"> e </w:t>
      </w:r>
      <w:smartTag w:uri="schemas-houaiss/acao" w:element="dm">
        <w:r w:rsidRPr="00D9337B">
          <w:rPr>
            <w:rFonts w:ascii="Arial" w:hAnsi="Arial" w:cs="Arial"/>
          </w:rPr>
          <w:t>pelo</w:t>
        </w:r>
      </w:smartTag>
      <w:r w:rsidRPr="00D9337B">
        <w:rPr>
          <w:rFonts w:ascii="Arial" w:hAnsi="Arial" w:cs="Arial"/>
        </w:rPr>
        <w:t xml:space="preserve"> </w:t>
      </w:r>
      <w:smartTag w:uri="schemas-houaiss/mini" w:element="verbetes">
        <w:r w:rsidRPr="00D9337B">
          <w:rPr>
            <w:rFonts w:ascii="Arial" w:hAnsi="Arial" w:cs="Arial"/>
          </w:rPr>
          <w:t>respeito</w:t>
        </w:r>
      </w:smartTag>
      <w:r w:rsidRPr="00D9337B">
        <w:rPr>
          <w:rFonts w:ascii="Arial" w:hAnsi="Arial" w:cs="Arial"/>
        </w:rPr>
        <w:t xml:space="preserve"> </w:t>
      </w:r>
      <w:smartTag w:uri="schemas-houaiss/mini" w:element="verbetes">
        <w:r w:rsidRPr="00D9337B">
          <w:rPr>
            <w:rFonts w:ascii="Arial" w:hAnsi="Arial" w:cs="Arial"/>
          </w:rPr>
          <w:t>humano</w:t>
        </w:r>
      </w:smartTag>
      <w:r w:rsidRPr="00D9337B">
        <w:rPr>
          <w:rFonts w:ascii="Arial" w:hAnsi="Arial" w:cs="Arial"/>
        </w:rPr>
        <w:t xml:space="preserve"> deve </w:t>
      </w:r>
      <w:smartTag w:uri="schemas-houaiss/acao" w:element="hm">
        <w:r w:rsidRPr="00D9337B">
          <w:rPr>
            <w:rFonts w:ascii="Arial" w:hAnsi="Arial" w:cs="Arial"/>
          </w:rPr>
          <w:t>ser</w:t>
        </w:r>
      </w:smartTag>
      <w:r w:rsidRPr="00D9337B">
        <w:rPr>
          <w:rFonts w:ascii="Arial" w:hAnsi="Arial" w:cs="Arial"/>
        </w:rPr>
        <w:t xml:space="preserve"> uma </w:t>
      </w:r>
      <w:smartTag w:uri="schemas-houaiss/acao" w:element="dm">
        <w:r w:rsidRPr="00D9337B">
          <w:rPr>
            <w:rFonts w:ascii="Arial" w:hAnsi="Arial" w:cs="Arial"/>
          </w:rPr>
          <w:t>característica</w:t>
        </w:r>
      </w:smartTag>
      <w:r w:rsidRPr="00D9337B">
        <w:rPr>
          <w:rFonts w:ascii="Arial" w:hAnsi="Arial" w:cs="Arial"/>
        </w:rPr>
        <w:t xml:space="preserve"> </w:t>
      </w:r>
      <w:smartTag w:uri="schemas-houaiss/mini" w:element="verbetes">
        <w:r w:rsidRPr="00D9337B">
          <w:rPr>
            <w:rFonts w:ascii="Arial" w:hAnsi="Arial" w:cs="Arial"/>
          </w:rPr>
          <w:t>marcante</w:t>
        </w:r>
      </w:smartTag>
      <w:r w:rsidRPr="00D9337B">
        <w:rPr>
          <w:rFonts w:ascii="Arial" w:hAnsi="Arial" w:cs="Arial"/>
        </w:rPr>
        <w:t xml:space="preserve"> do </w:t>
      </w:r>
      <w:smartTag w:uri="schemas-houaiss/mini" w:element="verbetes">
        <w:r w:rsidRPr="00D9337B">
          <w:rPr>
            <w:rFonts w:ascii="Arial" w:hAnsi="Arial" w:cs="Arial"/>
          </w:rPr>
          <w:t>futuro</w:t>
        </w:r>
      </w:smartTag>
      <w:r w:rsidRPr="00D9337B">
        <w:rPr>
          <w:rFonts w:ascii="Arial" w:hAnsi="Arial" w:cs="Arial"/>
        </w:rPr>
        <w:t xml:space="preserve"> </w:t>
      </w:r>
      <w:smartTag w:uri="schemas-houaiss/mini" w:element="verbetes">
        <w:r w:rsidRPr="00D9337B">
          <w:rPr>
            <w:rFonts w:ascii="Arial" w:hAnsi="Arial" w:cs="Arial"/>
          </w:rPr>
          <w:t>profissional</w:t>
        </w:r>
      </w:smartTag>
      <w:r w:rsidRPr="00D9337B">
        <w:rPr>
          <w:rFonts w:ascii="Arial" w:hAnsi="Arial" w:cs="Arial"/>
        </w:rPr>
        <w:t>.</w:t>
      </w:r>
      <w:r w:rsidR="00627E0F" w:rsidRPr="00D9337B">
        <w:rPr>
          <w:rFonts w:ascii="Arial" w:hAnsi="Arial" w:cs="Arial"/>
        </w:rPr>
        <w:t xml:space="preserve"> </w:t>
      </w:r>
      <w:r w:rsidRPr="00D9337B">
        <w:rPr>
          <w:rFonts w:ascii="Arial" w:hAnsi="Arial" w:cs="Arial"/>
        </w:rPr>
        <w:t xml:space="preserve">A </w:t>
      </w:r>
      <w:smartTag w:uri="schemas-houaiss/acao" w:element="hm">
        <w:r w:rsidRPr="00D9337B">
          <w:rPr>
            <w:rFonts w:ascii="Arial" w:hAnsi="Arial" w:cs="Arial"/>
          </w:rPr>
          <w:t>seguir</w:t>
        </w:r>
      </w:smartTag>
      <w:r w:rsidRPr="00D9337B">
        <w:rPr>
          <w:rFonts w:ascii="Arial" w:hAnsi="Arial" w:cs="Arial"/>
        </w:rPr>
        <w:t xml:space="preserve"> </w:t>
      </w:r>
      <w:smartTag w:uri="schemas-houaiss/mini" w:element="verbetes">
        <w:r w:rsidRPr="00D9337B">
          <w:rPr>
            <w:rFonts w:ascii="Arial" w:hAnsi="Arial" w:cs="Arial"/>
          </w:rPr>
          <w:t>são</w:t>
        </w:r>
      </w:smartTag>
      <w:r w:rsidRPr="00D9337B">
        <w:rPr>
          <w:rFonts w:ascii="Arial" w:hAnsi="Arial" w:cs="Arial"/>
        </w:rPr>
        <w:t xml:space="preserve"> descritas as </w:t>
      </w:r>
      <w:smartTag w:uri="schemas-houaiss/mini" w:element="verbetes">
        <w:r w:rsidRPr="00D9337B">
          <w:rPr>
            <w:rFonts w:ascii="Arial" w:hAnsi="Arial" w:cs="Arial"/>
          </w:rPr>
          <w:t>habilidades</w:t>
        </w:r>
      </w:smartTag>
      <w:r w:rsidRPr="00D9337B">
        <w:rPr>
          <w:rFonts w:ascii="Arial" w:hAnsi="Arial" w:cs="Arial"/>
        </w:rPr>
        <w:t xml:space="preserve"> relacionadas a esta </w:t>
      </w:r>
      <w:smartTag w:uri="schemas-houaiss/mini" w:element="verbetes">
        <w:r w:rsidRPr="00D9337B">
          <w:rPr>
            <w:rFonts w:ascii="Arial" w:hAnsi="Arial" w:cs="Arial"/>
          </w:rPr>
          <w:t>competência</w:t>
        </w:r>
      </w:smartTag>
      <w:r w:rsidRPr="00D9337B">
        <w:rPr>
          <w:rFonts w:ascii="Arial" w:hAnsi="Arial" w:cs="Arial"/>
        </w:rPr>
        <w:t>:</w:t>
      </w:r>
    </w:p>
    <w:p w:rsidR="00627E0F" w:rsidRPr="00D9337B" w:rsidRDefault="00627E0F" w:rsidP="00627E0F">
      <w:pPr>
        <w:tabs>
          <w:tab w:val="left" w:pos="1080"/>
        </w:tabs>
        <w:suppressAutoHyphens/>
        <w:ind w:left="720"/>
        <w:jc w:val="both"/>
        <w:rPr>
          <w:rFonts w:ascii="Arial" w:hAnsi="Arial" w:cs="Arial"/>
        </w:rPr>
      </w:pPr>
    </w:p>
    <w:p w:rsidR="000D00B7" w:rsidRPr="00D9337B" w:rsidRDefault="000D00B7" w:rsidP="00363FDB">
      <w:pPr>
        <w:numPr>
          <w:ilvl w:val="0"/>
          <w:numId w:val="12"/>
        </w:numPr>
        <w:tabs>
          <w:tab w:val="left" w:pos="1080"/>
        </w:tabs>
        <w:suppressAutoHyphens/>
        <w:jc w:val="both"/>
        <w:rPr>
          <w:rFonts w:ascii="Arial" w:hAnsi="Arial" w:cs="Arial"/>
        </w:rPr>
      </w:pPr>
      <w:smartTag w:uri="schemas-houaiss/acao" w:element="hm">
        <w:r w:rsidRPr="00D9337B">
          <w:rPr>
            <w:rFonts w:ascii="Arial" w:hAnsi="Arial" w:cs="Arial"/>
          </w:rPr>
          <w:t>Desenvolver</w:t>
        </w:r>
      </w:smartTag>
      <w:r w:rsidRPr="00D9337B">
        <w:rPr>
          <w:rFonts w:ascii="Arial" w:hAnsi="Arial" w:cs="Arial"/>
        </w:rPr>
        <w:t xml:space="preserve"> ap</w:t>
      </w:r>
      <w:r w:rsidR="00627E0F" w:rsidRPr="00D9337B">
        <w:rPr>
          <w:rFonts w:ascii="Arial" w:hAnsi="Arial" w:cs="Arial"/>
        </w:rPr>
        <w:t xml:space="preserve">rendizagem </w:t>
      </w:r>
      <w:smartTag w:uri="schemas-houaiss/mini" w:element="verbetes">
        <w:r w:rsidR="00627E0F" w:rsidRPr="00D9337B">
          <w:rPr>
            <w:rFonts w:ascii="Arial" w:hAnsi="Arial" w:cs="Arial"/>
          </w:rPr>
          <w:t>contínua</w:t>
        </w:r>
      </w:smartTag>
      <w:r w:rsidR="00627E0F" w:rsidRPr="00D9337B">
        <w:rPr>
          <w:rFonts w:ascii="Arial" w:hAnsi="Arial" w:cs="Arial"/>
        </w:rPr>
        <w:t xml:space="preserve"> e </w:t>
      </w:r>
      <w:smartTag w:uri="schemas-houaiss/mini" w:element="verbetes">
        <w:r w:rsidR="00627E0F" w:rsidRPr="00D9337B">
          <w:rPr>
            <w:rFonts w:ascii="Arial" w:hAnsi="Arial" w:cs="Arial"/>
          </w:rPr>
          <w:t>autônoma</w:t>
        </w:r>
      </w:smartTag>
      <w:r w:rsidR="00627E0F" w:rsidRPr="00D9337B">
        <w:rPr>
          <w:rFonts w:ascii="Arial" w:hAnsi="Arial" w:cs="Arial"/>
        </w:rPr>
        <w:t>;</w:t>
      </w:r>
    </w:p>
    <w:p w:rsidR="000D00B7" w:rsidRPr="00D9337B" w:rsidRDefault="000D00B7" w:rsidP="00363FDB">
      <w:pPr>
        <w:numPr>
          <w:ilvl w:val="0"/>
          <w:numId w:val="12"/>
        </w:numPr>
        <w:tabs>
          <w:tab w:val="left" w:pos="1080"/>
        </w:tabs>
        <w:suppressAutoHyphens/>
        <w:jc w:val="both"/>
        <w:rPr>
          <w:rFonts w:ascii="Arial" w:hAnsi="Arial" w:cs="Arial"/>
        </w:rPr>
      </w:pPr>
      <w:smartTag w:uri="schemas-houaiss/acao" w:element="hm">
        <w:r w:rsidRPr="00D9337B">
          <w:rPr>
            <w:rFonts w:ascii="Arial" w:hAnsi="Arial" w:cs="Arial"/>
          </w:rPr>
          <w:t>Apresentar</w:t>
        </w:r>
      </w:smartTag>
      <w:r w:rsidRPr="00D9337B">
        <w:rPr>
          <w:rFonts w:ascii="Arial" w:hAnsi="Arial" w:cs="Arial"/>
        </w:rPr>
        <w:t xml:space="preserve"> </w:t>
      </w:r>
      <w:smartTag w:uri="schemas-houaiss/mini" w:element="verbetes">
        <w:r w:rsidRPr="00D9337B">
          <w:rPr>
            <w:rFonts w:ascii="Arial" w:hAnsi="Arial" w:cs="Arial"/>
          </w:rPr>
          <w:t>um</w:t>
        </w:r>
      </w:smartTag>
      <w:r w:rsidRPr="00D9337B">
        <w:rPr>
          <w:rFonts w:ascii="Arial" w:hAnsi="Arial" w:cs="Arial"/>
        </w:rPr>
        <w:t xml:space="preserve"> </w:t>
      </w:r>
      <w:smartTag w:uri="schemas-houaiss/mini" w:element="verbetes">
        <w:r w:rsidRPr="00D9337B">
          <w:rPr>
            <w:rFonts w:ascii="Arial" w:hAnsi="Arial" w:cs="Arial"/>
          </w:rPr>
          <w:t>bom</w:t>
        </w:r>
      </w:smartTag>
      <w:r w:rsidRPr="00D9337B">
        <w:rPr>
          <w:rFonts w:ascii="Arial" w:hAnsi="Arial" w:cs="Arial"/>
        </w:rPr>
        <w:t xml:space="preserve"> </w:t>
      </w:r>
      <w:smartTag w:uri="schemas-houaiss/acao" w:element="dm">
        <w:r w:rsidRPr="00D9337B">
          <w:rPr>
            <w:rFonts w:ascii="Arial" w:hAnsi="Arial" w:cs="Arial"/>
          </w:rPr>
          <w:t>nível</w:t>
        </w:r>
      </w:smartTag>
      <w:r w:rsidRPr="00D9337B">
        <w:rPr>
          <w:rFonts w:ascii="Arial" w:hAnsi="Arial" w:cs="Arial"/>
        </w:rPr>
        <w:t xml:space="preserve"> de </w:t>
      </w:r>
      <w:smartTag w:uri="schemas-houaiss/mini" w:element="verbetes">
        <w:r w:rsidRPr="00D9337B">
          <w:rPr>
            <w:rFonts w:ascii="Arial" w:hAnsi="Arial" w:cs="Arial"/>
          </w:rPr>
          <w:t>comunicação</w:t>
        </w:r>
      </w:smartTag>
      <w:r w:rsidRPr="00D9337B">
        <w:rPr>
          <w:rFonts w:ascii="Arial" w:hAnsi="Arial" w:cs="Arial"/>
        </w:rPr>
        <w:t xml:space="preserve"> </w:t>
      </w:r>
      <w:smartTag w:uri="schemas-houaiss/acao" w:element="dm">
        <w:r w:rsidRPr="00D9337B">
          <w:rPr>
            <w:rFonts w:ascii="Arial" w:hAnsi="Arial" w:cs="Arial"/>
          </w:rPr>
          <w:t>oral</w:t>
        </w:r>
      </w:smartTag>
      <w:r w:rsidRPr="00D9337B">
        <w:rPr>
          <w:rFonts w:ascii="Arial" w:hAnsi="Arial" w:cs="Arial"/>
        </w:rPr>
        <w:t xml:space="preserve"> e </w:t>
      </w:r>
      <w:smartTag w:uri="schemas-houaiss/mini" w:element="verbetes">
        <w:r w:rsidRPr="00D9337B">
          <w:rPr>
            <w:rFonts w:ascii="Arial" w:hAnsi="Arial" w:cs="Arial"/>
          </w:rPr>
          <w:t>escrita</w:t>
        </w:r>
      </w:smartTag>
      <w:r w:rsidR="00627E0F" w:rsidRPr="00D9337B">
        <w:rPr>
          <w:rFonts w:ascii="Arial" w:hAnsi="Arial" w:cs="Arial"/>
        </w:rPr>
        <w:t>;</w:t>
      </w:r>
    </w:p>
    <w:p w:rsidR="000D00B7" w:rsidRPr="00D9337B" w:rsidRDefault="000D00B7" w:rsidP="00363FDB">
      <w:pPr>
        <w:numPr>
          <w:ilvl w:val="0"/>
          <w:numId w:val="12"/>
        </w:numPr>
        <w:tabs>
          <w:tab w:val="left" w:pos="1080"/>
        </w:tabs>
        <w:suppressAutoHyphens/>
        <w:jc w:val="both"/>
        <w:rPr>
          <w:rFonts w:ascii="Arial" w:hAnsi="Arial" w:cs="Arial"/>
        </w:rPr>
      </w:pPr>
      <w:smartTag w:uri="schemas-houaiss/acao" w:element="dm">
        <w:r w:rsidRPr="00D9337B">
          <w:rPr>
            <w:rFonts w:ascii="Arial" w:hAnsi="Arial" w:cs="Arial"/>
          </w:rPr>
          <w:t>Trabalho</w:t>
        </w:r>
      </w:smartTag>
      <w:r w:rsidRPr="00D9337B">
        <w:rPr>
          <w:rFonts w:ascii="Arial" w:hAnsi="Arial" w:cs="Arial"/>
        </w:rPr>
        <w:t xml:space="preserve"> </w:t>
      </w:r>
      <w:smartTag w:uri="schemas-houaiss/mini" w:element="verbetes">
        <w:r w:rsidRPr="00D9337B">
          <w:rPr>
            <w:rFonts w:ascii="Arial" w:hAnsi="Arial" w:cs="Arial"/>
          </w:rPr>
          <w:t>em</w:t>
        </w:r>
      </w:smartTag>
      <w:r w:rsidRPr="00D9337B">
        <w:rPr>
          <w:rFonts w:ascii="Arial" w:hAnsi="Arial" w:cs="Arial"/>
        </w:rPr>
        <w:t xml:space="preserve"> </w:t>
      </w:r>
      <w:smartTag w:uri="schemas-houaiss/mini" w:element="verbetes">
        <w:r w:rsidRPr="00D9337B">
          <w:rPr>
            <w:rFonts w:ascii="Arial" w:hAnsi="Arial" w:cs="Arial"/>
          </w:rPr>
          <w:t>grupo</w:t>
        </w:r>
      </w:smartTag>
      <w:r w:rsidRPr="00D9337B">
        <w:rPr>
          <w:rFonts w:ascii="Arial" w:hAnsi="Arial" w:cs="Arial"/>
        </w:rPr>
        <w:t xml:space="preserve"> e </w:t>
      </w:r>
      <w:smartTag w:uri="schemas-houaiss/mini" w:element="verbetes">
        <w:r w:rsidRPr="00D9337B">
          <w:rPr>
            <w:rFonts w:ascii="Arial" w:hAnsi="Arial" w:cs="Arial"/>
          </w:rPr>
          <w:t>com</w:t>
        </w:r>
      </w:smartTag>
      <w:r w:rsidRPr="00D9337B">
        <w:rPr>
          <w:rFonts w:ascii="Arial" w:hAnsi="Arial" w:cs="Arial"/>
        </w:rPr>
        <w:t xml:space="preserve"> </w:t>
      </w:r>
      <w:smartTag w:uri="schemas-houaiss/mini" w:element="verbetes">
        <w:r w:rsidRPr="00D9337B">
          <w:rPr>
            <w:rFonts w:ascii="Arial" w:hAnsi="Arial" w:cs="Arial"/>
          </w:rPr>
          <w:t>equipes</w:t>
        </w:r>
      </w:smartTag>
      <w:r w:rsidRPr="00D9337B">
        <w:rPr>
          <w:rFonts w:ascii="Arial" w:hAnsi="Arial" w:cs="Arial"/>
        </w:rPr>
        <w:t xml:space="preserve"> </w:t>
      </w:r>
      <w:r w:rsidR="00677486" w:rsidRPr="00D9337B">
        <w:rPr>
          <w:rFonts w:ascii="Arial" w:hAnsi="Arial" w:cs="Arial"/>
        </w:rPr>
        <w:t xml:space="preserve">inter e </w:t>
      </w:r>
      <w:r w:rsidRPr="00D9337B">
        <w:rPr>
          <w:rFonts w:ascii="Arial" w:hAnsi="Arial" w:cs="Arial"/>
        </w:rPr>
        <w:t>multidisciplinares</w:t>
      </w:r>
      <w:r w:rsidR="00627E0F" w:rsidRPr="00D9337B">
        <w:rPr>
          <w:rFonts w:ascii="Arial" w:hAnsi="Arial" w:cs="Arial"/>
        </w:rPr>
        <w:t>;</w:t>
      </w:r>
    </w:p>
    <w:p w:rsidR="000D00B7" w:rsidRPr="00D9337B" w:rsidRDefault="000D00B7" w:rsidP="00363FDB">
      <w:pPr>
        <w:numPr>
          <w:ilvl w:val="0"/>
          <w:numId w:val="12"/>
        </w:numPr>
        <w:tabs>
          <w:tab w:val="left" w:pos="1080"/>
        </w:tabs>
        <w:suppressAutoHyphens/>
        <w:jc w:val="both"/>
        <w:rPr>
          <w:rFonts w:ascii="Arial" w:hAnsi="Arial" w:cs="Arial"/>
        </w:rPr>
      </w:pPr>
      <w:smartTag w:uri="schemas-houaiss/mini" w:element="verbetes">
        <w:r w:rsidRPr="00D9337B">
          <w:rPr>
            <w:rFonts w:ascii="Arial" w:hAnsi="Arial" w:cs="Arial"/>
          </w:rPr>
          <w:t>Domínio</w:t>
        </w:r>
      </w:smartTag>
      <w:r w:rsidRPr="00D9337B">
        <w:rPr>
          <w:rFonts w:ascii="Arial" w:hAnsi="Arial" w:cs="Arial"/>
        </w:rPr>
        <w:t xml:space="preserve"> de </w:t>
      </w:r>
      <w:smartTag w:uri="schemas-houaiss/mini" w:element="verbetes">
        <w:r w:rsidRPr="00D9337B">
          <w:rPr>
            <w:rFonts w:ascii="Arial" w:hAnsi="Arial" w:cs="Arial"/>
          </w:rPr>
          <w:t>regras</w:t>
        </w:r>
      </w:smartTag>
      <w:r w:rsidRPr="00D9337B">
        <w:rPr>
          <w:rFonts w:ascii="Arial" w:hAnsi="Arial" w:cs="Arial"/>
        </w:rPr>
        <w:t xml:space="preserve"> básicas </w:t>
      </w:r>
      <w:smartTag w:uri="schemas-houaiss/mini" w:element="verbetes">
        <w:r w:rsidRPr="00D9337B">
          <w:rPr>
            <w:rFonts w:ascii="Arial" w:hAnsi="Arial" w:cs="Arial"/>
          </w:rPr>
          <w:t>que</w:t>
        </w:r>
      </w:smartTag>
      <w:r w:rsidRPr="00D9337B">
        <w:rPr>
          <w:rFonts w:ascii="Arial" w:hAnsi="Arial" w:cs="Arial"/>
        </w:rPr>
        <w:t xml:space="preserve"> regem a </w:t>
      </w:r>
      <w:smartTag w:uri="schemas-houaiss/mini" w:element="verbetes">
        <w:r w:rsidRPr="00D9337B">
          <w:rPr>
            <w:rFonts w:ascii="Arial" w:hAnsi="Arial" w:cs="Arial"/>
          </w:rPr>
          <w:t>ética</w:t>
        </w:r>
      </w:smartTag>
      <w:r w:rsidRPr="00D9337B">
        <w:rPr>
          <w:rFonts w:ascii="Arial" w:hAnsi="Arial" w:cs="Arial"/>
        </w:rPr>
        <w:t xml:space="preserve"> </w:t>
      </w:r>
      <w:smartTag w:uri="schemas-houaiss/mini" w:element="verbetes">
        <w:r w:rsidRPr="00D9337B">
          <w:rPr>
            <w:rFonts w:ascii="Arial" w:hAnsi="Arial" w:cs="Arial"/>
          </w:rPr>
          <w:t>profissional</w:t>
        </w:r>
      </w:smartTag>
      <w:r w:rsidRPr="00D9337B">
        <w:rPr>
          <w:rFonts w:ascii="Arial" w:hAnsi="Arial" w:cs="Arial"/>
        </w:rPr>
        <w:t xml:space="preserve"> da </w:t>
      </w:r>
      <w:smartTag w:uri="schemas-houaiss/mini" w:element="verbetes">
        <w:r w:rsidRPr="00D9337B">
          <w:rPr>
            <w:rFonts w:ascii="Arial" w:hAnsi="Arial" w:cs="Arial"/>
          </w:rPr>
          <w:t>área</w:t>
        </w:r>
      </w:smartTag>
      <w:r w:rsidRPr="00D9337B">
        <w:rPr>
          <w:rFonts w:ascii="Arial" w:hAnsi="Arial" w:cs="Arial"/>
        </w:rPr>
        <w:t xml:space="preserve"> de </w:t>
      </w:r>
      <w:smartTag w:uri="schemas-houaiss/mini" w:element="verbetes">
        <w:r w:rsidRPr="00D9337B">
          <w:rPr>
            <w:rFonts w:ascii="Arial" w:hAnsi="Arial" w:cs="Arial"/>
          </w:rPr>
          <w:t>Computação</w:t>
        </w:r>
      </w:smartTag>
      <w:r w:rsidRPr="00D9337B">
        <w:rPr>
          <w:rFonts w:ascii="Arial" w:hAnsi="Arial" w:cs="Arial"/>
        </w:rPr>
        <w:t xml:space="preserve">, </w:t>
      </w:r>
      <w:smartTag w:uri="schemas-houaiss/acao" w:element="dm">
        <w:r w:rsidRPr="00D9337B">
          <w:rPr>
            <w:rFonts w:ascii="Arial" w:hAnsi="Arial" w:cs="Arial"/>
          </w:rPr>
          <w:t>bem</w:t>
        </w:r>
      </w:smartTag>
      <w:r w:rsidRPr="00D9337B">
        <w:rPr>
          <w:rFonts w:ascii="Arial" w:hAnsi="Arial" w:cs="Arial"/>
        </w:rPr>
        <w:t xml:space="preserve"> </w:t>
      </w:r>
      <w:smartTag w:uri="schemas-houaiss/mini" w:element="verbetes">
        <w:r w:rsidRPr="00D9337B">
          <w:rPr>
            <w:rFonts w:ascii="Arial" w:hAnsi="Arial" w:cs="Arial"/>
          </w:rPr>
          <w:t>como</w:t>
        </w:r>
      </w:smartTag>
      <w:r w:rsidRPr="00D9337B">
        <w:rPr>
          <w:rFonts w:ascii="Arial" w:hAnsi="Arial" w:cs="Arial"/>
        </w:rPr>
        <w:t xml:space="preserve"> a </w:t>
      </w:r>
      <w:smartTag w:uri="schemas-houaiss/mini" w:element="verbetes">
        <w:r w:rsidRPr="00D9337B">
          <w:rPr>
            <w:rFonts w:ascii="Arial" w:hAnsi="Arial" w:cs="Arial"/>
          </w:rPr>
          <w:t>ética</w:t>
        </w:r>
      </w:smartTag>
      <w:r w:rsidRPr="00D9337B">
        <w:rPr>
          <w:rFonts w:ascii="Arial" w:hAnsi="Arial" w:cs="Arial"/>
        </w:rPr>
        <w:t xml:space="preserve"> </w:t>
      </w:r>
      <w:smartTag w:uri="schemas-houaiss/mini" w:element="verbetes">
        <w:r w:rsidRPr="00D9337B">
          <w:rPr>
            <w:rFonts w:ascii="Arial" w:hAnsi="Arial" w:cs="Arial"/>
          </w:rPr>
          <w:t>social</w:t>
        </w:r>
      </w:smartTag>
      <w:r w:rsidR="000001AE" w:rsidRPr="00D9337B">
        <w:rPr>
          <w:rFonts w:ascii="Arial" w:hAnsi="Arial" w:cs="Arial"/>
        </w:rPr>
        <w:t>;</w:t>
      </w:r>
    </w:p>
    <w:p w:rsidR="000001AE" w:rsidRPr="00D9337B" w:rsidRDefault="000001AE" w:rsidP="00363FDB">
      <w:pPr>
        <w:numPr>
          <w:ilvl w:val="0"/>
          <w:numId w:val="12"/>
        </w:numPr>
        <w:tabs>
          <w:tab w:val="left" w:pos="1080"/>
        </w:tabs>
        <w:suppressAutoHyphens/>
        <w:jc w:val="both"/>
        <w:rPr>
          <w:rFonts w:ascii="Arial" w:hAnsi="Arial" w:cs="Arial"/>
        </w:rPr>
      </w:pPr>
      <w:smartTag w:uri="schemas-houaiss/acao" w:element="hm">
        <w:r w:rsidRPr="00D9337B">
          <w:rPr>
            <w:rFonts w:ascii="Arial" w:hAnsi="Arial" w:cs="Arial"/>
          </w:rPr>
          <w:t>Compreender</w:t>
        </w:r>
      </w:smartTag>
      <w:r w:rsidRPr="00D9337B">
        <w:rPr>
          <w:rFonts w:ascii="Arial" w:hAnsi="Arial" w:cs="Arial"/>
        </w:rPr>
        <w:t xml:space="preserve"> a </w:t>
      </w:r>
      <w:smartTag w:uri="schemas-houaiss/mini" w:element="verbetes">
        <w:r w:rsidRPr="00D9337B">
          <w:rPr>
            <w:rFonts w:ascii="Arial" w:hAnsi="Arial" w:cs="Arial"/>
          </w:rPr>
          <w:t>atuação</w:t>
        </w:r>
      </w:smartTag>
      <w:r w:rsidRPr="00D9337B">
        <w:rPr>
          <w:rFonts w:ascii="Arial" w:hAnsi="Arial" w:cs="Arial"/>
        </w:rPr>
        <w:t xml:space="preserve"> </w:t>
      </w:r>
      <w:smartTag w:uri="schemas-houaiss/mini" w:element="verbetes">
        <w:r w:rsidRPr="00D9337B">
          <w:rPr>
            <w:rFonts w:ascii="Arial" w:hAnsi="Arial" w:cs="Arial"/>
          </w:rPr>
          <w:t>profissional</w:t>
        </w:r>
      </w:smartTag>
      <w:r w:rsidRPr="00D9337B">
        <w:rPr>
          <w:rFonts w:ascii="Arial" w:hAnsi="Arial" w:cs="Arial"/>
        </w:rPr>
        <w:t xml:space="preserve"> </w:t>
      </w:r>
      <w:smartTag w:uri="schemas-houaiss/mini" w:element="verbetes">
        <w:r w:rsidRPr="00D9337B">
          <w:rPr>
            <w:rFonts w:ascii="Arial" w:hAnsi="Arial" w:cs="Arial"/>
          </w:rPr>
          <w:t>como</w:t>
        </w:r>
      </w:smartTag>
      <w:r w:rsidRPr="00D9337B">
        <w:rPr>
          <w:rFonts w:ascii="Arial" w:hAnsi="Arial" w:cs="Arial"/>
        </w:rPr>
        <w:t xml:space="preserve"> uma </w:t>
      </w:r>
      <w:smartTag w:uri="schemas-houaiss/acao" w:element="dm">
        <w:r w:rsidRPr="00D9337B">
          <w:rPr>
            <w:rFonts w:ascii="Arial" w:hAnsi="Arial" w:cs="Arial"/>
          </w:rPr>
          <w:t>forma</w:t>
        </w:r>
      </w:smartTag>
      <w:r w:rsidRPr="00D9337B">
        <w:rPr>
          <w:rFonts w:ascii="Arial" w:hAnsi="Arial" w:cs="Arial"/>
        </w:rPr>
        <w:t xml:space="preserve"> de </w:t>
      </w:r>
      <w:smartTag w:uri="schemas-houaiss/mini" w:element="verbetes">
        <w:r w:rsidRPr="00D9337B">
          <w:rPr>
            <w:rFonts w:ascii="Arial" w:hAnsi="Arial" w:cs="Arial"/>
          </w:rPr>
          <w:t>intervenção</w:t>
        </w:r>
      </w:smartTag>
      <w:r w:rsidRPr="00D9337B">
        <w:rPr>
          <w:rFonts w:ascii="Arial" w:hAnsi="Arial" w:cs="Arial"/>
        </w:rPr>
        <w:t xml:space="preserve"> do </w:t>
      </w:r>
      <w:smartTag w:uri="schemas-houaiss/mini" w:element="verbetes">
        <w:r w:rsidRPr="00D9337B">
          <w:rPr>
            <w:rFonts w:ascii="Arial" w:hAnsi="Arial" w:cs="Arial"/>
          </w:rPr>
          <w:t>indivíduo</w:t>
        </w:r>
      </w:smartTag>
      <w:r w:rsidRPr="00D9337B">
        <w:rPr>
          <w:rFonts w:ascii="Arial" w:hAnsi="Arial" w:cs="Arial"/>
        </w:rPr>
        <w:t xml:space="preserve"> na </w:t>
      </w:r>
      <w:smartTag w:uri="schemas-houaiss/acao" w:element="dm">
        <w:r w:rsidRPr="00D9337B">
          <w:rPr>
            <w:rFonts w:ascii="Arial" w:hAnsi="Arial" w:cs="Arial"/>
          </w:rPr>
          <w:t>sociedade</w:t>
        </w:r>
      </w:smartTag>
      <w:r w:rsidRPr="00D9337B">
        <w:rPr>
          <w:rFonts w:ascii="Arial" w:hAnsi="Arial" w:cs="Arial"/>
        </w:rPr>
        <w:t xml:space="preserve">, devendo esta </w:t>
      </w:r>
      <w:smartTag w:uri="schemas-houaiss/mini" w:element="verbetes">
        <w:r w:rsidRPr="00D9337B">
          <w:rPr>
            <w:rFonts w:ascii="Arial" w:hAnsi="Arial" w:cs="Arial"/>
          </w:rPr>
          <w:t>intervenção</w:t>
        </w:r>
      </w:smartTag>
      <w:r w:rsidRPr="00D9337B">
        <w:rPr>
          <w:rFonts w:ascii="Arial" w:hAnsi="Arial" w:cs="Arial"/>
        </w:rPr>
        <w:t xml:space="preserve"> </w:t>
      </w:r>
      <w:smartTag w:uri="schemas-houaiss/acao" w:element="hdm">
        <w:r w:rsidRPr="00D9337B">
          <w:rPr>
            <w:rFonts w:ascii="Arial" w:hAnsi="Arial" w:cs="Arial"/>
          </w:rPr>
          <w:t>refletir</w:t>
        </w:r>
      </w:smartTag>
      <w:r w:rsidRPr="00D9337B">
        <w:rPr>
          <w:rFonts w:ascii="Arial" w:hAnsi="Arial" w:cs="Arial"/>
        </w:rPr>
        <w:t xml:space="preserve"> uma </w:t>
      </w:r>
      <w:smartTag w:uri="schemas-houaiss/acao" w:element="dm">
        <w:r w:rsidRPr="00D9337B">
          <w:rPr>
            <w:rFonts w:ascii="Arial" w:hAnsi="Arial" w:cs="Arial"/>
          </w:rPr>
          <w:t>atitude</w:t>
        </w:r>
      </w:smartTag>
      <w:r w:rsidRPr="00D9337B">
        <w:rPr>
          <w:rFonts w:ascii="Arial" w:hAnsi="Arial" w:cs="Arial"/>
        </w:rPr>
        <w:t xml:space="preserve"> </w:t>
      </w:r>
      <w:smartTag w:uri="schemas-houaiss/mini" w:element="verbetes">
        <w:r w:rsidRPr="00D9337B">
          <w:rPr>
            <w:rFonts w:ascii="Arial" w:hAnsi="Arial" w:cs="Arial"/>
          </w:rPr>
          <w:t>crítica</w:t>
        </w:r>
      </w:smartTag>
      <w:r w:rsidRPr="00D9337B">
        <w:rPr>
          <w:rFonts w:ascii="Arial" w:hAnsi="Arial" w:cs="Arial"/>
        </w:rPr>
        <w:t xml:space="preserve">, de </w:t>
      </w:r>
      <w:smartTag w:uri="schemas-houaiss/mini" w:element="verbetes">
        <w:r w:rsidRPr="00D9337B">
          <w:rPr>
            <w:rFonts w:ascii="Arial" w:hAnsi="Arial" w:cs="Arial"/>
          </w:rPr>
          <w:t>respeito</w:t>
        </w:r>
      </w:smartTag>
      <w:r w:rsidRPr="00D9337B">
        <w:rPr>
          <w:rFonts w:ascii="Arial" w:hAnsi="Arial" w:cs="Arial"/>
        </w:rPr>
        <w:t xml:space="preserve"> aos </w:t>
      </w:r>
      <w:smartTag w:uri="schemas-houaiss/mini" w:element="verbetes">
        <w:r w:rsidRPr="00D9337B">
          <w:rPr>
            <w:rFonts w:ascii="Arial" w:hAnsi="Arial" w:cs="Arial"/>
          </w:rPr>
          <w:t>indivíduos</w:t>
        </w:r>
      </w:smartTag>
      <w:r w:rsidRPr="00D9337B">
        <w:rPr>
          <w:rFonts w:ascii="Arial" w:hAnsi="Arial" w:cs="Arial"/>
        </w:rPr>
        <w:t xml:space="preserve">, à </w:t>
      </w:r>
      <w:smartTag w:uri="schemas-houaiss/mini" w:element="verbetes">
        <w:r w:rsidRPr="00D9337B">
          <w:rPr>
            <w:rFonts w:ascii="Arial" w:hAnsi="Arial" w:cs="Arial"/>
          </w:rPr>
          <w:t>legislação</w:t>
        </w:r>
      </w:smartTag>
      <w:r w:rsidRPr="00D9337B">
        <w:rPr>
          <w:rFonts w:ascii="Arial" w:hAnsi="Arial" w:cs="Arial"/>
        </w:rPr>
        <w:t xml:space="preserve">, à </w:t>
      </w:r>
      <w:smartTag w:uri="schemas-houaiss/mini" w:element="verbetes">
        <w:r w:rsidRPr="00D9337B">
          <w:rPr>
            <w:rFonts w:ascii="Arial" w:hAnsi="Arial" w:cs="Arial"/>
          </w:rPr>
          <w:t>ética</w:t>
        </w:r>
      </w:smartTag>
      <w:r w:rsidRPr="00D9337B">
        <w:rPr>
          <w:rFonts w:ascii="Arial" w:hAnsi="Arial" w:cs="Arial"/>
        </w:rPr>
        <w:t xml:space="preserve">, ao </w:t>
      </w:r>
      <w:smartTag w:uri="schemas-houaiss/mini" w:element="verbetes">
        <w:r w:rsidRPr="00D9337B">
          <w:rPr>
            <w:rFonts w:ascii="Arial" w:hAnsi="Arial" w:cs="Arial"/>
          </w:rPr>
          <w:t>meio</w:t>
        </w:r>
      </w:smartTag>
      <w:r w:rsidRPr="00D9337B">
        <w:rPr>
          <w:rFonts w:ascii="Arial" w:hAnsi="Arial" w:cs="Arial"/>
        </w:rPr>
        <w:t xml:space="preserve"> </w:t>
      </w:r>
      <w:smartTag w:uri="schemas-houaiss/mini" w:element="verbetes">
        <w:r w:rsidRPr="00D9337B">
          <w:rPr>
            <w:rFonts w:ascii="Arial" w:hAnsi="Arial" w:cs="Arial"/>
          </w:rPr>
          <w:t>ambiente</w:t>
        </w:r>
      </w:smartTag>
      <w:r w:rsidRPr="00D9337B">
        <w:rPr>
          <w:rFonts w:ascii="Arial" w:hAnsi="Arial" w:cs="Arial"/>
        </w:rPr>
        <w:t xml:space="preserve">, tendo </w:t>
      </w:r>
      <w:smartTag w:uri="schemas-houaiss/mini" w:element="verbetes">
        <w:r w:rsidRPr="00D9337B">
          <w:rPr>
            <w:rFonts w:ascii="Arial" w:hAnsi="Arial" w:cs="Arial"/>
          </w:rPr>
          <w:t>em</w:t>
        </w:r>
      </w:smartTag>
      <w:r w:rsidRPr="00D9337B">
        <w:rPr>
          <w:rFonts w:ascii="Arial" w:hAnsi="Arial" w:cs="Arial"/>
        </w:rPr>
        <w:t xml:space="preserve"> </w:t>
      </w:r>
      <w:smartTag w:uri="schemas-houaiss/mini" w:element="verbetes">
        <w:r w:rsidRPr="00D9337B">
          <w:rPr>
            <w:rFonts w:ascii="Arial" w:hAnsi="Arial" w:cs="Arial"/>
          </w:rPr>
          <w:t>vista</w:t>
        </w:r>
      </w:smartTag>
      <w:r w:rsidRPr="00D9337B">
        <w:rPr>
          <w:rFonts w:ascii="Arial" w:hAnsi="Arial" w:cs="Arial"/>
        </w:rPr>
        <w:t xml:space="preserve"> </w:t>
      </w:r>
      <w:smartTag w:uri="schemas-houaiss/acao" w:element="hm">
        <w:r w:rsidRPr="00D9337B">
          <w:rPr>
            <w:rFonts w:ascii="Arial" w:hAnsi="Arial" w:cs="Arial"/>
          </w:rPr>
          <w:t>contribuir</w:t>
        </w:r>
      </w:smartTag>
      <w:r w:rsidRPr="00D9337B">
        <w:rPr>
          <w:rFonts w:ascii="Arial" w:hAnsi="Arial" w:cs="Arial"/>
        </w:rPr>
        <w:t xml:space="preserve"> </w:t>
      </w:r>
      <w:smartTag w:uri="schemas-houaiss/acao" w:element="dm">
        <w:r w:rsidRPr="00D9337B">
          <w:rPr>
            <w:rFonts w:ascii="Arial" w:hAnsi="Arial" w:cs="Arial"/>
          </w:rPr>
          <w:t>para</w:t>
        </w:r>
      </w:smartTag>
      <w:r w:rsidRPr="00D9337B">
        <w:rPr>
          <w:rFonts w:ascii="Arial" w:hAnsi="Arial" w:cs="Arial"/>
        </w:rPr>
        <w:t xml:space="preserve"> a </w:t>
      </w:r>
      <w:smartTag w:uri="schemas-houaiss/acao" w:element="dm">
        <w:r w:rsidRPr="00D9337B">
          <w:rPr>
            <w:rFonts w:ascii="Arial" w:hAnsi="Arial" w:cs="Arial"/>
          </w:rPr>
          <w:t>construção</w:t>
        </w:r>
      </w:smartTag>
      <w:r w:rsidRPr="00D9337B">
        <w:rPr>
          <w:rFonts w:ascii="Arial" w:hAnsi="Arial" w:cs="Arial"/>
        </w:rPr>
        <w:t xml:space="preserve"> da </w:t>
      </w:r>
      <w:smartTag w:uri="schemas-houaiss/acao" w:element="dm">
        <w:r w:rsidRPr="00D9337B">
          <w:rPr>
            <w:rFonts w:ascii="Arial" w:hAnsi="Arial" w:cs="Arial"/>
          </w:rPr>
          <w:t>sociedade</w:t>
        </w:r>
      </w:smartTag>
      <w:r w:rsidRPr="00D9337B">
        <w:rPr>
          <w:rFonts w:ascii="Arial" w:hAnsi="Arial" w:cs="Arial"/>
        </w:rPr>
        <w:t xml:space="preserve"> </w:t>
      </w:r>
      <w:smartTag w:uri="schemas-houaiss/acao" w:element="dm">
        <w:r w:rsidRPr="00D9337B">
          <w:rPr>
            <w:rFonts w:ascii="Arial" w:hAnsi="Arial" w:cs="Arial"/>
          </w:rPr>
          <w:t>presente</w:t>
        </w:r>
      </w:smartTag>
      <w:r w:rsidRPr="00D9337B">
        <w:rPr>
          <w:rFonts w:ascii="Arial" w:hAnsi="Arial" w:cs="Arial"/>
        </w:rPr>
        <w:t xml:space="preserve"> e </w:t>
      </w:r>
      <w:smartTag w:uri="schemas-houaiss/mini" w:element="verbetes">
        <w:r w:rsidRPr="00D9337B">
          <w:rPr>
            <w:rFonts w:ascii="Arial" w:hAnsi="Arial" w:cs="Arial"/>
          </w:rPr>
          <w:t>futura</w:t>
        </w:r>
      </w:smartTag>
      <w:r w:rsidR="00614E2C" w:rsidRPr="00D9337B">
        <w:rPr>
          <w:rFonts w:ascii="Arial" w:hAnsi="Arial" w:cs="Arial"/>
        </w:rPr>
        <w:t>.</w:t>
      </w:r>
    </w:p>
    <w:p w:rsidR="000D00B7" w:rsidRPr="00D9337B" w:rsidRDefault="000D00B7" w:rsidP="00596C59">
      <w:pPr>
        <w:ind w:left="113"/>
        <w:jc w:val="both"/>
        <w:rPr>
          <w:rFonts w:ascii="Arial" w:hAnsi="Arial" w:cs="Arial"/>
          <w:b/>
          <w:sz w:val="28"/>
          <w:szCs w:val="28"/>
        </w:rPr>
      </w:pPr>
    </w:p>
    <w:p w:rsidR="00846BCE" w:rsidRPr="00D9337B" w:rsidRDefault="004D5A78" w:rsidP="00363FDB">
      <w:pPr>
        <w:numPr>
          <w:ilvl w:val="0"/>
          <w:numId w:val="1"/>
        </w:numPr>
        <w:jc w:val="both"/>
        <w:rPr>
          <w:rFonts w:ascii="Arial" w:hAnsi="Arial" w:cs="Arial"/>
          <w:b/>
          <w:sz w:val="28"/>
          <w:szCs w:val="28"/>
        </w:rPr>
      </w:pPr>
      <w:smartTag w:uri="schemas-houaiss/mini" w:element="verbetes">
        <w:r w:rsidRPr="00D9337B">
          <w:rPr>
            <w:rFonts w:ascii="Arial" w:hAnsi="Arial" w:cs="Arial"/>
            <w:b/>
            <w:sz w:val="28"/>
            <w:szCs w:val="28"/>
          </w:rPr>
          <w:t>ESTRUTURA</w:t>
        </w:r>
      </w:smartTag>
      <w:r w:rsidRPr="00D9337B">
        <w:rPr>
          <w:rFonts w:ascii="Arial" w:hAnsi="Arial" w:cs="Arial"/>
          <w:b/>
          <w:sz w:val="28"/>
          <w:szCs w:val="28"/>
        </w:rPr>
        <w:t xml:space="preserve"> CURRICULAR DO BCC</w:t>
      </w:r>
    </w:p>
    <w:p w:rsidR="004D5A78" w:rsidRPr="00D9337B" w:rsidRDefault="004D5A78" w:rsidP="000D24D1">
      <w:pPr>
        <w:jc w:val="both"/>
        <w:rPr>
          <w:rFonts w:ascii="Arial" w:hAnsi="Arial" w:cs="Arial"/>
          <w:b/>
          <w:sz w:val="28"/>
          <w:szCs w:val="28"/>
        </w:rPr>
      </w:pPr>
    </w:p>
    <w:p w:rsidR="004C7304" w:rsidRPr="00D9337B" w:rsidRDefault="000772DE" w:rsidP="004C7304">
      <w:pPr>
        <w:jc w:val="both"/>
        <w:rPr>
          <w:rFonts w:ascii="Arial" w:hAnsi="Arial" w:cs="Arial"/>
        </w:rPr>
      </w:pPr>
      <w:r w:rsidRPr="00D9337B">
        <w:rPr>
          <w:rFonts w:ascii="Arial" w:hAnsi="Arial" w:cs="Arial"/>
        </w:rPr>
        <w:t xml:space="preserve">Ao </w:t>
      </w:r>
      <w:smartTag w:uri="schemas-houaiss/acao" w:element="hm">
        <w:r w:rsidRPr="00D9337B">
          <w:rPr>
            <w:rFonts w:ascii="Arial" w:hAnsi="Arial" w:cs="Arial"/>
          </w:rPr>
          <w:t>ingressar</w:t>
        </w:r>
      </w:smartTag>
      <w:r w:rsidRPr="00D9337B">
        <w:rPr>
          <w:rFonts w:ascii="Arial" w:hAnsi="Arial" w:cs="Arial"/>
        </w:rPr>
        <w:t xml:space="preserve"> na UFABC</w:t>
      </w:r>
      <w:r w:rsidR="004C7304" w:rsidRPr="00D9337B">
        <w:rPr>
          <w:rFonts w:ascii="Arial" w:hAnsi="Arial" w:cs="Arial"/>
        </w:rPr>
        <w:t xml:space="preserve"> o </w:t>
      </w:r>
      <w:smartTag w:uri="schemas-houaiss/mini" w:element="verbetes">
        <w:r w:rsidR="004C7304" w:rsidRPr="00D9337B">
          <w:rPr>
            <w:rFonts w:ascii="Arial" w:hAnsi="Arial" w:cs="Arial"/>
          </w:rPr>
          <w:t>aluno</w:t>
        </w:r>
      </w:smartTag>
      <w:r w:rsidR="004C7304" w:rsidRPr="00D9337B">
        <w:rPr>
          <w:rFonts w:ascii="Arial" w:hAnsi="Arial" w:cs="Arial"/>
        </w:rPr>
        <w:t xml:space="preserve"> é matriculado no </w:t>
      </w:r>
      <w:smartTag w:uri="schemas-houaiss/mini" w:element="verbetes">
        <w:r w:rsidR="004C7304" w:rsidRPr="00D9337B">
          <w:rPr>
            <w:rFonts w:ascii="Arial" w:hAnsi="Arial" w:cs="Arial"/>
          </w:rPr>
          <w:t>curso</w:t>
        </w:r>
      </w:smartTag>
      <w:r w:rsidR="004C7304" w:rsidRPr="00D9337B">
        <w:rPr>
          <w:rFonts w:ascii="Arial" w:hAnsi="Arial" w:cs="Arial"/>
        </w:rPr>
        <w:t xml:space="preserve"> de </w:t>
      </w:r>
      <w:smartTag w:uri="schemas-houaiss/mini" w:element="verbetes">
        <w:r w:rsidR="004C7304" w:rsidRPr="00D9337B">
          <w:rPr>
            <w:rFonts w:ascii="Arial" w:hAnsi="Arial" w:cs="Arial"/>
          </w:rPr>
          <w:t>Bacharelado</w:t>
        </w:r>
      </w:smartTag>
      <w:r w:rsidR="004C7304" w:rsidRPr="00D9337B">
        <w:rPr>
          <w:rFonts w:ascii="Arial" w:hAnsi="Arial" w:cs="Arial"/>
        </w:rPr>
        <w:t xml:space="preserve"> </w:t>
      </w:r>
      <w:smartTag w:uri="schemas-houaiss/mini" w:element="verbetes">
        <w:r w:rsidR="004C7304" w:rsidRPr="00D9337B">
          <w:rPr>
            <w:rFonts w:ascii="Arial" w:hAnsi="Arial" w:cs="Arial"/>
          </w:rPr>
          <w:t>em</w:t>
        </w:r>
      </w:smartTag>
      <w:r w:rsidR="004C7304" w:rsidRPr="00D9337B">
        <w:rPr>
          <w:rFonts w:ascii="Arial" w:hAnsi="Arial" w:cs="Arial"/>
        </w:rPr>
        <w:t xml:space="preserve"> </w:t>
      </w:r>
      <w:smartTag w:uri="schemas-houaiss/mini" w:element="verbetes">
        <w:r w:rsidR="004C7304" w:rsidRPr="00D9337B">
          <w:rPr>
            <w:rFonts w:ascii="Arial" w:hAnsi="Arial" w:cs="Arial"/>
          </w:rPr>
          <w:t>Ciência</w:t>
        </w:r>
      </w:smartTag>
      <w:r w:rsidR="004C7304" w:rsidRPr="00D9337B">
        <w:rPr>
          <w:rFonts w:ascii="Arial" w:hAnsi="Arial" w:cs="Arial"/>
        </w:rPr>
        <w:t xml:space="preserve"> e </w:t>
      </w:r>
      <w:smartTag w:uri="schemas-houaiss/mini" w:element="verbetes">
        <w:r w:rsidR="004C7304" w:rsidRPr="00D9337B">
          <w:rPr>
            <w:rFonts w:ascii="Arial" w:hAnsi="Arial" w:cs="Arial"/>
          </w:rPr>
          <w:t>Tecnolog</w:t>
        </w:r>
        <w:r w:rsidRPr="00D9337B">
          <w:rPr>
            <w:rFonts w:ascii="Arial" w:hAnsi="Arial" w:cs="Arial"/>
          </w:rPr>
          <w:t>ia</w:t>
        </w:r>
      </w:smartTag>
      <w:r w:rsidR="00614E2C" w:rsidRPr="00D9337B">
        <w:rPr>
          <w:rFonts w:ascii="Arial" w:hAnsi="Arial" w:cs="Arial"/>
        </w:rPr>
        <w:t xml:space="preserve"> (BC&amp;T)</w:t>
      </w:r>
      <w:r w:rsidR="00677486" w:rsidRPr="00D9337B">
        <w:rPr>
          <w:rFonts w:ascii="Arial" w:hAnsi="Arial" w:cs="Arial"/>
        </w:rPr>
        <w:t>.</w:t>
      </w:r>
      <w:r w:rsidRPr="00D9337B">
        <w:rPr>
          <w:rFonts w:ascii="Arial" w:hAnsi="Arial" w:cs="Arial"/>
        </w:rPr>
        <w:t xml:space="preserve"> No </w:t>
      </w:r>
      <w:smartTag w:uri="schemas-houaiss/mini" w:element="verbetes">
        <w:r w:rsidRPr="00D9337B">
          <w:rPr>
            <w:rFonts w:ascii="Arial" w:hAnsi="Arial" w:cs="Arial"/>
          </w:rPr>
          <w:t>início</w:t>
        </w:r>
      </w:smartTag>
      <w:r w:rsidRPr="00D9337B">
        <w:rPr>
          <w:rFonts w:ascii="Arial" w:hAnsi="Arial" w:cs="Arial"/>
        </w:rPr>
        <w:t xml:space="preserve"> do </w:t>
      </w:r>
      <w:smartTag w:uri="schemas-houaiss/mini" w:element="verbetes">
        <w:r w:rsidR="004F4603" w:rsidRPr="00D9337B">
          <w:rPr>
            <w:rFonts w:ascii="Arial" w:hAnsi="Arial" w:cs="Arial"/>
          </w:rPr>
          <w:t>quinto</w:t>
        </w:r>
      </w:smartTag>
      <w:r w:rsidRPr="00D9337B">
        <w:rPr>
          <w:rFonts w:ascii="Arial" w:hAnsi="Arial" w:cs="Arial"/>
        </w:rPr>
        <w:t xml:space="preserve"> </w:t>
      </w:r>
      <w:smartTag w:uri="schemas-houaiss/mini" w:element="verbetes">
        <w:r w:rsidR="004C7304" w:rsidRPr="00D9337B">
          <w:rPr>
            <w:rFonts w:ascii="Arial" w:hAnsi="Arial" w:cs="Arial"/>
          </w:rPr>
          <w:t>trimestre</w:t>
        </w:r>
      </w:smartTag>
      <w:r w:rsidR="004C7304" w:rsidRPr="00D9337B">
        <w:rPr>
          <w:rFonts w:ascii="Arial" w:hAnsi="Arial" w:cs="Arial"/>
        </w:rPr>
        <w:t xml:space="preserve"> </w:t>
      </w:r>
      <w:r w:rsidR="00677486" w:rsidRPr="00D9337B">
        <w:rPr>
          <w:rFonts w:ascii="Arial" w:hAnsi="Arial" w:cs="Arial"/>
        </w:rPr>
        <w:t>do</w:t>
      </w:r>
      <w:r w:rsidR="004C7304" w:rsidRPr="00D9337B">
        <w:rPr>
          <w:rFonts w:ascii="Arial" w:hAnsi="Arial" w:cs="Arial"/>
        </w:rPr>
        <w:t xml:space="preserve"> BC&amp;T é reco</w:t>
      </w:r>
      <w:r w:rsidRPr="00D9337B">
        <w:rPr>
          <w:rFonts w:ascii="Arial" w:hAnsi="Arial" w:cs="Arial"/>
        </w:rPr>
        <w:t>mendado</w:t>
      </w:r>
      <w:r w:rsidR="008C7792" w:rsidRPr="00D9337B">
        <w:rPr>
          <w:rFonts w:ascii="Arial" w:hAnsi="Arial" w:cs="Arial"/>
        </w:rPr>
        <w:t>,</w:t>
      </w:r>
      <w:r w:rsidRPr="00D9337B">
        <w:rPr>
          <w:rFonts w:ascii="Arial" w:hAnsi="Arial" w:cs="Arial"/>
        </w:rPr>
        <w:t xml:space="preserve"> ao </w:t>
      </w:r>
      <w:smartTag w:uri="schemas-houaiss/mini" w:element="verbetes">
        <w:r w:rsidRPr="00D9337B">
          <w:rPr>
            <w:rFonts w:ascii="Arial" w:hAnsi="Arial" w:cs="Arial"/>
          </w:rPr>
          <w:t>aluno</w:t>
        </w:r>
      </w:smartTag>
      <w:r w:rsidRPr="00D9337B">
        <w:rPr>
          <w:rFonts w:ascii="Arial" w:hAnsi="Arial" w:cs="Arial"/>
        </w:rPr>
        <w:t xml:space="preserve"> </w:t>
      </w:r>
      <w:smartTag w:uri="schemas-houaiss/mini" w:element="verbetes">
        <w:r w:rsidRPr="00D9337B">
          <w:rPr>
            <w:rFonts w:ascii="Arial" w:hAnsi="Arial" w:cs="Arial"/>
          </w:rPr>
          <w:t>que</w:t>
        </w:r>
      </w:smartTag>
      <w:r w:rsidRPr="00D9337B">
        <w:rPr>
          <w:rFonts w:ascii="Arial" w:hAnsi="Arial" w:cs="Arial"/>
        </w:rPr>
        <w:t xml:space="preserve"> </w:t>
      </w:r>
      <w:smartTag w:uri="schemas-houaiss/mini" w:element="verbetes">
        <w:r w:rsidRPr="00D9337B">
          <w:rPr>
            <w:rFonts w:ascii="Arial" w:hAnsi="Arial" w:cs="Arial"/>
          </w:rPr>
          <w:t>deseja</w:t>
        </w:r>
      </w:smartTag>
      <w:r w:rsidRPr="00D9337B">
        <w:rPr>
          <w:rFonts w:ascii="Arial" w:hAnsi="Arial" w:cs="Arial"/>
        </w:rPr>
        <w:t xml:space="preserve"> se </w:t>
      </w:r>
      <w:smartTag w:uri="schemas-houaiss/acao" w:element="hm">
        <w:r w:rsidRPr="00D9337B">
          <w:rPr>
            <w:rFonts w:ascii="Arial" w:hAnsi="Arial" w:cs="Arial"/>
          </w:rPr>
          <w:t>f</w:t>
        </w:r>
        <w:r w:rsidR="004C7304" w:rsidRPr="00D9337B">
          <w:rPr>
            <w:rFonts w:ascii="Arial" w:hAnsi="Arial" w:cs="Arial"/>
          </w:rPr>
          <w:t>or</w:t>
        </w:r>
        <w:r w:rsidRPr="00D9337B">
          <w:rPr>
            <w:rFonts w:ascii="Arial" w:hAnsi="Arial" w:cs="Arial"/>
          </w:rPr>
          <w:t>m</w:t>
        </w:r>
        <w:r w:rsidR="004C7304" w:rsidRPr="00D9337B">
          <w:rPr>
            <w:rFonts w:ascii="Arial" w:hAnsi="Arial" w:cs="Arial"/>
          </w:rPr>
          <w:t>ar</w:t>
        </w:r>
      </w:smartTag>
      <w:r w:rsidR="004C7304" w:rsidRPr="00D9337B">
        <w:rPr>
          <w:rFonts w:ascii="Arial" w:hAnsi="Arial" w:cs="Arial"/>
        </w:rPr>
        <w:t xml:space="preserve"> </w:t>
      </w:r>
      <w:smartTag w:uri="schemas-houaiss/mini" w:element="verbetes">
        <w:r w:rsidR="004C7304" w:rsidRPr="00D9337B">
          <w:rPr>
            <w:rFonts w:ascii="Arial" w:hAnsi="Arial" w:cs="Arial"/>
          </w:rPr>
          <w:t>um</w:t>
        </w:r>
      </w:smartTag>
      <w:r w:rsidR="004C7304" w:rsidRPr="00D9337B">
        <w:rPr>
          <w:rFonts w:ascii="Arial" w:hAnsi="Arial" w:cs="Arial"/>
        </w:rPr>
        <w:t xml:space="preserve"> </w:t>
      </w:r>
      <w:smartTag w:uri="schemas-houaiss/mini" w:element="verbetes">
        <w:r w:rsidR="004C7304" w:rsidRPr="00D9337B">
          <w:rPr>
            <w:rFonts w:ascii="Arial" w:hAnsi="Arial" w:cs="Arial"/>
          </w:rPr>
          <w:t>Bacharel</w:t>
        </w:r>
      </w:smartTag>
      <w:r w:rsidR="004C7304" w:rsidRPr="00D9337B">
        <w:rPr>
          <w:rFonts w:ascii="Arial" w:hAnsi="Arial" w:cs="Arial"/>
        </w:rPr>
        <w:t xml:space="preserve"> </w:t>
      </w:r>
      <w:smartTag w:uri="schemas-houaiss/mini" w:element="verbetes">
        <w:r w:rsidR="004C7304" w:rsidRPr="00D9337B">
          <w:rPr>
            <w:rFonts w:ascii="Arial" w:hAnsi="Arial" w:cs="Arial"/>
          </w:rPr>
          <w:t>em</w:t>
        </w:r>
      </w:smartTag>
      <w:r w:rsidR="004C7304" w:rsidRPr="00D9337B">
        <w:rPr>
          <w:rFonts w:ascii="Arial" w:hAnsi="Arial" w:cs="Arial"/>
        </w:rPr>
        <w:t xml:space="preserve"> </w:t>
      </w:r>
      <w:smartTag w:uri="schemas-houaiss/mini" w:element="verbetes">
        <w:r w:rsidR="004C7304" w:rsidRPr="00D9337B">
          <w:rPr>
            <w:rFonts w:ascii="Arial" w:hAnsi="Arial" w:cs="Arial"/>
          </w:rPr>
          <w:t>Ciência</w:t>
        </w:r>
      </w:smartTag>
      <w:r w:rsidR="004C7304" w:rsidRPr="00D9337B">
        <w:rPr>
          <w:rFonts w:ascii="Arial" w:hAnsi="Arial" w:cs="Arial"/>
        </w:rPr>
        <w:t xml:space="preserve"> da </w:t>
      </w:r>
      <w:smartTag w:uri="schemas-houaiss/mini" w:element="verbetes">
        <w:r w:rsidR="004C7304" w:rsidRPr="00D9337B">
          <w:rPr>
            <w:rFonts w:ascii="Arial" w:hAnsi="Arial" w:cs="Arial"/>
          </w:rPr>
          <w:t>Computação</w:t>
        </w:r>
      </w:smartTag>
      <w:r w:rsidR="008C7792" w:rsidRPr="00D9337B">
        <w:rPr>
          <w:rFonts w:ascii="Arial" w:hAnsi="Arial" w:cs="Arial"/>
        </w:rPr>
        <w:t>,</w:t>
      </w:r>
      <w:r w:rsidR="004C7304" w:rsidRPr="00D9337B">
        <w:rPr>
          <w:rFonts w:ascii="Arial" w:hAnsi="Arial" w:cs="Arial"/>
        </w:rPr>
        <w:t xml:space="preserve"> </w:t>
      </w:r>
      <w:smartTag w:uri="schemas-houaiss/acao" w:element="hm">
        <w:r w:rsidR="004C7304" w:rsidRPr="00D9337B">
          <w:rPr>
            <w:rFonts w:ascii="Arial" w:hAnsi="Arial" w:cs="Arial"/>
          </w:rPr>
          <w:t>começar</w:t>
        </w:r>
      </w:smartTag>
      <w:r w:rsidR="004C7304" w:rsidRPr="00D9337B">
        <w:rPr>
          <w:rFonts w:ascii="Arial" w:hAnsi="Arial" w:cs="Arial"/>
        </w:rPr>
        <w:t xml:space="preserve"> a </w:t>
      </w:r>
      <w:smartTag w:uri="schemas-houaiss/acao" w:element="hm">
        <w:r w:rsidR="004C7304" w:rsidRPr="00D9337B">
          <w:rPr>
            <w:rFonts w:ascii="Arial" w:hAnsi="Arial" w:cs="Arial"/>
          </w:rPr>
          <w:t>cursar</w:t>
        </w:r>
      </w:smartTag>
      <w:r w:rsidR="004C7304" w:rsidRPr="00D9337B">
        <w:rPr>
          <w:rFonts w:ascii="Arial" w:hAnsi="Arial" w:cs="Arial"/>
        </w:rPr>
        <w:t xml:space="preserve"> </w:t>
      </w:r>
      <w:smartTag w:uri="schemas-houaiss/mini" w:element="verbetes">
        <w:r w:rsidR="004C7304" w:rsidRPr="00D9337B">
          <w:rPr>
            <w:rFonts w:ascii="Arial" w:hAnsi="Arial" w:cs="Arial"/>
          </w:rPr>
          <w:t>disciplinas</w:t>
        </w:r>
      </w:smartTag>
      <w:r w:rsidR="004C7304" w:rsidRPr="00D9337B">
        <w:rPr>
          <w:rFonts w:ascii="Arial" w:hAnsi="Arial" w:cs="Arial"/>
        </w:rPr>
        <w:t xml:space="preserve"> </w:t>
      </w:r>
      <w:smartTag w:uri="schemas-houaiss/mini" w:element="verbetes">
        <w:r w:rsidR="004C7304" w:rsidRPr="00D9337B">
          <w:rPr>
            <w:rFonts w:ascii="Arial" w:hAnsi="Arial" w:cs="Arial"/>
          </w:rPr>
          <w:t>diretamente</w:t>
        </w:r>
      </w:smartTag>
      <w:r w:rsidR="004C7304" w:rsidRPr="00D9337B">
        <w:rPr>
          <w:rFonts w:ascii="Arial" w:hAnsi="Arial" w:cs="Arial"/>
        </w:rPr>
        <w:t xml:space="preserve"> relacionadas </w:t>
      </w:r>
      <w:r w:rsidR="00EB4E1C" w:rsidRPr="00D9337B">
        <w:rPr>
          <w:rFonts w:ascii="Arial" w:hAnsi="Arial" w:cs="Arial"/>
        </w:rPr>
        <w:t>a</w:t>
      </w:r>
      <w:r w:rsidR="004C7304" w:rsidRPr="00D9337B">
        <w:rPr>
          <w:rFonts w:ascii="Arial" w:hAnsi="Arial" w:cs="Arial"/>
        </w:rPr>
        <w:t xml:space="preserve">o BCC. </w:t>
      </w:r>
    </w:p>
    <w:p w:rsidR="004C7304" w:rsidRPr="00D9337B" w:rsidRDefault="004C7304" w:rsidP="000D24D1">
      <w:pPr>
        <w:jc w:val="both"/>
        <w:rPr>
          <w:rFonts w:ascii="Arial" w:hAnsi="Arial" w:cs="Arial"/>
          <w:b/>
          <w:sz w:val="28"/>
          <w:szCs w:val="28"/>
        </w:rPr>
      </w:pPr>
    </w:p>
    <w:p w:rsidR="004C7304" w:rsidRPr="00D9337B" w:rsidRDefault="004C7304" w:rsidP="000D24D1">
      <w:pPr>
        <w:jc w:val="both"/>
        <w:rPr>
          <w:rFonts w:ascii="Arial" w:hAnsi="Arial" w:cs="Arial"/>
          <w:b/>
          <w:sz w:val="28"/>
          <w:szCs w:val="28"/>
        </w:rPr>
      </w:pPr>
      <w:r w:rsidRPr="00D9337B">
        <w:rPr>
          <w:rFonts w:ascii="Arial" w:hAnsi="Arial" w:cs="Arial"/>
          <w:b/>
          <w:sz w:val="28"/>
          <w:szCs w:val="28"/>
        </w:rPr>
        <w:t xml:space="preserve">V.1 </w:t>
      </w:r>
      <w:smartTag w:uri="schemas-houaiss/mini" w:element="verbetes">
        <w:r w:rsidRPr="00D9337B">
          <w:rPr>
            <w:rFonts w:ascii="Arial" w:hAnsi="Arial" w:cs="Arial"/>
            <w:b/>
            <w:sz w:val="28"/>
            <w:szCs w:val="28"/>
          </w:rPr>
          <w:t>Estrutura</w:t>
        </w:r>
      </w:smartTag>
      <w:r w:rsidRPr="00D9337B">
        <w:rPr>
          <w:rFonts w:ascii="Arial" w:hAnsi="Arial" w:cs="Arial"/>
          <w:b/>
          <w:sz w:val="28"/>
          <w:szCs w:val="28"/>
        </w:rPr>
        <w:t xml:space="preserve"> </w:t>
      </w:r>
      <w:smartTag w:uri="schemas-houaiss/mini" w:element="verbetes">
        <w:r w:rsidRPr="00D9337B">
          <w:rPr>
            <w:rFonts w:ascii="Arial" w:hAnsi="Arial" w:cs="Arial"/>
            <w:b/>
            <w:sz w:val="28"/>
            <w:szCs w:val="28"/>
          </w:rPr>
          <w:t>Geral</w:t>
        </w:r>
      </w:smartTag>
    </w:p>
    <w:p w:rsidR="004D5A78" w:rsidRPr="00D9337B" w:rsidRDefault="004D5A78" w:rsidP="000D24D1">
      <w:pPr>
        <w:jc w:val="both"/>
        <w:rPr>
          <w:rFonts w:ascii="Arial" w:hAnsi="Arial" w:cs="Arial"/>
          <w:sz w:val="28"/>
          <w:szCs w:val="28"/>
        </w:rPr>
      </w:pPr>
    </w:p>
    <w:p w:rsidR="000D24D1" w:rsidRPr="00D9337B" w:rsidRDefault="00FC4449" w:rsidP="008154BB">
      <w:pPr>
        <w:jc w:val="both"/>
        <w:rPr>
          <w:rFonts w:ascii="Arial" w:hAnsi="Arial" w:cs="Arial"/>
          <w:i/>
        </w:rPr>
      </w:pPr>
      <w:r w:rsidRPr="00D9337B">
        <w:rPr>
          <w:rFonts w:ascii="Arial" w:hAnsi="Arial" w:cs="Arial"/>
          <w:i/>
        </w:rPr>
        <w:t xml:space="preserve">A </w:t>
      </w:r>
      <w:smartTag w:uri="schemas-houaiss/mini" w:element="verbetes">
        <w:r w:rsidRPr="00D9337B">
          <w:rPr>
            <w:rFonts w:ascii="Arial" w:hAnsi="Arial" w:cs="Arial"/>
            <w:i/>
          </w:rPr>
          <w:t>proposta</w:t>
        </w:r>
      </w:smartTag>
      <w:r w:rsidRPr="00D9337B">
        <w:rPr>
          <w:rFonts w:ascii="Arial" w:hAnsi="Arial" w:cs="Arial"/>
          <w:i/>
        </w:rPr>
        <w:t xml:space="preserve"> do BCC é de </w:t>
      </w:r>
      <w:smartTag w:uri="schemas-houaiss/mini" w:element="verbetes">
        <w:r w:rsidRPr="00D9337B">
          <w:rPr>
            <w:rFonts w:ascii="Arial" w:hAnsi="Arial" w:cs="Arial"/>
            <w:i/>
          </w:rPr>
          <w:t>um</w:t>
        </w:r>
      </w:smartTag>
      <w:r w:rsidRPr="00D9337B">
        <w:rPr>
          <w:rFonts w:ascii="Arial" w:hAnsi="Arial" w:cs="Arial"/>
          <w:i/>
        </w:rPr>
        <w:t xml:space="preserve"> </w:t>
      </w:r>
      <w:smartTag w:uri="schemas-houaiss/mini" w:element="verbetes">
        <w:r w:rsidRPr="00D9337B">
          <w:rPr>
            <w:rFonts w:ascii="Arial" w:hAnsi="Arial" w:cs="Arial"/>
            <w:i/>
          </w:rPr>
          <w:t>curso</w:t>
        </w:r>
      </w:smartTag>
      <w:r w:rsidRPr="00D9337B">
        <w:rPr>
          <w:rFonts w:ascii="Arial" w:hAnsi="Arial" w:cs="Arial"/>
          <w:i/>
        </w:rPr>
        <w:t xml:space="preserve"> de </w:t>
      </w:r>
      <w:smartTag w:uri="schemas-houaiss/mini" w:element="verbetes">
        <w:r w:rsidRPr="00D9337B">
          <w:rPr>
            <w:rFonts w:ascii="Arial" w:hAnsi="Arial" w:cs="Arial"/>
            <w:i/>
          </w:rPr>
          <w:t>duração</w:t>
        </w:r>
      </w:smartTag>
      <w:r w:rsidRPr="00D9337B">
        <w:rPr>
          <w:rFonts w:ascii="Arial" w:hAnsi="Arial" w:cs="Arial"/>
          <w:i/>
        </w:rPr>
        <w:t xml:space="preserve"> de </w:t>
      </w:r>
      <w:smartTag w:uri="schemas-houaiss/mini" w:element="verbetes">
        <w:r w:rsidR="000772DE" w:rsidRPr="00D9337B">
          <w:rPr>
            <w:rFonts w:ascii="Arial" w:hAnsi="Arial" w:cs="Arial"/>
            <w:i/>
          </w:rPr>
          <w:t>quatro</w:t>
        </w:r>
      </w:smartTag>
      <w:r w:rsidR="000772DE" w:rsidRPr="00D9337B">
        <w:rPr>
          <w:rFonts w:ascii="Arial" w:hAnsi="Arial" w:cs="Arial"/>
          <w:i/>
        </w:rPr>
        <w:t xml:space="preserve"> (04)</w:t>
      </w:r>
      <w:r w:rsidRPr="00D9337B">
        <w:rPr>
          <w:rFonts w:ascii="Arial" w:hAnsi="Arial" w:cs="Arial"/>
          <w:i/>
        </w:rPr>
        <w:t xml:space="preserve"> </w:t>
      </w:r>
      <w:smartTag w:uri="schemas-houaiss/mini" w:element="verbetes">
        <w:r w:rsidRPr="00D9337B">
          <w:rPr>
            <w:rFonts w:ascii="Arial" w:hAnsi="Arial" w:cs="Arial"/>
            <w:i/>
          </w:rPr>
          <w:t>anos</w:t>
        </w:r>
      </w:smartTag>
      <w:r w:rsidR="000772DE" w:rsidRPr="00D9337B">
        <w:rPr>
          <w:rFonts w:ascii="Arial" w:hAnsi="Arial" w:cs="Arial"/>
          <w:i/>
        </w:rPr>
        <w:t xml:space="preserve"> e </w:t>
      </w:r>
      <w:smartTag w:uri="schemas-houaiss/mini" w:element="verbetes">
        <w:r w:rsidR="000772DE" w:rsidRPr="00D9337B">
          <w:rPr>
            <w:rFonts w:ascii="Arial" w:hAnsi="Arial" w:cs="Arial"/>
            <w:i/>
          </w:rPr>
          <w:t>em</w:t>
        </w:r>
      </w:smartTag>
      <w:r w:rsidR="000772DE" w:rsidRPr="00D9337B">
        <w:rPr>
          <w:rFonts w:ascii="Arial" w:hAnsi="Arial" w:cs="Arial"/>
          <w:i/>
        </w:rPr>
        <w:t xml:space="preserve"> </w:t>
      </w:r>
      <w:smartTag w:uri="schemas-houaiss/acao" w:element="dm">
        <w:r w:rsidR="000772DE" w:rsidRPr="00D9337B">
          <w:rPr>
            <w:rFonts w:ascii="Arial" w:hAnsi="Arial" w:cs="Arial"/>
            <w:i/>
          </w:rPr>
          <w:t>regime</w:t>
        </w:r>
      </w:smartTag>
      <w:r w:rsidR="000772DE" w:rsidRPr="00D9337B">
        <w:rPr>
          <w:rFonts w:ascii="Arial" w:hAnsi="Arial" w:cs="Arial"/>
          <w:i/>
        </w:rPr>
        <w:t xml:space="preserve"> </w:t>
      </w:r>
      <w:smartTag w:uri="schemas-houaiss/mini" w:element="verbetes">
        <w:r w:rsidR="000772DE" w:rsidRPr="00D9337B">
          <w:rPr>
            <w:rFonts w:ascii="Arial" w:hAnsi="Arial" w:cs="Arial"/>
            <w:i/>
          </w:rPr>
          <w:t>integral</w:t>
        </w:r>
      </w:smartTag>
      <w:r w:rsidRPr="00D9337B">
        <w:rPr>
          <w:rFonts w:ascii="Arial" w:hAnsi="Arial" w:cs="Arial"/>
          <w:i/>
        </w:rPr>
        <w:t xml:space="preserve">, propiciando uma </w:t>
      </w:r>
      <w:smartTag w:uri="schemas-houaiss/mini" w:element="verbetes">
        <w:r w:rsidRPr="00D9337B">
          <w:rPr>
            <w:rFonts w:ascii="Arial" w:hAnsi="Arial" w:cs="Arial"/>
            <w:i/>
          </w:rPr>
          <w:t>formação</w:t>
        </w:r>
      </w:smartTag>
      <w:r w:rsidRPr="00D9337B">
        <w:rPr>
          <w:rFonts w:ascii="Arial" w:hAnsi="Arial" w:cs="Arial"/>
          <w:i/>
        </w:rPr>
        <w:t xml:space="preserve"> </w:t>
      </w:r>
      <w:smartTag w:uri="schemas-houaiss/mini" w:element="verbetes">
        <w:r w:rsidRPr="00D9337B">
          <w:rPr>
            <w:rFonts w:ascii="Arial" w:hAnsi="Arial" w:cs="Arial"/>
            <w:i/>
          </w:rPr>
          <w:t>ampla</w:t>
        </w:r>
      </w:smartTag>
      <w:r w:rsidR="000772DE" w:rsidRPr="00D9337B">
        <w:rPr>
          <w:rFonts w:ascii="Arial" w:hAnsi="Arial" w:cs="Arial"/>
          <w:i/>
        </w:rPr>
        <w:t xml:space="preserve"> e</w:t>
      </w:r>
      <w:r w:rsidRPr="00D9337B">
        <w:rPr>
          <w:rFonts w:ascii="Arial" w:hAnsi="Arial" w:cs="Arial"/>
          <w:i/>
        </w:rPr>
        <w:t xml:space="preserve"> inserida na </w:t>
      </w:r>
      <w:smartTag w:uri="schemas-houaiss/mini" w:element="verbetes">
        <w:r w:rsidR="00677486" w:rsidRPr="00D9337B">
          <w:rPr>
            <w:rFonts w:ascii="Arial" w:hAnsi="Arial" w:cs="Arial"/>
            <w:i/>
          </w:rPr>
          <w:t>proposta</w:t>
        </w:r>
      </w:smartTag>
      <w:r w:rsidRPr="00D9337B">
        <w:rPr>
          <w:rFonts w:ascii="Arial" w:hAnsi="Arial" w:cs="Arial"/>
          <w:i/>
        </w:rPr>
        <w:t xml:space="preserve"> do BC&amp;T</w:t>
      </w:r>
      <w:r w:rsidR="008154BB" w:rsidRPr="00D9337B">
        <w:rPr>
          <w:rFonts w:ascii="Arial" w:hAnsi="Arial" w:cs="Arial"/>
          <w:i/>
        </w:rPr>
        <w:t xml:space="preserve">. </w:t>
      </w:r>
      <w:r w:rsidR="004D5A78" w:rsidRPr="00D9337B">
        <w:rPr>
          <w:rFonts w:ascii="Arial" w:hAnsi="Arial" w:cs="Arial"/>
          <w:i/>
        </w:rPr>
        <w:t xml:space="preserve">Na </w:t>
      </w:r>
      <w:smartTag w:uri="schemas-houaiss/mini" w:element="verbetes">
        <w:r w:rsidR="004D5A78" w:rsidRPr="00D9337B">
          <w:rPr>
            <w:rFonts w:ascii="Arial" w:hAnsi="Arial" w:cs="Arial"/>
            <w:i/>
          </w:rPr>
          <w:lastRenderedPageBreak/>
          <w:t>Tabela</w:t>
        </w:r>
      </w:smartTag>
      <w:r w:rsidR="004D5A78" w:rsidRPr="00D9337B">
        <w:rPr>
          <w:rFonts w:ascii="Arial" w:hAnsi="Arial" w:cs="Arial"/>
          <w:i/>
        </w:rPr>
        <w:t xml:space="preserve"> 1 </w:t>
      </w:r>
      <w:smartTag w:uri="schemas-houaiss/mini" w:element="verbetes">
        <w:r w:rsidR="004D5A78" w:rsidRPr="00D9337B">
          <w:rPr>
            <w:rFonts w:ascii="Arial" w:hAnsi="Arial" w:cs="Arial"/>
            <w:i/>
          </w:rPr>
          <w:t>são</w:t>
        </w:r>
      </w:smartTag>
      <w:r w:rsidR="004D5A78" w:rsidRPr="00D9337B">
        <w:rPr>
          <w:rFonts w:ascii="Arial" w:hAnsi="Arial" w:cs="Arial"/>
          <w:i/>
        </w:rPr>
        <w:t xml:space="preserve"> apresentadas as </w:t>
      </w:r>
      <w:smartTag w:uri="schemas-houaiss/mini" w:element="verbetes">
        <w:r w:rsidR="004D5A78" w:rsidRPr="00D9337B">
          <w:rPr>
            <w:rFonts w:ascii="Arial" w:hAnsi="Arial" w:cs="Arial"/>
            <w:i/>
          </w:rPr>
          <w:t>disciplinas</w:t>
        </w:r>
      </w:smartTag>
      <w:r w:rsidR="004D5A78" w:rsidRPr="00D9337B">
        <w:rPr>
          <w:rFonts w:ascii="Arial" w:hAnsi="Arial" w:cs="Arial"/>
          <w:i/>
        </w:rPr>
        <w:t xml:space="preserve"> do </w:t>
      </w:r>
      <w:smartTag w:uri="schemas-houaiss/mini" w:element="verbetes">
        <w:r w:rsidR="004D5A78" w:rsidRPr="00D9337B">
          <w:rPr>
            <w:rFonts w:ascii="Arial" w:hAnsi="Arial" w:cs="Arial"/>
            <w:i/>
          </w:rPr>
          <w:t>curso</w:t>
        </w:r>
      </w:smartTag>
      <w:r w:rsidR="004D5A78" w:rsidRPr="00D9337B">
        <w:rPr>
          <w:rFonts w:ascii="Arial" w:hAnsi="Arial" w:cs="Arial"/>
          <w:i/>
        </w:rPr>
        <w:t xml:space="preserve"> de </w:t>
      </w:r>
      <w:smartTag w:uri="schemas-houaiss/mini" w:element="verbetes">
        <w:r w:rsidR="004D5A78" w:rsidRPr="00D9337B">
          <w:rPr>
            <w:rFonts w:ascii="Arial" w:hAnsi="Arial" w:cs="Arial"/>
            <w:i/>
          </w:rPr>
          <w:t>Bacharelado</w:t>
        </w:r>
      </w:smartTag>
      <w:r w:rsidR="004D5A78" w:rsidRPr="00D9337B">
        <w:rPr>
          <w:rFonts w:ascii="Arial" w:hAnsi="Arial" w:cs="Arial"/>
          <w:i/>
        </w:rPr>
        <w:t xml:space="preserve"> </w:t>
      </w:r>
      <w:smartTag w:uri="schemas-houaiss/mini" w:element="verbetes">
        <w:r w:rsidR="004D5A78" w:rsidRPr="00D9337B">
          <w:rPr>
            <w:rFonts w:ascii="Arial" w:hAnsi="Arial" w:cs="Arial"/>
            <w:i/>
          </w:rPr>
          <w:t>em</w:t>
        </w:r>
      </w:smartTag>
      <w:r w:rsidR="004D5A78" w:rsidRPr="00D9337B">
        <w:rPr>
          <w:rFonts w:ascii="Arial" w:hAnsi="Arial" w:cs="Arial"/>
          <w:i/>
        </w:rPr>
        <w:t xml:space="preserve"> </w:t>
      </w:r>
      <w:smartTag w:uri="schemas-houaiss/mini" w:element="verbetes">
        <w:r w:rsidR="004D5A78" w:rsidRPr="00D9337B">
          <w:rPr>
            <w:rFonts w:ascii="Arial" w:hAnsi="Arial" w:cs="Arial"/>
            <w:i/>
          </w:rPr>
          <w:t>Ciência</w:t>
        </w:r>
      </w:smartTag>
      <w:r w:rsidR="004D5A78" w:rsidRPr="00D9337B">
        <w:rPr>
          <w:rFonts w:ascii="Arial" w:hAnsi="Arial" w:cs="Arial"/>
          <w:i/>
        </w:rPr>
        <w:t xml:space="preserve"> da </w:t>
      </w:r>
      <w:smartTag w:uri="schemas-houaiss/mini" w:element="verbetes">
        <w:r w:rsidR="004D5A78" w:rsidRPr="00D9337B">
          <w:rPr>
            <w:rFonts w:ascii="Arial" w:hAnsi="Arial" w:cs="Arial"/>
            <w:i/>
          </w:rPr>
          <w:t>Computação</w:t>
        </w:r>
      </w:smartTag>
      <w:r w:rsidR="004D5A78" w:rsidRPr="00D9337B">
        <w:rPr>
          <w:rFonts w:ascii="Arial" w:hAnsi="Arial" w:cs="Arial"/>
          <w:i/>
        </w:rPr>
        <w:t xml:space="preserve"> da UFABC, seguindo o </w:t>
      </w:r>
      <w:smartTag w:uri="schemas-houaiss/acao" w:element="dm">
        <w:r w:rsidR="004D5A78" w:rsidRPr="00D9337B">
          <w:rPr>
            <w:rFonts w:ascii="Arial" w:hAnsi="Arial" w:cs="Arial"/>
            <w:i/>
          </w:rPr>
          <w:t>esquema</w:t>
        </w:r>
      </w:smartTag>
      <w:r w:rsidR="004D5A78" w:rsidRPr="00D9337B">
        <w:rPr>
          <w:rFonts w:ascii="Arial" w:hAnsi="Arial" w:cs="Arial"/>
          <w:i/>
        </w:rPr>
        <w:t>:</w:t>
      </w:r>
    </w:p>
    <w:p w:rsidR="00DF5C8C" w:rsidRPr="00D9337B" w:rsidRDefault="00DF5C8C" w:rsidP="00363FDB">
      <w:pPr>
        <w:numPr>
          <w:ilvl w:val="0"/>
          <w:numId w:val="13"/>
        </w:numPr>
        <w:suppressAutoHyphens/>
        <w:spacing w:before="120"/>
        <w:ind w:left="993" w:hanging="567"/>
        <w:jc w:val="both"/>
        <w:rPr>
          <w:rFonts w:ascii="Arial" w:hAnsi="Arial" w:cs="Arial"/>
          <w:i/>
        </w:rPr>
      </w:pPr>
      <w:smartTag w:uri="schemas-houaiss/mini" w:element="verbetes">
        <w:r w:rsidRPr="00D9337B">
          <w:rPr>
            <w:rFonts w:ascii="Arial" w:hAnsi="Arial" w:cs="Arial"/>
            <w:i/>
          </w:rPr>
          <w:t>Disciplinas</w:t>
        </w:r>
      </w:smartTag>
      <w:r w:rsidRPr="00D9337B">
        <w:rPr>
          <w:rFonts w:ascii="Arial" w:hAnsi="Arial" w:cs="Arial"/>
          <w:i/>
        </w:rPr>
        <w:t xml:space="preserve"> obrigatórias</w:t>
      </w:r>
      <w:r w:rsidR="004F4603" w:rsidRPr="00D9337B">
        <w:rPr>
          <w:rFonts w:ascii="Arial" w:hAnsi="Arial" w:cs="Arial"/>
          <w:i/>
        </w:rPr>
        <w:t xml:space="preserve"> do BCC e </w:t>
      </w:r>
      <w:smartTag w:uri="schemas-houaiss/mini" w:element="verbetes">
        <w:r w:rsidR="004F4603" w:rsidRPr="00D9337B">
          <w:rPr>
            <w:rFonts w:ascii="Arial" w:hAnsi="Arial" w:cs="Arial"/>
            <w:i/>
          </w:rPr>
          <w:t>que</w:t>
        </w:r>
      </w:smartTag>
      <w:r w:rsidR="004F4603" w:rsidRPr="00D9337B">
        <w:rPr>
          <w:rFonts w:ascii="Arial" w:hAnsi="Arial" w:cs="Arial"/>
          <w:i/>
        </w:rPr>
        <w:t xml:space="preserve"> </w:t>
      </w:r>
      <w:smartTag w:uri="schemas-houaiss/mini" w:element="verbetes">
        <w:r w:rsidR="004F4603" w:rsidRPr="00D9337B">
          <w:rPr>
            <w:rFonts w:ascii="Arial" w:hAnsi="Arial" w:cs="Arial"/>
            <w:i/>
          </w:rPr>
          <w:t>são</w:t>
        </w:r>
      </w:smartTag>
      <w:r w:rsidR="004F4603" w:rsidRPr="00D9337B">
        <w:rPr>
          <w:rFonts w:ascii="Arial" w:hAnsi="Arial" w:cs="Arial"/>
          <w:i/>
        </w:rPr>
        <w:t xml:space="preserve"> obrigatórias do BC&amp;T</w:t>
      </w:r>
      <w:r w:rsidRPr="00D9337B">
        <w:rPr>
          <w:rFonts w:ascii="Arial" w:hAnsi="Arial" w:cs="Arial"/>
          <w:i/>
        </w:rPr>
        <w:t xml:space="preserve">: </w:t>
      </w:r>
      <w:smartTag w:uri="schemas-houaiss/mini" w:element="verbetes">
        <w:r w:rsidR="004F4603" w:rsidRPr="00D9337B">
          <w:rPr>
            <w:rFonts w:ascii="Arial" w:hAnsi="Arial" w:cs="Arial"/>
            <w:i/>
          </w:rPr>
          <w:t>fundo</w:t>
        </w:r>
      </w:smartTag>
      <w:r w:rsidR="004F4603" w:rsidRPr="00D9337B">
        <w:rPr>
          <w:rFonts w:ascii="Arial" w:hAnsi="Arial" w:cs="Arial"/>
          <w:i/>
        </w:rPr>
        <w:t xml:space="preserve"> </w:t>
      </w:r>
      <w:smartTag w:uri="schemas-houaiss/mini" w:element="verbetes">
        <w:r w:rsidR="004F4603" w:rsidRPr="00D9337B">
          <w:rPr>
            <w:rFonts w:ascii="Arial" w:hAnsi="Arial" w:cs="Arial"/>
            <w:i/>
          </w:rPr>
          <w:t>amarelo</w:t>
        </w:r>
      </w:smartTag>
      <w:r w:rsidR="004F4603" w:rsidRPr="00D9337B">
        <w:rPr>
          <w:rFonts w:ascii="Arial" w:hAnsi="Arial" w:cs="Arial"/>
          <w:i/>
        </w:rPr>
        <w:t xml:space="preserve">, </w:t>
      </w:r>
      <w:r w:rsidRPr="00D9337B">
        <w:rPr>
          <w:rFonts w:ascii="Arial" w:hAnsi="Arial" w:cs="Arial"/>
          <w:i/>
        </w:rPr>
        <w:t xml:space="preserve">equivalendo a </w:t>
      </w:r>
      <w:r w:rsidR="00A71E3A" w:rsidRPr="00D9337B">
        <w:rPr>
          <w:rFonts w:ascii="Arial" w:hAnsi="Arial" w:cs="Arial"/>
          <w:i/>
        </w:rPr>
        <w:t>90</w:t>
      </w:r>
      <w:r w:rsidRPr="00D9337B">
        <w:rPr>
          <w:rFonts w:ascii="Arial" w:hAnsi="Arial" w:cs="Arial"/>
          <w:i/>
        </w:rPr>
        <w:t xml:space="preserve"> créditos</w:t>
      </w:r>
      <w:r w:rsidR="006C1008" w:rsidRPr="00D9337B">
        <w:rPr>
          <w:rFonts w:ascii="Arial" w:hAnsi="Arial" w:cs="Arial"/>
          <w:i/>
        </w:rPr>
        <w:t>;</w:t>
      </w:r>
    </w:p>
    <w:p w:rsidR="004F4603" w:rsidRPr="00D9337B" w:rsidRDefault="004F4603" w:rsidP="00363FDB">
      <w:pPr>
        <w:numPr>
          <w:ilvl w:val="0"/>
          <w:numId w:val="13"/>
        </w:numPr>
        <w:suppressAutoHyphens/>
        <w:spacing w:before="120"/>
        <w:ind w:left="993" w:hanging="567"/>
        <w:jc w:val="both"/>
        <w:rPr>
          <w:rFonts w:ascii="Arial" w:hAnsi="Arial" w:cs="Arial"/>
          <w:i/>
        </w:rPr>
      </w:pPr>
      <w:smartTag w:uri="schemas-houaiss/mini" w:element="verbetes">
        <w:r w:rsidRPr="00D9337B">
          <w:rPr>
            <w:rFonts w:ascii="Arial" w:hAnsi="Arial" w:cs="Arial"/>
            <w:i/>
          </w:rPr>
          <w:t>Disciplinas</w:t>
        </w:r>
      </w:smartTag>
      <w:r w:rsidRPr="00D9337B">
        <w:rPr>
          <w:rFonts w:ascii="Arial" w:hAnsi="Arial" w:cs="Arial"/>
          <w:i/>
        </w:rPr>
        <w:t xml:space="preserve"> obrigatórias do BCC, e </w:t>
      </w:r>
      <w:smartTag w:uri="schemas-houaiss/mini" w:element="verbetes">
        <w:r w:rsidRPr="00D9337B">
          <w:rPr>
            <w:rFonts w:ascii="Arial" w:hAnsi="Arial" w:cs="Arial"/>
            <w:i/>
          </w:rPr>
          <w:t>que</w:t>
        </w:r>
      </w:smartTag>
      <w:r w:rsidRPr="00D9337B">
        <w:rPr>
          <w:rFonts w:ascii="Arial" w:hAnsi="Arial" w:cs="Arial"/>
          <w:i/>
        </w:rPr>
        <w:t xml:space="preserve"> </w:t>
      </w:r>
      <w:smartTag w:uri="schemas-houaiss/mini" w:element="verbetes">
        <w:r w:rsidR="00D21CC0" w:rsidRPr="00D9337B">
          <w:rPr>
            <w:rFonts w:ascii="Arial" w:hAnsi="Arial" w:cs="Arial"/>
            <w:i/>
          </w:rPr>
          <w:t>são</w:t>
        </w:r>
      </w:smartTag>
      <w:r w:rsidR="00D21CC0" w:rsidRPr="00D9337B">
        <w:rPr>
          <w:rFonts w:ascii="Arial" w:hAnsi="Arial" w:cs="Arial"/>
          <w:i/>
        </w:rPr>
        <w:t xml:space="preserve"> </w:t>
      </w:r>
      <w:r w:rsidRPr="00D9337B">
        <w:rPr>
          <w:rFonts w:ascii="Arial" w:hAnsi="Arial" w:cs="Arial"/>
          <w:i/>
        </w:rPr>
        <w:t xml:space="preserve">consideradas de </w:t>
      </w:r>
      <w:smartTag w:uri="schemas-houaiss/mini" w:element="verbetes">
        <w:r w:rsidRPr="00D9337B">
          <w:rPr>
            <w:rFonts w:ascii="Arial" w:hAnsi="Arial" w:cs="Arial"/>
            <w:i/>
          </w:rPr>
          <w:t>opção</w:t>
        </w:r>
      </w:smartTag>
      <w:r w:rsidRPr="00D9337B">
        <w:rPr>
          <w:rFonts w:ascii="Arial" w:hAnsi="Arial" w:cs="Arial"/>
          <w:i/>
        </w:rPr>
        <w:t xml:space="preserve"> limitada do BC&amp;T: </w:t>
      </w:r>
      <w:smartTag w:uri="schemas-houaiss/mini" w:element="verbetes">
        <w:r w:rsidRPr="00D9337B">
          <w:rPr>
            <w:rFonts w:ascii="Arial" w:hAnsi="Arial" w:cs="Arial"/>
            <w:i/>
          </w:rPr>
          <w:t>fundo</w:t>
        </w:r>
      </w:smartTag>
      <w:r w:rsidRPr="00D9337B">
        <w:rPr>
          <w:rFonts w:ascii="Arial" w:hAnsi="Arial" w:cs="Arial"/>
          <w:i/>
        </w:rPr>
        <w:t xml:space="preserve"> </w:t>
      </w:r>
      <w:smartTag w:uri="schemas-houaiss/mini" w:element="verbetes">
        <w:r w:rsidRPr="00D9337B">
          <w:rPr>
            <w:rFonts w:ascii="Arial" w:hAnsi="Arial" w:cs="Arial"/>
            <w:i/>
          </w:rPr>
          <w:t>verde</w:t>
        </w:r>
      </w:smartTag>
      <w:r w:rsidRPr="00D9337B">
        <w:rPr>
          <w:rFonts w:ascii="Arial" w:hAnsi="Arial" w:cs="Arial"/>
          <w:i/>
        </w:rPr>
        <w:t xml:space="preserve">, equivalendo a </w:t>
      </w:r>
      <w:r w:rsidR="00A84375" w:rsidRPr="00D9337B">
        <w:rPr>
          <w:rFonts w:ascii="Arial" w:hAnsi="Arial" w:cs="Arial"/>
          <w:i/>
        </w:rPr>
        <w:t>60 créditos</w:t>
      </w:r>
      <w:r w:rsidR="006C1008" w:rsidRPr="00D9337B">
        <w:rPr>
          <w:rFonts w:ascii="Arial" w:hAnsi="Arial" w:cs="Arial"/>
          <w:i/>
        </w:rPr>
        <w:t>;</w:t>
      </w:r>
    </w:p>
    <w:p w:rsidR="00DF5C8C" w:rsidRPr="00D9337B" w:rsidRDefault="00DF5C8C" w:rsidP="00363FDB">
      <w:pPr>
        <w:numPr>
          <w:ilvl w:val="0"/>
          <w:numId w:val="13"/>
        </w:numPr>
        <w:suppressAutoHyphens/>
        <w:spacing w:before="120"/>
        <w:ind w:left="993" w:hanging="567"/>
        <w:jc w:val="both"/>
        <w:rPr>
          <w:rFonts w:ascii="Arial" w:hAnsi="Arial" w:cs="Arial"/>
          <w:i/>
        </w:rPr>
      </w:pPr>
      <w:smartTag w:uri="schemas-houaiss/mini" w:element="verbetes">
        <w:r w:rsidRPr="00D9337B">
          <w:rPr>
            <w:rFonts w:ascii="Arial" w:hAnsi="Arial" w:cs="Arial"/>
            <w:i/>
          </w:rPr>
          <w:t>Disciplinas</w:t>
        </w:r>
      </w:smartTag>
      <w:r w:rsidRPr="00D9337B">
        <w:rPr>
          <w:rFonts w:ascii="Arial" w:hAnsi="Arial" w:cs="Arial"/>
          <w:i/>
        </w:rPr>
        <w:t xml:space="preserve"> </w:t>
      </w:r>
      <w:r w:rsidR="00A84375" w:rsidRPr="00D9337B">
        <w:rPr>
          <w:rFonts w:ascii="Arial" w:hAnsi="Arial" w:cs="Arial"/>
          <w:i/>
        </w:rPr>
        <w:t xml:space="preserve">obrigatórias do BCC e </w:t>
      </w:r>
      <w:smartTag w:uri="schemas-houaiss/mini" w:element="verbetes">
        <w:r w:rsidR="00A84375" w:rsidRPr="00D9337B">
          <w:rPr>
            <w:rFonts w:ascii="Arial" w:hAnsi="Arial" w:cs="Arial"/>
            <w:i/>
          </w:rPr>
          <w:t>que</w:t>
        </w:r>
      </w:smartTag>
      <w:r w:rsidR="00A84375" w:rsidRPr="00D9337B">
        <w:rPr>
          <w:rFonts w:ascii="Arial" w:hAnsi="Arial" w:cs="Arial"/>
          <w:i/>
        </w:rPr>
        <w:t xml:space="preserve"> </w:t>
      </w:r>
      <w:smartTag w:uri="schemas-houaiss/mini" w:element="verbetes">
        <w:r w:rsidR="00D21CC0" w:rsidRPr="00D9337B">
          <w:rPr>
            <w:rFonts w:ascii="Arial" w:hAnsi="Arial" w:cs="Arial"/>
            <w:i/>
          </w:rPr>
          <w:t>são</w:t>
        </w:r>
      </w:smartTag>
      <w:r w:rsidR="00A84375" w:rsidRPr="00D9337B">
        <w:rPr>
          <w:rFonts w:ascii="Arial" w:hAnsi="Arial" w:cs="Arial"/>
          <w:i/>
        </w:rPr>
        <w:t xml:space="preserve"> consideradas de </w:t>
      </w:r>
      <w:smartTag w:uri="schemas-houaiss/mini" w:element="verbetes">
        <w:r w:rsidRPr="00D9337B">
          <w:rPr>
            <w:rFonts w:ascii="Arial" w:hAnsi="Arial" w:cs="Arial"/>
            <w:i/>
          </w:rPr>
          <w:t>opção</w:t>
        </w:r>
      </w:smartTag>
      <w:r w:rsidRPr="00D9337B">
        <w:rPr>
          <w:rFonts w:ascii="Arial" w:hAnsi="Arial" w:cs="Arial"/>
          <w:i/>
        </w:rPr>
        <w:t xml:space="preserve"> </w:t>
      </w:r>
      <w:smartTag w:uri="schemas-houaiss/mini" w:element="verbetes">
        <w:r w:rsidRPr="00D9337B">
          <w:rPr>
            <w:rFonts w:ascii="Arial" w:hAnsi="Arial" w:cs="Arial"/>
            <w:i/>
          </w:rPr>
          <w:t>livre</w:t>
        </w:r>
      </w:smartTag>
      <w:r w:rsidR="00A84375" w:rsidRPr="00D9337B">
        <w:rPr>
          <w:rFonts w:ascii="Arial" w:hAnsi="Arial" w:cs="Arial"/>
          <w:i/>
        </w:rPr>
        <w:t xml:space="preserve"> do BC&amp;T</w:t>
      </w:r>
      <w:r w:rsidRPr="00D9337B">
        <w:rPr>
          <w:rFonts w:ascii="Arial" w:hAnsi="Arial" w:cs="Arial"/>
          <w:i/>
        </w:rPr>
        <w:t xml:space="preserve">: </w:t>
      </w:r>
      <w:smartTag w:uri="schemas-houaiss/mini" w:element="verbetes">
        <w:r w:rsidR="00A84375" w:rsidRPr="00D9337B">
          <w:rPr>
            <w:rFonts w:ascii="Arial" w:hAnsi="Arial" w:cs="Arial"/>
            <w:i/>
          </w:rPr>
          <w:t>fundo</w:t>
        </w:r>
      </w:smartTag>
      <w:r w:rsidR="00A84375" w:rsidRPr="00D9337B">
        <w:rPr>
          <w:rFonts w:ascii="Arial" w:hAnsi="Arial" w:cs="Arial"/>
          <w:i/>
        </w:rPr>
        <w:t xml:space="preserve"> </w:t>
      </w:r>
      <w:smartTag w:uri="schemas-houaiss/acao" w:element="dm">
        <w:r w:rsidR="00D21CC0" w:rsidRPr="00D9337B">
          <w:rPr>
            <w:rFonts w:ascii="Arial" w:hAnsi="Arial" w:cs="Arial"/>
            <w:i/>
          </w:rPr>
          <w:t>azul</w:t>
        </w:r>
      </w:smartTag>
      <w:r w:rsidR="00D21CC0" w:rsidRPr="00D9337B">
        <w:rPr>
          <w:rFonts w:ascii="Arial" w:hAnsi="Arial" w:cs="Arial"/>
          <w:i/>
        </w:rPr>
        <w:t xml:space="preserve"> </w:t>
      </w:r>
      <w:smartTag w:uri="schemas-houaiss/mini" w:element="verbetes">
        <w:r w:rsidR="00D21CC0" w:rsidRPr="00D9337B">
          <w:rPr>
            <w:rFonts w:ascii="Arial" w:hAnsi="Arial" w:cs="Arial"/>
            <w:i/>
          </w:rPr>
          <w:t>claro</w:t>
        </w:r>
      </w:smartTag>
      <w:r w:rsidRPr="00D9337B">
        <w:rPr>
          <w:rFonts w:ascii="Arial" w:hAnsi="Arial" w:cs="Arial"/>
          <w:i/>
        </w:rPr>
        <w:t xml:space="preserve">, equivalendo a </w:t>
      </w:r>
      <w:r w:rsidR="00833386" w:rsidRPr="00D9337B">
        <w:rPr>
          <w:rFonts w:ascii="Arial" w:hAnsi="Arial" w:cs="Arial"/>
          <w:i/>
        </w:rPr>
        <w:t>64</w:t>
      </w:r>
      <w:r w:rsidRPr="00D9337B">
        <w:rPr>
          <w:rFonts w:ascii="Arial" w:hAnsi="Arial" w:cs="Arial"/>
          <w:i/>
        </w:rPr>
        <w:t xml:space="preserve"> créditos</w:t>
      </w:r>
      <w:r w:rsidR="006C1008" w:rsidRPr="00D9337B">
        <w:rPr>
          <w:rFonts w:ascii="Arial" w:hAnsi="Arial" w:cs="Arial"/>
          <w:i/>
        </w:rPr>
        <w:t>;</w:t>
      </w:r>
    </w:p>
    <w:p w:rsidR="00833386" w:rsidRPr="00D9337B" w:rsidRDefault="00833386" w:rsidP="00363FDB">
      <w:pPr>
        <w:numPr>
          <w:ilvl w:val="0"/>
          <w:numId w:val="13"/>
        </w:numPr>
        <w:suppressAutoHyphens/>
        <w:spacing w:before="120"/>
        <w:ind w:left="993" w:hanging="567"/>
        <w:jc w:val="both"/>
        <w:rPr>
          <w:rFonts w:ascii="Arial" w:hAnsi="Arial" w:cs="Arial"/>
          <w:i/>
        </w:rPr>
      </w:pPr>
      <w:smartTag w:uri="schemas-houaiss/mini" w:element="verbetes">
        <w:r w:rsidRPr="00D9337B">
          <w:rPr>
            <w:rFonts w:ascii="Arial" w:hAnsi="Arial" w:cs="Arial"/>
            <w:i/>
          </w:rPr>
          <w:t>Disciplinas</w:t>
        </w:r>
      </w:smartTag>
      <w:r w:rsidRPr="00D9337B">
        <w:rPr>
          <w:rFonts w:ascii="Arial" w:hAnsi="Arial" w:cs="Arial"/>
          <w:i/>
        </w:rPr>
        <w:t xml:space="preserve"> </w:t>
      </w:r>
      <w:r w:rsidR="006C1008" w:rsidRPr="00D9337B">
        <w:rPr>
          <w:rFonts w:ascii="Arial" w:hAnsi="Arial" w:cs="Arial"/>
          <w:i/>
        </w:rPr>
        <w:t>de opção limitada</w:t>
      </w:r>
      <w:r w:rsidRPr="00D9337B">
        <w:rPr>
          <w:rFonts w:ascii="Arial" w:hAnsi="Arial" w:cs="Arial"/>
          <w:i/>
        </w:rPr>
        <w:t xml:space="preserve"> do BCC: </w:t>
      </w:r>
      <w:smartTag w:uri="schemas-houaiss/mini" w:element="verbetes">
        <w:r w:rsidRPr="00D9337B">
          <w:rPr>
            <w:rFonts w:ascii="Arial" w:hAnsi="Arial" w:cs="Arial"/>
            <w:i/>
          </w:rPr>
          <w:t>fundo</w:t>
        </w:r>
      </w:smartTag>
      <w:r w:rsidRPr="00D9337B">
        <w:rPr>
          <w:rFonts w:ascii="Arial" w:hAnsi="Arial" w:cs="Arial"/>
          <w:i/>
        </w:rPr>
        <w:t xml:space="preserve"> </w:t>
      </w:r>
      <w:smartTag w:uri="schemas-houaiss/mini" w:element="verbetes">
        <w:r w:rsidRPr="00D9337B">
          <w:rPr>
            <w:rFonts w:ascii="Arial" w:hAnsi="Arial" w:cs="Arial"/>
            <w:i/>
          </w:rPr>
          <w:t>laranja</w:t>
        </w:r>
      </w:smartTag>
      <w:r w:rsidRPr="00D9337B">
        <w:rPr>
          <w:rFonts w:ascii="Arial" w:hAnsi="Arial" w:cs="Arial"/>
          <w:i/>
        </w:rPr>
        <w:t xml:space="preserve">, equivalendo a </w:t>
      </w:r>
      <w:r w:rsidR="00A71E3A" w:rsidRPr="00D9337B">
        <w:rPr>
          <w:rFonts w:ascii="Arial" w:hAnsi="Arial" w:cs="Arial"/>
          <w:i/>
        </w:rPr>
        <w:t>30</w:t>
      </w:r>
      <w:r w:rsidRPr="00D9337B">
        <w:rPr>
          <w:rFonts w:ascii="Arial" w:hAnsi="Arial" w:cs="Arial"/>
          <w:i/>
        </w:rPr>
        <w:t xml:space="preserve"> </w:t>
      </w:r>
      <w:smartTag w:uri="schemas-houaiss/mini" w:element="verbetes">
        <w:r w:rsidRPr="00D9337B">
          <w:rPr>
            <w:rFonts w:ascii="Arial" w:hAnsi="Arial" w:cs="Arial"/>
            <w:i/>
          </w:rPr>
          <w:t>créditos</w:t>
        </w:r>
      </w:smartTag>
      <w:r w:rsidRPr="00D9337B">
        <w:rPr>
          <w:rFonts w:ascii="Arial" w:hAnsi="Arial" w:cs="Arial"/>
          <w:i/>
        </w:rPr>
        <w:t xml:space="preserve">. </w:t>
      </w:r>
      <w:smartTag w:uri="schemas-houaiss/acao" w:element="dm">
        <w:r w:rsidRPr="00D9337B">
          <w:rPr>
            <w:rFonts w:ascii="Arial" w:hAnsi="Arial" w:cs="Arial"/>
            <w:i/>
          </w:rPr>
          <w:t>Para</w:t>
        </w:r>
      </w:smartTag>
      <w:r w:rsidRPr="00D9337B">
        <w:rPr>
          <w:rFonts w:ascii="Arial" w:hAnsi="Arial" w:cs="Arial"/>
          <w:i/>
        </w:rPr>
        <w:t xml:space="preserve"> </w:t>
      </w:r>
      <w:smartTag w:uri="schemas-houaiss/mini" w:element="verbetes">
        <w:r w:rsidRPr="00D9337B">
          <w:rPr>
            <w:rFonts w:ascii="Arial" w:hAnsi="Arial" w:cs="Arial"/>
            <w:i/>
          </w:rPr>
          <w:t>cada</w:t>
        </w:r>
      </w:smartTag>
      <w:r w:rsidRPr="00D9337B">
        <w:rPr>
          <w:rFonts w:ascii="Arial" w:hAnsi="Arial" w:cs="Arial"/>
          <w:i/>
        </w:rPr>
        <w:t xml:space="preserve"> uma das disciplinas </w:t>
      </w:r>
      <w:r w:rsidR="008C699A">
        <w:rPr>
          <w:rFonts w:ascii="Arial" w:hAnsi="Arial" w:cs="Arial"/>
          <w:i/>
        </w:rPr>
        <w:t>não obrigatórias</w:t>
      </w:r>
      <w:r w:rsidRPr="00D9337B">
        <w:rPr>
          <w:rFonts w:ascii="Arial" w:hAnsi="Arial" w:cs="Arial"/>
          <w:i/>
        </w:rPr>
        <w:t xml:space="preserve"> do BCC tem-se </w:t>
      </w:r>
      <w:smartTag w:uri="schemas-houaiss/mini" w:element="verbetes">
        <w:r w:rsidRPr="00D9337B">
          <w:rPr>
            <w:rFonts w:ascii="Arial" w:hAnsi="Arial" w:cs="Arial"/>
            <w:i/>
          </w:rPr>
          <w:t>um</w:t>
        </w:r>
      </w:smartTag>
      <w:r w:rsidRPr="00D9337B">
        <w:rPr>
          <w:rFonts w:ascii="Arial" w:hAnsi="Arial" w:cs="Arial"/>
          <w:i/>
        </w:rPr>
        <w:t xml:space="preserve"> </w:t>
      </w:r>
      <w:smartTag w:uri="schemas-houaiss/mini" w:element="verbetes">
        <w:r w:rsidRPr="00D9337B">
          <w:rPr>
            <w:rFonts w:ascii="Arial" w:hAnsi="Arial" w:cs="Arial"/>
            <w:i/>
          </w:rPr>
          <w:t>conjunto</w:t>
        </w:r>
      </w:smartTag>
      <w:r w:rsidRPr="00D9337B">
        <w:rPr>
          <w:rFonts w:ascii="Arial" w:hAnsi="Arial" w:cs="Arial"/>
          <w:i/>
        </w:rPr>
        <w:t xml:space="preserve"> de </w:t>
      </w:r>
      <w:smartTag w:uri="schemas-houaiss/mini" w:element="verbetes">
        <w:r w:rsidRPr="00D9337B">
          <w:rPr>
            <w:rFonts w:ascii="Arial" w:hAnsi="Arial" w:cs="Arial"/>
            <w:i/>
          </w:rPr>
          <w:t>opções</w:t>
        </w:r>
      </w:smartTag>
      <w:r w:rsidRPr="00D9337B">
        <w:rPr>
          <w:rFonts w:ascii="Arial" w:hAnsi="Arial" w:cs="Arial"/>
          <w:i/>
        </w:rPr>
        <w:t xml:space="preserve"> oferecidas aos </w:t>
      </w:r>
      <w:smartTag w:uri="schemas-houaiss/mini" w:element="verbetes">
        <w:r w:rsidRPr="00D9337B">
          <w:rPr>
            <w:rFonts w:ascii="Arial" w:hAnsi="Arial" w:cs="Arial"/>
            <w:i/>
          </w:rPr>
          <w:t>alunos</w:t>
        </w:r>
      </w:smartTag>
      <w:r w:rsidR="00A00E6C" w:rsidRPr="00D9337B">
        <w:rPr>
          <w:rFonts w:ascii="Arial" w:hAnsi="Arial" w:cs="Arial"/>
          <w:i/>
        </w:rPr>
        <w:t xml:space="preserve"> (veja </w:t>
      </w:r>
      <w:smartTag w:uri="schemas-houaiss/acao" w:element="dm">
        <w:r w:rsidR="00A00E6C" w:rsidRPr="00D9337B">
          <w:rPr>
            <w:rFonts w:ascii="Arial" w:hAnsi="Arial" w:cs="Arial"/>
            <w:i/>
          </w:rPr>
          <w:t>Seção</w:t>
        </w:r>
      </w:smartTag>
      <w:r w:rsidR="00A00E6C" w:rsidRPr="00D9337B">
        <w:rPr>
          <w:rFonts w:ascii="Arial" w:hAnsi="Arial" w:cs="Arial"/>
          <w:i/>
        </w:rPr>
        <w:t xml:space="preserve"> </w:t>
      </w:r>
      <w:r w:rsidR="008C7792" w:rsidRPr="00D9337B">
        <w:rPr>
          <w:rFonts w:ascii="Arial" w:hAnsi="Arial" w:cs="Arial"/>
          <w:i/>
        </w:rPr>
        <w:t>V.4</w:t>
      </w:r>
      <w:r w:rsidR="00A00E6C" w:rsidRPr="00D9337B">
        <w:rPr>
          <w:rFonts w:ascii="Arial" w:hAnsi="Arial" w:cs="Arial"/>
          <w:i/>
        </w:rPr>
        <w:t>)</w:t>
      </w:r>
      <w:r w:rsidRPr="00D9337B">
        <w:rPr>
          <w:rFonts w:ascii="Arial" w:hAnsi="Arial" w:cs="Arial"/>
          <w:i/>
        </w:rPr>
        <w:t xml:space="preserve">. Destas </w:t>
      </w:r>
      <w:smartTag w:uri="schemas-houaiss/mini" w:element="verbetes">
        <w:r w:rsidRPr="00D9337B">
          <w:rPr>
            <w:rFonts w:ascii="Arial" w:hAnsi="Arial" w:cs="Arial"/>
            <w:i/>
          </w:rPr>
          <w:t>opções</w:t>
        </w:r>
      </w:smartTag>
      <w:r w:rsidRPr="00D9337B">
        <w:rPr>
          <w:rFonts w:ascii="Arial" w:hAnsi="Arial" w:cs="Arial"/>
          <w:i/>
        </w:rPr>
        <w:t xml:space="preserve"> algumas </w:t>
      </w:r>
      <w:smartTag w:uri="schemas-houaiss/mini" w:element="verbetes">
        <w:r w:rsidRPr="00D9337B">
          <w:rPr>
            <w:rFonts w:ascii="Arial" w:hAnsi="Arial" w:cs="Arial"/>
            <w:i/>
          </w:rPr>
          <w:t>disciplinas</w:t>
        </w:r>
      </w:smartTag>
      <w:r w:rsidRPr="00D9337B">
        <w:rPr>
          <w:rFonts w:ascii="Arial" w:hAnsi="Arial" w:cs="Arial"/>
          <w:i/>
        </w:rPr>
        <w:t xml:space="preserve"> </w:t>
      </w:r>
      <w:smartTag w:uri="schemas-houaiss/mini" w:element="verbetes">
        <w:r w:rsidRPr="00D9337B">
          <w:rPr>
            <w:rFonts w:ascii="Arial" w:hAnsi="Arial" w:cs="Arial"/>
            <w:i/>
          </w:rPr>
          <w:t>são</w:t>
        </w:r>
      </w:smartTag>
      <w:r w:rsidRPr="00D9337B">
        <w:rPr>
          <w:rFonts w:ascii="Arial" w:hAnsi="Arial" w:cs="Arial"/>
          <w:i/>
        </w:rPr>
        <w:t xml:space="preserve"> consideradas de </w:t>
      </w:r>
      <w:smartTag w:uri="schemas-houaiss/mini" w:element="verbetes">
        <w:r w:rsidRPr="00D9337B">
          <w:rPr>
            <w:rFonts w:ascii="Arial" w:hAnsi="Arial" w:cs="Arial"/>
            <w:i/>
          </w:rPr>
          <w:t>opç</w:t>
        </w:r>
        <w:r w:rsidR="00A00E6C" w:rsidRPr="00D9337B">
          <w:rPr>
            <w:rFonts w:ascii="Arial" w:hAnsi="Arial" w:cs="Arial"/>
            <w:i/>
          </w:rPr>
          <w:t>ão</w:t>
        </w:r>
      </w:smartTag>
      <w:r w:rsidR="00A00E6C" w:rsidRPr="00D9337B">
        <w:rPr>
          <w:rFonts w:ascii="Arial" w:hAnsi="Arial" w:cs="Arial"/>
          <w:i/>
        </w:rPr>
        <w:t xml:space="preserve"> limitada </w:t>
      </w:r>
      <w:smartTag w:uri="schemas-houaiss/mini" w:element="verbetes">
        <w:r w:rsidR="00A00E6C" w:rsidRPr="00D9337B">
          <w:rPr>
            <w:rFonts w:ascii="Arial" w:hAnsi="Arial" w:cs="Arial"/>
            <w:i/>
          </w:rPr>
          <w:t>ou</w:t>
        </w:r>
      </w:smartTag>
      <w:r w:rsidR="00A00E6C" w:rsidRPr="00D9337B">
        <w:rPr>
          <w:rFonts w:ascii="Arial" w:hAnsi="Arial" w:cs="Arial"/>
          <w:i/>
        </w:rPr>
        <w:t xml:space="preserve"> </w:t>
      </w:r>
      <w:smartTag w:uri="schemas-houaiss/mini" w:element="verbetes">
        <w:r w:rsidR="00A00E6C" w:rsidRPr="00D9337B">
          <w:rPr>
            <w:rFonts w:ascii="Arial" w:hAnsi="Arial" w:cs="Arial"/>
            <w:i/>
          </w:rPr>
          <w:t>livre</w:t>
        </w:r>
      </w:smartTag>
      <w:r w:rsidR="00A00E6C" w:rsidRPr="00D9337B">
        <w:rPr>
          <w:rFonts w:ascii="Arial" w:hAnsi="Arial" w:cs="Arial"/>
          <w:i/>
        </w:rPr>
        <w:t xml:space="preserve"> do BC&amp;T</w:t>
      </w:r>
      <w:r w:rsidR="006C1008" w:rsidRPr="00D9337B">
        <w:rPr>
          <w:rFonts w:ascii="Arial" w:hAnsi="Arial" w:cs="Arial"/>
          <w:i/>
        </w:rPr>
        <w:t xml:space="preserve">. Para compor os </w:t>
      </w:r>
      <w:r w:rsidR="00A71E3A" w:rsidRPr="00D9337B">
        <w:rPr>
          <w:rFonts w:ascii="Arial" w:hAnsi="Arial" w:cs="Arial"/>
          <w:i/>
        </w:rPr>
        <w:t>30</w:t>
      </w:r>
      <w:r w:rsidR="006C1008" w:rsidRPr="00D9337B">
        <w:rPr>
          <w:rFonts w:ascii="Arial" w:hAnsi="Arial" w:cs="Arial"/>
          <w:i/>
        </w:rPr>
        <w:t xml:space="preserve"> créditos o aluno pode selecionar disciplinas de </w:t>
      </w:r>
      <w:proofErr w:type="gramStart"/>
      <w:r w:rsidR="006C1008" w:rsidRPr="00D9337B">
        <w:rPr>
          <w:rFonts w:ascii="Arial" w:hAnsi="Arial" w:cs="Arial"/>
          <w:i/>
        </w:rPr>
        <w:t>2</w:t>
      </w:r>
      <w:proofErr w:type="gramEnd"/>
      <w:r w:rsidR="006C1008" w:rsidRPr="00D9337B">
        <w:rPr>
          <w:rFonts w:ascii="Arial" w:hAnsi="Arial" w:cs="Arial"/>
          <w:i/>
        </w:rPr>
        <w:t xml:space="preserve"> ou de 4 créditos;</w:t>
      </w:r>
    </w:p>
    <w:p w:rsidR="00D21CC0" w:rsidRPr="00D9337B" w:rsidRDefault="00A00E6C" w:rsidP="00363FDB">
      <w:pPr>
        <w:numPr>
          <w:ilvl w:val="0"/>
          <w:numId w:val="13"/>
        </w:numPr>
        <w:suppressAutoHyphens/>
        <w:spacing w:before="120"/>
        <w:ind w:left="993" w:hanging="567"/>
        <w:jc w:val="both"/>
        <w:rPr>
          <w:rFonts w:ascii="Arial" w:hAnsi="Arial" w:cs="Arial"/>
          <w:i/>
        </w:rPr>
      </w:pPr>
      <w:smartTag w:uri="schemas-houaiss/mini" w:element="verbetes">
        <w:r w:rsidRPr="00D9337B">
          <w:rPr>
            <w:rFonts w:ascii="Arial" w:hAnsi="Arial" w:cs="Arial"/>
            <w:i/>
          </w:rPr>
          <w:t>Disciplinas</w:t>
        </w:r>
      </w:smartTag>
      <w:r w:rsidRPr="00D9337B">
        <w:rPr>
          <w:rFonts w:ascii="Arial" w:hAnsi="Arial" w:cs="Arial"/>
          <w:i/>
        </w:rPr>
        <w:t xml:space="preserve"> do BC&amp;T e </w:t>
      </w:r>
      <w:smartTag w:uri="schemas-houaiss/mini" w:element="verbetes">
        <w:r w:rsidRPr="00D9337B">
          <w:rPr>
            <w:rFonts w:ascii="Arial" w:hAnsi="Arial" w:cs="Arial"/>
            <w:i/>
          </w:rPr>
          <w:t>que</w:t>
        </w:r>
      </w:smartTag>
      <w:r w:rsidRPr="00D9337B">
        <w:rPr>
          <w:rFonts w:ascii="Arial" w:hAnsi="Arial" w:cs="Arial"/>
          <w:i/>
        </w:rPr>
        <w:t xml:space="preserve"> </w:t>
      </w:r>
      <w:smartTag w:uri="schemas-houaiss/mini" w:element="verbetes">
        <w:r w:rsidRPr="00D9337B">
          <w:rPr>
            <w:rFonts w:ascii="Arial" w:hAnsi="Arial" w:cs="Arial"/>
            <w:i/>
          </w:rPr>
          <w:t>são</w:t>
        </w:r>
      </w:smartTag>
      <w:r w:rsidRPr="00D9337B">
        <w:rPr>
          <w:rFonts w:ascii="Arial" w:hAnsi="Arial" w:cs="Arial"/>
          <w:i/>
        </w:rPr>
        <w:t xml:space="preserve"> de </w:t>
      </w:r>
      <w:r w:rsidR="006C1008" w:rsidRPr="00D9337B">
        <w:rPr>
          <w:rFonts w:ascii="Arial" w:hAnsi="Arial" w:cs="Arial"/>
          <w:i/>
        </w:rPr>
        <w:t xml:space="preserve">opção </w:t>
      </w:r>
      <w:smartTag w:uri="schemas-houaiss/mini" w:element="verbetes">
        <w:r w:rsidRPr="00D9337B">
          <w:rPr>
            <w:rFonts w:ascii="Arial" w:hAnsi="Arial" w:cs="Arial"/>
            <w:i/>
          </w:rPr>
          <w:t>livre</w:t>
        </w:r>
      </w:smartTag>
      <w:r w:rsidRPr="00D9337B">
        <w:rPr>
          <w:rFonts w:ascii="Arial" w:hAnsi="Arial" w:cs="Arial"/>
          <w:i/>
        </w:rPr>
        <w:t xml:space="preserve"> para os </w:t>
      </w:r>
      <w:smartTag w:uri="schemas-houaiss/mini" w:element="verbetes">
        <w:r w:rsidRPr="00D9337B">
          <w:rPr>
            <w:rFonts w:ascii="Arial" w:hAnsi="Arial" w:cs="Arial"/>
            <w:i/>
          </w:rPr>
          <w:t>alunos</w:t>
        </w:r>
      </w:smartTag>
      <w:r w:rsidRPr="00D9337B">
        <w:rPr>
          <w:rFonts w:ascii="Arial" w:hAnsi="Arial" w:cs="Arial"/>
          <w:i/>
        </w:rPr>
        <w:t xml:space="preserve"> do BCC: </w:t>
      </w:r>
      <w:smartTag w:uri="schemas-houaiss/mini" w:element="verbetes">
        <w:r w:rsidRPr="00D9337B">
          <w:rPr>
            <w:rFonts w:ascii="Arial" w:hAnsi="Arial" w:cs="Arial"/>
            <w:i/>
          </w:rPr>
          <w:t>fundo</w:t>
        </w:r>
      </w:smartTag>
      <w:r w:rsidRPr="00D9337B">
        <w:rPr>
          <w:rFonts w:ascii="Arial" w:hAnsi="Arial" w:cs="Arial"/>
          <w:i/>
        </w:rPr>
        <w:t xml:space="preserve"> </w:t>
      </w:r>
      <w:smartTag w:uri="schemas-houaiss/mini" w:element="verbetes">
        <w:r w:rsidRPr="00D9337B">
          <w:rPr>
            <w:rFonts w:ascii="Arial" w:hAnsi="Arial" w:cs="Arial"/>
            <w:i/>
          </w:rPr>
          <w:t>branco</w:t>
        </w:r>
      </w:smartTag>
      <w:r w:rsidRPr="00D9337B">
        <w:rPr>
          <w:rFonts w:ascii="Arial" w:hAnsi="Arial" w:cs="Arial"/>
          <w:i/>
        </w:rPr>
        <w:t>, equivalendo a 12 créditos</w:t>
      </w:r>
      <w:r w:rsidR="006C1008" w:rsidRPr="00D9337B">
        <w:rPr>
          <w:rFonts w:ascii="Arial" w:hAnsi="Arial" w:cs="Arial"/>
          <w:i/>
        </w:rPr>
        <w:t>.</w:t>
      </w:r>
    </w:p>
    <w:p w:rsidR="00A00E6C" w:rsidRPr="00D9337B" w:rsidRDefault="00A00E6C" w:rsidP="00701FCA">
      <w:pPr>
        <w:ind w:firstLine="720"/>
        <w:jc w:val="both"/>
        <w:rPr>
          <w:rFonts w:ascii="Arial" w:hAnsi="Arial" w:cs="Arial"/>
          <w:i/>
        </w:rPr>
      </w:pPr>
    </w:p>
    <w:p w:rsidR="008C7792" w:rsidRPr="00D9337B" w:rsidRDefault="008C7792" w:rsidP="00701FCA">
      <w:pPr>
        <w:ind w:firstLine="720"/>
        <w:jc w:val="both"/>
        <w:rPr>
          <w:rFonts w:ascii="Arial" w:hAnsi="Arial" w:cs="Arial"/>
          <w:i/>
        </w:rPr>
      </w:pPr>
      <w:r w:rsidRPr="00D9337B">
        <w:rPr>
          <w:rFonts w:ascii="Arial" w:hAnsi="Arial" w:cs="Arial"/>
          <w:i/>
        </w:rPr>
        <w:t xml:space="preserve">Sendo </w:t>
      </w:r>
      <w:smartTag w:uri="schemas-houaiss/mini" w:element="verbetes">
        <w:r w:rsidRPr="00D9337B">
          <w:rPr>
            <w:rFonts w:ascii="Arial" w:hAnsi="Arial" w:cs="Arial"/>
            <w:i/>
          </w:rPr>
          <w:t>assim</w:t>
        </w:r>
      </w:smartTag>
      <w:r w:rsidRPr="00D9337B">
        <w:rPr>
          <w:rFonts w:ascii="Arial" w:hAnsi="Arial" w:cs="Arial"/>
          <w:i/>
        </w:rPr>
        <w:t xml:space="preserve">, o BCC tem uma </w:t>
      </w:r>
      <w:smartTag w:uri="schemas-houaiss/mini" w:element="verbetes">
        <w:r w:rsidRPr="00D9337B">
          <w:rPr>
            <w:rFonts w:ascii="Arial" w:hAnsi="Arial" w:cs="Arial"/>
            <w:i/>
          </w:rPr>
          <w:t>carga</w:t>
        </w:r>
      </w:smartTag>
      <w:r w:rsidRPr="00D9337B">
        <w:rPr>
          <w:rFonts w:ascii="Arial" w:hAnsi="Arial" w:cs="Arial"/>
          <w:i/>
        </w:rPr>
        <w:t xml:space="preserve"> </w:t>
      </w:r>
      <w:smartTag w:uri="schemas-houaiss/mini" w:element="verbetes">
        <w:r w:rsidRPr="00D9337B">
          <w:rPr>
            <w:rFonts w:ascii="Arial" w:hAnsi="Arial" w:cs="Arial"/>
            <w:i/>
          </w:rPr>
          <w:t>horária</w:t>
        </w:r>
      </w:smartTag>
      <w:r w:rsidRPr="00D9337B">
        <w:rPr>
          <w:rFonts w:ascii="Arial" w:hAnsi="Arial" w:cs="Arial"/>
          <w:i/>
        </w:rPr>
        <w:t xml:space="preserve"> </w:t>
      </w:r>
      <w:smartTag w:uri="schemas-houaiss/mini" w:element="verbetes">
        <w:r w:rsidRPr="00D9337B">
          <w:rPr>
            <w:rFonts w:ascii="Arial" w:hAnsi="Arial" w:cs="Arial"/>
            <w:i/>
          </w:rPr>
          <w:t>mínima</w:t>
        </w:r>
      </w:smartTag>
      <w:r w:rsidRPr="00D9337B">
        <w:rPr>
          <w:rFonts w:ascii="Arial" w:hAnsi="Arial" w:cs="Arial"/>
          <w:i/>
        </w:rPr>
        <w:t xml:space="preserve"> de 3</w:t>
      </w:r>
      <w:r w:rsidR="008C699A">
        <w:rPr>
          <w:rFonts w:ascii="Arial" w:hAnsi="Arial" w:cs="Arial"/>
          <w:i/>
        </w:rPr>
        <w:t>.</w:t>
      </w:r>
      <w:r w:rsidR="00633E45">
        <w:rPr>
          <w:rFonts w:ascii="Arial" w:hAnsi="Arial" w:cs="Arial"/>
          <w:i/>
        </w:rPr>
        <w:t xml:space="preserve">192 horas. </w:t>
      </w:r>
      <w:r w:rsidR="00633E45" w:rsidRPr="00D9337B">
        <w:rPr>
          <w:rFonts w:ascii="Arial" w:hAnsi="Arial" w:cs="Arial"/>
          <w:i/>
        </w:rPr>
        <w:t xml:space="preserve"> </w:t>
      </w:r>
    </w:p>
    <w:p w:rsidR="006C1008" w:rsidRPr="00D9337B" w:rsidRDefault="006C1008" w:rsidP="00436700">
      <w:pPr>
        <w:rPr>
          <w:rFonts w:ascii="Arial" w:hAnsi="Arial" w:cs="Arial"/>
          <w:i/>
          <w:color w:val="FF0000"/>
        </w:rPr>
      </w:pPr>
    </w:p>
    <w:p w:rsidR="004D5A78" w:rsidRPr="00D9337B" w:rsidRDefault="008938FB" w:rsidP="00445D2D">
      <w:pPr>
        <w:ind w:firstLine="708"/>
        <w:jc w:val="both"/>
        <w:rPr>
          <w:rFonts w:ascii="Arial" w:hAnsi="Arial" w:cs="Arial"/>
          <w:i/>
        </w:rPr>
      </w:pPr>
      <w:r w:rsidRPr="00D9337B">
        <w:rPr>
          <w:rFonts w:ascii="Arial" w:hAnsi="Arial" w:cs="Arial"/>
          <w:i/>
        </w:rPr>
        <w:t>O</w:t>
      </w:r>
      <w:r w:rsidR="004D5A78" w:rsidRPr="00D9337B">
        <w:rPr>
          <w:rFonts w:ascii="Arial" w:hAnsi="Arial" w:cs="Arial"/>
          <w:i/>
        </w:rPr>
        <w:t xml:space="preserve"> </w:t>
      </w:r>
      <w:smartTag w:uri="schemas-houaiss/mini" w:element="verbetes">
        <w:r w:rsidR="004D5A78" w:rsidRPr="00D9337B">
          <w:rPr>
            <w:rFonts w:ascii="Arial" w:hAnsi="Arial" w:cs="Arial"/>
            <w:i/>
          </w:rPr>
          <w:t>currículo</w:t>
        </w:r>
      </w:smartTag>
      <w:r w:rsidR="004D5A78" w:rsidRPr="00D9337B">
        <w:rPr>
          <w:rFonts w:ascii="Arial" w:hAnsi="Arial" w:cs="Arial"/>
          <w:i/>
        </w:rPr>
        <w:t xml:space="preserve"> do </w:t>
      </w:r>
      <w:smartTag w:uri="schemas-houaiss/mini" w:element="verbetes">
        <w:r w:rsidR="004D5A78" w:rsidRPr="00D9337B">
          <w:rPr>
            <w:rFonts w:ascii="Arial" w:hAnsi="Arial" w:cs="Arial"/>
            <w:i/>
          </w:rPr>
          <w:t>curso</w:t>
        </w:r>
      </w:smartTag>
      <w:r w:rsidR="004D5A78" w:rsidRPr="00D9337B">
        <w:rPr>
          <w:rFonts w:ascii="Arial" w:hAnsi="Arial" w:cs="Arial"/>
          <w:i/>
        </w:rPr>
        <w:t xml:space="preserve"> tem </w:t>
      </w:r>
      <w:smartTag w:uri="schemas-houaiss/mini" w:element="verbetes">
        <w:r w:rsidR="004D5A78" w:rsidRPr="00D9337B">
          <w:rPr>
            <w:rFonts w:ascii="Arial" w:hAnsi="Arial" w:cs="Arial"/>
            <w:i/>
          </w:rPr>
          <w:t>um</w:t>
        </w:r>
      </w:smartTag>
      <w:r w:rsidR="004D5A78" w:rsidRPr="00D9337B">
        <w:rPr>
          <w:rFonts w:ascii="Arial" w:hAnsi="Arial" w:cs="Arial"/>
          <w:i/>
        </w:rPr>
        <w:t xml:space="preserve"> </w:t>
      </w:r>
      <w:smartTag w:uri="schemas-houaiss/mini" w:element="verbetes">
        <w:r w:rsidR="004D5A78" w:rsidRPr="00D9337B">
          <w:rPr>
            <w:rFonts w:ascii="Arial" w:hAnsi="Arial" w:cs="Arial"/>
            <w:i/>
          </w:rPr>
          <w:t>eixo</w:t>
        </w:r>
      </w:smartTag>
      <w:r w:rsidR="004D5A78" w:rsidRPr="00D9337B">
        <w:rPr>
          <w:rFonts w:ascii="Arial" w:hAnsi="Arial" w:cs="Arial"/>
          <w:i/>
        </w:rPr>
        <w:t xml:space="preserve"> </w:t>
      </w:r>
      <w:smartTag w:uri="schemas-houaiss/mini" w:element="verbetes">
        <w:r w:rsidR="004D5A78" w:rsidRPr="00D9337B">
          <w:rPr>
            <w:rFonts w:ascii="Arial" w:hAnsi="Arial" w:cs="Arial"/>
            <w:i/>
          </w:rPr>
          <w:t>central</w:t>
        </w:r>
      </w:smartTag>
      <w:r w:rsidR="004D5A78" w:rsidRPr="00D9337B">
        <w:rPr>
          <w:rFonts w:ascii="Arial" w:hAnsi="Arial" w:cs="Arial"/>
          <w:i/>
        </w:rPr>
        <w:t xml:space="preserve"> de </w:t>
      </w:r>
      <w:smartTag w:uri="schemas-houaiss/mini" w:element="verbetes">
        <w:r w:rsidR="004D5A78" w:rsidRPr="00D9337B">
          <w:rPr>
            <w:rFonts w:ascii="Arial" w:hAnsi="Arial" w:cs="Arial"/>
            <w:i/>
          </w:rPr>
          <w:t>disciplinas</w:t>
        </w:r>
      </w:smartTag>
      <w:r w:rsidR="004D5A78" w:rsidRPr="00D9337B">
        <w:rPr>
          <w:rFonts w:ascii="Arial" w:hAnsi="Arial" w:cs="Arial"/>
          <w:i/>
        </w:rPr>
        <w:t xml:space="preserve">, </w:t>
      </w:r>
      <w:smartTag w:uri="schemas-houaiss/mini" w:element="verbetes">
        <w:r w:rsidR="004D5A78" w:rsidRPr="00D9337B">
          <w:rPr>
            <w:rFonts w:ascii="Arial" w:hAnsi="Arial" w:cs="Arial"/>
            <w:i/>
          </w:rPr>
          <w:t>obrigatório</w:t>
        </w:r>
      </w:smartTag>
      <w:r w:rsidR="004D5A78" w:rsidRPr="00D9337B">
        <w:rPr>
          <w:rFonts w:ascii="Arial" w:hAnsi="Arial" w:cs="Arial"/>
          <w:i/>
        </w:rPr>
        <w:t xml:space="preserve"> </w:t>
      </w:r>
      <w:smartTag w:uri="schemas-houaiss/acao" w:element="dm">
        <w:r w:rsidR="004D5A78" w:rsidRPr="00D9337B">
          <w:rPr>
            <w:rFonts w:ascii="Arial" w:hAnsi="Arial" w:cs="Arial"/>
            <w:i/>
          </w:rPr>
          <w:t>para</w:t>
        </w:r>
      </w:smartTag>
      <w:r w:rsidR="004D5A78" w:rsidRPr="00D9337B">
        <w:rPr>
          <w:rFonts w:ascii="Arial" w:hAnsi="Arial" w:cs="Arial"/>
          <w:i/>
        </w:rPr>
        <w:t xml:space="preserve"> </w:t>
      </w:r>
      <w:smartTag w:uri="schemas-houaiss/mini" w:element="verbetes">
        <w:r w:rsidR="004D5A78" w:rsidRPr="00D9337B">
          <w:rPr>
            <w:rFonts w:ascii="Arial" w:hAnsi="Arial" w:cs="Arial"/>
            <w:i/>
          </w:rPr>
          <w:t>todos</w:t>
        </w:r>
      </w:smartTag>
      <w:r w:rsidR="004D5A78" w:rsidRPr="00D9337B">
        <w:rPr>
          <w:rFonts w:ascii="Arial" w:hAnsi="Arial" w:cs="Arial"/>
          <w:i/>
        </w:rPr>
        <w:t xml:space="preserve"> os </w:t>
      </w:r>
      <w:smartTag w:uri="schemas-houaiss/mini" w:element="verbetes">
        <w:r w:rsidR="004D5A78" w:rsidRPr="00D9337B">
          <w:rPr>
            <w:rFonts w:ascii="Arial" w:hAnsi="Arial" w:cs="Arial"/>
            <w:i/>
          </w:rPr>
          <w:t>alunos</w:t>
        </w:r>
      </w:smartTag>
      <w:r w:rsidR="00A00E6C" w:rsidRPr="00D9337B">
        <w:rPr>
          <w:rFonts w:ascii="Arial" w:hAnsi="Arial" w:cs="Arial"/>
          <w:i/>
        </w:rPr>
        <w:t xml:space="preserve"> (excetuando as obrigatórias do BC&amp;T)</w:t>
      </w:r>
      <w:r w:rsidR="004D5A78" w:rsidRPr="00D9337B">
        <w:rPr>
          <w:rFonts w:ascii="Arial" w:hAnsi="Arial" w:cs="Arial"/>
          <w:i/>
        </w:rPr>
        <w:t xml:space="preserve">, </w:t>
      </w:r>
      <w:smartTag w:uri="schemas-houaiss/mini" w:element="verbetes">
        <w:r w:rsidR="004D5A78" w:rsidRPr="00D9337B">
          <w:rPr>
            <w:rFonts w:ascii="Arial" w:hAnsi="Arial" w:cs="Arial"/>
            <w:i/>
          </w:rPr>
          <w:t>que</w:t>
        </w:r>
      </w:smartTag>
      <w:r w:rsidR="004D5A78" w:rsidRPr="00D9337B">
        <w:rPr>
          <w:rFonts w:ascii="Arial" w:hAnsi="Arial" w:cs="Arial"/>
          <w:i/>
        </w:rPr>
        <w:t xml:space="preserve"> padroniza a </w:t>
      </w:r>
      <w:smartTag w:uri="schemas-houaiss/mini" w:element="verbetes">
        <w:r w:rsidR="004D5A78" w:rsidRPr="00D9337B">
          <w:rPr>
            <w:rFonts w:ascii="Arial" w:hAnsi="Arial" w:cs="Arial"/>
            <w:i/>
          </w:rPr>
          <w:t>formação</w:t>
        </w:r>
      </w:smartTag>
      <w:r w:rsidR="004D5A78" w:rsidRPr="00D9337B">
        <w:rPr>
          <w:rFonts w:ascii="Arial" w:hAnsi="Arial" w:cs="Arial"/>
          <w:i/>
        </w:rPr>
        <w:t xml:space="preserve"> </w:t>
      </w:r>
      <w:r w:rsidR="00320B8A" w:rsidRPr="00D9337B">
        <w:rPr>
          <w:rFonts w:ascii="Arial" w:hAnsi="Arial" w:cs="Arial"/>
          <w:i/>
        </w:rPr>
        <w:t xml:space="preserve">dos </w:t>
      </w:r>
      <w:smartTag w:uri="schemas-houaiss/mini" w:element="verbetes">
        <w:r w:rsidR="00320B8A" w:rsidRPr="00D9337B">
          <w:rPr>
            <w:rFonts w:ascii="Arial" w:hAnsi="Arial" w:cs="Arial"/>
            <w:i/>
          </w:rPr>
          <w:t>acadêmicos</w:t>
        </w:r>
      </w:smartTag>
      <w:r w:rsidR="00320B8A" w:rsidRPr="00D9337B">
        <w:rPr>
          <w:rFonts w:ascii="Arial" w:hAnsi="Arial" w:cs="Arial"/>
          <w:i/>
        </w:rPr>
        <w:t xml:space="preserve"> </w:t>
      </w:r>
      <w:r w:rsidR="004D5A78" w:rsidRPr="00D9337B">
        <w:rPr>
          <w:rFonts w:ascii="Arial" w:hAnsi="Arial" w:cs="Arial"/>
          <w:i/>
        </w:rPr>
        <w:t xml:space="preserve">da </w:t>
      </w:r>
      <w:r w:rsidR="00A61549" w:rsidRPr="00D9337B">
        <w:rPr>
          <w:rFonts w:ascii="Arial" w:hAnsi="Arial" w:cs="Arial"/>
          <w:i/>
        </w:rPr>
        <w:t>UFABC</w:t>
      </w:r>
      <w:r w:rsidR="00DF5C8C" w:rsidRPr="00D9337B">
        <w:rPr>
          <w:rFonts w:ascii="Arial" w:hAnsi="Arial" w:cs="Arial"/>
          <w:i/>
        </w:rPr>
        <w:t xml:space="preserve">. </w:t>
      </w:r>
      <w:smartTag w:uri="schemas-houaiss/mini" w:element="verbetes">
        <w:r w:rsidR="00DF5C8C" w:rsidRPr="00D9337B">
          <w:rPr>
            <w:rFonts w:ascii="Arial" w:hAnsi="Arial" w:cs="Arial"/>
            <w:i/>
          </w:rPr>
          <w:t>Este</w:t>
        </w:r>
      </w:smartTag>
      <w:r w:rsidR="00DF5C8C" w:rsidRPr="00D9337B">
        <w:rPr>
          <w:rFonts w:ascii="Arial" w:hAnsi="Arial" w:cs="Arial"/>
          <w:i/>
        </w:rPr>
        <w:t xml:space="preserve"> </w:t>
      </w:r>
      <w:smartTag w:uri="schemas-houaiss/mini" w:element="verbetes">
        <w:r w:rsidR="00DF5C8C" w:rsidRPr="00D9337B">
          <w:rPr>
            <w:rFonts w:ascii="Arial" w:hAnsi="Arial" w:cs="Arial"/>
            <w:i/>
          </w:rPr>
          <w:t>eixo</w:t>
        </w:r>
      </w:smartTag>
      <w:r w:rsidR="00DF5C8C" w:rsidRPr="00D9337B">
        <w:rPr>
          <w:rFonts w:ascii="Arial" w:hAnsi="Arial" w:cs="Arial"/>
          <w:i/>
        </w:rPr>
        <w:t xml:space="preserve"> totaliza </w:t>
      </w:r>
      <w:r w:rsidR="00A00E6C" w:rsidRPr="00D9337B">
        <w:rPr>
          <w:rFonts w:ascii="Arial" w:hAnsi="Arial" w:cs="Arial"/>
          <w:i/>
        </w:rPr>
        <w:t>124</w:t>
      </w:r>
      <w:r w:rsidR="00320B8A" w:rsidRPr="00D9337B">
        <w:rPr>
          <w:rFonts w:ascii="Arial" w:hAnsi="Arial" w:cs="Arial"/>
          <w:i/>
        </w:rPr>
        <w:t xml:space="preserve"> </w:t>
      </w:r>
      <w:smartTag w:uri="schemas-houaiss/mini" w:element="verbetes">
        <w:r w:rsidR="00320B8A" w:rsidRPr="00D9337B">
          <w:rPr>
            <w:rFonts w:ascii="Arial" w:hAnsi="Arial" w:cs="Arial"/>
            <w:i/>
          </w:rPr>
          <w:t>créditos</w:t>
        </w:r>
      </w:smartTag>
      <w:r w:rsidR="00A00E6C" w:rsidRPr="00D9337B">
        <w:rPr>
          <w:rFonts w:ascii="Arial" w:hAnsi="Arial" w:cs="Arial"/>
          <w:i/>
        </w:rPr>
        <w:t xml:space="preserve">, </w:t>
      </w:r>
      <w:smartTag w:uri="schemas-houaiss/mini" w:element="verbetes">
        <w:r w:rsidR="00A00E6C" w:rsidRPr="00D9337B">
          <w:rPr>
            <w:rFonts w:ascii="Arial" w:hAnsi="Arial" w:cs="Arial"/>
            <w:i/>
          </w:rPr>
          <w:t>que</w:t>
        </w:r>
      </w:smartTag>
      <w:r w:rsidR="00A00E6C" w:rsidRPr="00D9337B">
        <w:rPr>
          <w:rFonts w:ascii="Arial" w:hAnsi="Arial" w:cs="Arial"/>
          <w:i/>
        </w:rPr>
        <w:t xml:space="preserve"> corresponde a 48,4% do </w:t>
      </w:r>
      <w:smartTag w:uri="schemas-houaiss/mini" w:element="verbetes">
        <w:r w:rsidR="00A00E6C" w:rsidRPr="00D9337B">
          <w:rPr>
            <w:rFonts w:ascii="Arial" w:hAnsi="Arial" w:cs="Arial"/>
            <w:i/>
          </w:rPr>
          <w:t>curso</w:t>
        </w:r>
      </w:smartTag>
      <w:r w:rsidR="00320B8A" w:rsidRPr="00D9337B">
        <w:rPr>
          <w:rFonts w:ascii="Arial" w:hAnsi="Arial" w:cs="Arial"/>
          <w:i/>
        </w:rPr>
        <w:t>.</w:t>
      </w:r>
    </w:p>
    <w:p w:rsidR="00677486" w:rsidRPr="00D9337B" w:rsidRDefault="00A61549" w:rsidP="00701FCA">
      <w:pPr>
        <w:ind w:firstLine="720"/>
        <w:jc w:val="both"/>
        <w:rPr>
          <w:rFonts w:ascii="Arial" w:hAnsi="Arial" w:cs="Arial"/>
          <w:i/>
        </w:rPr>
      </w:pPr>
      <w:r w:rsidRPr="00D9337B">
        <w:rPr>
          <w:rFonts w:ascii="Arial" w:hAnsi="Arial" w:cs="Arial"/>
          <w:i/>
        </w:rPr>
        <w:t xml:space="preserve">Há </w:t>
      </w:r>
      <w:smartTag w:uri="schemas-houaiss/mini" w:element="verbetes">
        <w:r w:rsidRPr="00D9337B">
          <w:rPr>
            <w:rFonts w:ascii="Arial" w:hAnsi="Arial" w:cs="Arial"/>
            <w:i/>
          </w:rPr>
          <w:t>um</w:t>
        </w:r>
      </w:smartTag>
      <w:r w:rsidRPr="00D9337B">
        <w:rPr>
          <w:rFonts w:ascii="Arial" w:hAnsi="Arial" w:cs="Arial"/>
          <w:i/>
        </w:rPr>
        <w:t xml:space="preserve"> </w:t>
      </w:r>
      <w:smartTag w:uri="schemas-houaiss/mini" w:element="verbetes">
        <w:r w:rsidRPr="00D9337B">
          <w:rPr>
            <w:rFonts w:ascii="Arial" w:hAnsi="Arial" w:cs="Arial"/>
            <w:i/>
          </w:rPr>
          <w:t>conjunto</w:t>
        </w:r>
      </w:smartTag>
      <w:r w:rsidRPr="00D9337B">
        <w:rPr>
          <w:rFonts w:ascii="Arial" w:hAnsi="Arial" w:cs="Arial"/>
          <w:i/>
        </w:rPr>
        <w:t xml:space="preserve"> de </w:t>
      </w:r>
      <w:smartTag w:uri="schemas-houaiss/mini" w:element="verbetes">
        <w:r w:rsidR="004D5A78" w:rsidRPr="00D9337B">
          <w:rPr>
            <w:rFonts w:ascii="Arial" w:hAnsi="Arial" w:cs="Arial"/>
            <w:i/>
          </w:rPr>
          <w:t>disciplinas</w:t>
        </w:r>
      </w:smartTag>
      <w:r w:rsidR="004D5A78" w:rsidRPr="00D9337B">
        <w:rPr>
          <w:rFonts w:ascii="Arial" w:hAnsi="Arial" w:cs="Arial"/>
          <w:i/>
        </w:rPr>
        <w:t xml:space="preserve"> </w:t>
      </w:r>
      <w:smartTag w:uri="schemas-houaiss/mini" w:element="verbetes">
        <w:r w:rsidR="004D5A78" w:rsidRPr="00D9337B">
          <w:rPr>
            <w:rFonts w:ascii="Arial" w:hAnsi="Arial" w:cs="Arial"/>
            <w:i/>
          </w:rPr>
          <w:t>que</w:t>
        </w:r>
      </w:smartTag>
      <w:r w:rsidR="004D5A78" w:rsidRPr="00D9337B">
        <w:rPr>
          <w:rFonts w:ascii="Arial" w:hAnsi="Arial" w:cs="Arial"/>
          <w:i/>
        </w:rPr>
        <w:t xml:space="preserve"> podem </w:t>
      </w:r>
      <w:smartTag w:uri="schemas-houaiss/acao" w:element="hm">
        <w:r w:rsidR="004D5A78" w:rsidRPr="00D9337B">
          <w:rPr>
            <w:rFonts w:ascii="Arial" w:hAnsi="Arial" w:cs="Arial"/>
            <w:i/>
          </w:rPr>
          <w:t>ser</w:t>
        </w:r>
      </w:smartTag>
      <w:r w:rsidR="004D5A78" w:rsidRPr="00D9337B">
        <w:rPr>
          <w:rFonts w:ascii="Arial" w:hAnsi="Arial" w:cs="Arial"/>
          <w:i/>
        </w:rPr>
        <w:t xml:space="preserve"> selecionadas </w:t>
      </w:r>
      <w:smartTag w:uri="schemas-houaiss/mini" w:element="verbetes">
        <w:r w:rsidR="004D5A78" w:rsidRPr="00D9337B">
          <w:rPr>
            <w:rFonts w:ascii="Arial" w:hAnsi="Arial" w:cs="Arial"/>
            <w:i/>
          </w:rPr>
          <w:t>pelos</w:t>
        </w:r>
      </w:smartTag>
      <w:r w:rsidR="004D5A78" w:rsidRPr="00D9337B">
        <w:rPr>
          <w:rFonts w:ascii="Arial" w:hAnsi="Arial" w:cs="Arial"/>
          <w:i/>
        </w:rPr>
        <w:t xml:space="preserve"> </w:t>
      </w:r>
      <w:smartTag w:uri="schemas-houaiss/mini" w:element="verbetes">
        <w:r w:rsidR="004D5A78" w:rsidRPr="00D9337B">
          <w:rPr>
            <w:rFonts w:ascii="Arial" w:hAnsi="Arial" w:cs="Arial"/>
            <w:i/>
          </w:rPr>
          <w:t>estudantes</w:t>
        </w:r>
      </w:smartTag>
      <w:r w:rsidR="004D5A78" w:rsidRPr="00D9337B">
        <w:rPr>
          <w:rFonts w:ascii="Arial" w:hAnsi="Arial" w:cs="Arial"/>
          <w:i/>
        </w:rPr>
        <w:t xml:space="preserve">, oferecendo </w:t>
      </w:r>
      <w:smartTag w:uri="schemas-houaiss/mini" w:element="verbetes">
        <w:r w:rsidR="004D5A78" w:rsidRPr="00D9337B">
          <w:rPr>
            <w:rFonts w:ascii="Arial" w:hAnsi="Arial" w:cs="Arial"/>
            <w:i/>
          </w:rPr>
          <w:t>autonomia</w:t>
        </w:r>
      </w:smartTag>
      <w:r w:rsidR="004D5A78" w:rsidRPr="00D9337B">
        <w:rPr>
          <w:rFonts w:ascii="Arial" w:hAnsi="Arial" w:cs="Arial"/>
          <w:i/>
        </w:rPr>
        <w:t xml:space="preserve"> </w:t>
      </w:r>
      <w:smartTag w:uri="schemas-houaiss/acao" w:element="dm">
        <w:r w:rsidR="004D5A78" w:rsidRPr="00D9337B">
          <w:rPr>
            <w:rFonts w:ascii="Arial" w:hAnsi="Arial" w:cs="Arial"/>
            <w:i/>
          </w:rPr>
          <w:t>para</w:t>
        </w:r>
      </w:smartTag>
      <w:r w:rsidR="004D5A78" w:rsidRPr="00D9337B">
        <w:rPr>
          <w:rFonts w:ascii="Arial" w:hAnsi="Arial" w:cs="Arial"/>
          <w:i/>
        </w:rPr>
        <w:t xml:space="preserve"> projetarem esta </w:t>
      </w:r>
      <w:smartTag w:uri="schemas-houaiss/mini" w:element="verbetes">
        <w:r w:rsidR="004D5A78" w:rsidRPr="00D9337B">
          <w:rPr>
            <w:rFonts w:ascii="Arial" w:hAnsi="Arial" w:cs="Arial"/>
            <w:i/>
          </w:rPr>
          <w:t>carga</w:t>
        </w:r>
      </w:smartTag>
      <w:r w:rsidR="004D5A78" w:rsidRPr="00D9337B">
        <w:rPr>
          <w:rFonts w:ascii="Arial" w:hAnsi="Arial" w:cs="Arial"/>
          <w:i/>
        </w:rPr>
        <w:t xml:space="preserve"> </w:t>
      </w:r>
      <w:smartTag w:uri="schemas-houaiss/mini" w:element="verbetes">
        <w:r w:rsidR="004D5A78" w:rsidRPr="00D9337B">
          <w:rPr>
            <w:rFonts w:ascii="Arial" w:hAnsi="Arial" w:cs="Arial"/>
            <w:i/>
          </w:rPr>
          <w:t>horária</w:t>
        </w:r>
      </w:smartTag>
      <w:r w:rsidR="004D5A78" w:rsidRPr="00D9337B">
        <w:rPr>
          <w:rFonts w:ascii="Arial" w:hAnsi="Arial" w:cs="Arial"/>
          <w:i/>
        </w:rPr>
        <w:t xml:space="preserve"> de </w:t>
      </w:r>
      <w:smartTag w:uri="schemas-houaiss/mini" w:element="verbetes">
        <w:r w:rsidR="004D5A78" w:rsidRPr="00D9337B">
          <w:rPr>
            <w:rFonts w:ascii="Arial" w:hAnsi="Arial" w:cs="Arial"/>
            <w:i/>
          </w:rPr>
          <w:t>acordo</w:t>
        </w:r>
      </w:smartTag>
      <w:r w:rsidR="004D5A78" w:rsidRPr="00D9337B">
        <w:rPr>
          <w:rFonts w:ascii="Arial" w:hAnsi="Arial" w:cs="Arial"/>
          <w:i/>
        </w:rPr>
        <w:t xml:space="preserve"> </w:t>
      </w:r>
      <w:smartTag w:uri="schemas-houaiss/mini" w:element="verbetes">
        <w:r w:rsidR="004D5A78" w:rsidRPr="00D9337B">
          <w:rPr>
            <w:rFonts w:ascii="Arial" w:hAnsi="Arial" w:cs="Arial"/>
            <w:i/>
          </w:rPr>
          <w:t>com</w:t>
        </w:r>
      </w:smartTag>
      <w:r w:rsidR="004D5A78" w:rsidRPr="00D9337B">
        <w:rPr>
          <w:rFonts w:ascii="Arial" w:hAnsi="Arial" w:cs="Arial"/>
          <w:i/>
        </w:rPr>
        <w:t xml:space="preserve"> </w:t>
      </w:r>
      <w:smartTag w:uri="schemas-houaiss/mini" w:element="verbetes">
        <w:r w:rsidR="004D5A78" w:rsidRPr="00D9337B">
          <w:rPr>
            <w:rFonts w:ascii="Arial" w:hAnsi="Arial" w:cs="Arial"/>
            <w:i/>
          </w:rPr>
          <w:t>seus</w:t>
        </w:r>
      </w:smartTag>
      <w:r w:rsidR="004D5A78" w:rsidRPr="00D9337B">
        <w:rPr>
          <w:rFonts w:ascii="Arial" w:hAnsi="Arial" w:cs="Arial"/>
          <w:i/>
        </w:rPr>
        <w:t xml:space="preserve"> </w:t>
      </w:r>
      <w:smartTag w:uri="schemas-houaiss/mini" w:element="verbetes">
        <w:r w:rsidR="004D5A78" w:rsidRPr="00D9337B">
          <w:rPr>
            <w:rFonts w:ascii="Arial" w:hAnsi="Arial" w:cs="Arial"/>
            <w:i/>
          </w:rPr>
          <w:t>interesses</w:t>
        </w:r>
      </w:smartTag>
      <w:r w:rsidR="004D5A78" w:rsidRPr="00D9337B">
        <w:rPr>
          <w:rFonts w:ascii="Arial" w:hAnsi="Arial" w:cs="Arial"/>
          <w:i/>
        </w:rPr>
        <w:t xml:space="preserve"> e </w:t>
      </w:r>
      <w:smartTag w:uri="schemas-houaiss/mini" w:element="verbetes">
        <w:r w:rsidR="004D5A78" w:rsidRPr="00D9337B">
          <w:rPr>
            <w:rFonts w:ascii="Arial" w:hAnsi="Arial" w:cs="Arial"/>
            <w:i/>
          </w:rPr>
          <w:t>aptidões</w:t>
        </w:r>
      </w:smartTag>
      <w:r w:rsidR="004D5A78" w:rsidRPr="00D9337B">
        <w:rPr>
          <w:rFonts w:ascii="Arial" w:hAnsi="Arial" w:cs="Arial"/>
          <w:i/>
        </w:rPr>
        <w:t xml:space="preserve">. </w:t>
      </w:r>
      <w:smartTag w:uri="schemas-houaiss/mini" w:element="verbetes">
        <w:r w:rsidR="004D5A78" w:rsidRPr="00D9337B">
          <w:rPr>
            <w:rFonts w:ascii="Arial" w:hAnsi="Arial" w:cs="Arial"/>
            <w:i/>
          </w:rPr>
          <w:t>Tais</w:t>
        </w:r>
      </w:smartTag>
      <w:r w:rsidR="004D5A78" w:rsidRPr="00D9337B">
        <w:rPr>
          <w:rFonts w:ascii="Arial" w:hAnsi="Arial" w:cs="Arial"/>
          <w:i/>
        </w:rPr>
        <w:t xml:space="preserve"> </w:t>
      </w:r>
      <w:smartTag w:uri="schemas-houaiss/mini" w:element="verbetes">
        <w:r w:rsidR="004D5A78" w:rsidRPr="00D9337B">
          <w:rPr>
            <w:rFonts w:ascii="Arial" w:hAnsi="Arial" w:cs="Arial"/>
            <w:i/>
          </w:rPr>
          <w:t>disciplinas</w:t>
        </w:r>
      </w:smartTag>
      <w:r w:rsidR="004D5A78" w:rsidRPr="00D9337B">
        <w:rPr>
          <w:rFonts w:ascii="Arial" w:hAnsi="Arial" w:cs="Arial"/>
          <w:i/>
        </w:rPr>
        <w:t xml:space="preserve"> </w:t>
      </w:r>
      <w:smartTag w:uri="schemas-houaiss/mini" w:element="verbetes">
        <w:r w:rsidR="004D5A78" w:rsidRPr="00D9337B">
          <w:rPr>
            <w:rFonts w:ascii="Arial" w:hAnsi="Arial" w:cs="Arial"/>
            <w:i/>
          </w:rPr>
          <w:t>são</w:t>
        </w:r>
      </w:smartTag>
      <w:r w:rsidRPr="00D9337B">
        <w:rPr>
          <w:rFonts w:ascii="Arial" w:hAnsi="Arial" w:cs="Arial"/>
          <w:i/>
        </w:rPr>
        <w:t xml:space="preserve"> oferecidas </w:t>
      </w:r>
      <w:smartTag w:uri="schemas-houaiss/mini" w:element="verbetes">
        <w:r w:rsidRPr="00D9337B">
          <w:rPr>
            <w:rFonts w:ascii="Arial" w:hAnsi="Arial" w:cs="Arial"/>
            <w:i/>
          </w:rPr>
          <w:t>em</w:t>
        </w:r>
      </w:smartTag>
      <w:r w:rsidRPr="00D9337B">
        <w:rPr>
          <w:rFonts w:ascii="Arial" w:hAnsi="Arial" w:cs="Arial"/>
          <w:i/>
        </w:rPr>
        <w:t xml:space="preserve"> </w:t>
      </w:r>
      <w:smartTag w:uri="schemas-houaiss/acao" w:element="dm">
        <w:r w:rsidR="00A00E6C" w:rsidRPr="00D9337B">
          <w:rPr>
            <w:rFonts w:ascii="Arial" w:hAnsi="Arial" w:cs="Arial"/>
            <w:i/>
          </w:rPr>
          <w:t>dois</w:t>
        </w:r>
      </w:smartTag>
      <w:r w:rsidRPr="00D9337B">
        <w:rPr>
          <w:rFonts w:ascii="Arial" w:hAnsi="Arial" w:cs="Arial"/>
          <w:i/>
        </w:rPr>
        <w:t xml:space="preserve"> </w:t>
      </w:r>
      <w:smartTag w:uri="schemas-houaiss/mini" w:element="verbetes">
        <w:r w:rsidRPr="00D9337B">
          <w:rPr>
            <w:rFonts w:ascii="Arial" w:hAnsi="Arial" w:cs="Arial"/>
            <w:i/>
          </w:rPr>
          <w:t>grupos</w:t>
        </w:r>
      </w:smartTag>
      <w:r w:rsidRPr="00D9337B">
        <w:rPr>
          <w:rFonts w:ascii="Arial" w:hAnsi="Arial" w:cs="Arial"/>
          <w:i/>
        </w:rPr>
        <w:t xml:space="preserve">: </w:t>
      </w:r>
      <w:r w:rsidR="00445D2D" w:rsidRPr="00D9337B">
        <w:rPr>
          <w:rFonts w:ascii="Arial" w:hAnsi="Arial" w:cs="Arial"/>
          <w:i/>
        </w:rPr>
        <w:t xml:space="preserve">disciplinas de opção limitada e </w:t>
      </w:r>
      <w:smartTag w:uri="schemas-houaiss/mini" w:element="verbetes">
        <w:r w:rsidR="00445D2D" w:rsidRPr="00D9337B">
          <w:rPr>
            <w:rFonts w:ascii="Arial" w:hAnsi="Arial" w:cs="Arial"/>
            <w:i/>
          </w:rPr>
          <w:t>disciplinas</w:t>
        </w:r>
      </w:smartTag>
      <w:r w:rsidR="00445D2D" w:rsidRPr="00D9337B">
        <w:rPr>
          <w:rFonts w:ascii="Arial" w:hAnsi="Arial" w:cs="Arial"/>
          <w:i/>
        </w:rPr>
        <w:t xml:space="preserve"> de opção livre.</w:t>
      </w:r>
    </w:p>
    <w:p w:rsidR="00145FD6" w:rsidRPr="00D9337B" w:rsidRDefault="004D5A78" w:rsidP="00701FCA">
      <w:pPr>
        <w:ind w:firstLine="720"/>
        <w:jc w:val="both"/>
        <w:rPr>
          <w:rFonts w:ascii="Arial" w:hAnsi="Arial" w:cs="Arial"/>
          <w:i/>
        </w:rPr>
      </w:pPr>
      <w:r w:rsidRPr="00D9337B">
        <w:rPr>
          <w:rFonts w:ascii="Arial" w:hAnsi="Arial" w:cs="Arial"/>
          <w:i/>
        </w:rPr>
        <w:t xml:space="preserve">As </w:t>
      </w:r>
      <w:smartTag w:uri="schemas-houaiss/mini" w:element="verbetes">
        <w:r w:rsidRPr="00D9337B">
          <w:rPr>
            <w:rFonts w:ascii="Arial" w:hAnsi="Arial" w:cs="Arial"/>
            <w:i/>
          </w:rPr>
          <w:t>disciplinas</w:t>
        </w:r>
      </w:smartTag>
      <w:r w:rsidRPr="00D9337B">
        <w:rPr>
          <w:rFonts w:ascii="Arial" w:hAnsi="Arial" w:cs="Arial"/>
          <w:i/>
        </w:rPr>
        <w:t xml:space="preserve"> </w:t>
      </w:r>
      <w:r w:rsidR="00265695" w:rsidRPr="00D9337B">
        <w:rPr>
          <w:rFonts w:ascii="Arial" w:hAnsi="Arial" w:cs="Arial"/>
          <w:i/>
        </w:rPr>
        <w:t>de opção limitada do BCC</w:t>
      </w:r>
      <w:r w:rsidRPr="00D9337B">
        <w:rPr>
          <w:rFonts w:ascii="Arial" w:hAnsi="Arial" w:cs="Arial"/>
          <w:i/>
        </w:rPr>
        <w:t xml:space="preserve"> perfazem o </w:t>
      </w:r>
      <w:smartTag w:uri="schemas-houaiss/mini" w:element="verbetes">
        <w:r w:rsidRPr="00D9337B">
          <w:rPr>
            <w:rFonts w:ascii="Arial" w:hAnsi="Arial" w:cs="Arial"/>
            <w:i/>
          </w:rPr>
          <w:t>total</w:t>
        </w:r>
      </w:smartTag>
      <w:r w:rsidRPr="00D9337B">
        <w:rPr>
          <w:rFonts w:ascii="Arial" w:hAnsi="Arial" w:cs="Arial"/>
          <w:i/>
        </w:rPr>
        <w:t xml:space="preserve"> de </w:t>
      </w:r>
      <w:r w:rsidR="00A71E3A" w:rsidRPr="00D9337B">
        <w:rPr>
          <w:rFonts w:ascii="Arial" w:hAnsi="Arial" w:cs="Arial"/>
          <w:i/>
        </w:rPr>
        <w:t>30</w:t>
      </w:r>
      <w:r w:rsidRPr="00D9337B">
        <w:rPr>
          <w:rFonts w:ascii="Arial" w:hAnsi="Arial" w:cs="Arial"/>
          <w:i/>
        </w:rPr>
        <w:t xml:space="preserve"> </w:t>
      </w:r>
      <w:smartTag w:uri="schemas-houaiss/mini" w:element="verbetes">
        <w:r w:rsidRPr="00D9337B">
          <w:rPr>
            <w:rFonts w:ascii="Arial" w:hAnsi="Arial" w:cs="Arial"/>
            <w:i/>
          </w:rPr>
          <w:t>créditos</w:t>
        </w:r>
      </w:smartTag>
      <w:r w:rsidRPr="00D9337B">
        <w:rPr>
          <w:rFonts w:ascii="Arial" w:hAnsi="Arial" w:cs="Arial"/>
          <w:i/>
        </w:rPr>
        <w:t xml:space="preserve"> </w:t>
      </w:r>
      <w:r w:rsidR="000F39D7" w:rsidRPr="00D9337B">
        <w:rPr>
          <w:rFonts w:ascii="Arial" w:hAnsi="Arial" w:cs="Arial"/>
          <w:i/>
        </w:rPr>
        <w:t>(1</w:t>
      </w:r>
      <w:r w:rsidR="00A71E3A" w:rsidRPr="00D9337B">
        <w:rPr>
          <w:rFonts w:ascii="Arial" w:hAnsi="Arial" w:cs="Arial"/>
          <w:i/>
        </w:rPr>
        <w:t>1,7</w:t>
      </w:r>
      <w:r w:rsidR="000F39D7" w:rsidRPr="00D9337B">
        <w:rPr>
          <w:rFonts w:ascii="Arial" w:hAnsi="Arial" w:cs="Arial"/>
          <w:i/>
        </w:rPr>
        <w:t xml:space="preserve">% do </w:t>
      </w:r>
      <w:smartTag w:uri="schemas-houaiss/mini" w:element="verbetes">
        <w:r w:rsidR="000F39D7" w:rsidRPr="00D9337B">
          <w:rPr>
            <w:rFonts w:ascii="Arial" w:hAnsi="Arial" w:cs="Arial"/>
            <w:i/>
          </w:rPr>
          <w:t>curso</w:t>
        </w:r>
      </w:smartTag>
      <w:r w:rsidR="000F39D7" w:rsidRPr="00D9337B">
        <w:rPr>
          <w:rFonts w:ascii="Arial" w:hAnsi="Arial" w:cs="Arial"/>
          <w:i/>
        </w:rPr>
        <w:t xml:space="preserve">) </w:t>
      </w:r>
      <w:r w:rsidRPr="00D9337B">
        <w:rPr>
          <w:rFonts w:ascii="Arial" w:hAnsi="Arial" w:cs="Arial"/>
          <w:i/>
        </w:rPr>
        <w:t xml:space="preserve">e estão estruturadas </w:t>
      </w:r>
      <w:smartTag w:uri="schemas-houaiss/mini" w:element="verbetes">
        <w:r w:rsidRPr="00D9337B">
          <w:rPr>
            <w:rFonts w:ascii="Arial" w:hAnsi="Arial" w:cs="Arial"/>
            <w:i/>
          </w:rPr>
          <w:t>em</w:t>
        </w:r>
      </w:smartTag>
      <w:r w:rsidRPr="00D9337B">
        <w:rPr>
          <w:rFonts w:ascii="Arial" w:hAnsi="Arial" w:cs="Arial"/>
          <w:i/>
        </w:rPr>
        <w:t xml:space="preserve"> </w:t>
      </w:r>
      <w:smartTag w:uri="schemas-houaiss/mini" w:element="verbetes">
        <w:r w:rsidRPr="00D9337B">
          <w:rPr>
            <w:rFonts w:ascii="Arial" w:hAnsi="Arial" w:cs="Arial"/>
            <w:i/>
          </w:rPr>
          <w:t>grupos</w:t>
        </w:r>
      </w:smartTag>
      <w:r w:rsidRPr="00D9337B">
        <w:rPr>
          <w:rFonts w:ascii="Arial" w:hAnsi="Arial" w:cs="Arial"/>
          <w:i/>
        </w:rPr>
        <w:t xml:space="preserve">, sendo </w:t>
      </w:r>
      <w:smartTag w:uri="schemas-houaiss/mini" w:element="verbetes">
        <w:r w:rsidRPr="00D9337B">
          <w:rPr>
            <w:rFonts w:ascii="Arial" w:hAnsi="Arial" w:cs="Arial"/>
            <w:i/>
          </w:rPr>
          <w:t>que</w:t>
        </w:r>
      </w:smartTag>
      <w:r w:rsidRPr="00D9337B">
        <w:rPr>
          <w:rFonts w:ascii="Arial" w:hAnsi="Arial" w:cs="Arial"/>
          <w:i/>
        </w:rPr>
        <w:t xml:space="preserve"> </w:t>
      </w:r>
      <w:smartTag w:uri="schemas-houaiss/mini" w:element="verbetes">
        <w:r w:rsidRPr="00D9337B">
          <w:rPr>
            <w:rFonts w:ascii="Arial" w:hAnsi="Arial" w:cs="Arial"/>
            <w:i/>
          </w:rPr>
          <w:t>cada</w:t>
        </w:r>
      </w:smartTag>
      <w:r w:rsidRPr="00D9337B">
        <w:rPr>
          <w:rFonts w:ascii="Arial" w:hAnsi="Arial" w:cs="Arial"/>
          <w:i/>
        </w:rPr>
        <w:t xml:space="preserve"> </w:t>
      </w:r>
      <w:smartTag w:uri="schemas-houaiss/mini" w:element="verbetes">
        <w:r w:rsidRPr="00D9337B">
          <w:rPr>
            <w:rFonts w:ascii="Arial" w:hAnsi="Arial" w:cs="Arial"/>
            <w:i/>
          </w:rPr>
          <w:t>grupo</w:t>
        </w:r>
      </w:smartTag>
      <w:r w:rsidRPr="00D9337B">
        <w:rPr>
          <w:rFonts w:ascii="Arial" w:hAnsi="Arial" w:cs="Arial"/>
          <w:i/>
        </w:rPr>
        <w:t xml:space="preserve"> se aprofunda </w:t>
      </w:r>
      <w:smartTag w:uri="schemas-houaiss/mini" w:element="verbetes">
        <w:r w:rsidRPr="00D9337B">
          <w:rPr>
            <w:rFonts w:ascii="Arial" w:hAnsi="Arial" w:cs="Arial"/>
            <w:i/>
          </w:rPr>
          <w:t>em</w:t>
        </w:r>
      </w:smartTag>
      <w:r w:rsidRPr="00D9337B">
        <w:rPr>
          <w:rFonts w:ascii="Arial" w:hAnsi="Arial" w:cs="Arial"/>
          <w:i/>
        </w:rPr>
        <w:t xml:space="preserve"> uma </w:t>
      </w:r>
      <w:smartTag w:uri="schemas-houaiss/mini" w:element="verbetes">
        <w:r w:rsidRPr="00D9337B">
          <w:rPr>
            <w:rFonts w:ascii="Arial" w:hAnsi="Arial" w:cs="Arial"/>
            <w:i/>
          </w:rPr>
          <w:t>área</w:t>
        </w:r>
      </w:smartTag>
      <w:r w:rsidRPr="00D9337B">
        <w:rPr>
          <w:rFonts w:ascii="Arial" w:hAnsi="Arial" w:cs="Arial"/>
          <w:i/>
        </w:rPr>
        <w:t xml:space="preserve"> </w:t>
      </w:r>
      <w:smartTag w:uri="schemas-houaiss/mini" w:element="verbetes">
        <w:r w:rsidRPr="00D9337B">
          <w:rPr>
            <w:rFonts w:ascii="Arial" w:hAnsi="Arial" w:cs="Arial"/>
            <w:i/>
          </w:rPr>
          <w:t>específica</w:t>
        </w:r>
      </w:smartTag>
      <w:r w:rsidRPr="00D9337B">
        <w:rPr>
          <w:rFonts w:ascii="Arial" w:hAnsi="Arial" w:cs="Arial"/>
          <w:i/>
        </w:rPr>
        <w:t xml:space="preserve"> da </w:t>
      </w:r>
      <w:smartTag w:uri="schemas-houaiss/mini" w:element="verbetes">
        <w:r w:rsidRPr="00D9337B">
          <w:rPr>
            <w:rFonts w:ascii="Arial" w:hAnsi="Arial" w:cs="Arial"/>
            <w:i/>
          </w:rPr>
          <w:t>Computação</w:t>
        </w:r>
      </w:smartTag>
      <w:r w:rsidRPr="00D9337B">
        <w:rPr>
          <w:rFonts w:ascii="Arial" w:hAnsi="Arial" w:cs="Arial"/>
          <w:i/>
        </w:rPr>
        <w:t xml:space="preserve">. As </w:t>
      </w:r>
      <w:smartTag w:uri="schemas-houaiss/mini" w:element="verbetes">
        <w:r w:rsidRPr="00D9337B">
          <w:rPr>
            <w:rFonts w:ascii="Arial" w:hAnsi="Arial" w:cs="Arial"/>
            <w:i/>
          </w:rPr>
          <w:t>disciplinas</w:t>
        </w:r>
      </w:smartTag>
      <w:r w:rsidRPr="00D9337B">
        <w:rPr>
          <w:rFonts w:ascii="Arial" w:hAnsi="Arial" w:cs="Arial"/>
          <w:i/>
        </w:rPr>
        <w:t xml:space="preserve"> </w:t>
      </w:r>
      <w:r w:rsidR="00265695" w:rsidRPr="00D9337B">
        <w:rPr>
          <w:rFonts w:ascii="Arial" w:hAnsi="Arial" w:cs="Arial"/>
          <w:i/>
        </w:rPr>
        <w:t xml:space="preserve">de opção livre </w:t>
      </w:r>
      <w:r w:rsidR="00A61549" w:rsidRPr="00D9337B">
        <w:rPr>
          <w:rFonts w:ascii="Arial" w:hAnsi="Arial" w:cs="Arial"/>
          <w:i/>
        </w:rPr>
        <w:t xml:space="preserve">objetivam a </w:t>
      </w:r>
      <w:smartTag w:uri="schemas-houaiss/mini" w:element="verbetes">
        <w:r w:rsidR="00A61549" w:rsidRPr="00D9337B">
          <w:rPr>
            <w:rFonts w:ascii="Arial" w:hAnsi="Arial" w:cs="Arial"/>
            <w:i/>
          </w:rPr>
          <w:t>formação</w:t>
        </w:r>
      </w:smartTag>
      <w:r w:rsidR="00A61549" w:rsidRPr="00D9337B">
        <w:rPr>
          <w:rFonts w:ascii="Arial" w:hAnsi="Arial" w:cs="Arial"/>
          <w:i/>
        </w:rPr>
        <w:t xml:space="preserve"> </w:t>
      </w:r>
      <w:smartTag w:uri="schemas-houaiss/acao" w:element="hm">
        <w:r w:rsidR="00A61549" w:rsidRPr="00D9337B">
          <w:rPr>
            <w:rFonts w:ascii="Arial" w:hAnsi="Arial" w:cs="Arial"/>
            <w:i/>
          </w:rPr>
          <w:t>complementar</w:t>
        </w:r>
      </w:smartTag>
      <w:r w:rsidR="00A61549" w:rsidRPr="00D9337B">
        <w:rPr>
          <w:rFonts w:ascii="Arial" w:hAnsi="Arial" w:cs="Arial"/>
          <w:i/>
        </w:rPr>
        <w:t xml:space="preserve"> do </w:t>
      </w:r>
      <w:smartTag w:uri="schemas-houaiss/mini" w:element="verbetes">
        <w:r w:rsidR="00A61549" w:rsidRPr="00D9337B">
          <w:rPr>
            <w:rFonts w:ascii="Arial" w:hAnsi="Arial" w:cs="Arial"/>
            <w:i/>
          </w:rPr>
          <w:t>acadêmico</w:t>
        </w:r>
      </w:smartTag>
      <w:r w:rsidR="00A61549" w:rsidRPr="00D9337B">
        <w:rPr>
          <w:rFonts w:ascii="Arial" w:hAnsi="Arial" w:cs="Arial"/>
          <w:i/>
        </w:rPr>
        <w:t xml:space="preserve">, permitindo a </w:t>
      </w:r>
      <w:smartTag w:uri="schemas-houaiss/mini" w:element="verbetes">
        <w:r w:rsidR="00A61549" w:rsidRPr="00D9337B">
          <w:rPr>
            <w:rFonts w:ascii="Arial" w:hAnsi="Arial" w:cs="Arial"/>
            <w:i/>
          </w:rPr>
          <w:t>escolha</w:t>
        </w:r>
      </w:smartTag>
      <w:r w:rsidR="00A61549" w:rsidRPr="00D9337B">
        <w:rPr>
          <w:rFonts w:ascii="Arial" w:hAnsi="Arial" w:cs="Arial"/>
          <w:i/>
        </w:rPr>
        <w:t xml:space="preserve"> das </w:t>
      </w:r>
      <w:smartTag w:uri="schemas-houaiss/mini" w:element="verbetes">
        <w:r w:rsidR="00A61549" w:rsidRPr="00D9337B">
          <w:rPr>
            <w:rFonts w:ascii="Arial" w:hAnsi="Arial" w:cs="Arial"/>
            <w:i/>
          </w:rPr>
          <w:t>disciplinas</w:t>
        </w:r>
      </w:smartTag>
      <w:r w:rsidR="00A61549" w:rsidRPr="00D9337B">
        <w:rPr>
          <w:rFonts w:ascii="Arial" w:hAnsi="Arial" w:cs="Arial"/>
          <w:i/>
        </w:rPr>
        <w:t xml:space="preserve"> </w:t>
      </w:r>
      <w:smartTag w:uri="schemas-houaiss/mini" w:element="verbetes">
        <w:r w:rsidR="00A61549" w:rsidRPr="00D9337B">
          <w:rPr>
            <w:rFonts w:ascii="Arial" w:hAnsi="Arial" w:cs="Arial"/>
            <w:i/>
          </w:rPr>
          <w:t>dentre</w:t>
        </w:r>
      </w:smartTag>
      <w:r w:rsidR="00A61549" w:rsidRPr="00D9337B">
        <w:rPr>
          <w:rFonts w:ascii="Arial" w:hAnsi="Arial" w:cs="Arial"/>
          <w:i/>
        </w:rPr>
        <w:t xml:space="preserve"> as oferecidas </w:t>
      </w:r>
      <w:smartTag w:uri="schemas-houaiss/mini" w:element="verbetes">
        <w:r w:rsidR="00A61549" w:rsidRPr="00D9337B">
          <w:rPr>
            <w:rFonts w:ascii="Arial" w:hAnsi="Arial" w:cs="Arial"/>
            <w:i/>
          </w:rPr>
          <w:t>nos</w:t>
        </w:r>
      </w:smartTag>
      <w:r w:rsidR="00A61549" w:rsidRPr="00D9337B">
        <w:rPr>
          <w:rFonts w:ascii="Arial" w:hAnsi="Arial" w:cs="Arial"/>
          <w:i/>
        </w:rPr>
        <w:t xml:space="preserve"> </w:t>
      </w:r>
      <w:smartTag w:uri="schemas-houaiss/mini" w:element="verbetes">
        <w:r w:rsidR="00A61549" w:rsidRPr="00D9337B">
          <w:rPr>
            <w:rFonts w:ascii="Arial" w:hAnsi="Arial" w:cs="Arial"/>
            <w:i/>
          </w:rPr>
          <w:t>cursos</w:t>
        </w:r>
      </w:smartTag>
      <w:r w:rsidR="00A61549" w:rsidRPr="00D9337B">
        <w:rPr>
          <w:rFonts w:ascii="Arial" w:hAnsi="Arial" w:cs="Arial"/>
          <w:i/>
        </w:rPr>
        <w:t xml:space="preserve"> de </w:t>
      </w:r>
      <w:smartTag w:uri="schemas-houaiss/mini" w:element="verbetes">
        <w:r w:rsidR="00A61549" w:rsidRPr="00D9337B">
          <w:rPr>
            <w:rFonts w:ascii="Arial" w:hAnsi="Arial" w:cs="Arial"/>
            <w:i/>
          </w:rPr>
          <w:t>graduação</w:t>
        </w:r>
      </w:smartTag>
      <w:r w:rsidR="00A61549" w:rsidRPr="00D9337B">
        <w:rPr>
          <w:rFonts w:ascii="Arial" w:hAnsi="Arial" w:cs="Arial"/>
          <w:i/>
        </w:rPr>
        <w:t xml:space="preserve"> da U</w:t>
      </w:r>
      <w:r w:rsidR="00677486" w:rsidRPr="00D9337B">
        <w:rPr>
          <w:rFonts w:ascii="Arial" w:hAnsi="Arial" w:cs="Arial"/>
          <w:i/>
        </w:rPr>
        <w:t>FABC</w:t>
      </w:r>
      <w:r w:rsidR="00A61549" w:rsidRPr="00D9337B">
        <w:rPr>
          <w:rFonts w:ascii="Arial" w:hAnsi="Arial" w:cs="Arial"/>
          <w:i/>
        </w:rPr>
        <w:t xml:space="preserve">. Totalizam </w:t>
      </w:r>
      <w:r w:rsidR="00145FD6" w:rsidRPr="00D9337B">
        <w:rPr>
          <w:rFonts w:ascii="Arial" w:hAnsi="Arial" w:cs="Arial"/>
          <w:i/>
        </w:rPr>
        <w:t>12</w:t>
      </w:r>
      <w:r w:rsidR="00A61549" w:rsidRPr="00D9337B">
        <w:rPr>
          <w:rFonts w:ascii="Arial" w:hAnsi="Arial" w:cs="Arial"/>
          <w:i/>
        </w:rPr>
        <w:t xml:space="preserve"> </w:t>
      </w:r>
      <w:smartTag w:uri="schemas-houaiss/mini" w:element="verbetes">
        <w:r w:rsidR="00A61549" w:rsidRPr="00D9337B">
          <w:rPr>
            <w:rFonts w:ascii="Arial" w:hAnsi="Arial" w:cs="Arial"/>
            <w:i/>
          </w:rPr>
          <w:t>créditos</w:t>
        </w:r>
      </w:smartTag>
      <w:r w:rsidR="00A61549" w:rsidRPr="00D9337B">
        <w:rPr>
          <w:rFonts w:ascii="Arial" w:hAnsi="Arial" w:cs="Arial"/>
          <w:i/>
        </w:rPr>
        <w:t xml:space="preserve"> da </w:t>
      </w:r>
      <w:smartTag w:uri="schemas-houaiss/acao" w:element="dm">
        <w:r w:rsidR="00A61549" w:rsidRPr="00D9337B">
          <w:rPr>
            <w:rFonts w:ascii="Arial" w:hAnsi="Arial" w:cs="Arial"/>
            <w:i/>
          </w:rPr>
          <w:t>grade</w:t>
        </w:r>
      </w:smartTag>
      <w:r w:rsidR="00A61549" w:rsidRPr="00D9337B">
        <w:rPr>
          <w:rFonts w:ascii="Arial" w:hAnsi="Arial" w:cs="Arial"/>
          <w:i/>
        </w:rPr>
        <w:t xml:space="preserve"> curricular</w:t>
      </w:r>
      <w:r w:rsidR="000F39D7" w:rsidRPr="00D9337B">
        <w:rPr>
          <w:rFonts w:ascii="Arial" w:hAnsi="Arial" w:cs="Arial"/>
          <w:i/>
        </w:rPr>
        <w:t xml:space="preserve">, equivalendo a 4,7% do </w:t>
      </w:r>
      <w:smartTag w:uri="schemas-houaiss/mini" w:element="verbetes">
        <w:r w:rsidR="000F39D7" w:rsidRPr="00D9337B">
          <w:rPr>
            <w:rFonts w:ascii="Arial" w:hAnsi="Arial" w:cs="Arial"/>
            <w:i/>
          </w:rPr>
          <w:t>curso</w:t>
        </w:r>
      </w:smartTag>
      <w:r w:rsidR="00A61549" w:rsidRPr="00D9337B">
        <w:rPr>
          <w:rFonts w:ascii="Arial" w:hAnsi="Arial" w:cs="Arial"/>
          <w:i/>
        </w:rPr>
        <w:t xml:space="preserve">. </w:t>
      </w:r>
      <w:r w:rsidR="00621009" w:rsidRPr="00D9337B">
        <w:rPr>
          <w:rFonts w:ascii="Arial" w:hAnsi="Arial" w:cs="Arial"/>
          <w:i/>
        </w:rPr>
        <w:t xml:space="preserve">As </w:t>
      </w:r>
      <w:smartTag w:uri="schemas-houaiss/mini" w:element="verbetes">
        <w:r w:rsidR="00621009" w:rsidRPr="00D9337B">
          <w:rPr>
            <w:rFonts w:ascii="Arial" w:hAnsi="Arial" w:cs="Arial"/>
            <w:i/>
          </w:rPr>
          <w:t>disciplinas</w:t>
        </w:r>
      </w:smartTag>
      <w:r w:rsidR="00621009" w:rsidRPr="00D9337B">
        <w:rPr>
          <w:rFonts w:ascii="Arial" w:hAnsi="Arial" w:cs="Arial"/>
          <w:i/>
        </w:rPr>
        <w:t xml:space="preserve"> de </w:t>
      </w:r>
      <w:smartTag w:uri="schemas-houaiss/mini" w:element="verbetes">
        <w:r w:rsidR="00621009" w:rsidRPr="00D9337B">
          <w:rPr>
            <w:rFonts w:ascii="Arial" w:hAnsi="Arial" w:cs="Arial"/>
            <w:i/>
          </w:rPr>
          <w:t>ênfase</w:t>
        </w:r>
      </w:smartTag>
      <w:r w:rsidR="00621009" w:rsidRPr="00D9337B">
        <w:rPr>
          <w:rFonts w:ascii="Arial" w:hAnsi="Arial" w:cs="Arial"/>
          <w:i/>
        </w:rPr>
        <w:t xml:space="preserve">, </w:t>
      </w:r>
      <w:smartTag w:uri="schemas-houaiss/mini" w:element="verbetes">
        <w:r w:rsidR="00621009" w:rsidRPr="00D9337B">
          <w:rPr>
            <w:rFonts w:ascii="Arial" w:hAnsi="Arial" w:cs="Arial"/>
            <w:i/>
          </w:rPr>
          <w:t>como</w:t>
        </w:r>
      </w:smartTag>
      <w:r w:rsidR="00621009" w:rsidRPr="00D9337B">
        <w:rPr>
          <w:rFonts w:ascii="Arial" w:hAnsi="Arial" w:cs="Arial"/>
          <w:i/>
        </w:rPr>
        <w:t xml:space="preserve"> o </w:t>
      </w:r>
      <w:smartTag w:uri="schemas-houaiss/mini" w:element="verbetes">
        <w:r w:rsidR="00621009" w:rsidRPr="00D9337B">
          <w:rPr>
            <w:rFonts w:ascii="Arial" w:hAnsi="Arial" w:cs="Arial"/>
            <w:i/>
          </w:rPr>
          <w:t>nome</w:t>
        </w:r>
      </w:smartTag>
      <w:r w:rsidR="00621009" w:rsidRPr="00D9337B">
        <w:rPr>
          <w:rFonts w:ascii="Arial" w:hAnsi="Arial" w:cs="Arial"/>
          <w:i/>
        </w:rPr>
        <w:t xml:space="preserve"> indica, estruturam as </w:t>
      </w:r>
      <w:smartTag w:uri="schemas-houaiss/mini" w:element="verbetes">
        <w:r w:rsidR="00621009" w:rsidRPr="00D9337B">
          <w:rPr>
            <w:rFonts w:ascii="Arial" w:hAnsi="Arial" w:cs="Arial"/>
            <w:i/>
          </w:rPr>
          <w:t>ênfases</w:t>
        </w:r>
      </w:smartTag>
      <w:r w:rsidR="00621009" w:rsidRPr="00D9337B">
        <w:rPr>
          <w:rFonts w:ascii="Arial" w:hAnsi="Arial" w:cs="Arial"/>
          <w:i/>
        </w:rPr>
        <w:t xml:space="preserve"> </w:t>
      </w:r>
      <w:smartTag w:uri="schemas-houaiss/mini" w:element="verbetes">
        <w:r w:rsidR="00621009" w:rsidRPr="00D9337B">
          <w:rPr>
            <w:rFonts w:ascii="Arial" w:hAnsi="Arial" w:cs="Arial"/>
            <w:i/>
          </w:rPr>
          <w:t>profissionais</w:t>
        </w:r>
      </w:smartTag>
      <w:r w:rsidR="00621009" w:rsidRPr="00D9337B">
        <w:rPr>
          <w:rFonts w:ascii="Arial" w:hAnsi="Arial" w:cs="Arial"/>
          <w:i/>
        </w:rPr>
        <w:t xml:space="preserve"> oferecidas no </w:t>
      </w:r>
      <w:smartTag w:uri="schemas-houaiss/mini" w:element="verbetes">
        <w:r w:rsidR="00621009" w:rsidRPr="00D9337B">
          <w:rPr>
            <w:rFonts w:ascii="Arial" w:hAnsi="Arial" w:cs="Arial"/>
            <w:i/>
          </w:rPr>
          <w:t>curso</w:t>
        </w:r>
      </w:smartTag>
      <w:r w:rsidR="00621009" w:rsidRPr="00D9337B">
        <w:rPr>
          <w:rFonts w:ascii="Arial" w:hAnsi="Arial" w:cs="Arial"/>
          <w:i/>
        </w:rPr>
        <w:t xml:space="preserve"> e estão inseridas nas </w:t>
      </w:r>
      <w:smartTag w:uri="schemas-houaiss/mini" w:element="verbetes">
        <w:r w:rsidR="00621009" w:rsidRPr="00D9337B">
          <w:rPr>
            <w:rFonts w:ascii="Arial" w:hAnsi="Arial" w:cs="Arial"/>
            <w:i/>
          </w:rPr>
          <w:t>disciplinas</w:t>
        </w:r>
      </w:smartTag>
      <w:r w:rsidR="00621009" w:rsidRPr="00D9337B">
        <w:rPr>
          <w:rFonts w:ascii="Arial" w:hAnsi="Arial" w:cs="Arial"/>
          <w:i/>
        </w:rPr>
        <w:t xml:space="preserve"> </w:t>
      </w:r>
      <w:r w:rsidR="008C699A">
        <w:rPr>
          <w:rFonts w:ascii="Arial" w:hAnsi="Arial" w:cs="Arial"/>
          <w:i/>
        </w:rPr>
        <w:t>de opção limitada</w:t>
      </w:r>
      <w:r w:rsidR="00621009" w:rsidRPr="00D9337B">
        <w:rPr>
          <w:rFonts w:ascii="Arial" w:hAnsi="Arial" w:cs="Arial"/>
          <w:i/>
        </w:rPr>
        <w:t>.</w:t>
      </w:r>
      <w:r w:rsidR="00A71E3A" w:rsidRPr="00D9337B">
        <w:rPr>
          <w:rFonts w:ascii="Arial" w:hAnsi="Arial" w:cs="Arial"/>
          <w:i/>
        </w:rPr>
        <w:t xml:space="preserve"> </w:t>
      </w:r>
      <w:r w:rsidR="00621009" w:rsidRPr="00D9337B">
        <w:rPr>
          <w:rFonts w:ascii="Arial" w:hAnsi="Arial" w:cs="Arial"/>
          <w:i/>
        </w:rPr>
        <w:t xml:space="preserve"> </w:t>
      </w:r>
      <w:smartTag w:uri="schemas-houaiss/acao" w:element="dm">
        <w:r w:rsidR="00621009" w:rsidRPr="00D9337B">
          <w:rPr>
            <w:rFonts w:ascii="Arial" w:hAnsi="Arial" w:cs="Arial"/>
            <w:i/>
          </w:rPr>
          <w:t>Para</w:t>
        </w:r>
      </w:smartTag>
      <w:r w:rsidR="00621009" w:rsidRPr="00D9337B">
        <w:rPr>
          <w:rFonts w:ascii="Arial" w:hAnsi="Arial" w:cs="Arial"/>
          <w:i/>
        </w:rPr>
        <w:t xml:space="preserve"> </w:t>
      </w:r>
      <w:smartTag w:uri="schemas-houaiss/mini" w:element="verbetes">
        <w:r w:rsidR="00621009" w:rsidRPr="00D9337B">
          <w:rPr>
            <w:rFonts w:ascii="Arial" w:hAnsi="Arial" w:cs="Arial"/>
            <w:i/>
          </w:rPr>
          <w:t>maiores</w:t>
        </w:r>
      </w:smartTag>
      <w:r w:rsidR="00621009" w:rsidRPr="00D9337B">
        <w:rPr>
          <w:rFonts w:ascii="Arial" w:hAnsi="Arial" w:cs="Arial"/>
          <w:i/>
        </w:rPr>
        <w:t xml:space="preserve"> </w:t>
      </w:r>
      <w:smartTag w:uri="schemas-houaiss/mini" w:element="verbetes">
        <w:r w:rsidR="00621009" w:rsidRPr="00D9337B">
          <w:rPr>
            <w:rFonts w:ascii="Arial" w:hAnsi="Arial" w:cs="Arial"/>
            <w:i/>
          </w:rPr>
          <w:t>detalhes</w:t>
        </w:r>
      </w:smartTag>
      <w:r w:rsidR="00621009" w:rsidRPr="00D9337B">
        <w:rPr>
          <w:rFonts w:ascii="Arial" w:hAnsi="Arial" w:cs="Arial"/>
          <w:i/>
        </w:rPr>
        <w:t xml:space="preserve"> </w:t>
      </w:r>
      <w:smartTag w:uri="schemas-houaiss/mini" w:element="verbetes">
        <w:r w:rsidR="00621009" w:rsidRPr="00D9337B">
          <w:rPr>
            <w:rFonts w:ascii="Arial" w:hAnsi="Arial" w:cs="Arial"/>
            <w:i/>
          </w:rPr>
          <w:t>sobre</w:t>
        </w:r>
      </w:smartTag>
      <w:r w:rsidR="00621009" w:rsidRPr="00D9337B">
        <w:rPr>
          <w:rFonts w:ascii="Arial" w:hAnsi="Arial" w:cs="Arial"/>
          <w:i/>
        </w:rPr>
        <w:t xml:space="preserve"> as </w:t>
      </w:r>
      <w:smartTag w:uri="schemas-houaiss/mini" w:element="verbetes">
        <w:r w:rsidR="00621009" w:rsidRPr="00D9337B">
          <w:rPr>
            <w:rFonts w:ascii="Arial" w:hAnsi="Arial" w:cs="Arial"/>
            <w:i/>
          </w:rPr>
          <w:t>ênfases</w:t>
        </w:r>
      </w:smartTag>
      <w:r w:rsidR="00621009" w:rsidRPr="00D9337B">
        <w:rPr>
          <w:rFonts w:ascii="Arial" w:hAnsi="Arial" w:cs="Arial"/>
          <w:i/>
        </w:rPr>
        <w:t xml:space="preserve"> veja a </w:t>
      </w:r>
      <w:smartTag w:uri="schemas-houaiss/acao" w:element="dm">
        <w:r w:rsidR="00621009" w:rsidRPr="00D9337B">
          <w:rPr>
            <w:rFonts w:ascii="Arial" w:hAnsi="Arial" w:cs="Arial"/>
            <w:i/>
          </w:rPr>
          <w:t>Seção</w:t>
        </w:r>
      </w:smartTag>
      <w:r w:rsidR="00621009" w:rsidRPr="00D9337B">
        <w:rPr>
          <w:rFonts w:ascii="Arial" w:hAnsi="Arial" w:cs="Arial"/>
          <w:i/>
        </w:rPr>
        <w:t xml:space="preserve"> V.5.</w:t>
      </w:r>
    </w:p>
    <w:p w:rsidR="00A71E3A" w:rsidRPr="00D9337B" w:rsidRDefault="00A71E3A" w:rsidP="00A71E3A">
      <w:pPr>
        <w:ind w:firstLine="720"/>
        <w:jc w:val="both"/>
        <w:rPr>
          <w:rFonts w:ascii="Arial" w:hAnsi="Arial" w:cs="Arial"/>
          <w:i/>
        </w:rPr>
      </w:pPr>
      <w:r w:rsidRPr="00D9337B">
        <w:rPr>
          <w:rFonts w:ascii="Arial" w:hAnsi="Arial" w:cs="Arial"/>
          <w:i/>
        </w:rPr>
        <w:t xml:space="preserve">As </w:t>
      </w:r>
      <w:smartTag w:uri="schemas-houaiss/mini" w:element="verbetes">
        <w:r w:rsidRPr="00D9337B">
          <w:rPr>
            <w:rFonts w:ascii="Arial" w:hAnsi="Arial" w:cs="Arial"/>
            <w:i/>
          </w:rPr>
          <w:t>disciplinas</w:t>
        </w:r>
      </w:smartTag>
      <w:r w:rsidRPr="00D9337B">
        <w:rPr>
          <w:rFonts w:ascii="Arial" w:hAnsi="Arial" w:cs="Arial"/>
          <w:i/>
        </w:rPr>
        <w:t xml:space="preserve"> de opção livre objetivam a </w:t>
      </w:r>
      <w:smartTag w:uri="schemas-houaiss/mini" w:element="verbetes">
        <w:r w:rsidRPr="00D9337B">
          <w:rPr>
            <w:rFonts w:ascii="Arial" w:hAnsi="Arial" w:cs="Arial"/>
            <w:i/>
          </w:rPr>
          <w:t>formação</w:t>
        </w:r>
      </w:smartTag>
      <w:r w:rsidRPr="00D9337B">
        <w:rPr>
          <w:rFonts w:ascii="Arial" w:hAnsi="Arial" w:cs="Arial"/>
          <w:i/>
        </w:rPr>
        <w:t xml:space="preserve"> </w:t>
      </w:r>
      <w:smartTag w:uri="schemas-houaiss/acao" w:element="hm">
        <w:r w:rsidRPr="00D9337B">
          <w:rPr>
            <w:rFonts w:ascii="Arial" w:hAnsi="Arial" w:cs="Arial"/>
            <w:i/>
          </w:rPr>
          <w:t>complementar</w:t>
        </w:r>
      </w:smartTag>
      <w:r w:rsidRPr="00D9337B">
        <w:rPr>
          <w:rFonts w:ascii="Arial" w:hAnsi="Arial" w:cs="Arial"/>
          <w:i/>
        </w:rPr>
        <w:t xml:space="preserve"> do </w:t>
      </w:r>
      <w:smartTag w:uri="schemas-houaiss/mini" w:element="verbetes">
        <w:r w:rsidRPr="00D9337B">
          <w:rPr>
            <w:rFonts w:ascii="Arial" w:hAnsi="Arial" w:cs="Arial"/>
            <w:i/>
          </w:rPr>
          <w:t>acadêmico</w:t>
        </w:r>
      </w:smartTag>
      <w:r w:rsidRPr="00D9337B">
        <w:rPr>
          <w:rFonts w:ascii="Arial" w:hAnsi="Arial" w:cs="Arial"/>
          <w:i/>
        </w:rPr>
        <w:t xml:space="preserve">, permitindo a </w:t>
      </w:r>
      <w:smartTag w:uri="schemas-houaiss/mini" w:element="verbetes">
        <w:r w:rsidRPr="00D9337B">
          <w:rPr>
            <w:rFonts w:ascii="Arial" w:hAnsi="Arial" w:cs="Arial"/>
            <w:i/>
          </w:rPr>
          <w:t>escolha</w:t>
        </w:r>
      </w:smartTag>
      <w:r w:rsidRPr="00D9337B">
        <w:rPr>
          <w:rFonts w:ascii="Arial" w:hAnsi="Arial" w:cs="Arial"/>
          <w:i/>
        </w:rPr>
        <w:t xml:space="preserve"> das </w:t>
      </w:r>
      <w:smartTag w:uri="schemas-houaiss/mini" w:element="verbetes">
        <w:r w:rsidRPr="00D9337B">
          <w:rPr>
            <w:rFonts w:ascii="Arial" w:hAnsi="Arial" w:cs="Arial"/>
            <w:i/>
          </w:rPr>
          <w:t>disciplinas</w:t>
        </w:r>
      </w:smartTag>
      <w:r w:rsidRPr="00D9337B">
        <w:rPr>
          <w:rFonts w:ascii="Arial" w:hAnsi="Arial" w:cs="Arial"/>
          <w:i/>
        </w:rPr>
        <w:t xml:space="preserve"> </w:t>
      </w:r>
      <w:smartTag w:uri="schemas-houaiss/mini" w:element="verbetes">
        <w:r w:rsidRPr="00D9337B">
          <w:rPr>
            <w:rFonts w:ascii="Arial" w:hAnsi="Arial" w:cs="Arial"/>
            <w:i/>
          </w:rPr>
          <w:t>dentre</w:t>
        </w:r>
      </w:smartTag>
      <w:r w:rsidRPr="00D9337B">
        <w:rPr>
          <w:rFonts w:ascii="Arial" w:hAnsi="Arial" w:cs="Arial"/>
          <w:i/>
        </w:rPr>
        <w:t xml:space="preserve"> as oferecidas </w:t>
      </w:r>
      <w:smartTag w:uri="schemas-houaiss/mini" w:element="verbetes">
        <w:r w:rsidRPr="00D9337B">
          <w:rPr>
            <w:rFonts w:ascii="Arial" w:hAnsi="Arial" w:cs="Arial"/>
            <w:i/>
          </w:rPr>
          <w:t>nos</w:t>
        </w:r>
      </w:smartTag>
      <w:r w:rsidRPr="00D9337B">
        <w:rPr>
          <w:rFonts w:ascii="Arial" w:hAnsi="Arial" w:cs="Arial"/>
          <w:i/>
        </w:rPr>
        <w:t xml:space="preserve"> </w:t>
      </w:r>
      <w:smartTag w:uri="schemas-houaiss/mini" w:element="verbetes">
        <w:r w:rsidRPr="00D9337B">
          <w:rPr>
            <w:rFonts w:ascii="Arial" w:hAnsi="Arial" w:cs="Arial"/>
            <w:i/>
          </w:rPr>
          <w:t>cursos</w:t>
        </w:r>
      </w:smartTag>
      <w:r w:rsidRPr="00D9337B">
        <w:rPr>
          <w:rFonts w:ascii="Arial" w:hAnsi="Arial" w:cs="Arial"/>
          <w:i/>
        </w:rPr>
        <w:t xml:space="preserve"> de </w:t>
      </w:r>
      <w:smartTag w:uri="schemas-houaiss/mini" w:element="verbetes">
        <w:r w:rsidRPr="00D9337B">
          <w:rPr>
            <w:rFonts w:ascii="Arial" w:hAnsi="Arial" w:cs="Arial"/>
            <w:i/>
          </w:rPr>
          <w:t>graduação</w:t>
        </w:r>
      </w:smartTag>
      <w:r w:rsidRPr="00D9337B">
        <w:rPr>
          <w:rFonts w:ascii="Arial" w:hAnsi="Arial" w:cs="Arial"/>
          <w:i/>
        </w:rPr>
        <w:t xml:space="preserve"> da UFABC. Essas disciplinas totalizam 12 </w:t>
      </w:r>
      <w:smartTag w:uri="schemas-houaiss/mini" w:element="verbetes">
        <w:r w:rsidRPr="00D9337B">
          <w:rPr>
            <w:rFonts w:ascii="Arial" w:hAnsi="Arial" w:cs="Arial"/>
            <w:i/>
          </w:rPr>
          <w:t>créditos</w:t>
        </w:r>
      </w:smartTag>
      <w:r w:rsidRPr="00D9337B">
        <w:rPr>
          <w:rFonts w:ascii="Arial" w:hAnsi="Arial" w:cs="Arial"/>
          <w:i/>
        </w:rPr>
        <w:t xml:space="preserve"> da </w:t>
      </w:r>
      <w:smartTag w:uri="schemas-houaiss/acao" w:element="dm">
        <w:r w:rsidRPr="00D9337B">
          <w:rPr>
            <w:rFonts w:ascii="Arial" w:hAnsi="Arial" w:cs="Arial"/>
            <w:i/>
          </w:rPr>
          <w:t>grade</w:t>
        </w:r>
      </w:smartTag>
      <w:r w:rsidRPr="00D9337B">
        <w:rPr>
          <w:rFonts w:ascii="Arial" w:hAnsi="Arial" w:cs="Arial"/>
          <w:i/>
        </w:rPr>
        <w:t xml:space="preserve"> curricular, equivalendo a 4,7% do </w:t>
      </w:r>
      <w:smartTag w:uri="schemas-houaiss/mini" w:element="verbetes">
        <w:r w:rsidRPr="00D9337B">
          <w:rPr>
            <w:rFonts w:ascii="Arial" w:hAnsi="Arial" w:cs="Arial"/>
            <w:i/>
          </w:rPr>
          <w:t>curso</w:t>
        </w:r>
      </w:smartTag>
      <w:r w:rsidRPr="00D9337B">
        <w:rPr>
          <w:rFonts w:ascii="Arial" w:hAnsi="Arial" w:cs="Arial"/>
          <w:i/>
        </w:rPr>
        <w:t>. É importante notar que em atenção ao Decreto nº 5.626 de 22 de Dezembro de 2005 a disciplina de LIBRAS, cuja ementa é apresentada ao final desse documento, faz parte desse rol de disciplinas.</w:t>
      </w:r>
    </w:p>
    <w:p w:rsidR="00A00E6C" w:rsidRPr="00D9337B" w:rsidRDefault="00A00E6C" w:rsidP="00701FCA">
      <w:pPr>
        <w:ind w:firstLine="720"/>
        <w:jc w:val="both"/>
        <w:rPr>
          <w:rFonts w:ascii="Arial" w:hAnsi="Arial" w:cs="Arial"/>
          <w:sz w:val="28"/>
          <w:szCs w:val="28"/>
        </w:rPr>
      </w:pPr>
    </w:p>
    <w:p w:rsidR="000F39D7" w:rsidRPr="00D9337B" w:rsidRDefault="000F39D7" w:rsidP="00701FCA">
      <w:pPr>
        <w:ind w:firstLine="720"/>
        <w:jc w:val="both"/>
        <w:rPr>
          <w:rFonts w:ascii="Arial" w:hAnsi="Arial" w:cs="Arial"/>
          <w:sz w:val="28"/>
          <w:szCs w:val="28"/>
        </w:rPr>
      </w:pPr>
    </w:p>
    <w:p w:rsidR="00A71E3A" w:rsidRPr="00D9337B" w:rsidRDefault="00A71E3A" w:rsidP="00DF5C8C">
      <w:pPr>
        <w:spacing w:line="360" w:lineRule="auto"/>
        <w:jc w:val="center"/>
        <w:rPr>
          <w:rFonts w:ascii="Arial" w:hAnsi="Arial" w:cs="Arial"/>
          <w:b/>
          <w:sz w:val="20"/>
        </w:rPr>
      </w:pPr>
    </w:p>
    <w:p w:rsidR="00DF5C8C" w:rsidRPr="00D9337B" w:rsidRDefault="00DF5C8C" w:rsidP="00DF5C8C">
      <w:pPr>
        <w:spacing w:line="360" w:lineRule="auto"/>
        <w:jc w:val="center"/>
        <w:rPr>
          <w:rFonts w:ascii="Arial" w:hAnsi="Arial" w:cs="Arial"/>
          <w:sz w:val="20"/>
        </w:rPr>
      </w:pPr>
      <w:r w:rsidRPr="00D9337B">
        <w:rPr>
          <w:rFonts w:ascii="Arial" w:hAnsi="Arial" w:cs="Arial"/>
          <w:b/>
          <w:sz w:val="20"/>
        </w:rPr>
        <w:t>Tabela 1:</w:t>
      </w:r>
      <w:r w:rsidRPr="00D9337B">
        <w:rPr>
          <w:rFonts w:ascii="Arial" w:hAnsi="Arial" w:cs="Arial"/>
          <w:sz w:val="20"/>
        </w:rPr>
        <w:t xml:space="preserve"> </w:t>
      </w:r>
      <w:smartTag w:uri="schemas-houaiss/acao" w:element="dm">
        <w:r w:rsidRPr="00D9337B">
          <w:rPr>
            <w:rFonts w:ascii="Arial" w:hAnsi="Arial" w:cs="Arial"/>
            <w:sz w:val="20"/>
          </w:rPr>
          <w:t>Grade</w:t>
        </w:r>
      </w:smartTag>
      <w:r w:rsidRPr="00D9337B">
        <w:rPr>
          <w:rFonts w:ascii="Arial" w:hAnsi="Arial" w:cs="Arial"/>
          <w:sz w:val="20"/>
        </w:rPr>
        <w:t xml:space="preserve"> Curricular do </w:t>
      </w:r>
      <w:smartTag w:uri="schemas-houaiss/mini" w:element="verbetes">
        <w:r w:rsidRPr="00D9337B">
          <w:rPr>
            <w:rFonts w:ascii="Arial" w:hAnsi="Arial" w:cs="Arial"/>
            <w:sz w:val="20"/>
          </w:rPr>
          <w:t>Curso</w:t>
        </w:r>
      </w:smartTag>
      <w:r w:rsidRPr="00D9337B">
        <w:rPr>
          <w:rFonts w:ascii="Arial" w:hAnsi="Arial" w:cs="Arial"/>
          <w:sz w:val="20"/>
        </w:rPr>
        <w:t xml:space="preserve"> de </w:t>
      </w:r>
      <w:smartTag w:uri="schemas-houaiss/mini" w:element="verbetes">
        <w:r w:rsidRPr="00D9337B">
          <w:rPr>
            <w:rFonts w:ascii="Arial" w:hAnsi="Arial" w:cs="Arial"/>
            <w:sz w:val="20"/>
          </w:rPr>
          <w:t>Bacharelado</w:t>
        </w:r>
      </w:smartTag>
      <w:r w:rsidRPr="00D9337B">
        <w:rPr>
          <w:rFonts w:ascii="Arial" w:hAnsi="Arial" w:cs="Arial"/>
          <w:sz w:val="20"/>
        </w:rPr>
        <w:t xml:space="preserve"> </w:t>
      </w:r>
      <w:smartTag w:uri="schemas-houaiss/mini" w:element="verbetes">
        <w:r w:rsidRPr="00D9337B">
          <w:rPr>
            <w:rFonts w:ascii="Arial" w:hAnsi="Arial" w:cs="Arial"/>
            <w:sz w:val="20"/>
          </w:rPr>
          <w:t>em</w:t>
        </w:r>
      </w:smartTag>
      <w:r w:rsidRPr="00D9337B">
        <w:rPr>
          <w:rFonts w:ascii="Arial" w:hAnsi="Arial" w:cs="Arial"/>
          <w:sz w:val="20"/>
        </w:rPr>
        <w:t xml:space="preserve"> </w:t>
      </w:r>
      <w:smartTag w:uri="schemas-houaiss/mini" w:element="verbetes">
        <w:r w:rsidRPr="00D9337B">
          <w:rPr>
            <w:rFonts w:ascii="Arial" w:hAnsi="Arial" w:cs="Arial"/>
            <w:sz w:val="20"/>
          </w:rPr>
          <w:t>Ciência</w:t>
        </w:r>
      </w:smartTag>
      <w:r w:rsidRPr="00D9337B">
        <w:rPr>
          <w:rFonts w:ascii="Arial" w:hAnsi="Arial" w:cs="Arial"/>
          <w:sz w:val="20"/>
        </w:rPr>
        <w:t xml:space="preserve"> da </w:t>
      </w:r>
      <w:smartTag w:uri="schemas-houaiss/mini" w:element="verbetes">
        <w:r w:rsidRPr="00D9337B">
          <w:rPr>
            <w:rFonts w:ascii="Arial" w:hAnsi="Arial" w:cs="Arial"/>
            <w:sz w:val="20"/>
          </w:rPr>
          <w:t>Computação</w:t>
        </w:r>
      </w:smartTag>
      <w:r w:rsidRPr="00D9337B">
        <w:rPr>
          <w:rFonts w:ascii="Arial" w:hAnsi="Arial" w:cs="Arial"/>
          <w:sz w:val="20"/>
        </w:rPr>
        <w:t xml:space="preserve"> da UFABC</w:t>
      </w:r>
      <w:r w:rsidR="00C2174D" w:rsidRPr="00D9337B">
        <w:rPr>
          <w:rFonts w:ascii="Arial" w:hAnsi="Arial" w:cs="Arial"/>
          <w:sz w:val="20"/>
        </w:rPr>
        <w:t>.</w:t>
      </w:r>
    </w:p>
    <w:p w:rsidR="00A71E3A" w:rsidRPr="00D9337B" w:rsidRDefault="00A71E3A" w:rsidP="00DF5C8C">
      <w:pPr>
        <w:spacing w:line="360" w:lineRule="auto"/>
        <w:jc w:val="center"/>
        <w:rPr>
          <w:rFonts w:ascii="Arial" w:hAnsi="Arial" w:cs="Arial"/>
        </w:rPr>
      </w:pPr>
    </w:p>
    <w:tbl>
      <w:tblPr>
        <w:tblW w:w="5124" w:type="pct"/>
        <w:tblCellMar>
          <w:top w:w="57" w:type="dxa"/>
          <w:left w:w="70" w:type="dxa"/>
          <w:right w:w="70" w:type="dxa"/>
        </w:tblCellMar>
        <w:tblLook w:val="0000" w:firstRow="0" w:lastRow="0" w:firstColumn="0" w:lastColumn="0" w:noHBand="0" w:noVBand="0"/>
      </w:tblPr>
      <w:tblGrid>
        <w:gridCol w:w="345"/>
        <w:gridCol w:w="541"/>
        <w:gridCol w:w="1294"/>
        <w:gridCol w:w="1566"/>
        <w:gridCol w:w="1433"/>
        <w:gridCol w:w="254"/>
        <w:gridCol w:w="1184"/>
        <w:gridCol w:w="1310"/>
        <w:gridCol w:w="240"/>
        <w:gridCol w:w="981"/>
      </w:tblGrid>
      <w:tr w:rsidR="00A71E3A" w:rsidRPr="00D9337B" w:rsidTr="00A71E3A">
        <w:trPr>
          <w:cantSplit/>
          <w:trHeight w:hRule="exact" w:val="927"/>
        </w:trPr>
        <w:tc>
          <w:tcPr>
            <w:tcW w:w="189" w:type="pct"/>
            <w:vMerge w:val="restart"/>
            <w:tcBorders>
              <w:top w:val="single" w:sz="8" w:space="0" w:color="000000"/>
              <w:left w:val="single" w:sz="8" w:space="0" w:color="000000"/>
              <w:bottom w:val="single" w:sz="8" w:space="0" w:color="000000"/>
            </w:tcBorders>
            <w:shd w:val="clear" w:color="auto" w:fill="CCCCFF"/>
            <w:textDirection w:val="btLr"/>
            <w:vAlign w:val="center"/>
          </w:tcPr>
          <w:p w:rsidR="00A71E3A" w:rsidRPr="00D9337B" w:rsidRDefault="00A71E3A" w:rsidP="008112E6">
            <w:pPr>
              <w:jc w:val="center"/>
              <w:rPr>
                <w:b/>
                <w:sz w:val="16"/>
                <w:szCs w:val="16"/>
                <w:lang w:val="en-US"/>
              </w:rPr>
            </w:pPr>
            <w:bookmarkStart w:id="0" w:name="_Toc211849846"/>
            <w:r w:rsidRPr="00D9337B">
              <w:rPr>
                <w:b/>
                <w:sz w:val="16"/>
                <w:szCs w:val="16"/>
                <w:lang w:val="en-US"/>
              </w:rPr>
              <w:t xml:space="preserve">PRIMEIRO </w:t>
            </w:r>
            <w:smartTag w:uri="schemas-houaiss/mini" w:element="verbetes">
              <w:r w:rsidRPr="00D9337B">
                <w:rPr>
                  <w:b/>
                  <w:sz w:val="16"/>
                  <w:szCs w:val="16"/>
                  <w:lang w:val="en-US"/>
                </w:rPr>
                <w:t>ANO</w:t>
              </w:r>
            </w:smartTag>
          </w:p>
        </w:tc>
        <w:tc>
          <w:tcPr>
            <w:tcW w:w="296" w:type="pct"/>
            <w:vMerge w:val="restart"/>
            <w:tcBorders>
              <w:top w:val="single" w:sz="8" w:space="0" w:color="000000"/>
              <w:left w:val="single" w:sz="8" w:space="0" w:color="000000"/>
              <w:bottom w:val="single" w:sz="8" w:space="0" w:color="000000"/>
            </w:tcBorders>
            <w:shd w:val="clear" w:color="auto" w:fill="FFCC99"/>
            <w:textDirection w:val="btLr"/>
            <w:vAlign w:val="center"/>
          </w:tcPr>
          <w:p w:rsidR="005E75E1" w:rsidRDefault="00A71E3A" w:rsidP="008112E6">
            <w:pPr>
              <w:jc w:val="center"/>
              <w:rPr>
                <w:sz w:val="16"/>
                <w:szCs w:val="16"/>
                <w:lang w:val="en-US"/>
              </w:rPr>
            </w:pPr>
            <w:r w:rsidRPr="00D9337B">
              <w:rPr>
                <w:sz w:val="16"/>
                <w:szCs w:val="16"/>
                <w:lang w:val="en-US"/>
              </w:rPr>
              <w:t>1</w:t>
            </w:r>
            <w:r w:rsidRPr="00D9337B">
              <w:rPr>
                <w:sz w:val="16"/>
                <w:szCs w:val="16"/>
                <w:vertAlign w:val="superscript"/>
                <w:lang w:val="en-US"/>
              </w:rPr>
              <w:t>O</w:t>
            </w:r>
            <w:r w:rsidRPr="00D9337B">
              <w:rPr>
                <w:sz w:val="16"/>
                <w:szCs w:val="16"/>
                <w:lang w:val="en-US"/>
              </w:rPr>
              <w:t xml:space="preserve"> </w:t>
            </w:r>
          </w:p>
          <w:p w:rsidR="00A71E3A" w:rsidRPr="00D9337B" w:rsidRDefault="005E75E1" w:rsidP="008112E6">
            <w:pPr>
              <w:jc w:val="center"/>
              <w:rPr>
                <w:sz w:val="16"/>
                <w:szCs w:val="16"/>
                <w:lang w:val="en-US"/>
              </w:rPr>
            </w:pPr>
            <w:proofErr w:type="spellStart"/>
            <w:r>
              <w:rPr>
                <w:sz w:val="16"/>
                <w:szCs w:val="16"/>
                <w:lang w:val="en-US"/>
              </w:rPr>
              <w:t>Quadr</w:t>
            </w:r>
            <w:proofErr w:type="spellEnd"/>
            <w:r>
              <w:rPr>
                <w:sz w:val="16"/>
                <w:szCs w:val="16"/>
                <w:lang w:val="en-US"/>
              </w:rPr>
              <w:t>.</w:t>
            </w:r>
          </w:p>
        </w:tc>
        <w:tc>
          <w:tcPr>
            <w:tcW w:w="707" w:type="pct"/>
            <w:tcBorders>
              <w:top w:val="single" w:sz="8" w:space="0" w:color="000000"/>
              <w:left w:val="single" w:sz="8" w:space="0" w:color="000000"/>
            </w:tcBorders>
            <w:shd w:val="clear" w:color="auto" w:fill="FFFF99"/>
            <w:vAlign w:val="center"/>
          </w:tcPr>
          <w:p w:rsidR="00A71E3A" w:rsidRPr="00D9337B" w:rsidRDefault="00A71E3A" w:rsidP="008112E6">
            <w:pPr>
              <w:jc w:val="center"/>
              <w:rPr>
                <w:sz w:val="16"/>
                <w:szCs w:val="16"/>
              </w:rPr>
            </w:pPr>
            <w:r w:rsidRPr="00D9337B">
              <w:rPr>
                <w:sz w:val="16"/>
                <w:szCs w:val="16"/>
              </w:rPr>
              <w:t>BC 0005</w:t>
            </w:r>
          </w:p>
          <w:p w:rsidR="00A71E3A" w:rsidRPr="00D9337B" w:rsidRDefault="00A71E3A" w:rsidP="005E75E1">
            <w:pPr>
              <w:jc w:val="center"/>
              <w:rPr>
                <w:sz w:val="16"/>
                <w:szCs w:val="16"/>
              </w:rPr>
            </w:pPr>
            <w:smartTag w:uri="schemas-houaiss/mini" w:element="verbetes">
              <w:r w:rsidRPr="00D9337B">
                <w:rPr>
                  <w:sz w:val="16"/>
                  <w:szCs w:val="16"/>
                </w:rPr>
                <w:t>Bases</w:t>
              </w:r>
            </w:smartTag>
            <w:r w:rsidRPr="00D9337B">
              <w:rPr>
                <w:sz w:val="16"/>
                <w:szCs w:val="16"/>
              </w:rPr>
              <w:t xml:space="preserve"> Computacionais da </w:t>
            </w:r>
            <w:smartTag w:uri="schemas-houaiss/mini" w:element="verbetes">
              <w:r w:rsidRPr="00D9337B">
                <w:rPr>
                  <w:sz w:val="16"/>
                  <w:szCs w:val="16"/>
                </w:rPr>
                <w:t>Ciência</w:t>
              </w:r>
            </w:smartTag>
          </w:p>
        </w:tc>
        <w:tc>
          <w:tcPr>
            <w:tcW w:w="856" w:type="pct"/>
            <w:tcBorders>
              <w:top w:val="single" w:sz="8" w:space="0" w:color="000000"/>
              <w:left w:val="single" w:sz="8" w:space="0" w:color="000000"/>
            </w:tcBorders>
            <w:shd w:val="clear" w:color="auto" w:fill="FFFF99"/>
            <w:vAlign w:val="center"/>
          </w:tcPr>
          <w:p w:rsidR="00A71E3A" w:rsidRPr="00D9337B" w:rsidRDefault="00A71E3A" w:rsidP="008112E6">
            <w:pPr>
              <w:jc w:val="center"/>
              <w:rPr>
                <w:sz w:val="16"/>
                <w:szCs w:val="16"/>
              </w:rPr>
            </w:pPr>
            <w:r w:rsidRPr="00D9337B">
              <w:rPr>
                <w:sz w:val="16"/>
                <w:szCs w:val="16"/>
              </w:rPr>
              <w:t>BC 0001</w:t>
            </w:r>
          </w:p>
          <w:p w:rsidR="00A71E3A" w:rsidRPr="00D9337B" w:rsidRDefault="00A71E3A" w:rsidP="008112E6">
            <w:pPr>
              <w:jc w:val="center"/>
              <w:rPr>
                <w:sz w:val="16"/>
                <w:szCs w:val="16"/>
              </w:rPr>
            </w:pPr>
            <w:smartTag w:uri="schemas-houaiss/mini" w:element="verbetes">
              <w:r w:rsidRPr="00D9337B">
                <w:rPr>
                  <w:sz w:val="16"/>
                  <w:szCs w:val="16"/>
                </w:rPr>
                <w:t>Base</w:t>
              </w:r>
            </w:smartTag>
            <w:proofErr w:type="gramStart"/>
            <w:r w:rsidRPr="00D9337B">
              <w:rPr>
                <w:sz w:val="16"/>
                <w:szCs w:val="16"/>
              </w:rPr>
              <w:t xml:space="preserve">  </w:t>
            </w:r>
            <w:proofErr w:type="gramEnd"/>
            <w:r w:rsidRPr="00D9337B">
              <w:rPr>
                <w:sz w:val="16"/>
                <w:szCs w:val="16"/>
              </w:rPr>
              <w:t xml:space="preserve">Experimental das </w:t>
            </w:r>
            <w:smartTag w:uri="schemas-houaiss/mini" w:element="verbetes">
              <w:r w:rsidRPr="00D9337B">
                <w:rPr>
                  <w:sz w:val="16"/>
                  <w:szCs w:val="16"/>
                </w:rPr>
                <w:t>Ciências</w:t>
              </w:r>
            </w:smartTag>
            <w:r w:rsidRPr="00D9337B">
              <w:rPr>
                <w:sz w:val="16"/>
                <w:szCs w:val="16"/>
              </w:rPr>
              <w:t xml:space="preserve"> </w:t>
            </w:r>
            <w:smartTag w:uri="schemas-houaiss/mini" w:element="verbetes">
              <w:r w:rsidRPr="00D9337B">
                <w:rPr>
                  <w:sz w:val="16"/>
                  <w:szCs w:val="16"/>
                </w:rPr>
                <w:t>Naturais</w:t>
              </w:r>
            </w:smartTag>
          </w:p>
        </w:tc>
        <w:tc>
          <w:tcPr>
            <w:tcW w:w="922" w:type="pct"/>
            <w:gridSpan w:val="2"/>
            <w:tcBorders>
              <w:top w:val="single" w:sz="8" w:space="0" w:color="000000"/>
              <w:left w:val="single" w:sz="8" w:space="0" w:color="000000"/>
            </w:tcBorders>
            <w:shd w:val="clear" w:color="auto" w:fill="FFFF99"/>
            <w:vAlign w:val="center"/>
          </w:tcPr>
          <w:p w:rsidR="00A71E3A" w:rsidRPr="00D9337B" w:rsidRDefault="00A71E3A" w:rsidP="008112E6">
            <w:pPr>
              <w:jc w:val="center"/>
              <w:rPr>
                <w:sz w:val="16"/>
                <w:szCs w:val="16"/>
              </w:rPr>
            </w:pPr>
            <w:r w:rsidRPr="00D9337B">
              <w:rPr>
                <w:sz w:val="16"/>
                <w:szCs w:val="16"/>
              </w:rPr>
              <w:t>BC 0102</w:t>
            </w:r>
          </w:p>
          <w:p w:rsidR="00A71E3A" w:rsidRPr="00D9337B" w:rsidRDefault="00A71E3A" w:rsidP="008112E6">
            <w:pPr>
              <w:jc w:val="center"/>
              <w:rPr>
                <w:sz w:val="16"/>
                <w:szCs w:val="16"/>
              </w:rPr>
            </w:pPr>
            <w:smartTag w:uri="schemas-houaiss/mini" w:element="verbetes">
              <w:r w:rsidRPr="00D9337B">
                <w:rPr>
                  <w:sz w:val="16"/>
                  <w:szCs w:val="16"/>
                </w:rPr>
                <w:t>Estrutura</w:t>
              </w:r>
            </w:smartTag>
            <w:r w:rsidRPr="00D9337B">
              <w:rPr>
                <w:sz w:val="16"/>
                <w:szCs w:val="16"/>
              </w:rPr>
              <w:t xml:space="preserve"> da </w:t>
            </w:r>
            <w:smartTag w:uri="schemas-houaiss/mini" w:element="verbetes">
              <w:r w:rsidRPr="00D9337B">
                <w:rPr>
                  <w:sz w:val="16"/>
                  <w:szCs w:val="16"/>
                </w:rPr>
                <w:t>Matéria</w:t>
              </w:r>
            </w:smartTag>
          </w:p>
        </w:tc>
        <w:tc>
          <w:tcPr>
            <w:tcW w:w="647" w:type="pct"/>
            <w:tcBorders>
              <w:top w:val="single" w:sz="8" w:space="0" w:color="000000"/>
              <w:left w:val="single" w:sz="8" w:space="0" w:color="000000"/>
            </w:tcBorders>
            <w:shd w:val="clear" w:color="auto" w:fill="FFFF99"/>
            <w:vAlign w:val="center"/>
          </w:tcPr>
          <w:p w:rsidR="00A71E3A" w:rsidRPr="00D9337B" w:rsidRDefault="00A71E3A" w:rsidP="008112E6">
            <w:pPr>
              <w:jc w:val="center"/>
              <w:rPr>
                <w:sz w:val="16"/>
                <w:szCs w:val="16"/>
              </w:rPr>
            </w:pPr>
            <w:r w:rsidRPr="00D9337B">
              <w:rPr>
                <w:sz w:val="16"/>
                <w:szCs w:val="16"/>
              </w:rPr>
              <w:t>BC 0003</w:t>
            </w:r>
          </w:p>
          <w:p w:rsidR="00A71E3A" w:rsidRPr="00D9337B" w:rsidRDefault="00A71E3A" w:rsidP="008112E6">
            <w:pPr>
              <w:jc w:val="center"/>
              <w:rPr>
                <w:sz w:val="16"/>
                <w:szCs w:val="16"/>
              </w:rPr>
            </w:pPr>
            <w:smartTag w:uri="schemas-houaiss/mini" w:element="verbetes">
              <w:r w:rsidRPr="00D9337B">
                <w:rPr>
                  <w:sz w:val="16"/>
                  <w:szCs w:val="16"/>
                </w:rPr>
                <w:t>Bases</w:t>
              </w:r>
            </w:smartTag>
            <w:r w:rsidRPr="00D9337B">
              <w:rPr>
                <w:sz w:val="16"/>
                <w:szCs w:val="16"/>
              </w:rPr>
              <w:t xml:space="preserve"> </w:t>
            </w:r>
            <w:smartTag w:uri="schemas-houaiss/mini" w:element="verbetes">
              <w:r w:rsidRPr="00D9337B">
                <w:rPr>
                  <w:sz w:val="16"/>
                  <w:szCs w:val="16"/>
                </w:rPr>
                <w:t>Matemáticas</w:t>
              </w:r>
            </w:smartTag>
          </w:p>
        </w:tc>
        <w:tc>
          <w:tcPr>
            <w:tcW w:w="1383" w:type="pct"/>
            <w:gridSpan w:val="3"/>
            <w:tcBorders>
              <w:top w:val="single" w:sz="8" w:space="0" w:color="000000"/>
              <w:left w:val="single" w:sz="8" w:space="0" w:color="000000"/>
              <w:right w:val="single" w:sz="8" w:space="0" w:color="000000"/>
            </w:tcBorders>
            <w:shd w:val="clear" w:color="auto" w:fill="FFFF99"/>
            <w:vAlign w:val="center"/>
          </w:tcPr>
          <w:p w:rsidR="00A71E3A" w:rsidRPr="00D9337B" w:rsidRDefault="00A71E3A" w:rsidP="008112E6">
            <w:pPr>
              <w:jc w:val="center"/>
              <w:rPr>
                <w:sz w:val="16"/>
                <w:szCs w:val="16"/>
              </w:rPr>
            </w:pPr>
            <w:r w:rsidRPr="00D9337B">
              <w:rPr>
                <w:sz w:val="16"/>
                <w:szCs w:val="16"/>
              </w:rPr>
              <w:t>BC 0304</w:t>
            </w:r>
          </w:p>
          <w:p w:rsidR="00A71E3A" w:rsidRPr="00D9337B" w:rsidRDefault="00A71E3A" w:rsidP="008112E6">
            <w:pPr>
              <w:jc w:val="center"/>
              <w:rPr>
                <w:sz w:val="16"/>
                <w:szCs w:val="16"/>
              </w:rPr>
            </w:pPr>
            <w:smartTag w:uri="schemas-houaiss/mini" w:element="verbetes">
              <w:r w:rsidRPr="00D9337B">
                <w:rPr>
                  <w:sz w:val="16"/>
                  <w:szCs w:val="16"/>
                </w:rPr>
                <w:t>Origem</w:t>
              </w:r>
            </w:smartTag>
            <w:r w:rsidRPr="00D9337B">
              <w:rPr>
                <w:sz w:val="16"/>
                <w:szCs w:val="16"/>
              </w:rPr>
              <w:t xml:space="preserve"> da </w:t>
            </w:r>
            <w:smartTag w:uri="schemas-houaiss/mini" w:element="verbetes">
              <w:r w:rsidRPr="00D9337B">
                <w:rPr>
                  <w:sz w:val="16"/>
                  <w:szCs w:val="16"/>
                </w:rPr>
                <w:t>Vida</w:t>
              </w:r>
            </w:smartTag>
            <w:r w:rsidRPr="00D9337B">
              <w:rPr>
                <w:sz w:val="16"/>
                <w:szCs w:val="16"/>
              </w:rPr>
              <w:t xml:space="preserve"> e </w:t>
            </w:r>
            <w:smartTag w:uri="schemas-houaiss/mini" w:element="verbetes">
              <w:r w:rsidRPr="00D9337B">
                <w:rPr>
                  <w:sz w:val="16"/>
                  <w:szCs w:val="16"/>
                </w:rPr>
                <w:t>Diversidade</w:t>
              </w:r>
            </w:smartTag>
            <w:r w:rsidRPr="00D9337B">
              <w:rPr>
                <w:sz w:val="16"/>
                <w:szCs w:val="16"/>
              </w:rPr>
              <w:t xml:space="preserve"> dos </w:t>
            </w:r>
            <w:smartTag w:uri="schemas-houaiss/mini" w:element="verbetes">
              <w:r w:rsidRPr="00D9337B">
                <w:rPr>
                  <w:sz w:val="16"/>
                  <w:szCs w:val="16"/>
                </w:rPr>
                <w:t>Seres</w:t>
              </w:r>
            </w:smartTag>
            <w:r w:rsidRPr="00D9337B">
              <w:rPr>
                <w:sz w:val="16"/>
                <w:szCs w:val="16"/>
              </w:rPr>
              <w:t xml:space="preserve"> </w:t>
            </w:r>
            <w:smartTag w:uri="schemas-houaiss/mini" w:element="verbetes">
              <w:r w:rsidRPr="00D9337B">
                <w:rPr>
                  <w:sz w:val="16"/>
                  <w:szCs w:val="16"/>
                </w:rPr>
                <w:t>Vivos</w:t>
              </w:r>
            </w:smartTag>
          </w:p>
        </w:tc>
      </w:tr>
      <w:tr w:rsidR="00A71E3A" w:rsidRPr="00D9337B" w:rsidTr="00A71E3A">
        <w:trPr>
          <w:cantSplit/>
          <w:trHeight w:hRule="exact" w:val="241"/>
        </w:trPr>
        <w:tc>
          <w:tcPr>
            <w:tcW w:w="189" w:type="pct"/>
            <w:vMerge/>
            <w:tcBorders>
              <w:left w:val="single" w:sz="8" w:space="0" w:color="000000"/>
              <w:bottom w:val="single" w:sz="8" w:space="0" w:color="000000"/>
            </w:tcBorders>
            <w:shd w:val="clear" w:color="auto" w:fill="CCCCFF"/>
            <w:textDirection w:val="btLr"/>
            <w:vAlign w:val="center"/>
          </w:tcPr>
          <w:p w:rsidR="00A71E3A" w:rsidRPr="00D9337B" w:rsidRDefault="00A71E3A" w:rsidP="008112E6">
            <w:pPr>
              <w:rPr>
                <w:sz w:val="16"/>
                <w:szCs w:val="16"/>
              </w:rPr>
            </w:pPr>
          </w:p>
        </w:tc>
        <w:tc>
          <w:tcPr>
            <w:tcW w:w="296" w:type="pct"/>
            <w:vMerge/>
            <w:tcBorders>
              <w:left w:val="single" w:sz="8" w:space="0" w:color="000000"/>
              <w:bottom w:val="single" w:sz="8" w:space="0" w:color="000000"/>
            </w:tcBorders>
            <w:shd w:val="clear" w:color="auto" w:fill="FFCC99"/>
            <w:textDirection w:val="btLr"/>
            <w:vAlign w:val="center"/>
          </w:tcPr>
          <w:p w:rsidR="00A71E3A" w:rsidRPr="00D9337B" w:rsidRDefault="00A71E3A" w:rsidP="008112E6">
            <w:pPr>
              <w:jc w:val="center"/>
              <w:rPr>
                <w:sz w:val="16"/>
                <w:szCs w:val="16"/>
              </w:rPr>
            </w:pPr>
          </w:p>
        </w:tc>
        <w:tc>
          <w:tcPr>
            <w:tcW w:w="707" w:type="pct"/>
            <w:tcBorders>
              <w:left w:val="single" w:sz="8" w:space="0" w:color="000000"/>
              <w:bottom w:val="single" w:sz="8" w:space="0" w:color="000000"/>
            </w:tcBorders>
            <w:shd w:val="clear" w:color="auto" w:fill="FFFF99"/>
            <w:vAlign w:val="center"/>
          </w:tcPr>
          <w:p w:rsidR="00A71E3A" w:rsidRPr="00D9337B" w:rsidRDefault="00A71E3A" w:rsidP="008112E6">
            <w:pPr>
              <w:jc w:val="center"/>
              <w:rPr>
                <w:sz w:val="16"/>
                <w:szCs w:val="16"/>
              </w:rPr>
            </w:pPr>
            <w:r w:rsidRPr="00D9337B">
              <w:rPr>
                <w:sz w:val="16"/>
                <w:szCs w:val="16"/>
              </w:rPr>
              <w:t>(0-2-2)</w:t>
            </w:r>
          </w:p>
        </w:tc>
        <w:tc>
          <w:tcPr>
            <w:tcW w:w="856" w:type="pct"/>
            <w:tcBorders>
              <w:left w:val="single" w:sz="8" w:space="0" w:color="000000"/>
              <w:bottom w:val="single" w:sz="8" w:space="0" w:color="000000"/>
            </w:tcBorders>
            <w:shd w:val="clear" w:color="auto" w:fill="FFFF99"/>
            <w:vAlign w:val="center"/>
          </w:tcPr>
          <w:p w:rsidR="00A71E3A" w:rsidRPr="00D9337B" w:rsidRDefault="00A71E3A" w:rsidP="008112E6">
            <w:pPr>
              <w:jc w:val="center"/>
              <w:rPr>
                <w:sz w:val="16"/>
                <w:szCs w:val="16"/>
              </w:rPr>
            </w:pPr>
            <w:r w:rsidRPr="00D9337B">
              <w:rPr>
                <w:sz w:val="16"/>
                <w:szCs w:val="16"/>
              </w:rPr>
              <w:t>(0-3-2)</w:t>
            </w:r>
          </w:p>
        </w:tc>
        <w:tc>
          <w:tcPr>
            <w:tcW w:w="922" w:type="pct"/>
            <w:gridSpan w:val="2"/>
            <w:tcBorders>
              <w:left w:val="single" w:sz="8" w:space="0" w:color="000000"/>
              <w:bottom w:val="single" w:sz="8" w:space="0" w:color="000000"/>
            </w:tcBorders>
            <w:shd w:val="clear" w:color="auto" w:fill="FFFF99"/>
            <w:vAlign w:val="center"/>
          </w:tcPr>
          <w:p w:rsidR="00A71E3A" w:rsidRPr="00D9337B" w:rsidRDefault="00A71E3A" w:rsidP="008112E6">
            <w:pPr>
              <w:jc w:val="center"/>
              <w:rPr>
                <w:sz w:val="16"/>
                <w:szCs w:val="16"/>
              </w:rPr>
            </w:pPr>
            <w:r w:rsidRPr="00D9337B">
              <w:rPr>
                <w:sz w:val="16"/>
                <w:szCs w:val="16"/>
              </w:rPr>
              <w:t>(3-0-4)</w:t>
            </w:r>
          </w:p>
        </w:tc>
        <w:tc>
          <w:tcPr>
            <w:tcW w:w="647" w:type="pct"/>
            <w:tcBorders>
              <w:left w:val="single" w:sz="8" w:space="0" w:color="000000"/>
              <w:bottom w:val="single" w:sz="8" w:space="0" w:color="000000"/>
            </w:tcBorders>
            <w:shd w:val="clear" w:color="auto" w:fill="FFFF99"/>
            <w:vAlign w:val="center"/>
          </w:tcPr>
          <w:p w:rsidR="00A71E3A" w:rsidRPr="00D9337B" w:rsidRDefault="00A71E3A" w:rsidP="008112E6">
            <w:pPr>
              <w:jc w:val="center"/>
              <w:rPr>
                <w:sz w:val="16"/>
                <w:szCs w:val="16"/>
              </w:rPr>
            </w:pPr>
            <w:r w:rsidRPr="00D9337B">
              <w:rPr>
                <w:sz w:val="16"/>
                <w:szCs w:val="16"/>
              </w:rPr>
              <w:t>(4-0-5)</w:t>
            </w:r>
          </w:p>
        </w:tc>
        <w:tc>
          <w:tcPr>
            <w:tcW w:w="1383" w:type="pct"/>
            <w:gridSpan w:val="3"/>
            <w:tcBorders>
              <w:left w:val="single" w:sz="8" w:space="0" w:color="000000"/>
              <w:bottom w:val="single" w:sz="8" w:space="0" w:color="000000"/>
              <w:right w:val="single" w:sz="8" w:space="0" w:color="000000"/>
            </w:tcBorders>
            <w:shd w:val="clear" w:color="auto" w:fill="FFFF99"/>
            <w:vAlign w:val="center"/>
          </w:tcPr>
          <w:p w:rsidR="00A71E3A" w:rsidRPr="00D9337B" w:rsidRDefault="00A71E3A" w:rsidP="008112E6">
            <w:pPr>
              <w:jc w:val="center"/>
              <w:rPr>
                <w:sz w:val="16"/>
                <w:szCs w:val="16"/>
              </w:rPr>
            </w:pPr>
            <w:r w:rsidRPr="00D9337B">
              <w:rPr>
                <w:sz w:val="16"/>
                <w:szCs w:val="16"/>
              </w:rPr>
              <w:t>(3-0-4)</w:t>
            </w:r>
          </w:p>
        </w:tc>
      </w:tr>
      <w:tr w:rsidR="00A71E3A" w:rsidRPr="00D9337B" w:rsidTr="00A71E3A">
        <w:trPr>
          <w:cantSplit/>
          <w:trHeight w:hRule="exact" w:val="771"/>
        </w:trPr>
        <w:tc>
          <w:tcPr>
            <w:tcW w:w="189" w:type="pct"/>
            <w:vMerge/>
            <w:tcBorders>
              <w:left w:val="single" w:sz="8" w:space="0" w:color="000000"/>
              <w:bottom w:val="single" w:sz="8" w:space="0" w:color="000000"/>
            </w:tcBorders>
            <w:shd w:val="clear" w:color="auto" w:fill="CCCCFF"/>
            <w:textDirection w:val="btLr"/>
            <w:vAlign w:val="center"/>
          </w:tcPr>
          <w:p w:rsidR="00A71E3A" w:rsidRPr="00D9337B" w:rsidRDefault="00A71E3A" w:rsidP="008112E6">
            <w:pPr>
              <w:rPr>
                <w:sz w:val="16"/>
                <w:szCs w:val="16"/>
                <w:lang w:val="en-US"/>
              </w:rPr>
            </w:pPr>
          </w:p>
        </w:tc>
        <w:tc>
          <w:tcPr>
            <w:tcW w:w="296" w:type="pct"/>
            <w:vMerge w:val="restart"/>
            <w:tcBorders>
              <w:left w:val="single" w:sz="8" w:space="0" w:color="000000"/>
              <w:bottom w:val="single" w:sz="8" w:space="0" w:color="000000"/>
            </w:tcBorders>
            <w:shd w:val="clear" w:color="auto" w:fill="FFCC99"/>
            <w:textDirection w:val="btLr"/>
            <w:vAlign w:val="center"/>
          </w:tcPr>
          <w:p w:rsidR="005E75E1" w:rsidRDefault="00A71E3A" w:rsidP="008112E6">
            <w:pPr>
              <w:jc w:val="center"/>
              <w:rPr>
                <w:sz w:val="16"/>
                <w:szCs w:val="16"/>
                <w:lang w:val="en-US"/>
              </w:rPr>
            </w:pPr>
            <w:r w:rsidRPr="00D9337B">
              <w:rPr>
                <w:sz w:val="16"/>
                <w:szCs w:val="16"/>
                <w:lang w:val="en-US"/>
              </w:rPr>
              <w:t>2</w:t>
            </w:r>
            <w:r w:rsidRPr="00D9337B">
              <w:rPr>
                <w:sz w:val="16"/>
                <w:szCs w:val="16"/>
                <w:vertAlign w:val="superscript"/>
                <w:lang w:val="en-US"/>
              </w:rPr>
              <w:t>O</w:t>
            </w:r>
            <w:r w:rsidRPr="00D9337B">
              <w:rPr>
                <w:sz w:val="16"/>
                <w:szCs w:val="16"/>
                <w:lang w:val="en-US"/>
              </w:rPr>
              <w:t xml:space="preserve"> </w:t>
            </w:r>
          </w:p>
          <w:p w:rsidR="00A71E3A" w:rsidRPr="00D9337B" w:rsidRDefault="005E75E1" w:rsidP="008112E6">
            <w:pPr>
              <w:jc w:val="center"/>
              <w:rPr>
                <w:sz w:val="16"/>
                <w:szCs w:val="16"/>
                <w:lang w:val="en-US"/>
              </w:rPr>
            </w:pPr>
            <w:proofErr w:type="spellStart"/>
            <w:r>
              <w:rPr>
                <w:sz w:val="16"/>
                <w:szCs w:val="16"/>
                <w:lang w:val="en-US"/>
              </w:rPr>
              <w:t>Quadr</w:t>
            </w:r>
            <w:proofErr w:type="spellEnd"/>
            <w:r>
              <w:rPr>
                <w:sz w:val="16"/>
                <w:szCs w:val="16"/>
                <w:lang w:val="en-US"/>
              </w:rPr>
              <w:t>.</w:t>
            </w:r>
          </w:p>
        </w:tc>
        <w:tc>
          <w:tcPr>
            <w:tcW w:w="707" w:type="pct"/>
            <w:tcBorders>
              <w:left w:val="single" w:sz="8" w:space="0" w:color="000000"/>
            </w:tcBorders>
            <w:shd w:val="clear" w:color="auto" w:fill="FFFF99"/>
            <w:vAlign w:val="center"/>
          </w:tcPr>
          <w:p w:rsidR="00A71E3A" w:rsidRPr="00D9337B" w:rsidRDefault="00A71E3A" w:rsidP="008112E6">
            <w:pPr>
              <w:jc w:val="center"/>
              <w:rPr>
                <w:sz w:val="16"/>
                <w:szCs w:val="16"/>
              </w:rPr>
            </w:pPr>
            <w:r w:rsidRPr="00D9337B">
              <w:rPr>
                <w:sz w:val="16"/>
                <w:szCs w:val="16"/>
              </w:rPr>
              <w:t>BC 0504</w:t>
            </w:r>
          </w:p>
          <w:p w:rsidR="00A71E3A" w:rsidRPr="00D9337B" w:rsidRDefault="00A71E3A" w:rsidP="008112E6">
            <w:pPr>
              <w:jc w:val="center"/>
              <w:rPr>
                <w:sz w:val="16"/>
                <w:szCs w:val="16"/>
              </w:rPr>
            </w:pPr>
            <w:smartTag w:uri="schemas-houaiss/mini" w:element="verbetes">
              <w:r w:rsidRPr="00D9337B">
                <w:rPr>
                  <w:sz w:val="16"/>
                  <w:szCs w:val="16"/>
                </w:rPr>
                <w:t>Natureza</w:t>
              </w:r>
            </w:smartTag>
            <w:r w:rsidRPr="00D9337B">
              <w:rPr>
                <w:sz w:val="16"/>
                <w:szCs w:val="16"/>
              </w:rPr>
              <w:t xml:space="preserve"> da </w:t>
            </w:r>
            <w:smartTag w:uri="schemas-houaiss/mini" w:element="verbetes">
              <w:r w:rsidRPr="00D9337B">
                <w:rPr>
                  <w:sz w:val="16"/>
                  <w:szCs w:val="16"/>
                </w:rPr>
                <w:t>Informação</w:t>
              </w:r>
            </w:smartTag>
          </w:p>
        </w:tc>
        <w:tc>
          <w:tcPr>
            <w:tcW w:w="856" w:type="pct"/>
            <w:tcBorders>
              <w:left w:val="single" w:sz="8" w:space="0" w:color="000000"/>
            </w:tcBorders>
            <w:shd w:val="clear" w:color="auto" w:fill="FFFF99"/>
            <w:vAlign w:val="center"/>
          </w:tcPr>
          <w:p w:rsidR="00A71E3A" w:rsidRPr="00D9337B" w:rsidRDefault="00A71E3A" w:rsidP="008112E6">
            <w:pPr>
              <w:jc w:val="center"/>
              <w:rPr>
                <w:sz w:val="16"/>
                <w:szCs w:val="16"/>
              </w:rPr>
            </w:pPr>
            <w:r w:rsidRPr="00D9337B">
              <w:rPr>
                <w:sz w:val="16"/>
                <w:szCs w:val="16"/>
              </w:rPr>
              <w:t>BC 0208</w:t>
            </w:r>
          </w:p>
          <w:p w:rsidR="00A71E3A" w:rsidRPr="00D9337B" w:rsidRDefault="00A71E3A" w:rsidP="008112E6">
            <w:pPr>
              <w:jc w:val="center"/>
              <w:rPr>
                <w:sz w:val="16"/>
                <w:szCs w:val="16"/>
              </w:rPr>
            </w:pPr>
            <w:smartTag w:uri="schemas-houaiss/mini" w:element="verbetes">
              <w:r w:rsidRPr="00D9337B">
                <w:rPr>
                  <w:sz w:val="16"/>
                  <w:szCs w:val="16"/>
                </w:rPr>
                <w:t>Fenômenos</w:t>
              </w:r>
            </w:smartTag>
            <w:r w:rsidRPr="00D9337B">
              <w:rPr>
                <w:sz w:val="16"/>
                <w:szCs w:val="16"/>
              </w:rPr>
              <w:t xml:space="preserve"> </w:t>
            </w:r>
            <w:smartTag w:uri="schemas-houaiss/mini" w:element="verbetes">
              <w:r w:rsidRPr="00D9337B">
                <w:rPr>
                  <w:sz w:val="16"/>
                  <w:szCs w:val="16"/>
                </w:rPr>
                <w:t>Mecânicos</w:t>
              </w:r>
            </w:smartTag>
          </w:p>
        </w:tc>
        <w:tc>
          <w:tcPr>
            <w:tcW w:w="922" w:type="pct"/>
            <w:gridSpan w:val="2"/>
            <w:tcBorders>
              <w:left w:val="single" w:sz="8" w:space="0" w:color="000000"/>
            </w:tcBorders>
            <w:shd w:val="clear" w:color="auto" w:fill="FFFF99"/>
            <w:vAlign w:val="center"/>
          </w:tcPr>
          <w:p w:rsidR="00A71E3A" w:rsidRPr="00D9337B" w:rsidRDefault="00A71E3A" w:rsidP="008112E6">
            <w:pPr>
              <w:jc w:val="center"/>
              <w:rPr>
                <w:sz w:val="16"/>
                <w:szCs w:val="16"/>
              </w:rPr>
            </w:pPr>
            <w:r w:rsidRPr="00D9337B">
              <w:rPr>
                <w:sz w:val="16"/>
                <w:szCs w:val="16"/>
              </w:rPr>
              <w:t>BC 0306</w:t>
            </w:r>
          </w:p>
          <w:p w:rsidR="00A71E3A" w:rsidRPr="00D9337B" w:rsidRDefault="00A71E3A" w:rsidP="008112E6">
            <w:pPr>
              <w:jc w:val="center"/>
              <w:rPr>
                <w:sz w:val="16"/>
                <w:szCs w:val="16"/>
              </w:rPr>
            </w:pPr>
            <w:r w:rsidRPr="00D9337B">
              <w:rPr>
                <w:sz w:val="16"/>
                <w:szCs w:val="16"/>
              </w:rPr>
              <w:t xml:space="preserve">Transformações </w:t>
            </w:r>
            <w:smartTag w:uri="schemas-houaiss/mini" w:element="verbetes">
              <w:r w:rsidRPr="00D9337B">
                <w:rPr>
                  <w:sz w:val="16"/>
                  <w:szCs w:val="16"/>
                </w:rPr>
                <w:t>nos</w:t>
              </w:r>
            </w:smartTag>
            <w:r w:rsidRPr="00D9337B">
              <w:rPr>
                <w:sz w:val="16"/>
                <w:szCs w:val="16"/>
              </w:rPr>
              <w:t xml:space="preserve"> </w:t>
            </w:r>
            <w:smartTag w:uri="schemas-houaiss/mini" w:element="verbetes">
              <w:r w:rsidRPr="00D9337B">
                <w:rPr>
                  <w:sz w:val="16"/>
                  <w:szCs w:val="16"/>
                </w:rPr>
                <w:t>Seres</w:t>
              </w:r>
            </w:smartTag>
            <w:r w:rsidRPr="00D9337B">
              <w:rPr>
                <w:sz w:val="16"/>
                <w:szCs w:val="16"/>
              </w:rPr>
              <w:t xml:space="preserve"> </w:t>
            </w:r>
            <w:smartTag w:uri="schemas-houaiss/mini" w:element="verbetes">
              <w:r w:rsidRPr="00D9337B">
                <w:rPr>
                  <w:sz w:val="16"/>
                  <w:szCs w:val="16"/>
                </w:rPr>
                <w:t>Vivos</w:t>
              </w:r>
            </w:smartTag>
            <w:r w:rsidRPr="00D9337B">
              <w:rPr>
                <w:sz w:val="16"/>
                <w:szCs w:val="16"/>
              </w:rPr>
              <w:t xml:space="preserve"> e </w:t>
            </w:r>
            <w:smartTag w:uri="schemas-houaiss/mini" w:element="verbetes">
              <w:r w:rsidRPr="00D9337B">
                <w:rPr>
                  <w:sz w:val="16"/>
                  <w:szCs w:val="16"/>
                </w:rPr>
                <w:t>Ambiente</w:t>
              </w:r>
            </w:smartTag>
          </w:p>
        </w:tc>
        <w:tc>
          <w:tcPr>
            <w:tcW w:w="647" w:type="pct"/>
            <w:tcBorders>
              <w:left w:val="single" w:sz="8" w:space="0" w:color="000000"/>
            </w:tcBorders>
            <w:shd w:val="clear" w:color="auto" w:fill="FFFF99"/>
            <w:vAlign w:val="center"/>
          </w:tcPr>
          <w:p w:rsidR="00A71E3A" w:rsidRPr="00D9337B" w:rsidRDefault="00A71E3A" w:rsidP="008112E6">
            <w:pPr>
              <w:jc w:val="center"/>
              <w:rPr>
                <w:sz w:val="16"/>
                <w:szCs w:val="16"/>
              </w:rPr>
            </w:pPr>
            <w:r w:rsidRPr="00D9337B">
              <w:rPr>
                <w:sz w:val="16"/>
                <w:szCs w:val="16"/>
              </w:rPr>
              <w:t>BC 0402</w:t>
            </w:r>
          </w:p>
          <w:p w:rsidR="00A71E3A" w:rsidRPr="00D9337B" w:rsidRDefault="00A71E3A" w:rsidP="008112E6">
            <w:pPr>
              <w:jc w:val="center"/>
              <w:rPr>
                <w:sz w:val="16"/>
                <w:szCs w:val="16"/>
              </w:rPr>
            </w:pPr>
            <w:smartTag w:uri="schemas-houaiss/mini" w:element="verbetes">
              <w:r w:rsidRPr="00D9337B">
                <w:rPr>
                  <w:sz w:val="16"/>
                  <w:szCs w:val="16"/>
                </w:rPr>
                <w:t>Funções</w:t>
              </w:r>
            </w:smartTag>
            <w:r w:rsidRPr="00D9337B">
              <w:rPr>
                <w:sz w:val="16"/>
                <w:szCs w:val="16"/>
              </w:rPr>
              <w:t xml:space="preserve"> de uma </w:t>
            </w:r>
            <w:smartTag w:uri="schemas-houaiss/mini" w:element="verbetes">
              <w:r w:rsidRPr="00D9337B">
                <w:rPr>
                  <w:sz w:val="16"/>
                  <w:szCs w:val="16"/>
                </w:rPr>
                <w:t>Variável</w:t>
              </w:r>
            </w:smartTag>
          </w:p>
        </w:tc>
        <w:tc>
          <w:tcPr>
            <w:tcW w:w="1383" w:type="pct"/>
            <w:gridSpan w:val="3"/>
            <w:tcBorders>
              <w:left w:val="single" w:sz="8" w:space="0" w:color="000000"/>
              <w:right w:val="single" w:sz="8" w:space="0" w:color="000000"/>
            </w:tcBorders>
            <w:shd w:val="clear" w:color="auto" w:fill="FFFF99"/>
            <w:vAlign w:val="center"/>
          </w:tcPr>
          <w:p w:rsidR="00A71E3A" w:rsidRPr="00D9337B" w:rsidRDefault="00A71E3A" w:rsidP="008112E6">
            <w:pPr>
              <w:jc w:val="center"/>
              <w:rPr>
                <w:sz w:val="16"/>
                <w:szCs w:val="16"/>
              </w:rPr>
            </w:pPr>
            <w:r w:rsidRPr="00D9337B">
              <w:rPr>
                <w:sz w:val="16"/>
                <w:szCs w:val="16"/>
              </w:rPr>
              <w:t>BC 0404</w:t>
            </w:r>
          </w:p>
          <w:p w:rsidR="00A71E3A" w:rsidRPr="00D9337B" w:rsidRDefault="00A71E3A" w:rsidP="008112E6">
            <w:pPr>
              <w:jc w:val="center"/>
              <w:rPr>
                <w:sz w:val="16"/>
                <w:szCs w:val="16"/>
              </w:rPr>
            </w:pPr>
            <w:smartTag w:uri="schemas-houaiss/mini" w:element="verbetes">
              <w:r w:rsidRPr="00D9337B">
                <w:rPr>
                  <w:sz w:val="16"/>
                  <w:szCs w:val="16"/>
                </w:rPr>
                <w:t>Geometria</w:t>
              </w:r>
            </w:smartTag>
            <w:r w:rsidRPr="00D9337B">
              <w:rPr>
                <w:sz w:val="16"/>
                <w:szCs w:val="16"/>
              </w:rPr>
              <w:t xml:space="preserve"> </w:t>
            </w:r>
            <w:smartTag w:uri="schemas-houaiss/mini" w:element="verbetes">
              <w:r w:rsidRPr="00D9337B">
                <w:rPr>
                  <w:sz w:val="16"/>
                  <w:szCs w:val="16"/>
                </w:rPr>
                <w:t>Analítica</w:t>
              </w:r>
            </w:smartTag>
          </w:p>
        </w:tc>
      </w:tr>
      <w:tr w:rsidR="00A71E3A" w:rsidRPr="00D9337B" w:rsidTr="00A71E3A">
        <w:trPr>
          <w:cantSplit/>
          <w:trHeight w:hRule="exact" w:val="241"/>
        </w:trPr>
        <w:tc>
          <w:tcPr>
            <w:tcW w:w="189" w:type="pct"/>
            <w:vMerge/>
            <w:tcBorders>
              <w:left w:val="single" w:sz="8" w:space="0" w:color="000000"/>
              <w:bottom w:val="single" w:sz="8" w:space="0" w:color="000000"/>
            </w:tcBorders>
            <w:shd w:val="clear" w:color="auto" w:fill="CCCCFF"/>
            <w:textDirection w:val="btLr"/>
            <w:vAlign w:val="center"/>
          </w:tcPr>
          <w:p w:rsidR="00A71E3A" w:rsidRPr="00D9337B" w:rsidRDefault="00A71E3A" w:rsidP="008112E6">
            <w:pPr>
              <w:rPr>
                <w:sz w:val="16"/>
                <w:szCs w:val="16"/>
                <w:lang w:val="en-US"/>
              </w:rPr>
            </w:pPr>
          </w:p>
        </w:tc>
        <w:tc>
          <w:tcPr>
            <w:tcW w:w="296" w:type="pct"/>
            <w:vMerge/>
            <w:tcBorders>
              <w:left w:val="single" w:sz="8" w:space="0" w:color="000000"/>
              <w:bottom w:val="single" w:sz="8" w:space="0" w:color="000000"/>
            </w:tcBorders>
            <w:shd w:val="clear" w:color="auto" w:fill="FFCC99"/>
            <w:textDirection w:val="btLr"/>
            <w:vAlign w:val="center"/>
          </w:tcPr>
          <w:p w:rsidR="00A71E3A" w:rsidRPr="00D9337B" w:rsidRDefault="00A71E3A" w:rsidP="008112E6">
            <w:pPr>
              <w:jc w:val="center"/>
              <w:rPr>
                <w:sz w:val="16"/>
                <w:szCs w:val="16"/>
                <w:lang w:val="en-US"/>
              </w:rPr>
            </w:pPr>
          </w:p>
        </w:tc>
        <w:tc>
          <w:tcPr>
            <w:tcW w:w="707" w:type="pct"/>
            <w:tcBorders>
              <w:left w:val="single" w:sz="8" w:space="0" w:color="000000"/>
              <w:bottom w:val="single" w:sz="8" w:space="0" w:color="000000"/>
            </w:tcBorders>
            <w:shd w:val="clear" w:color="auto" w:fill="FFFF99"/>
            <w:vAlign w:val="center"/>
          </w:tcPr>
          <w:p w:rsidR="00A71E3A" w:rsidRPr="00D9337B" w:rsidRDefault="00A71E3A" w:rsidP="008112E6">
            <w:pPr>
              <w:jc w:val="center"/>
              <w:rPr>
                <w:sz w:val="16"/>
                <w:szCs w:val="16"/>
              </w:rPr>
            </w:pPr>
            <w:r w:rsidRPr="00D9337B">
              <w:rPr>
                <w:sz w:val="16"/>
                <w:szCs w:val="16"/>
              </w:rPr>
              <w:t>(3-0-4)</w:t>
            </w:r>
          </w:p>
        </w:tc>
        <w:tc>
          <w:tcPr>
            <w:tcW w:w="856" w:type="pct"/>
            <w:tcBorders>
              <w:left w:val="single" w:sz="8" w:space="0" w:color="000000"/>
              <w:bottom w:val="single" w:sz="8" w:space="0" w:color="000000"/>
            </w:tcBorders>
            <w:shd w:val="clear" w:color="auto" w:fill="FFFF99"/>
            <w:vAlign w:val="center"/>
          </w:tcPr>
          <w:p w:rsidR="00A71E3A" w:rsidRPr="00D9337B" w:rsidRDefault="00A71E3A" w:rsidP="008112E6">
            <w:pPr>
              <w:jc w:val="center"/>
              <w:rPr>
                <w:sz w:val="16"/>
                <w:szCs w:val="16"/>
              </w:rPr>
            </w:pPr>
            <w:r w:rsidRPr="00D9337B">
              <w:rPr>
                <w:sz w:val="16"/>
                <w:szCs w:val="16"/>
              </w:rPr>
              <w:t>(3-2-6)</w:t>
            </w:r>
          </w:p>
        </w:tc>
        <w:tc>
          <w:tcPr>
            <w:tcW w:w="922" w:type="pct"/>
            <w:gridSpan w:val="2"/>
            <w:tcBorders>
              <w:left w:val="single" w:sz="8" w:space="0" w:color="000000"/>
              <w:bottom w:val="single" w:sz="8" w:space="0" w:color="000000"/>
            </w:tcBorders>
            <w:shd w:val="clear" w:color="auto" w:fill="FFFF99"/>
            <w:vAlign w:val="center"/>
          </w:tcPr>
          <w:p w:rsidR="00A71E3A" w:rsidRPr="00D9337B" w:rsidRDefault="00A71E3A" w:rsidP="008112E6">
            <w:pPr>
              <w:jc w:val="center"/>
              <w:rPr>
                <w:sz w:val="16"/>
                <w:szCs w:val="16"/>
              </w:rPr>
            </w:pPr>
            <w:r w:rsidRPr="00D9337B">
              <w:rPr>
                <w:sz w:val="16"/>
                <w:szCs w:val="16"/>
              </w:rPr>
              <w:t>(3-0-4)</w:t>
            </w:r>
          </w:p>
        </w:tc>
        <w:tc>
          <w:tcPr>
            <w:tcW w:w="647" w:type="pct"/>
            <w:tcBorders>
              <w:left w:val="single" w:sz="8" w:space="0" w:color="000000"/>
              <w:bottom w:val="single" w:sz="8" w:space="0" w:color="000000"/>
            </w:tcBorders>
            <w:shd w:val="clear" w:color="auto" w:fill="FFFF99"/>
            <w:vAlign w:val="center"/>
          </w:tcPr>
          <w:p w:rsidR="00A71E3A" w:rsidRPr="00D9337B" w:rsidRDefault="00A71E3A" w:rsidP="008112E6">
            <w:pPr>
              <w:jc w:val="center"/>
              <w:rPr>
                <w:sz w:val="16"/>
                <w:szCs w:val="16"/>
              </w:rPr>
            </w:pPr>
            <w:r w:rsidRPr="00D9337B">
              <w:rPr>
                <w:sz w:val="16"/>
                <w:szCs w:val="16"/>
              </w:rPr>
              <w:t>(4-0-6)</w:t>
            </w:r>
          </w:p>
        </w:tc>
        <w:tc>
          <w:tcPr>
            <w:tcW w:w="1383" w:type="pct"/>
            <w:gridSpan w:val="3"/>
            <w:tcBorders>
              <w:left w:val="single" w:sz="8" w:space="0" w:color="000000"/>
              <w:bottom w:val="single" w:sz="8" w:space="0" w:color="000000"/>
              <w:right w:val="single" w:sz="8" w:space="0" w:color="000000"/>
            </w:tcBorders>
            <w:shd w:val="clear" w:color="auto" w:fill="FFFF99"/>
            <w:vAlign w:val="center"/>
          </w:tcPr>
          <w:p w:rsidR="00A71E3A" w:rsidRPr="00D9337B" w:rsidRDefault="00A71E3A" w:rsidP="008112E6">
            <w:pPr>
              <w:jc w:val="center"/>
              <w:rPr>
                <w:sz w:val="16"/>
                <w:szCs w:val="16"/>
              </w:rPr>
            </w:pPr>
            <w:r w:rsidRPr="00D9337B">
              <w:rPr>
                <w:sz w:val="16"/>
                <w:szCs w:val="16"/>
              </w:rPr>
              <w:t>(3-0-6)</w:t>
            </w:r>
          </w:p>
        </w:tc>
      </w:tr>
      <w:tr w:rsidR="00A71E3A" w:rsidRPr="00D9337B" w:rsidTr="00A71E3A">
        <w:trPr>
          <w:cantSplit/>
          <w:trHeight w:hRule="exact" w:val="1048"/>
        </w:trPr>
        <w:tc>
          <w:tcPr>
            <w:tcW w:w="189" w:type="pct"/>
            <w:vMerge/>
            <w:tcBorders>
              <w:left w:val="single" w:sz="8" w:space="0" w:color="000000"/>
              <w:bottom w:val="single" w:sz="8" w:space="0" w:color="000000"/>
            </w:tcBorders>
            <w:shd w:val="clear" w:color="auto" w:fill="CCCCFF"/>
            <w:textDirection w:val="btLr"/>
            <w:vAlign w:val="center"/>
          </w:tcPr>
          <w:p w:rsidR="00A71E3A" w:rsidRPr="00D9337B" w:rsidRDefault="00A71E3A" w:rsidP="008112E6">
            <w:pPr>
              <w:rPr>
                <w:sz w:val="16"/>
                <w:szCs w:val="16"/>
                <w:lang w:val="en-US"/>
              </w:rPr>
            </w:pPr>
          </w:p>
        </w:tc>
        <w:tc>
          <w:tcPr>
            <w:tcW w:w="296" w:type="pct"/>
            <w:vMerge w:val="restart"/>
            <w:tcBorders>
              <w:left w:val="single" w:sz="8" w:space="0" w:color="000000"/>
              <w:bottom w:val="single" w:sz="8" w:space="0" w:color="000000"/>
            </w:tcBorders>
            <w:shd w:val="clear" w:color="auto" w:fill="FFCC99"/>
            <w:textDirection w:val="btLr"/>
            <w:vAlign w:val="center"/>
          </w:tcPr>
          <w:p w:rsidR="005E75E1" w:rsidRDefault="00A71E3A" w:rsidP="008112E6">
            <w:pPr>
              <w:jc w:val="center"/>
              <w:rPr>
                <w:sz w:val="16"/>
                <w:szCs w:val="16"/>
                <w:vertAlign w:val="superscript"/>
                <w:lang w:val="en-US"/>
              </w:rPr>
            </w:pPr>
            <w:r w:rsidRPr="00D9337B">
              <w:rPr>
                <w:sz w:val="16"/>
                <w:szCs w:val="16"/>
                <w:lang w:val="en-US"/>
              </w:rPr>
              <w:t>3</w:t>
            </w:r>
            <w:r w:rsidRPr="00D9337B">
              <w:rPr>
                <w:sz w:val="16"/>
                <w:szCs w:val="16"/>
                <w:vertAlign w:val="superscript"/>
                <w:lang w:val="en-US"/>
              </w:rPr>
              <w:t>O</w:t>
            </w:r>
          </w:p>
          <w:p w:rsidR="00A71E3A" w:rsidRPr="00D9337B" w:rsidRDefault="005E75E1" w:rsidP="008112E6">
            <w:pPr>
              <w:jc w:val="center"/>
              <w:rPr>
                <w:sz w:val="16"/>
                <w:szCs w:val="16"/>
                <w:lang w:val="en-US"/>
              </w:rPr>
            </w:pPr>
            <w:r>
              <w:rPr>
                <w:sz w:val="16"/>
                <w:szCs w:val="16"/>
                <w:lang w:val="en-US"/>
              </w:rPr>
              <w:t xml:space="preserve"> </w:t>
            </w:r>
            <w:proofErr w:type="spellStart"/>
            <w:r>
              <w:rPr>
                <w:sz w:val="16"/>
                <w:szCs w:val="16"/>
                <w:lang w:val="en-US"/>
              </w:rPr>
              <w:t>Quadr</w:t>
            </w:r>
            <w:proofErr w:type="spellEnd"/>
            <w:r>
              <w:rPr>
                <w:sz w:val="16"/>
                <w:szCs w:val="16"/>
                <w:lang w:val="en-US"/>
              </w:rPr>
              <w:t>.</w:t>
            </w:r>
          </w:p>
        </w:tc>
        <w:tc>
          <w:tcPr>
            <w:tcW w:w="707" w:type="pct"/>
            <w:tcBorders>
              <w:left w:val="single" w:sz="8" w:space="0" w:color="000000"/>
            </w:tcBorders>
            <w:shd w:val="clear" w:color="auto" w:fill="FFFF99"/>
            <w:vAlign w:val="center"/>
          </w:tcPr>
          <w:p w:rsidR="00A71E3A" w:rsidRPr="00D9337B" w:rsidRDefault="00A71E3A" w:rsidP="008112E6">
            <w:pPr>
              <w:jc w:val="center"/>
              <w:rPr>
                <w:sz w:val="16"/>
                <w:szCs w:val="16"/>
              </w:rPr>
            </w:pPr>
            <w:r w:rsidRPr="00D9337B">
              <w:rPr>
                <w:sz w:val="16"/>
                <w:szCs w:val="16"/>
              </w:rPr>
              <w:t>BC 0505</w:t>
            </w:r>
          </w:p>
          <w:p w:rsidR="00A71E3A" w:rsidRPr="00D9337B" w:rsidRDefault="00A71E3A" w:rsidP="008112E6">
            <w:pPr>
              <w:jc w:val="center"/>
              <w:rPr>
                <w:sz w:val="16"/>
                <w:szCs w:val="16"/>
              </w:rPr>
            </w:pPr>
            <w:smartTag w:uri="schemas-houaiss/mini" w:element="verbetes">
              <w:r w:rsidRPr="00D9337B">
                <w:rPr>
                  <w:sz w:val="16"/>
                  <w:szCs w:val="16"/>
                </w:rPr>
                <w:t>Processamento</w:t>
              </w:r>
            </w:smartTag>
            <w:r w:rsidRPr="00D9337B">
              <w:rPr>
                <w:sz w:val="16"/>
                <w:szCs w:val="16"/>
              </w:rPr>
              <w:t xml:space="preserve"> da </w:t>
            </w:r>
            <w:smartTag w:uri="schemas-houaiss/mini" w:element="verbetes">
              <w:r w:rsidRPr="00D9337B">
                <w:rPr>
                  <w:sz w:val="16"/>
                  <w:szCs w:val="16"/>
                </w:rPr>
                <w:t>Informação</w:t>
              </w:r>
            </w:smartTag>
          </w:p>
        </w:tc>
        <w:tc>
          <w:tcPr>
            <w:tcW w:w="856" w:type="pct"/>
            <w:tcBorders>
              <w:left w:val="single" w:sz="8" w:space="0" w:color="000000"/>
            </w:tcBorders>
            <w:shd w:val="clear" w:color="auto" w:fill="FFFF99"/>
            <w:vAlign w:val="center"/>
          </w:tcPr>
          <w:p w:rsidR="00A71E3A" w:rsidRPr="00D9337B" w:rsidRDefault="00A71E3A" w:rsidP="008112E6">
            <w:pPr>
              <w:jc w:val="center"/>
              <w:rPr>
                <w:sz w:val="16"/>
                <w:szCs w:val="16"/>
              </w:rPr>
            </w:pPr>
            <w:r w:rsidRPr="00D9337B">
              <w:rPr>
                <w:sz w:val="16"/>
                <w:szCs w:val="16"/>
              </w:rPr>
              <w:t>BC 0205</w:t>
            </w:r>
          </w:p>
          <w:p w:rsidR="00A71E3A" w:rsidRPr="00D9337B" w:rsidRDefault="00A71E3A" w:rsidP="008112E6">
            <w:pPr>
              <w:jc w:val="center"/>
              <w:rPr>
                <w:sz w:val="16"/>
                <w:szCs w:val="16"/>
              </w:rPr>
            </w:pPr>
            <w:smartTag w:uri="schemas-houaiss/mini" w:element="verbetes">
              <w:r w:rsidRPr="00D9337B">
                <w:rPr>
                  <w:sz w:val="16"/>
                  <w:szCs w:val="16"/>
                </w:rPr>
                <w:t>Fenômenos</w:t>
              </w:r>
            </w:smartTag>
            <w:r w:rsidRPr="00D9337B">
              <w:rPr>
                <w:sz w:val="16"/>
                <w:szCs w:val="16"/>
              </w:rPr>
              <w:t xml:space="preserve"> </w:t>
            </w:r>
            <w:smartTag w:uri="schemas-houaiss/mini" w:element="verbetes">
              <w:r w:rsidRPr="00D9337B">
                <w:rPr>
                  <w:sz w:val="16"/>
                  <w:szCs w:val="16"/>
                </w:rPr>
                <w:t>Térmicos</w:t>
              </w:r>
            </w:smartTag>
          </w:p>
        </w:tc>
        <w:tc>
          <w:tcPr>
            <w:tcW w:w="922" w:type="pct"/>
            <w:gridSpan w:val="2"/>
            <w:tcBorders>
              <w:left w:val="single" w:sz="8" w:space="0" w:color="000000"/>
            </w:tcBorders>
            <w:shd w:val="clear" w:color="auto" w:fill="FFFF99"/>
            <w:vAlign w:val="center"/>
          </w:tcPr>
          <w:p w:rsidR="00A71E3A" w:rsidRPr="00D9337B" w:rsidRDefault="00A71E3A" w:rsidP="008112E6">
            <w:pPr>
              <w:jc w:val="center"/>
              <w:rPr>
                <w:sz w:val="16"/>
                <w:szCs w:val="16"/>
              </w:rPr>
            </w:pPr>
            <w:r w:rsidRPr="00D9337B">
              <w:rPr>
                <w:sz w:val="16"/>
                <w:szCs w:val="16"/>
              </w:rPr>
              <w:t>BC 0307</w:t>
            </w:r>
          </w:p>
          <w:p w:rsidR="00A71E3A" w:rsidRPr="00D9337B" w:rsidRDefault="00A71E3A" w:rsidP="008112E6">
            <w:pPr>
              <w:jc w:val="center"/>
              <w:rPr>
                <w:sz w:val="16"/>
                <w:szCs w:val="16"/>
              </w:rPr>
            </w:pPr>
            <w:r w:rsidRPr="00D9337B">
              <w:rPr>
                <w:sz w:val="16"/>
                <w:szCs w:val="16"/>
              </w:rPr>
              <w:t xml:space="preserve">Transformações </w:t>
            </w:r>
            <w:smartTag w:uri="schemas-houaiss/mini" w:element="verbetes">
              <w:r w:rsidRPr="00D9337B">
                <w:rPr>
                  <w:sz w:val="16"/>
                  <w:szCs w:val="16"/>
                </w:rPr>
                <w:t>Químicas</w:t>
              </w:r>
            </w:smartTag>
          </w:p>
        </w:tc>
        <w:tc>
          <w:tcPr>
            <w:tcW w:w="647" w:type="pct"/>
            <w:tcBorders>
              <w:left w:val="single" w:sz="8" w:space="0" w:color="000000"/>
            </w:tcBorders>
            <w:shd w:val="clear" w:color="auto" w:fill="FFFF99"/>
            <w:vAlign w:val="center"/>
          </w:tcPr>
          <w:p w:rsidR="00A71E3A" w:rsidRPr="00D9337B" w:rsidRDefault="00A71E3A" w:rsidP="008112E6">
            <w:pPr>
              <w:jc w:val="center"/>
              <w:rPr>
                <w:sz w:val="16"/>
                <w:szCs w:val="16"/>
              </w:rPr>
            </w:pPr>
            <w:r w:rsidRPr="00D9337B">
              <w:rPr>
                <w:sz w:val="16"/>
                <w:szCs w:val="16"/>
              </w:rPr>
              <w:t>BC 040</w:t>
            </w:r>
            <w:r w:rsidR="00B547A6">
              <w:rPr>
                <w:sz w:val="16"/>
                <w:szCs w:val="16"/>
              </w:rPr>
              <w:t>5</w:t>
            </w:r>
          </w:p>
          <w:p w:rsidR="00A71E3A" w:rsidRPr="00D9337B" w:rsidRDefault="00A71E3A" w:rsidP="008112E6">
            <w:pPr>
              <w:jc w:val="center"/>
              <w:rPr>
                <w:sz w:val="16"/>
                <w:szCs w:val="16"/>
              </w:rPr>
            </w:pPr>
            <w:smartTag w:uri="schemas-houaiss/mini" w:element="verbetes">
              <w:r w:rsidRPr="00D9337B">
                <w:rPr>
                  <w:sz w:val="16"/>
                  <w:szCs w:val="16"/>
                </w:rPr>
                <w:t>Introdução</w:t>
              </w:r>
            </w:smartTag>
            <w:r w:rsidRPr="00D9337B">
              <w:rPr>
                <w:sz w:val="16"/>
                <w:szCs w:val="16"/>
              </w:rPr>
              <w:t xml:space="preserve"> às </w:t>
            </w:r>
            <w:smartTag w:uri="schemas-houaiss/mini" w:element="verbetes">
              <w:r w:rsidRPr="00D9337B">
                <w:rPr>
                  <w:sz w:val="16"/>
                  <w:szCs w:val="16"/>
                </w:rPr>
                <w:t>Equações</w:t>
              </w:r>
            </w:smartTag>
            <w:r w:rsidRPr="00D9337B">
              <w:rPr>
                <w:sz w:val="16"/>
                <w:szCs w:val="16"/>
              </w:rPr>
              <w:t xml:space="preserve"> Diferenciais Ordinárias</w:t>
            </w:r>
          </w:p>
        </w:tc>
        <w:tc>
          <w:tcPr>
            <w:tcW w:w="1383" w:type="pct"/>
            <w:gridSpan w:val="3"/>
            <w:tcBorders>
              <w:left w:val="single" w:sz="8" w:space="0" w:color="000000"/>
              <w:right w:val="single" w:sz="8" w:space="0" w:color="000000"/>
            </w:tcBorders>
            <w:shd w:val="clear" w:color="auto" w:fill="FFFF99"/>
            <w:vAlign w:val="center"/>
          </w:tcPr>
          <w:p w:rsidR="00A71E3A" w:rsidRPr="00D9337B" w:rsidRDefault="00A71E3A" w:rsidP="008112E6">
            <w:pPr>
              <w:jc w:val="center"/>
              <w:rPr>
                <w:sz w:val="16"/>
                <w:szCs w:val="16"/>
              </w:rPr>
            </w:pPr>
            <w:r w:rsidRPr="00D9337B">
              <w:rPr>
                <w:sz w:val="16"/>
                <w:szCs w:val="16"/>
              </w:rPr>
              <w:t>BC 0004</w:t>
            </w:r>
          </w:p>
          <w:p w:rsidR="00A71E3A" w:rsidRPr="00D9337B" w:rsidRDefault="00A71E3A" w:rsidP="008112E6">
            <w:pPr>
              <w:jc w:val="center"/>
              <w:rPr>
                <w:sz w:val="16"/>
                <w:szCs w:val="16"/>
              </w:rPr>
            </w:pPr>
            <w:smartTag w:uri="schemas-houaiss/mini" w:element="verbetes">
              <w:r w:rsidRPr="00D9337B">
                <w:rPr>
                  <w:sz w:val="16"/>
                  <w:szCs w:val="16"/>
                </w:rPr>
                <w:t>Bases</w:t>
              </w:r>
            </w:smartTag>
            <w:r w:rsidRPr="00D9337B">
              <w:rPr>
                <w:sz w:val="16"/>
                <w:szCs w:val="16"/>
              </w:rPr>
              <w:t xml:space="preserve"> Epistemológicas da </w:t>
            </w:r>
            <w:smartTag w:uri="schemas-houaiss/mini" w:element="verbetes">
              <w:r w:rsidRPr="00D9337B">
                <w:rPr>
                  <w:sz w:val="16"/>
                  <w:szCs w:val="16"/>
                </w:rPr>
                <w:t>Ciência</w:t>
              </w:r>
            </w:smartTag>
            <w:r w:rsidRPr="00D9337B">
              <w:rPr>
                <w:sz w:val="16"/>
                <w:szCs w:val="16"/>
              </w:rPr>
              <w:t xml:space="preserve"> </w:t>
            </w:r>
            <w:smartTag w:uri="schemas-houaiss/mini" w:element="verbetes">
              <w:r w:rsidRPr="00D9337B">
                <w:rPr>
                  <w:sz w:val="16"/>
                  <w:szCs w:val="16"/>
                </w:rPr>
                <w:t>Moderna</w:t>
              </w:r>
            </w:smartTag>
          </w:p>
        </w:tc>
      </w:tr>
      <w:tr w:rsidR="00A71E3A" w:rsidRPr="00D9337B" w:rsidTr="00A71E3A">
        <w:trPr>
          <w:cantSplit/>
          <w:trHeight w:val="169"/>
        </w:trPr>
        <w:tc>
          <w:tcPr>
            <w:tcW w:w="189" w:type="pct"/>
            <w:vMerge/>
            <w:tcBorders>
              <w:left w:val="single" w:sz="8" w:space="0" w:color="000000"/>
              <w:bottom w:val="single" w:sz="8" w:space="0" w:color="000000"/>
            </w:tcBorders>
            <w:shd w:val="clear" w:color="auto" w:fill="CCCCFF"/>
            <w:textDirection w:val="btLr"/>
            <w:vAlign w:val="center"/>
          </w:tcPr>
          <w:p w:rsidR="00A71E3A" w:rsidRPr="00D9337B" w:rsidRDefault="00A71E3A" w:rsidP="008112E6">
            <w:pPr>
              <w:rPr>
                <w:sz w:val="16"/>
                <w:szCs w:val="16"/>
              </w:rPr>
            </w:pPr>
          </w:p>
        </w:tc>
        <w:tc>
          <w:tcPr>
            <w:tcW w:w="296" w:type="pct"/>
            <w:vMerge/>
            <w:tcBorders>
              <w:left w:val="single" w:sz="8" w:space="0" w:color="000000"/>
              <w:bottom w:val="single" w:sz="8" w:space="0" w:color="000000"/>
            </w:tcBorders>
            <w:shd w:val="clear" w:color="auto" w:fill="FFCC99"/>
            <w:textDirection w:val="btLr"/>
            <w:vAlign w:val="center"/>
          </w:tcPr>
          <w:p w:rsidR="00A71E3A" w:rsidRPr="00D9337B" w:rsidRDefault="00A71E3A" w:rsidP="008112E6">
            <w:pPr>
              <w:jc w:val="center"/>
              <w:rPr>
                <w:sz w:val="16"/>
                <w:szCs w:val="16"/>
              </w:rPr>
            </w:pPr>
          </w:p>
        </w:tc>
        <w:tc>
          <w:tcPr>
            <w:tcW w:w="707" w:type="pct"/>
            <w:tcBorders>
              <w:left w:val="single" w:sz="8" w:space="0" w:color="000000"/>
            </w:tcBorders>
            <w:shd w:val="clear" w:color="auto" w:fill="FFFF99"/>
            <w:vAlign w:val="center"/>
          </w:tcPr>
          <w:p w:rsidR="00A71E3A" w:rsidRPr="00D9337B" w:rsidRDefault="00A71E3A" w:rsidP="008112E6">
            <w:pPr>
              <w:jc w:val="center"/>
              <w:rPr>
                <w:sz w:val="16"/>
                <w:szCs w:val="16"/>
              </w:rPr>
            </w:pPr>
            <w:r w:rsidRPr="00D9337B">
              <w:rPr>
                <w:sz w:val="16"/>
                <w:szCs w:val="16"/>
              </w:rPr>
              <w:t>(3-2-5)</w:t>
            </w:r>
          </w:p>
        </w:tc>
        <w:tc>
          <w:tcPr>
            <w:tcW w:w="856" w:type="pct"/>
            <w:tcBorders>
              <w:left w:val="single" w:sz="8" w:space="0" w:color="000000"/>
              <w:bottom w:val="single" w:sz="8" w:space="0" w:color="000000"/>
            </w:tcBorders>
            <w:shd w:val="clear" w:color="auto" w:fill="FFFF99"/>
            <w:vAlign w:val="center"/>
          </w:tcPr>
          <w:p w:rsidR="00A71E3A" w:rsidRPr="00D9337B" w:rsidRDefault="00A71E3A" w:rsidP="008112E6">
            <w:pPr>
              <w:jc w:val="center"/>
              <w:rPr>
                <w:sz w:val="16"/>
                <w:szCs w:val="16"/>
              </w:rPr>
            </w:pPr>
            <w:r w:rsidRPr="00D9337B">
              <w:rPr>
                <w:sz w:val="16"/>
                <w:szCs w:val="16"/>
              </w:rPr>
              <w:t>(3-1-4)</w:t>
            </w:r>
          </w:p>
        </w:tc>
        <w:tc>
          <w:tcPr>
            <w:tcW w:w="922" w:type="pct"/>
            <w:gridSpan w:val="2"/>
            <w:tcBorders>
              <w:left w:val="single" w:sz="8" w:space="0" w:color="000000"/>
              <w:bottom w:val="single" w:sz="8" w:space="0" w:color="000000"/>
            </w:tcBorders>
            <w:shd w:val="clear" w:color="auto" w:fill="FFFF99"/>
            <w:vAlign w:val="center"/>
          </w:tcPr>
          <w:p w:rsidR="00A71E3A" w:rsidRPr="00D9337B" w:rsidRDefault="00A71E3A" w:rsidP="008112E6">
            <w:pPr>
              <w:jc w:val="center"/>
              <w:rPr>
                <w:sz w:val="16"/>
                <w:szCs w:val="16"/>
              </w:rPr>
            </w:pPr>
            <w:r w:rsidRPr="00D9337B">
              <w:rPr>
                <w:sz w:val="16"/>
                <w:szCs w:val="16"/>
              </w:rPr>
              <w:t>(3-2-6)</w:t>
            </w:r>
          </w:p>
        </w:tc>
        <w:tc>
          <w:tcPr>
            <w:tcW w:w="647" w:type="pct"/>
            <w:tcBorders>
              <w:left w:val="single" w:sz="8" w:space="0" w:color="000000"/>
              <w:bottom w:val="single" w:sz="8" w:space="0" w:color="000000"/>
            </w:tcBorders>
            <w:shd w:val="clear" w:color="auto" w:fill="FFFF99"/>
            <w:vAlign w:val="center"/>
          </w:tcPr>
          <w:p w:rsidR="00A71E3A" w:rsidRPr="00D9337B" w:rsidRDefault="00A71E3A" w:rsidP="008112E6">
            <w:pPr>
              <w:jc w:val="center"/>
              <w:rPr>
                <w:sz w:val="16"/>
                <w:szCs w:val="16"/>
              </w:rPr>
            </w:pPr>
            <w:r w:rsidRPr="00D9337B">
              <w:rPr>
                <w:sz w:val="16"/>
                <w:szCs w:val="16"/>
              </w:rPr>
              <w:t>(4-0-4)</w:t>
            </w:r>
          </w:p>
        </w:tc>
        <w:tc>
          <w:tcPr>
            <w:tcW w:w="1383" w:type="pct"/>
            <w:gridSpan w:val="3"/>
            <w:tcBorders>
              <w:left w:val="single" w:sz="8" w:space="0" w:color="000000"/>
              <w:bottom w:val="single" w:sz="8" w:space="0" w:color="000000"/>
              <w:right w:val="single" w:sz="8" w:space="0" w:color="000000"/>
            </w:tcBorders>
            <w:shd w:val="clear" w:color="auto" w:fill="FFFF99"/>
            <w:vAlign w:val="center"/>
          </w:tcPr>
          <w:p w:rsidR="00A71E3A" w:rsidRPr="00D9337B" w:rsidRDefault="00A71E3A" w:rsidP="008112E6">
            <w:pPr>
              <w:jc w:val="center"/>
              <w:rPr>
                <w:sz w:val="16"/>
                <w:szCs w:val="16"/>
              </w:rPr>
            </w:pPr>
            <w:r w:rsidRPr="00D9337B">
              <w:rPr>
                <w:sz w:val="16"/>
                <w:szCs w:val="16"/>
              </w:rPr>
              <w:t>(3-0-4)</w:t>
            </w:r>
          </w:p>
        </w:tc>
      </w:tr>
      <w:tr w:rsidR="00A71E3A" w:rsidRPr="00D9337B" w:rsidTr="00A71E3A">
        <w:trPr>
          <w:cantSplit/>
          <w:trHeight w:hRule="exact" w:val="608"/>
        </w:trPr>
        <w:tc>
          <w:tcPr>
            <w:tcW w:w="189" w:type="pct"/>
            <w:vMerge w:val="restart"/>
            <w:tcBorders>
              <w:left w:val="single" w:sz="8" w:space="0" w:color="000000"/>
              <w:bottom w:val="single" w:sz="8" w:space="0" w:color="000000"/>
            </w:tcBorders>
            <w:shd w:val="clear" w:color="auto" w:fill="CCCCFF"/>
            <w:textDirection w:val="btLr"/>
            <w:vAlign w:val="center"/>
          </w:tcPr>
          <w:p w:rsidR="00A71E3A" w:rsidRPr="00D9337B" w:rsidRDefault="00A71E3A" w:rsidP="008112E6">
            <w:pPr>
              <w:jc w:val="center"/>
              <w:rPr>
                <w:b/>
                <w:sz w:val="16"/>
                <w:szCs w:val="16"/>
                <w:lang w:val="en-US"/>
              </w:rPr>
            </w:pPr>
            <w:smartTag w:uri="schemas-houaiss/mini" w:element="verbetes">
              <w:r w:rsidRPr="00D9337B">
                <w:rPr>
                  <w:b/>
                  <w:sz w:val="16"/>
                  <w:szCs w:val="16"/>
                  <w:lang w:val="en-US"/>
                </w:rPr>
                <w:t>SEGUNDO</w:t>
              </w:r>
            </w:smartTag>
            <w:r w:rsidRPr="00D9337B">
              <w:rPr>
                <w:b/>
                <w:sz w:val="16"/>
                <w:szCs w:val="16"/>
                <w:lang w:val="en-US"/>
              </w:rPr>
              <w:t xml:space="preserve"> </w:t>
            </w:r>
            <w:smartTag w:uri="schemas-houaiss/mini" w:element="verbetes">
              <w:r w:rsidRPr="00D9337B">
                <w:rPr>
                  <w:b/>
                  <w:sz w:val="16"/>
                  <w:szCs w:val="16"/>
                  <w:lang w:val="en-US"/>
                </w:rPr>
                <w:t>ANO</w:t>
              </w:r>
            </w:smartTag>
          </w:p>
        </w:tc>
        <w:tc>
          <w:tcPr>
            <w:tcW w:w="296" w:type="pct"/>
            <w:vMerge w:val="restart"/>
            <w:tcBorders>
              <w:left w:val="single" w:sz="8" w:space="0" w:color="000000"/>
              <w:bottom w:val="single" w:sz="8" w:space="0" w:color="000000"/>
            </w:tcBorders>
            <w:shd w:val="clear" w:color="auto" w:fill="FFCC99"/>
            <w:textDirection w:val="btLr"/>
            <w:vAlign w:val="center"/>
          </w:tcPr>
          <w:p w:rsidR="005E75E1" w:rsidRDefault="00A71E3A" w:rsidP="008112E6">
            <w:pPr>
              <w:jc w:val="center"/>
              <w:rPr>
                <w:sz w:val="16"/>
                <w:szCs w:val="16"/>
                <w:lang w:val="en-US"/>
              </w:rPr>
            </w:pPr>
            <w:r w:rsidRPr="00D9337B">
              <w:rPr>
                <w:sz w:val="16"/>
                <w:szCs w:val="16"/>
                <w:lang w:val="en-US"/>
              </w:rPr>
              <w:t>4</w:t>
            </w:r>
            <w:r w:rsidRPr="00D9337B">
              <w:rPr>
                <w:sz w:val="16"/>
                <w:szCs w:val="16"/>
                <w:vertAlign w:val="superscript"/>
                <w:lang w:val="en-US"/>
              </w:rPr>
              <w:t>O</w:t>
            </w:r>
            <w:r w:rsidRPr="00D9337B">
              <w:rPr>
                <w:sz w:val="16"/>
                <w:szCs w:val="16"/>
                <w:lang w:val="en-US"/>
              </w:rPr>
              <w:t xml:space="preserve"> </w:t>
            </w:r>
          </w:p>
          <w:p w:rsidR="00A71E3A" w:rsidRPr="00D9337B" w:rsidRDefault="005E75E1" w:rsidP="008112E6">
            <w:pPr>
              <w:jc w:val="center"/>
              <w:rPr>
                <w:sz w:val="16"/>
                <w:szCs w:val="16"/>
                <w:lang w:val="en-US"/>
              </w:rPr>
            </w:pPr>
            <w:proofErr w:type="spellStart"/>
            <w:r>
              <w:rPr>
                <w:sz w:val="16"/>
                <w:szCs w:val="16"/>
                <w:lang w:val="en-US"/>
              </w:rPr>
              <w:t>Quadr</w:t>
            </w:r>
            <w:proofErr w:type="spellEnd"/>
            <w:r>
              <w:rPr>
                <w:sz w:val="16"/>
                <w:szCs w:val="16"/>
                <w:lang w:val="en-US"/>
              </w:rPr>
              <w:t>.</w:t>
            </w:r>
          </w:p>
        </w:tc>
        <w:tc>
          <w:tcPr>
            <w:tcW w:w="707" w:type="pct"/>
            <w:tcBorders>
              <w:top w:val="single" w:sz="8" w:space="0" w:color="000000"/>
              <w:left w:val="single" w:sz="8" w:space="0" w:color="000000"/>
            </w:tcBorders>
            <w:shd w:val="clear" w:color="auto" w:fill="FFFF99"/>
            <w:vAlign w:val="center"/>
          </w:tcPr>
          <w:p w:rsidR="00A71E3A" w:rsidRPr="00D9337B" w:rsidRDefault="00A71E3A" w:rsidP="008112E6">
            <w:pPr>
              <w:jc w:val="center"/>
              <w:rPr>
                <w:sz w:val="16"/>
                <w:szCs w:val="16"/>
              </w:rPr>
            </w:pPr>
            <w:r w:rsidRPr="00D9337B">
              <w:rPr>
                <w:sz w:val="16"/>
                <w:szCs w:val="16"/>
              </w:rPr>
              <w:t>BC 0506</w:t>
            </w:r>
          </w:p>
          <w:p w:rsidR="00A71E3A" w:rsidRPr="00D9337B" w:rsidRDefault="00A71E3A" w:rsidP="008112E6">
            <w:pPr>
              <w:jc w:val="center"/>
              <w:rPr>
                <w:sz w:val="16"/>
                <w:szCs w:val="16"/>
              </w:rPr>
            </w:pPr>
            <w:smartTag w:uri="schemas-houaiss/mini" w:element="verbetes">
              <w:r w:rsidRPr="00D9337B">
                <w:rPr>
                  <w:sz w:val="16"/>
                  <w:szCs w:val="16"/>
                </w:rPr>
                <w:t>Comunicação</w:t>
              </w:r>
            </w:smartTag>
            <w:r w:rsidRPr="00D9337B">
              <w:rPr>
                <w:sz w:val="16"/>
                <w:szCs w:val="16"/>
              </w:rPr>
              <w:t xml:space="preserve"> e </w:t>
            </w:r>
            <w:smartTag w:uri="schemas-houaiss/mini" w:element="verbetes">
              <w:r w:rsidRPr="00D9337B">
                <w:rPr>
                  <w:sz w:val="16"/>
                  <w:szCs w:val="16"/>
                </w:rPr>
                <w:t>Redes</w:t>
              </w:r>
            </w:smartTag>
          </w:p>
        </w:tc>
        <w:tc>
          <w:tcPr>
            <w:tcW w:w="856" w:type="pct"/>
            <w:tcBorders>
              <w:left w:val="single" w:sz="8" w:space="0" w:color="000000"/>
            </w:tcBorders>
            <w:shd w:val="clear" w:color="auto" w:fill="FFFF99"/>
            <w:vAlign w:val="center"/>
          </w:tcPr>
          <w:p w:rsidR="00A71E3A" w:rsidRPr="00D9337B" w:rsidRDefault="00A71E3A" w:rsidP="008112E6">
            <w:pPr>
              <w:jc w:val="center"/>
              <w:rPr>
                <w:sz w:val="16"/>
                <w:szCs w:val="16"/>
              </w:rPr>
            </w:pPr>
            <w:r w:rsidRPr="00D9337B">
              <w:rPr>
                <w:sz w:val="16"/>
                <w:szCs w:val="16"/>
              </w:rPr>
              <w:t>BC 0209</w:t>
            </w:r>
          </w:p>
          <w:p w:rsidR="00A71E3A" w:rsidRPr="00D9337B" w:rsidRDefault="00A71E3A" w:rsidP="008112E6">
            <w:pPr>
              <w:jc w:val="center"/>
              <w:rPr>
                <w:sz w:val="16"/>
                <w:szCs w:val="16"/>
              </w:rPr>
            </w:pPr>
            <w:smartTag w:uri="schemas-houaiss/mini" w:element="verbetes">
              <w:r w:rsidRPr="00D9337B">
                <w:rPr>
                  <w:sz w:val="16"/>
                  <w:szCs w:val="16"/>
                </w:rPr>
                <w:t>Fenômenos</w:t>
              </w:r>
            </w:smartTag>
            <w:r w:rsidRPr="00D9337B">
              <w:rPr>
                <w:sz w:val="16"/>
                <w:szCs w:val="16"/>
              </w:rPr>
              <w:t xml:space="preserve"> </w:t>
            </w:r>
            <w:smartTag w:uri="schemas-houaiss/mini" w:element="verbetes">
              <w:r w:rsidRPr="00D9337B">
                <w:rPr>
                  <w:sz w:val="16"/>
                  <w:szCs w:val="16"/>
                </w:rPr>
                <w:t>Eletromagnéticos</w:t>
              </w:r>
            </w:smartTag>
          </w:p>
        </w:tc>
        <w:tc>
          <w:tcPr>
            <w:tcW w:w="922" w:type="pct"/>
            <w:gridSpan w:val="2"/>
            <w:tcBorders>
              <w:top w:val="single" w:sz="8" w:space="0" w:color="000000"/>
              <w:left w:val="single" w:sz="8" w:space="0" w:color="000000"/>
            </w:tcBorders>
            <w:shd w:val="clear" w:color="auto" w:fill="FFFF99"/>
            <w:vAlign w:val="center"/>
          </w:tcPr>
          <w:p w:rsidR="00A71E3A" w:rsidRPr="00D9337B" w:rsidRDefault="00A71E3A" w:rsidP="008112E6">
            <w:pPr>
              <w:jc w:val="center"/>
              <w:rPr>
                <w:sz w:val="16"/>
                <w:szCs w:val="16"/>
              </w:rPr>
            </w:pPr>
            <w:r w:rsidRPr="00D9337B">
              <w:rPr>
                <w:sz w:val="16"/>
                <w:szCs w:val="16"/>
              </w:rPr>
              <w:t>BC 0308</w:t>
            </w:r>
          </w:p>
          <w:p w:rsidR="00A71E3A" w:rsidRPr="00D9337B" w:rsidRDefault="00A71E3A" w:rsidP="008112E6">
            <w:pPr>
              <w:jc w:val="center"/>
              <w:rPr>
                <w:sz w:val="16"/>
                <w:szCs w:val="16"/>
              </w:rPr>
            </w:pPr>
            <w:r w:rsidRPr="00D9337B">
              <w:rPr>
                <w:sz w:val="16"/>
                <w:szCs w:val="16"/>
              </w:rPr>
              <w:t xml:space="preserve">Transformações </w:t>
            </w:r>
            <w:smartTag w:uri="schemas-houaiss/mini" w:element="verbetes">
              <w:r w:rsidRPr="00D9337B">
                <w:rPr>
                  <w:sz w:val="16"/>
                  <w:szCs w:val="16"/>
                </w:rPr>
                <w:t>Bioquímicas</w:t>
              </w:r>
            </w:smartTag>
          </w:p>
        </w:tc>
        <w:tc>
          <w:tcPr>
            <w:tcW w:w="647" w:type="pct"/>
            <w:tcBorders>
              <w:top w:val="single" w:sz="8" w:space="0" w:color="000000"/>
              <w:left w:val="single" w:sz="8" w:space="0" w:color="000000"/>
            </w:tcBorders>
            <w:shd w:val="clear" w:color="auto" w:fill="FFFF99"/>
            <w:vAlign w:val="center"/>
          </w:tcPr>
          <w:p w:rsidR="00A71E3A" w:rsidRPr="00D9337B" w:rsidRDefault="00A71E3A" w:rsidP="008112E6">
            <w:pPr>
              <w:jc w:val="center"/>
              <w:rPr>
                <w:sz w:val="16"/>
                <w:szCs w:val="16"/>
              </w:rPr>
            </w:pPr>
            <w:r w:rsidRPr="00D9337B">
              <w:rPr>
                <w:sz w:val="16"/>
                <w:szCs w:val="16"/>
              </w:rPr>
              <w:t>BC 0407</w:t>
            </w:r>
          </w:p>
          <w:p w:rsidR="00A71E3A" w:rsidRPr="00D9337B" w:rsidRDefault="00A71E3A" w:rsidP="008112E6">
            <w:pPr>
              <w:jc w:val="center"/>
              <w:rPr>
                <w:sz w:val="16"/>
                <w:szCs w:val="16"/>
              </w:rPr>
            </w:pPr>
            <w:smartTag w:uri="schemas-houaiss/mini" w:element="verbetes">
              <w:r w:rsidRPr="00D9337B">
                <w:rPr>
                  <w:sz w:val="16"/>
                  <w:szCs w:val="16"/>
                </w:rPr>
                <w:t>Funções</w:t>
              </w:r>
            </w:smartTag>
            <w:r w:rsidRPr="00D9337B">
              <w:rPr>
                <w:sz w:val="16"/>
                <w:szCs w:val="16"/>
              </w:rPr>
              <w:t xml:space="preserve"> de Várias </w:t>
            </w:r>
            <w:smartTag w:uri="schemas-houaiss/mini" w:element="verbetes">
              <w:r w:rsidRPr="00D9337B">
                <w:rPr>
                  <w:sz w:val="16"/>
                  <w:szCs w:val="16"/>
                </w:rPr>
                <w:t>Variáveis</w:t>
              </w:r>
            </w:smartTag>
          </w:p>
        </w:tc>
        <w:tc>
          <w:tcPr>
            <w:tcW w:w="1383" w:type="pct"/>
            <w:gridSpan w:val="3"/>
            <w:tcBorders>
              <w:top w:val="single" w:sz="8" w:space="0" w:color="000000"/>
              <w:left w:val="single" w:sz="8" w:space="0" w:color="000000"/>
              <w:right w:val="single" w:sz="8" w:space="0" w:color="000000"/>
            </w:tcBorders>
            <w:shd w:val="clear" w:color="auto" w:fill="FFFF99"/>
            <w:vAlign w:val="center"/>
          </w:tcPr>
          <w:p w:rsidR="00A71E3A" w:rsidRPr="00D9337B" w:rsidRDefault="00A71E3A" w:rsidP="008112E6">
            <w:pPr>
              <w:jc w:val="center"/>
              <w:rPr>
                <w:sz w:val="16"/>
                <w:szCs w:val="16"/>
              </w:rPr>
            </w:pPr>
            <w:r w:rsidRPr="00D9337B">
              <w:rPr>
                <w:sz w:val="16"/>
                <w:szCs w:val="16"/>
              </w:rPr>
              <w:t>BC 0602</w:t>
            </w:r>
          </w:p>
          <w:p w:rsidR="00A71E3A" w:rsidRPr="00D9337B" w:rsidRDefault="00A71E3A" w:rsidP="008112E6">
            <w:pPr>
              <w:jc w:val="center"/>
              <w:rPr>
                <w:sz w:val="16"/>
                <w:szCs w:val="16"/>
              </w:rPr>
            </w:pPr>
            <w:smartTag w:uri="schemas-houaiss/mini" w:element="verbetes">
              <w:r w:rsidRPr="00D9337B">
                <w:rPr>
                  <w:sz w:val="16"/>
                  <w:szCs w:val="16"/>
                </w:rPr>
                <w:t>Estrutura</w:t>
              </w:r>
            </w:smartTag>
            <w:r w:rsidRPr="00D9337B">
              <w:rPr>
                <w:sz w:val="16"/>
                <w:szCs w:val="16"/>
              </w:rPr>
              <w:t xml:space="preserve"> e </w:t>
            </w:r>
            <w:smartTag w:uri="schemas-houaiss/mini" w:element="verbetes">
              <w:r w:rsidRPr="00D9337B">
                <w:rPr>
                  <w:sz w:val="16"/>
                  <w:szCs w:val="16"/>
                </w:rPr>
                <w:t>Dinâmica</w:t>
              </w:r>
            </w:smartTag>
            <w:r w:rsidRPr="00D9337B">
              <w:rPr>
                <w:sz w:val="16"/>
                <w:szCs w:val="16"/>
              </w:rPr>
              <w:t xml:space="preserve"> </w:t>
            </w:r>
            <w:smartTag w:uri="schemas-houaiss/mini" w:element="verbetes">
              <w:r w:rsidRPr="00D9337B">
                <w:rPr>
                  <w:sz w:val="16"/>
                  <w:szCs w:val="16"/>
                </w:rPr>
                <w:t>Social</w:t>
              </w:r>
            </w:smartTag>
          </w:p>
        </w:tc>
      </w:tr>
      <w:tr w:rsidR="00A71E3A" w:rsidRPr="00D9337B" w:rsidTr="00A71E3A">
        <w:trPr>
          <w:cantSplit/>
          <w:trHeight w:hRule="exact" w:val="241"/>
        </w:trPr>
        <w:tc>
          <w:tcPr>
            <w:tcW w:w="189" w:type="pct"/>
            <w:vMerge/>
            <w:tcBorders>
              <w:left w:val="single" w:sz="8" w:space="0" w:color="000000"/>
              <w:bottom w:val="single" w:sz="8" w:space="0" w:color="000000"/>
            </w:tcBorders>
            <w:shd w:val="clear" w:color="auto" w:fill="CCCCFF"/>
            <w:textDirection w:val="btLr"/>
            <w:vAlign w:val="center"/>
          </w:tcPr>
          <w:p w:rsidR="00A71E3A" w:rsidRPr="00D9337B" w:rsidRDefault="00A71E3A" w:rsidP="008112E6">
            <w:pPr>
              <w:rPr>
                <w:sz w:val="16"/>
                <w:szCs w:val="16"/>
              </w:rPr>
            </w:pPr>
          </w:p>
        </w:tc>
        <w:tc>
          <w:tcPr>
            <w:tcW w:w="296" w:type="pct"/>
            <w:vMerge/>
            <w:tcBorders>
              <w:left w:val="single" w:sz="8" w:space="0" w:color="000000"/>
              <w:bottom w:val="single" w:sz="8" w:space="0" w:color="000000"/>
            </w:tcBorders>
            <w:shd w:val="clear" w:color="auto" w:fill="FFCC99"/>
            <w:textDirection w:val="btLr"/>
            <w:vAlign w:val="center"/>
          </w:tcPr>
          <w:p w:rsidR="00A71E3A" w:rsidRPr="00D9337B" w:rsidRDefault="00A71E3A" w:rsidP="008112E6">
            <w:pPr>
              <w:jc w:val="center"/>
              <w:rPr>
                <w:sz w:val="16"/>
                <w:szCs w:val="16"/>
              </w:rPr>
            </w:pPr>
          </w:p>
        </w:tc>
        <w:tc>
          <w:tcPr>
            <w:tcW w:w="707" w:type="pct"/>
            <w:tcBorders>
              <w:left w:val="single" w:sz="8" w:space="0" w:color="000000"/>
              <w:bottom w:val="single" w:sz="8" w:space="0" w:color="000000"/>
            </w:tcBorders>
            <w:shd w:val="clear" w:color="auto" w:fill="FFFF99"/>
            <w:vAlign w:val="center"/>
          </w:tcPr>
          <w:p w:rsidR="00A71E3A" w:rsidRPr="00D9337B" w:rsidRDefault="00A71E3A" w:rsidP="008112E6">
            <w:pPr>
              <w:jc w:val="center"/>
              <w:rPr>
                <w:sz w:val="16"/>
                <w:szCs w:val="16"/>
              </w:rPr>
            </w:pPr>
            <w:r w:rsidRPr="00D9337B">
              <w:rPr>
                <w:sz w:val="16"/>
                <w:szCs w:val="16"/>
              </w:rPr>
              <w:t>(3-0-4)</w:t>
            </w:r>
          </w:p>
        </w:tc>
        <w:tc>
          <w:tcPr>
            <w:tcW w:w="856" w:type="pct"/>
            <w:tcBorders>
              <w:left w:val="single" w:sz="8" w:space="0" w:color="000000"/>
              <w:bottom w:val="single" w:sz="8" w:space="0" w:color="000000"/>
            </w:tcBorders>
            <w:shd w:val="clear" w:color="auto" w:fill="FFFF99"/>
            <w:vAlign w:val="center"/>
          </w:tcPr>
          <w:p w:rsidR="00A71E3A" w:rsidRPr="00D9337B" w:rsidRDefault="00A71E3A" w:rsidP="008112E6">
            <w:pPr>
              <w:jc w:val="center"/>
              <w:rPr>
                <w:sz w:val="16"/>
                <w:szCs w:val="16"/>
                <w:lang w:val="en-US"/>
              </w:rPr>
            </w:pPr>
            <w:r w:rsidRPr="00D9337B">
              <w:rPr>
                <w:sz w:val="16"/>
                <w:szCs w:val="16"/>
                <w:lang w:val="en-US"/>
              </w:rPr>
              <w:t>(3-2-6)</w:t>
            </w:r>
          </w:p>
        </w:tc>
        <w:tc>
          <w:tcPr>
            <w:tcW w:w="922" w:type="pct"/>
            <w:gridSpan w:val="2"/>
            <w:tcBorders>
              <w:left w:val="single" w:sz="8" w:space="0" w:color="000000"/>
              <w:bottom w:val="single" w:sz="8" w:space="0" w:color="000000"/>
            </w:tcBorders>
            <w:shd w:val="clear" w:color="auto" w:fill="FFFF99"/>
            <w:vAlign w:val="center"/>
          </w:tcPr>
          <w:p w:rsidR="00A71E3A" w:rsidRPr="00D9337B" w:rsidRDefault="00A71E3A" w:rsidP="008112E6">
            <w:pPr>
              <w:jc w:val="center"/>
              <w:rPr>
                <w:sz w:val="16"/>
                <w:szCs w:val="16"/>
              </w:rPr>
            </w:pPr>
            <w:r w:rsidRPr="00D9337B">
              <w:rPr>
                <w:sz w:val="16"/>
                <w:szCs w:val="16"/>
              </w:rPr>
              <w:t>(3-2-6)</w:t>
            </w:r>
          </w:p>
        </w:tc>
        <w:tc>
          <w:tcPr>
            <w:tcW w:w="647" w:type="pct"/>
            <w:tcBorders>
              <w:left w:val="single" w:sz="8" w:space="0" w:color="000000"/>
              <w:bottom w:val="single" w:sz="8" w:space="0" w:color="000000"/>
            </w:tcBorders>
            <w:shd w:val="clear" w:color="auto" w:fill="FFFF99"/>
            <w:vAlign w:val="center"/>
          </w:tcPr>
          <w:p w:rsidR="00A71E3A" w:rsidRPr="00D9337B" w:rsidRDefault="00A71E3A" w:rsidP="008112E6">
            <w:pPr>
              <w:jc w:val="center"/>
              <w:rPr>
                <w:sz w:val="16"/>
                <w:szCs w:val="16"/>
              </w:rPr>
            </w:pPr>
            <w:r w:rsidRPr="00D9337B">
              <w:rPr>
                <w:sz w:val="16"/>
                <w:szCs w:val="16"/>
              </w:rPr>
              <w:t>(4-0-4)</w:t>
            </w:r>
          </w:p>
        </w:tc>
        <w:tc>
          <w:tcPr>
            <w:tcW w:w="1383" w:type="pct"/>
            <w:gridSpan w:val="3"/>
            <w:tcBorders>
              <w:left w:val="single" w:sz="8" w:space="0" w:color="000000"/>
              <w:bottom w:val="single" w:sz="8" w:space="0" w:color="000000"/>
              <w:right w:val="single" w:sz="8" w:space="0" w:color="000000"/>
            </w:tcBorders>
            <w:shd w:val="clear" w:color="auto" w:fill="FFFF99"/>
            <w:vAlign w:val="center"/>
          </w:tcPr>
          <w:p w:rsidR="00A71E3A" w:rsidRPr="00D9337B" w:rsidRDefault="00A71E3A" w:rsidP="008112E6">
            <w:pPr>
              <w:jc w:val="center"/>
              <w:rPr>
                <w:sz w:val="16"/>
                <w:szCs w:val="16"/>
              </w:rPr>
            </w:pPr>
            <w:r w:rsidRPr="00D9337B">
              <w:rPr>
                <w:sz w:val="16"/>
                <w:szCs w:val="16"/>
              </w:rPr>
              <w:t>(3-0-4)</w:t>
            </w:r>
          </w:p>
        </w:tc>
      </w:tr>
      <w:tr w:rsidR="00A71E3A" w:rsidRPr="00D9337B" w:rsidTr="00A71E3A">
        <w:trPr>
          <w:cantSplit/>
          <w:trHeight w:val="826"/>
        </w:trPr>
        <w:tc>
          <w:tcPr>
            <w:tcW w:w="189" w:type="pct"/>
            <w:vMerge/>
            <w:tcBorders>
              <w:left w:val="single" w:sz="8" w:space="0" w:color="000000"/>
              <w:bottom w:val="single" w:sz="8" w:space="0" w:color="000000"/>
            </w:tcBorders>
            <w:shd w:val="clear" w:color="auto" w:fill="CCCCFF"/>
            <w:textDirection w:val="btLr"/>
            <w:vAlign w:val="center"/>
          </w:tcPr>
          <w:p w:rsidR="00A71E3A" w:rsidRPr="00D9337B" w:rsidRDefault="00A71E3A" w:rsidP="008112E6">
            <w:pPr>
              <w:rPr>
                <w:sz w:val="16"/>
                <w:szCs w:val="16"/>
              </w:rPr>
            </w:pPr>
          </w:p>
        </w:tc>
        <w:tc>
          <w:tcPr>
            <w:tcW w:w="296" w:type="pct"/>
            <w:vMerge w:val="restart"/>
            <w:tcBorders>
              <w:left w:val="single" w:sz="8" w:space="0" w:color="000000"/>
              <w:bottom w:val="single" w:sz="8" w:space="0" w:color="000000"/>
            </w:tcBorders>
            <w:shd w:val="clear" w:color="auto" w:fill="FFCC99"/>
            <w:textDirection w:val="btLr"/>
            <w:vAlign w:val="center"/>
          </w:tcPr>
          <w:p w:rsidR="005E75E1" w:rsidRDefault="00A71E3A" w:rsidP="008112E6">
            <w:pPr>
              <w:jc w:val="center"/>
              <w:rPr>
                <w:sz w:val="16"/>
                <w:szCs w:val="16"/>
                <w:lang w:val="en-US"/>
              </w:rPr>
            </w:pPr>
            <w:r w:rsidRPr="00D9337B">
              <w:rPr>
                <w:sz w:val="16"/>
                <w:szCs w:val="16"/>
                <w:lang w:val="en-US"/>
              </w:rPr>
              <w:t>5</w:t>
            </w:r>
            <w:r w:rsidRPr="00D9337B">
              <w:rPr>
                <w:sz w:val="16"/>
                <w:szCs w:val="16"/>
                <w:vertAlign w:val="superscript"/>
                <w:lang w:val="en-US"/>
              </w:rPr>
              <w:t>O</w:t>
            </w:r>
            <w:r w:rsidRPr="00D9337B">
              <w:rPr>
                <w:sz w:val="16"/>
                <w:szCs w:val="16"/>
                <w:lang w:val="en-US"/>
              </w:rPr>
              <w:t xml:space="preserve"> </w:t>
            </w:r>
          </w:p>
          <w:p w:rsidR="00A71E3A" w:rsidRPr="00D9337B" w:rsidRDefault="005E75E1" w:rsidP="008112E6">
            <w:pPr>
              <w:jc w:val="center"/>
              <w:rPr>
                <w:sz w:val="16"/>
                <w:szCs w:val="16"/>
                <w:lang w:val="en-US"/>
              </w:rPr>
            </w:pPr>
            <w:proofErr w:type="spellStart"/>
            <w:r>
              <w:rPr>
                <w:sz w:val="16"/>
                <w:szCs w:val="16"/>
                <w:lang w:val="en-US"/>
              </w:rPr>
              <w:t>Quadr</w:t>
            </w:r>
            <w:proofErr w:type="spellEnd"/>
            <w:r>
              <w:rPr>
                <w:sz w:val="16"/>
                <w:szCs w:val="16"/>
                <w:lang w:val="en-US"/>
              </w:rPr>
              <w:t>.</w:t>
            </w:r>
          </w:p>
        </w:tc>
        <w:tc>
          <w:tcPr>
            <w:tcW w:w="707" w:type="pct"/>
            <w:tcBorders>
              <w:top w:val="single" w:sz="8" w:space="0" w:color="000000"/>
              <w:left w:val="single" w:sz="8" w:space="0" w:color="000000"/>
            </w:tcBorders>
            <w:shd w:val="clear" w:color="auto" w:fill="CDFFCC"/>
            <w:vAlign w:val="center"/>
          </w:tcPr>
          <w:p w:rsidR="00A71E3A" w:rsidRPr="00D9337B" w:rsidRDefault="00A71E3A" w:rsidP="008112E6">
            <w:pPr>
              <w:jc w:val="center"/>
              <w:rPr>
                <w:sz w:val="16"/>
                <w:szCs w:val="16"/>
              </w:rPr>
            </w:pPr>
            <w:r w:rsidRPr="00D9337B">
              <w:rPr>
                <w:sz w:val="16"/>
                <w:szCs w:val="16"/>
              </w:rPr>
              <w:t>BC 1517</w:t>
            </w:r>
          </w:p>
          <w:p w:rsidR="00A71E3A" w:rsidRPr="00D9337B" w:rsidRDefault="00A71E3A" w:rsidP="008112E6">
            <w:pPr>
              <w:jc w:val="center"/>
              <w:rPr>
                <w:sz w:val="16"/>
                <w:szCs w:val="16"/>
              </w:rPr>
            </w:pPr>
            <w:smartTag w:uri="schemas-houaiss/mini" w:element="verbetes">
              <w:r w:rsidRPr="00D9337B">
                <w:rPr>
                  <w:sz w:val="16"/>
                  <w:szCs w:val="16"/>
                </w:rPr>
                <w:t>Circuitos</w:t>
              </w:r>
            </w:smartTag>
            <w:r w:rsidRPr="00D9337B">
              <w:rPr>
                <w:sz w:val="16"/>
                <w:szCs w:val="16"/>
              </w:rPr>
              <w:t xml:space="preserve"> </w:t>
            </w:r>
            <w:smartTag w:uri="schemas-houaiss/mini" w:element="verbetes">
              <w:r w:rsidRPr="00D9337B">
                <w:rPr>
                  <w:sz w:val="16"/>
                  <w:szCs w:val="16"/>
                </w:rPr>
                <w:t>Digitais</w:t>
              </w:r>
            </w:smartTag>
          </w:p>
        </w:tc>
        <w:tc>
          <w:tcPr>
            <w:tcW w:w="856" w:type="pct"/>
            <w:tcBorders>
              <w:top w:val="single" w:sz="8" w:space="0" w:color="000000"/>
              <w:left w:val="single" w:sz="8" w:space="0" w:color="000000"/>
            </w:tcBorders>
            <w:shd w:val="clear" w:color="auto" w:fill="FFFF99"/>
            <w:vAlign w:val="center"/>
          </w:tcPr>
          <w:p w:rsidR="00A71E3A" w:rsidRPr="00D9337B" w:rsidRDefault="00A71E3A" w:rsidP="008112E6">
            <w:pPr>
              <w:jc w:val="center"/>
              <w:rPr>
                <w:sz w:val="16"/>
                <w:szCs w:val="16"/>
              </w:rPr>
            </w:pPr>
            <w:r w:rsidRPr="00D9337B">
              <w:rPr>
                <w:sz w:val="16"/>
                <w:szCs w:val="16"/>
              </w:rPr>
              <w:t>BC 0207</w:t>
            </w:r>
          </w:p>
          <w:p w:rsidR="00A71E3A" w:rsidRPr="00D9337B" w:rsidRDefault="00A71E3A" w:rsidP="008112E6">
            <w:pPr>
              <w:jc w:val="center"/>
              <w:rPr>
                <w:sz w:val="16"/>
                <w:szCs w:val="16"/>
              </w:rPr>
            </w:pPr>
            <w:smartTag w:uri="schemas-houaiss/mini" w:element="verbetes">
              <w:r w:rsidRPr="00D9337B">
                <w:rPr>
                  <w:sz w:val="16"/>
                  <w:szCs w:val="16"/>
                </w:rPr>
                <w:t>Energia</w:t>
              </w:r>
            </w:smartTag>
            <w:r w:rsidRPr="00D9337B">
              <w:rPr>
                <w:sz w:val="16"/>
                <w:szCs w:val="16"/>
              </w:rPr>
              <w:t xml:space="preserve">: </w:t>
            </w:r>
            <w:smartTag w:uri="schemas-houaiss/mini" w:element="verbetes">
              <w:r w:rsidRPr="00D9337B">
                <w:rPr>
                  <w:sz w:val="16"/>
                  <w:szCs w:val="16"/>
                </w:rPr>
                <w:t>Origem</w:t>
              </w:r>
            </w:smartTag>
            <w:r w:rsidRPr="00D9337B">
              <w:rPr>
                <w:sz w:val="16"/>
                <w:szCs w:val="16"/>
              </w:rPr>
              <w:t xml:space="preserve">, </w:t>
            </w:r>
            <w:smartTag w:uri="schemas-houaiss/mini" w:element="verbetes">
              <w:r w:rsidRPr="00D9337B">
                <w:rPr>
                  <w:sz w:val="16"/>
                  <w:szCs w:val="16"/>
                </w:rPr>
                <w:t>Conversão</w:t>
              </w:r>
            </w:smartTag>
            <w:r w:rsidRPr="00D9337B">
              <w:rPr>
                <w:sz w:val="16"/>
                <w:szCs w:val="16"/>
              </w:rPr>
              <w:t xml:space="preserve"> e </w:t>
            </w:r>
            <w:smartTag w:uri="schemas-houaiss/mini" w:element="verbetes">
              <w:r w:rsidRPr="00D9337B">
                <w:rPr>
                  <w:sz w:val="16"/>
                  <w:szCs w:val="16"/>
                </w:rPr>
                <w:t>Uso</w:t>
              </w:r>
            </w:smartTag>
          </w:p>
        </w:tc>
        <w:tc>
          <w:tcPr>
            <w:tcW w:w="922" w:type="pct"/>
            <w:gridSpan w:val="2"/>
            <w:tcBorders>
              <w:top w:val="single" w:sz="8" w:space="0" w:color="000000"/>
              <w:left w:val="single" w:sz="8" w:space="0" w:color="000000"/>
            </w:tcBorders>
            <w:shd w:val="clear" w:color="auto" w:fill="CCFFCC"/>
            <w:vAlign w:val="center"/>
          </w:tcPr>
          <w:p w:rsidR="00A71E3A" w:rsidRPr="00D9337B" w:rsidRDefault="00A71E3A" w:rsidP="008112E6">
            <w:pPr>
              <w:jc w:val="center"/>
              <w:rPr>
                <w:sz w:val="16"/>
                <w:szCs w:val="16"/>
              </w:rPr>
            </w:pPr>
            <w:r w:rsidRPr="00D9337B">
              <w:rPr>
                <w:sz w:val="16"/>
                <w:szCs w:val="16"/>
              </w:rPr>
              <w:t>BC 1501</w:t>
            </w:r>
          </w:p>
          <w:p w:rsidR="00A71E3A" w:rsidRPr="00D9337B" w:rsidRDefault="00A71E3A" w:rsidP="008112E6">
            <w:pPr>
              <w:jc w:val="center"/>
              <w:rPr>
                <w:sz w:val="16"/>
                <w:szCs w:val="16"/>
              </w:rPr>
            </w:pPr>
            <w:smartTag w:uri="schemas-houaiss/dicionario" w:element="sinonimos">
              <w:r w:rsidRPr="00D9337B">
                <w:rPr>
                  <w:sz w:val="16"/>
                  <w:szCs w:val="16"/>
                </w:rPr>
                <w:t>Programação</w:t>
              </w:r>
            </w:smartTag>
            <w:r w:rsidRPr="00D9337B">
              <w:rPr>
                <w:sz w:val="16"/>
                <w:szCs w:val="16"/>
              </w:rPr>
              <w:t xml:space="preserve"> Orientada a </w:t>
            </w:r>
            <w:smartTag w:uri="schemas-houaiss/mini" w:element="verbetes">
              <w:r w:rsidRPr="00D9337B">
                <w:rPr>
                  <w:sz w:val="16"/>
                  <w:szCs w:val="16"/>
                </w:rPr>
                <w:t>Objetos</w:t>
              </w:r>
            </w:smartTag>
          </w:p>
        </w:tc>
        <w:tc>
          <w:tcPr>
            <w:tcW w:w="647" w:type="pct"/>
            <w:tcBorders>
              <w:top w:val="single" w:sz="8" w:space="0" w:color="000000"/>
              <w:left w:val="single" w:sz="8" w:space="0" w:color="000000"/>
            </w:tcBorders>
            <w:shd w:val="clear" w:color="auto" w:fill="FFFF99"/>
            <w:vAlign w:val="center"/>
          </w:tcPr>
          <w:p w:rsidR="00A71E3A" w:rsidRPr="00D9337B" w:rsidRDefault="00A71E3A" w:rsidP="008112E6">
            <w:pPr>
              <w:jc w:val="center"/>
              <w:rPr>
                <w:sz w:val="16"/>
                <w:szCs w:val="16"/>
              </w:rPr>
            </w:pPr>
            <w:r w:rsidRPr="00D9337B">
              <w:rPr>
                <w:sz w:val="16"/>
                <w:szCs w:val="16"/>
              </w:rPr>
              <w:t>BC 0103</w:t>
            </w:r>
          </w:p>
          <w:p w:rsidR="00A71E3A" w:rsidRPr="00D9337B" w:rsidRDefault="00A71E3A" w:rsidP="008112E6">
            <w:pPr>
              <w:jc w:val="center"/>
              <w:rPr>
                <w:sz w:val="16"/>
                <w:szCs w:val="16"/>
              </w:rPr>
            </w:pPr>
            <w:smartTag w:uri="schemas-houaiss/mini" w:element="verbetes">
              <w:r w:rsidRPr="00D9337B">
                <w:rPr>
                  <w:sz w:val="16"/>
                  <w:szCs w:val="16"/>
                </w:rPr>
                <w:t>Física</w:t>
              </w:r>
            </w:smartTag>
            <w:r w:rsidRPr="00D9337B">
              <w:rPr>
                <w:sz w:val="16"/>
                <w:szCs w:val="16"/>
              </w:rPr>
              <w:t xml:space="preserve"> Quântica</w:t>
            </w:r>
          </w:p>
        </w:tc>
        <w:tc>
          <w:tcPr>
            <w:tcW w:w="716" w:type="pct"/>
            <w:tcBorders>
              <w:top w:val="single" w:sz="8" w:space="0" w:color="000000"/>
              <w:left w:val="single" w:sz="8" w:space="0" w:color="000000"/>
              <w:right w:val="single" w:sz="8" w:space="0" w:color="000000"/>
            </w:tcBorders>
            <w:shd w:val="clear" w:color="auto" w:fill="FFFF99"/>
            <w:vAlign w:val="center"/>
          </w:tcPr>
          <w:p w:rsidR="00A71E3A" w:rsidRPr="00D9337B" w:rsidRDefault="00A71E3A" w:rsidP="008112E6">
            <w:pPr>
              <w:jc w:val="center"/>
              <w:rPr>
                <w:sz w:val="16"/>
                <w:szCs w:val="16"/>
              </w:rPr>
            </w:pPr>
            <w:r w:rsidRPr="00D9337B">
              <w:rPr>
                <w:sz w:val="16"/>
                <w:szCs w:val="16"/>
              </w:rPr>
              <w:t>BC 040</w:t>
            </w:r>
            <w:r w:rsidR="00B547A6">
              <w:rPr>
                <w:sz w:val="16"/>
                <w:szCs w:val="16"/>
              </w:rPr>
              <w:t>6</w:t>
            </w:r>
          </w:p>
          <w:p w:rsidR="00A71E3A" w:rsidRPr="00D9337B" w:rsidRDefault="00A71E3A" w:rsidP="008112E6">
            <w:pPr>
              <w:jc w:val="center"/>
              <w:rPr>
                <w:sz w:val="16"/>
                <w:szCs w:val="16"/>
              </w:rPr>
            </w:pPr>
            <w:smartTag w:uri="schemas-houaiss/mini" w:element="verbetes">
              <w:r w:rsidRPr="00D9337B">
                <w:rPr>
                  <w:sz w:val="16"/>
                  <w:szCs w:val="16"/>
                </w:rPr>
                <w:t>Introdução</w:t>
              </w:r>
            </w:smartTag>
            <w:r w:rsidRPr="00D9337B">
              <w:rPr>
                <w:sz w:val="16"/>
                <w:szCs w:val="16"/>
              </w:rPr>
              <w:t xml:space="preserve"> à </w:t>
            </w:r>
            <w:smartTag w:uri="schemas-houaiss/mini" w:element="verbetes">
              <w:r w:rsidRPr="00D9337B">
                <w:rPr>
                  <w:sz w:val="16"/>
                  <w:szCs w:val="16"/>
                </w:rPr>
                <w:t>Probabilidade</w:t>
              </w:r>
            </w:smartTag>
            <w:r w:rsidRPr="00D9337B">
              <w:rPr>
                <w:sz w:val="16"/>
                <w:szCs w:val="16"/>
              </w:rPr>
              <w:t xml:space="preserve"> e </w:t>
            </w:r>
            <w:smartTag w:uri="schemas-houaiss/mini" w:element="verbetes">
              <w:r w:rsidRPr="00D9337B">
                <w:rPr>
                  <w:sz w:val="16"/>
                  <w:szCs w:val="16"/>
                </w:rPr>
                <w:t>Estatística</w:t>
              </w:r>
            </w:smartTag>
          </w:p>
        </w:tc>
        <w:tc>
          <w:tcPr>
            <w:tcW w:w="667" w:type="pct"/>
            <w:gridSpan w:val="2"/>
            <w:tcBorders>
              <w:top w:val="single" w:sz="8" w:space="0" w:color="000000"/>
              <w:left w:val="single" w:sz="8" w:space="0" w:color="000000"/>
              <w:right w:val="single" w:sz="8" w:space="0" w:color="000000"/>
            </w:tcBorders>
            <w:shd w:val="clear" w:color="auto" w:fill="FFFF99"/>
            <w:vAlign w:val="center"/>
          </w:tcPr>
          <w:p w:rsidR="00A71E3A" w:rsidRPr="00D9337B" w:rsidRDefault="00A71E3A" w:rsidP="008112E6">
            <w:pPr>
              <w:jc w:val="center"/>
              <w:rPr>
                <w:sz w:val="16"/>
                <w:szCs w:val="16"/>
              </w:rPr>
            </w:pPr>
            <w:r w:rsidRPr="00D9337B">
              <w:rPr>
                <w:sz w:val="16"/>
                <w:szCs w:val="16"/>
              </w:rPr>
              <w:t>BC 0603</w:t>
            </w:r>
          </w:p>
          <w:p w:rsidR="00A71E3A" w:rsidRPr="00D9337B" w:rsidRDefault="00A71E3A" w:rsidP="008112E6">
            <w:pPr>
              <w:jc w:val="center"/>
              <w:rPr>
                <w:sz w:val="16"/>
                <w:szCs w:val="16"/>
              </w:rPr>
            </w:pPr>
            <w:smartTag w:uri="schemas-houaiss/mini" w:element="verbetes">
              <w:r w:rsidRPr="00D9337B">
                <w:rPr>
                  <w:sz w:val="16"/>
                  <w:szCs w:val="16"/>
                </w:rPr>
                <w:t>Ciência</w:t>
              </w:r>
            </w:smartTag>
            <w:r w:rsidRPr="00D9337B">
              <w:rPr>
                <w:sz w:val="16"/>
                <w:szCs w:val="16"/>
              </w:rPr>
              <w:t xml:space="preserve">, </w:t>
            </w:r>
            <w:smartTag w:uri="schemas-houaiss/mini" w:element="verbetes">
              <w:r w:rsidRPr="00D9337B">
                <w:rPr>
                  <w:sz w:val="16"/>
                  <w:szCs w:val="16"/>
                </w:rPr>
                <w:t>Tecnologia</w:t>
              </w:r>
            </w:smartTag>
            <w:r w:rsidRPr="00D9337B">
              <w:rPr>
                <w:sz w:val="16"/>
                <w:szCs w:val="16"/>
              </w:rPr>
              <w:t xml:space="preserve"> e </w:t>
            </w:r>
            <w:smartTag w:uri="schemas-houaiss/acao" w:element="dm">
              <w:r w:rsidRPr="00D9337B">
                <w:rPr>
                  <w:sz w:val="16"/>
                  <w:szCs w:val="16"/>
                </w:rPr>
                <w:t>Sociedade</w:t>
              </w:r>
            </w:smartTag>
          </w:p>
        </w:tc>
      </w:tr>
      <w:tr w:rsidR="00A71E3A" w:rsidRPr="00D9337B" w:rsidTr="00A71E3A">
        <w:trPr>
          <w:cantSplit/>
          <w:trHeight w:hRule="exact" w:val="294"/>
        </w:trPr>
        <w:tc>
          <w:tcPr>
            <w:tcW w:w="189" w:type="pct"/>
            <w:vMerge/>
            <w:tcBorders>
              <w:left w:val="single" w:sz="8" w:space="0" w:color="000000"/>
              <w:bottom w:val="single" w:sz="8" w:space="0" w:color="000000"/>
            </w:tcBorders>
            <w:shd w:val="clear" w:color="auto" w:fill="CCCCFF"/>
            <w:textDirection w:val="btLr"/>
            <w:vAlign w:val="center"/>
          </w:tcPr>
          <w:p w:rsidR="00A71E3A" w:rsidRPr="00D9337B" w:rsidRDefault="00A71E3A" w:rsidP="008112E6">
            <w:pPr>
              <w:rPr>
                <w:sz w:val="16"/>
                <w:szCs w:val="16"/>
              </w:rPr>
            </w:pPr>
          </w:p>
        </w:tc>
        <w:tc>
          <w:tcPr>
            <w:tcW w:w="296" w:type="pct"/>
            <w:vMerge/>
            <w:tcBorders>
              <w:left w:val="single" w:sz="8" w:space="0" w:color="000000"/>
              <w:bottom w:val="single" w:sz="8" w:space="0" w:color="000000"/>
            </w:tcBorders>
            <w:shd w:val="clear" w:color="auto" w:fill="FFCC99"/>
            <w:textDirection w:val="btLr"/>
            <w:vAlign w:val="center"/>
          </w:tcPr>
          <w:p w:rsidR="00A71E3A" w:rsidRPr="00D9337B" w:rsidRDefault="00A71E3A" w:rsidP="008112E6">
            <w:pPr>
              <w:jc w:val="center"/>
              <w:rPr>
                <w:sz w:val="16"/>
                <w:szCs w:val="16"/>
              </w:rPr>
            </w:pPr>
          </w:p>
        </w:tc>
        <w:tc>
          <w:tcPr>
            <w:tcW w:w="707" w:type="pct"/>
            <w:tcBorders>
              <w:left w:val="single" w:sz="8" w:space="0" w:color="000000"/>
              <w:bottom w:val="single" w:sz="8" w:space="0" w:color="000000"/>
            </w:tcBorders>
            <w:shd w:val="clear" w:color="auto" w:fill="CDFFCC"/>
            <w:vAlign w:val="center"/>
          </w:tcPr>
          <w:p w:rsidR="00A71E3A" w:rsidRPr="00D9337B" w:rsidRDefault="00A71E3A" w:rsidP="008112E6">
            <w:pPr>
              <w:jc w:val="center"/>
              <w:rPr>
                <w:sz w:val="16"/>
                <w:szCs w:val="16"/>
              </w:rPr>
            </w:pPr>
            <w:r w:rsidRPr="00D9337B">
              <w:rPr>
                <w:sz w:val="16"/>
                <w:szCs w:val="16"/>
              </w:rPr>
              <w:t>(3-1-4)</w:t>
            </w:r>
          </w:p>
        </w:tc>
        <w:tc>
          <w:tcPr>
            <w:tcW w:w="856" w:type="pct"/>
            <w:tcBorders>
              <w:left w:val="single" w:sz="8" w:space="0" w:color="000000"/>
              <w:bottom w:val="single" w:sz="8" w:space="0" w:color="000000"/>
            </w:tcBorders>
            <w:shd w:val="clear" w:color="auto" w:fill="FFFF99"/>
            <w:vAlign w:val="center"/>
          </w:tcPr>
          <w:p w:rsidR="00A71E3A" w:rsidRPr="00D9337B" w:rsidRDefault="00A71E3A" w:rsidP="008112E6">
            <w:pPr>
              <w:jc w:val="center"/>
              <w:rPr>
                <w:sz w:val="16"/>
                <w:szCs w:val="16"/>
              </w:rPr>
            </w:pPr>
            <w:r w:rsidRPr="00D9337B">
              <w:rPr>
                <w:sz w:val="16"/>
                <w:szCs w:val="16"/>
              </w:rPr>
              <w:t>(2-0-4)</w:t>
            </w:r>
          </w:p>
        </w:tc>
        <w:tc>
          <w:tcPr>
            <w:tcW w:w="922" w:type="pct"/>
            <w:gridSpan w:val="2"/>
            <w:tcBorders>
              <w:left w:val="single" w:sz="8" w:space="0" w:color="000000"/>
              <w:bottom w:val="single" w:sz="8" w:space="0" w:color="000000"/>
            </w:tcBorders>
            <w:shd w:val="clear" w:color="auto" w:fill="CCFFCC"/>
            <w:vAlign w:val="center"/>
          </w:tcPr>
          <w:p w:rsidR="00A71E3A" w:rsidRPr="00D9337B" w:rsidRDefault="00A71E3A" w:rsidP="008112E6">
            <w:pPr>
              <w:jc w:val="center"/>
              <w:rPr>
                <w:sz w:val="16"/>
                <w:szCs w:val="16"/>
              </w:rPr>
            </w:pPr>
            <w:r w:rsidRPr="00D9337B">
              <w:rPr>
                <w:sz w:val="16"/>
                <w:szCs w:val="16"/>
              </w:rPr>
              <w:t>(2-2-4)</w:t>
            </w:r>
          </w:p>
        </w:tc>
        <w:tc>
          <w:tcPr>
            <w:tcW w:w="647" w:type="pct"/>
            <w:tcBorders>
              <w:left w:val="single" w:sz="8" w:space="0" w:color="000000"/>
              <w:bottom w:val="single" w:sz="8" w:space="0" w:color="000000"/>
            </w:tcBorders>
            <w:shd w:val="clear" w:color="auto" w:fill="FFFF99"/>
            <w:vAlign w:val="center"/>
          </w:tcPr>
          <w:p w:rsidR="00A71E3A" w:rsidRPr="00D9337B" w:rsidRDefault="00A71E3A" w:rsidP="008112E6">
            <w:pPr>
              <w:jc w:val="center"/>
              <w:rPr>
                <w:sz w:val="16"/>
                <w:szCs w:val="16"/>
              </w:rPr>
            </w:pPr>
            <w:r w:rsidRPr="00D9337B">
              <w:rPr>
                <w:sz w:val="16"/>
                <w:szCs w:val="16"/>
              </w:rPr>
              <w:t>(3-0-4)</w:t>
            </w:r>
          </w:p>
        </w:tc>
        <w:tc>
          <w:tcPr>
            <w:tcW w:w="716" w:type="pct"/>
            <w:tcBorders>
              <w:left w:val="single" w:sz="8" w:space="0" w:color="000000"/>
              <w:bottom w:val="single" w:sz="8" w:space="0" w:color="000000"/>
              <w:right w:val="single" w:sz="8" w:space="0" w:color="000000"/>
            </w:tcBorders>
            <w:shd w:val="clear" w:color="auto" w:fill="FFFF99"/>
            <w:vAlign w:val="center"/>
          </w:tcPr>
          <w:p w:rsidR="00A71E3A" w:rsidRPr="00D9337B" w:rsidRDefault="00A71E3A" w:rsidP="008112E6">
            <w:pPr>
              <w:jc w:val="center"/>
              <w:rPr>
                <w:sz w:val="16"/>
                <w:szCs w:val="16"/>
              </w:rPr>
            </w:pPr>
            <w:r w:rsidRPr="00D9337B">
              <w:rPr>
                <w:sz w:val="16"/>
                <w:szCs w:val="16"/>
              </w:rPr>
              <w:t>(3-0-4)</w:t>
            </w:r>
          </w:p>
        </w:tc>
        <w:tc>
          <w:tcPr>
            <w:tcW w:w="667" w:type="pct"/>
            <w:gridSpan w:val="2"/>
            <w:tcBorders>
              <w:left w:val="single" w:sz="8" w:space="0" w:color="000000"/>
              <w:bottom w:val="single" w:sz="8" w:space="0" w:color="000000"/>
              <w:right w:val="single" w:sz="8" w:space="0" w:color="000000"/>
            </w:tcBorders>
            <w:shd w:val="clear" w:color="auto" w:fill="FFFF99"/>
            <w:vAlign w:val="center"/>
          </w:tcPr>
          <w:p w:rsidR="00A71E3A" w:rsidRPr="00D9337B" w:rsidRDefault="00A71E3A" w:rsidP="008112E6">
            <w:pPr>
              <w:jc w:val="center"/>
              <w:rPr>
                <w:sz w:val="16"/>
                <w:szCs w:val="16"/>
              </w:rPr>
            </w:pPr>
            <w:r w:rsidRPr="00D9337B">
              <w:rPr>
                <w:sz w:val="16"/>
                <w:szCs w:val="16"/>
              </w:rPr>
              <w:t>(3-0-4)</w:t>
            </w:r>
          </w:p>
        </w:tc>
      </w:tr>
      <w:tr w:rsidR="00A71E3A" w:rsidRPr="00D9337B" w:rsidTr="00A71E3A">
        <w:trPr>
          <w:cantSplit/>
          <w:trHeight w:val="686"/>
        </w:trPr>
        <w:tc>
          <w:tcPr>
            <w:tcW w:w="189" w:type="pct"/>
            <w:vMerge/>
            <w:tcBorders>
              <w:left w:val="single" w:sz="8" w:space="0" w:color="000000"/>
              <w:bottom w:val="single" w:sz="8" w:space="0" w:color="000000"/>
            </w:tcBorders>
            <w:shd w:val="clear" w:color="auto" w:fill="CCCCFF"/>
            <w:textDirection w:val="btLr"/>
            <w:vAlign w:val="center"/>
          </w:tcPr>
          <w:p w:rsidR="00A71E3A" w:rsidRPr="00D9337B" w:rsidRDefault="00A71E3A" w:rsidP="008112E6">
            <w:pPr>
              <w:rPr>
                <w:sz w:val="16"/>
                <w:szCs w:val="16"/>
              </w:rPr>
            </w:pPr>
          </w:p>
        </w:tc>
        <w:tc>
          <w:tcPr>
            <w:tcW w:w="296" w:type="pct"/>
            <w:vMerge w:val="restart"/>
            <w:tcBorders>
              <w:left w:val="single" w:sz="8" w:space="0" w:color="000000"/>
              <w:bottom w:val="single" w:sz="8" w:space="0" w:color="000000"/>
            </w:tcBorders>
            <w:shd w:val="clear" w:color="auto" w:fill="FFCC99"/>
            <w:textDirection w:val="btLr"/>
            <w:vAlign w:val="center"/>
          </w:tcPr>
          <w:p w:rsidR="005E75E1" w:rsidRDefault="00A71E3A" w:rsidP="008112E6">
            <w:pPr>
              <w:jc w:val="center"/>
              <w:rPr>
                <w:sz w:val="16"/>
                <w:szCs w:val="16"/>
                <w:vertAlign w:val="superscript"/>
                <w:lang w:val="en-US"/>
              </w:rPr>
            </w:pPr>
            <w:r w:rsidRPr="00D9337B">
              <w:rPr>
                <w:sz w:val="16"/>
                <w:szCs w:val="16"/>
                <w:lang w:val="en-US"/>
              </w:rPr>
              <w:t>6</w:t>
            </w:r>
            <w:r w:rsidRPr="00D9337B">
              <w:rPr>
                <w:sz w:val="16"/>
                <w:szCs w:val="16"/>
                <w:vertAlign w:val="superscript"/>
                <w:lang w:val="en-US"/>
              </w:rPr>
              <w:t xml:space="preserve">O </w:t>
            </w:r>
          </w:p>
          <w:p w:rsidR="00A71E3A" w:rsidRPr="00D9337B" w:rsidRDefault="005E75E1" w:rsidP="008112E6">
            <w:pPr>
              <w:jc w:val="center"/>
              <w:rPr>
                <w:sz w:val="16"/>
                <w:szCs w:val="16"/>
                <w:lang w:val="en-US"/>
              </w:rPr>
            </w:pPr>
            <w:proofErr w:type="spellStart"/>
            <w:r>
              <w:rPr>
                <w:sz w:val="16"/>
                <w:szCs w:val="16"/>
                <w:lang w:val="en-US"/>
              </w:rPr>
              <w:t>Quadr</w:t>
            </w:r>
            <w:proofErr w:type="spellEnd"/>
            <w:r>
              <w:rPr>
                <w:sz w:val="16"/>
                <w:szCs w:val="16"/>
                <w:lang w:val="en-US"/>
              </w:rPr>
              <w:t>.</w:t>
            </w:r>
          </w:p>
        </w:tc>
        <w:tc>
          <w:tcPr>
            <w:tcW w:w="707" w:type="pct"/>
            <w:tcBorders>
              <w:top w:val="single" w:sz="8" w:space="0" w:color="000000"/>
              <w:left w:val="single" w:sz="8" w:space="0" w:color="000000"/>
            </w:tcBorders>
            <w:shd w:val="clear" w:color="auto" w:fill="00FFFF"/>
            <w:vAlign w:val="center"/>
          </w:tcPr>
          <w:p w:rsidR="00A71E3A" w:rsidRPr="00D9337B" w:rsidRDefault="00A71E3A" w:rsidP="008112E6">
            <w:pPr>
              <w:jc w:val="center"/>
              <w:rPr>
                <w:sz w:val="16"/>
                <w:szCs w:val="16"/>
              </w:rPr>
            </w:pPr>
            <w:r w:rsidRPr="00D9337B">
              <w:rPr>
                <w:sz w:val="16"/>
                <w:szCs w:val="16"/>
              </w:rPr>
              <w:t>MC 3304</w:t>
            </w:r>
          </w:p>
          <w:p w:rsidR="00A71E3A" w:rsidRPr="00D9337B" w:rsidRDefault="00A71E3A" w:rsidP="008112E6">
            <w:pPr>
              <w:jc w:val="center"/>
              <w:rPr>
                <w:sz w:val="16"/>
                <w:szCs w:val="16"/>
              </w:rPr>
            </w:pPr>
            <w:smartTag w:uri="schemas-houaiss/mini" w:element="verbetes">
              <w:r w:rsidRPr="00D9337B">
                <w:rPr>
                  <w:sz w:val="16"/>
                  <w:szCs w:val="16"/>
                </w:rPr>
                <w:t>Sistemas</w:t>
              </w:r>
            </w:smartTag>
            <w:r w:rsidRPr="00D9337B">
              <w:rPr>
                <w:sz w:val="16"/>
                <w:szCs w:val="16"/>
              </w:rPr>
              <w:t xml:space="preserve"> </w:t>
            </w:r>
            <w:smartTag w:uri="schemas-houaiss/mini" w:element="verbetes">
              <w:r w:rsidRPr="00D9337B">
                <w:rPr>
                  <w:sz w:val="16"/>
                  <w:szCs w:val="16"/>
                </w:rPr>
                <w:t>Digitais</w:t>
              </w:r>
            </w:smartTag>
          </w:p>
        </w:tc>
        <w:tc>
          <w:tcPr>
            <w:tcW w:w="856" w:type="pct"/>
            <w:tcBorders>
              <w:left w:val="single" w:sz="8" w:space="0" w:color="000000"/>
            </w:tcBorders>
            <w:shd w:val="clear" w:color="auto" w:fill="CCFFCC"/>
            <w:vAlign w:val="center"/>
          </w:tcPr>
          <w:p w:rsidR="00A71E3A" w:rsidRPr="00D9337B" w:rsidRDefault="00A71E3A" w:rsidP="008112E6">
            <w:pPr>
              <w:jc w:val="center"/>
              <w:rPr>
                <w:sz w:val="16"/>
                <w:szCs w:val="16"/>
              </w:rPr>
            </w:pPr>
            <w:r w:rsidRPr="00D9337B">
              <w:rPr>
                <w:sz w:val="16"/>
                <w:szCs w:val="16"/>
              </w:rPr>
              <w:t xml:space="preserve">BC </w:t>
            </w:r>
            <w:r w:rsidR="00B547A6">
              <w:rPr>
                <w:sz w:val="16"/>
                <w:szCs w:val="16"/>
              </w:rPr>
              <w:t>1424</w:t>
            </w:r>
          </w:p>
          <w:p w:rsidR="00A71E3A" w:rsidRPr="00D9337B" w:rsidRDefault="00A71E3A" w:rsidP="008112E6">
            <w:pPr>
              <w:jc w:val="center"/>
              <w:rPr>
                <w:sz w:val="16"/>
                <w:szCs w:val="16"/>
              </w:rPr>
            </w:pPr>
            <w:smartTag w:uri="schemas-houaiss/mini" w:element="verbetes">
              <w:r w:rsidRPr="00D9337B">
                <w:rPr>
                  <w:sz w:val="16"/>
                  <w:szCs w:val="16"/>
                </w:rPr>
                <w:t>Algoritmos</w:t>
              </w:r>
            </w:smartTag>
            <w:r w:rsidRPr="00D9337B">
              <w:rPr>
                <w:sz w:val="16"/>
                <w:szCs w:val="16"/>
              </w:rPr>
              <w:t xml:space="preserve"> e </w:t>
            </w:r>
            <w:smartTag w:uri="schemas-houaiss/mini" w:element="verbetes">
              <w:r w:rsidRPr="00D9337B">
                <w:rPr>
                  <w:sz w:val="16"/>
                  <w:szCs w:val="16"/>
                </w:rPr>
                <w:t>Estruturas</w:t>
              </w:r>
            </w:smartTag>
            <w:r w:rsidRPr="00D9337B">
              <w:rPr>
                <w:sz w:val="16"/>
                <w:szCs w:val="16"/>
              </w:rPr>
              <w:t xml:space="preserve"> de </w:t>
            </w:r>
            <w:smartTag w:uri="schemas-houaiss/mini" w:element="verbetes">
              <w:r w:rsidRPr="00D9337B">
                <w:rPr>
                  <w:sz w:val="16"/>
                  <w:szCs w:val="16"/>
                </w:rPr>
                <w:t>Dados</w:t>
              </w:r>
            </w:smartTag>
            <w:r w:rsidRPr="00D9337B">
              <w:rPr>
                <w:sz w:val="16"/>
                <w:szCs w:val="16"/>
              </w:rPr>
              <w:t xml:space="preserve"> I</w:t>
            </w:r>
          </w:p>
        </w:tc>
        <w:tc>
          <w:tcPr>
            <w:tcW w:w="922" w:type="pct"/>
            <w:gridSpan w:val="2"/>
            <w:tcBorders>
              <w:top w:val="single" w:sz="8" w:space="0" w:color="000000"/>
              <w:left w:val="single" w:sz="8" w:space="0" w:color="000000"/>
            </w:tcBorders>
            <w:shd w:val="clear" w:color="auto" w:fill="FFFF99"/>
            <w:vAlign w:val="center"/>
          </w:tcPr>
          <w:p w:rsidR="00A71E3A" w:rsidRPr="00D9337B" w:rsidRDefault="00A71E3A" w:rsidP="008112E6">
            <w:pPr>
              <w:jc w:val="center"/>
              <w:rPr>
                <w:sz w:val="16"/>
                <w:szCs w:val="16"/>
              </w:rPr>
            </w:pPr>
            <w:r w:rsidRPr="00D9337B">
              <w:rPr>
                <w:sz w:val="16"/>
                <w:szCs w:val="16"/>
              </w:rPr>
              <w:t>BC 0104</w:t>
            </w:r>
          </w:p>
          <w:p w:rsidR="00A71E3A" w:rsidRPr="00D9337B" w:rsidRDefault="00A71E3A" w:rsidP="008112E6">
            <w:pPr>
              <w:jc w:val="center"/>
              <w:rPr>
                <w:sz w:val="16"/>
                <w:szCs w:val="16"/>
              </w:rPr>
            </w:pPr>
            <w:smartTag w:uri="schemas-houaiss/mini" w:element="verbetes">
              <w:r w:rsidRPr="00D9337B">
                <w:rPr>
                  <w:sz w:val="16"/>
                  <w:szCs w:val="16"/>
                </w:rPr>
                <w:t>Interações</w:t>
              </w:r>
            </w:smartTag>
            <w:r w:rsidRPr="00D9337B">
              <w:rPr>
                <w:sz w:val="16"/>
                <w:szCs w:val="16"/>
              </w:rPr>
              <w:t xml:space="preserve"> Atômicas e Moleculares</w:t>
            </w:r>
          </w:p>
        </w:tc>
        <w:tc>
          <w:tcPr>
            <w:tcW w:w="647" w:type="pct"/>
            <w:tcBorders>
              <w:top w:val="single" w:sz="8" w:space="0" w:color="000000"/>
              <w:left w:val="single" w:sz="8" w:space="0" w:color="000000"/>
            </w:tcBorders>
            <w:shd w:val="clear" w:color="auto" w:fill="CCFFCC"/>
            <w:vAlign w:val="center"/>
          </w:tcPr>
          <w:p w:rsidR="00A71E3A" w:rsidRPr="00D9337B" w:rsidRDefault="00A71E3A" w:rsidP="008112E6">
            <w:pPr>
              <w:jc w:val="center"/>
              <w:rPr>
                <w:sz w:val="16"/>
                <w:szCs w:val="16"/>
                <w:lang w:val="en-US"/>
              </w:rPr>
            </w:pPr>
            <w:r w:rsidRPr="00D9337B">
              <w:rPr>
                <w:sz w:val="16"/>
                <w:szCs w:val="16"/>
                <w:lang w:val="en-US"/>
              </w:rPr>
              <w:t>BC 1425</w:t>
            </w:r>
          </w:p>
          <w:p w:rsidR="00A71E3A" w:rsidRPr="00D9337B" w:rsidRDefault="00A71E3A" w:rsidP="008112E6">
            <w:pPr>
              <w:jc w:val="center"/>
              <w:rPr>
                <w:sz w:val="16"/>
                <w:szCs w:val="16"/>
                <w:lang w:val="en-US"/>
              </w:rPr>
            </w:pPr>
            <w:r w:rsidRPr="00D9337B">
              <w:rPr>
                <w:sz w:val="16"/>
                <w:szCs w:val="16"/>
                <w:lang w:val="en-US"/>
              </w:rPr>
              <w:t xml:space="preserve">Algebra </w:t>
            </w:r>
            <w:smartTag w:uri="schemas-houaiss/acao" w:element="dm">
              <w:r w:rsidRPr="00D9337B">
                <w:rPr>
                  <w:sz w:val="16"/>
                  <w:szCs w:val="16"/>
                  <w:lang w:val="en-US"/>
                </w:rPr>
                <w:t>Linear</w:t>
              </w:r>
            </w:smartTag>
          </w:p>
        </w:tc>
        <w:tc>
          <w:tcPr>
            <w:tcW w:w="847" w:type="pct"/>
            <w:gridSpan w:val="2"/>
            <w:tcBorders>
              <w:top w:val="single" w:sz="8" w:space="0" w:color="000000"/>
              <w:left w:val="single" w:sz="8" w:space="0" w:color="000000"/>
              <w:right w:val="single" w:sz="8" w:space="0" w:color="000000"/>
            </w:tcBorders>
            <w:shd w:val="clear" w:color="auto" w:fill="CCFFCC"/>
            <w:vAlign w:val="center"/>
          </w:tcPr>
          <w:p w:rsidR="00A71E3A" w:rsidRPr="00D9337B" w:rsidRDefault="00A71E3A" w:rsidP="008112E6">
            <w:pPr>
              <w:jc w:val="center"/>
              <w:rPr>
                <w:sz w:val="16"/>
                <w:szCs w:val="16"/>
              </w:rPr>
            </w:pPr>
            <w:r w:rsidRPr="00D9337B">
              <w:rPr>
                <w:sz w:val="16"/>
                <w:szCs w:val="16"/>
              </w:rPr>
              <w:t>BC 1426</w:t>
            </w:r>
          </w:p>
          <w:p w:rsidR="00A71E3A" w:rsidRPr="00D9337B" w:rsidRDefault="00A71E3A" w:rsidP="008112E6">
            <w:pPr>
              <w:jc w:val="center"/>
              <w:rPr>
                <w:sz w:val="16"/>
                <w:szCs w:val="16"/>
              </w:rPr>
            </w:pPr>
            <w:smartTag w:uri="schemas-houaiss/mini" w:element="verbetes">
              <w:r w:rsidRPr="00D9337B">
                <w:rPr>
                  <w:sz w:val="16"/>
                  <w:szCs w:val="16"/>
                </w:rPr>
                <w:t>Lógica</w:t>
              </w:r>
            </w:smartTag>
            <w:r w:rsidRPr="00D9337B">
              <w:rPr>
                <w:sz w:val="16"/>
                <w:szCs w:val="16"/>
              </w:rPr>
              <w:t xml:space="preserve"> </w:t>
            </w:r>
            <w:smartTag w:uri="schemas-houaiss/mini" w:element="verbetes">
              <w:r w:rsidRPr="00D9337B">
                <w:rPr>
                  <w:sz w:val="16"/>
                  <w:szCs w:val="16"/>
                </w:rPr>
                <w:t>Básica</w:t>
              </w:r>
            </w:smartTag>
          </w:p>
          <w:p w:rsidR="00A71E3A" w:rsidRPr="00D9337B" w:rsidRDefault="00A71E3A" w:rsidP="008112E6">
            <w:pPr>
              <w:jc w:val="center"/>
              <w:rPr>
                <w:sz w:val="16"/>
                <w:szCs w:val="16"/>
              </w:rPr>
            </w:pPr>
          </w:p>
        </w:tc>
        <w:tc>
          <w:tcPr>
            <w:tcW w:w="536" w:type="pct"/>
            <w:tcBorders>
              <w:top w:val="single" w:sz="8" w:space="0" w:color="000000"/>
              <w:left w:val="single" w:sz="8" w:space="0" w:color="000000"/>
              <w:right w:val="single" w:sz="8" w:space="0" w:color="000000"/>
            </w:tcBorders>
            <w:shd w:val="clear" w:color="auto" w:fill="FF9900"/>
            <w:vAlign w:val="center"/>
          </w:tcPr>
          <w:p w:rsidR="00A71E3A" w:rsidRPr="00D9337B" w:rsidRDefault="00A71E3A" w:rsidP="008112E6">
            <w:pPr>
              <w:jc w:val="center"/>
              <w:rPr>
                <w:sz w:val="16"/>
                <w:szCs w:val="16"/>
              </w:rPr>
            </w:pPr>
            <w:r w:rsidRPr="00D9337B">
              <w:rPr>
                <w:sz w:val="16"/>
                <w:szCs w:val="16"/>
              </w:rPr>
              <w:t>BCC</w:t>
            </w:r>
          </w:p>
          <w:p w:rsidR="00A71E3A" w:rsidRPr="00D9337B" w:rsidRDefault="008C699A" w:rsidP="008C699A">
            <w:pPr>
              <w:jc w:val="center"/>
              <w:rPr>
                <w:sz w:val="16"/>
                <w:szCs w:val="16"/>
              </w:rPr>
            </w:pPr>
            <w:r>
              <w:rPr>
                <w:sz w:val="16"/>
                <w:szCs w:val="16"/>
              </w:rPr>
              <w:t>Opção Limitada</w:t>
            </w:r>
            <w:r w:rsidR="00A71E3A" w:rsidRPr="00D9337B">
              <w:rPr>
                <w:sz w:val="16"/>
                <w:szCs w:val="16"/>
              </w:rPr>
              <w:t xml:space="preserve"> I</w:t>
            </w:r>
          </w:p>
        </w:tc>
      </w:tr>
      <w:tr w:rsidR="00A71E3A" w:rsidRPr="00D9337B" w:rsidTr="00A71E3A">
        <w:trPr>
          <w:cantSplit/>
          <w:trHeight w:val="276"/>
        </w:trPr>
        <w:tc>
          <w:tcPr>
            <w:tcW w:w="189" w:type="pct"/>
            <w:vMerge/>
            <w:tcBorders>
              <w:left w:val="single" w:sz="8" w:space="0" w:color="000000"/>
              <w:bottom w:val="single" w:sz="8" w:space="0" w:color="000000"/>
            </w:tcBorders>
            <w:shd w:val="clear" w:color="auto" w:fill="CCCCFF"/>
            <w:textDirection w:val="btLr"/>
            <w:vAlign w:val="center"/>
          </w:tcPr>
          <w:p w:rsidR="00A71E3A" w:rsidRPr="00D9337B" w:rsidRDefault="00A71E3A" w:rsidP="008112E6">
            <w:pPr>
              <w:rPr>
                <w:sz w:val="16"/>
                <w:szCs w:val="16"/>
              </w:rPr>
            </w:pPr>
          </w:p>
        </w:tc>
        <w:tc>
          <w:tcPr>
            <w:tcW w:w="296" w:type="pct"/>
            <w:vMerge/>
            <w:tcBorders>
              <w:left w:val="single" w:sz="8" w:space="0" w:color="000000"/>
              <w:bottom w:val="single" w:sz="8" w:space="0" w:color="000000"/>
            </w:tcBorders>
            <w:shd w:val="clear" w:color="auto" w:fill="FFCC99"/>
            <w:textDirection w:val="btLr"/>
            <w:vAlign w:val="center"/>
          </w:tcPr>
          <w:p w:rsidR="00A71E3A" w:rsidRPr="00D9337B" w:rsidRDefault="00A71E3A" w:rsidP="008112E6">
            <w:pPr>
              <w:jc w:val="center"/>
              <w:rPr>
                <w:sz w:val="16"/>
                <w:szCs w:val="16"/>
              </w:rPr>
            </w:pPr>
          </w:p>
        </w:tc>
        <w:tc>
          <w:tcPr>
            <w:tcW w:w="707" w:type="pct"/>
            <w:tcBorders>
              <w:left w:val="single" w:sz="8" w:space="0" w:color="000000"/>
              <w:bottom w:val="single" w:sz="8" w:space="0" w:color="000000"/>
            </w:tcBorders>
            <w:shd w:val="clear" w:color="auto" w:fill="00FFFF"/>
            <w:vAlign w:val="center"/>
          </w:tcPr>
          <w:p w:rsidR="00A71E3A" w:rsidRPr="00D9337B" w:rsidRDefault="00A71E3A" w:rsidP="008112E6">
            <w:pPr>
              <w:jc w:val="center"/>
              <w:rPr>
                <w:sz w:val="16"/>
                <w:szCs w:val="16"/>
              </w:rPr>
            </w:pPr>
            <w:r w:rsidRPr="00D9337B">
              <w:rPr>
                <w:sz w:val="16"/>
                <w:szCs w:val="16"/>
              </w:rPr>
              <w:t>(2-2-4)</w:t>
            </w:r>
          </w:p>
        </w:tc>
        <w:tc>
          <w:tcPr>
            <w:tcW w:w="856" w:type="pct"/>
            <w:tcBorders>
              <w:left w:val="single" w:sz="8" w:space="0" w:color="000000"/>
              <w:bottom w:val="single" w:sz="8" w:space="0" w:color="000000"/>
            </w:tcBorders>
            <w:shd w:val="clear" w:color="auto" w:fill="CCFFCC"/>
            <w:vAlign w:val="center"/>
          </w:tcPr>
          <w:p w:rsidR="00A71E3A" w:rsidRPr="008C699A" w:rsidRDefault="00A71E3A" w:rsidP="008112E6">
            <w:pPr>
              <w:jc w:val="center"/>
              <w:rPr>
                <w:sz w:val="16"/>
                <w:szCs w:val="16"/>
              </w:rPr>
            </w:pPr>
            <w:r w:rsidRPr="008C699A">
              <w:rPr>
                <w:sz w:val="16"/>
                <w:szCs w:val="16"/>
              </w:rPr>
              <w:t>(2-2-4)</w:t>
            </w:r>
          </w:p>
        </w:tc>
        <w:tc>
          <w:tcPr>
            <w:tcW w:w="922" w:type="pct"/>
            <w:gridSpan w:val="2"/>
            <w:tcBorders>
              <w:left w:val="single" w:sz="8" w:space="0" w:color="000000"/>
              <w:bottom w:val="single" w:sz="8" w:space="0" w:color="000000"/>
            </w:tcBorders>
            <w:shd w:val="clear" w:color="auto" w:fill="FFFF99"/>
            <w:vAlign w:val="center"/>
          </w:tcPr>
          <w:p w:rsidR="00A71E3A" w:rsidRPr="008C699A" w:rsidRDefault="00A71E3A" w:rsidP="008112E6">
            <w:pPr>
              <w:jc w:val="center"/>
              <w:rPr>
                <w:sz w:val="16"/>
                <w:szCs w:val="16"/>
              </w:rPr>
            </w:pPr>
            <w:r w:rsidRPr="008C699A">
              <w:rPr>
                <w:sz w:val="16"/>
                <w:szCs w:val="16"/>
              </w:rPr>
              <w:t>(3-0-4)</w:t>
            </w:r>
          </w:p>
        </w:tc>
        <w:tc>
          <w:tcPr>
            <w:tcW w:w="647" w:type="pct"/>
            <w:tcBorders>
              <w:left w:val="single" w:sz="8" w:space="0" w:color="000000"/>
              <w:bottom w:val="single" w:sz="8" w:space="0" w:color="000000"/>
            </w:tcBorders>
            <w:shd w:val="clear" w:color="auto" w:fill="CCFFCC"/>
            <w:vAlign w:val="center"/>
          </w:tcPr>
          <w:p w:rsidR="00A71E3A" w:rsidRPr="008C699A" w:rsidRDefault="00A71E3A" w:rsidP="008112E6">
            <w:pPr>
              <w:jc w:val="center"/>
              <w:rPr>
                <w:sz w:val="16"/>
                <w:szCs w:val="16"/>
              </w:rPr>
            </w:pPr>
            <w:r w:rsidRPr="008C699A">
              <w:rPr>
                <w:sz w:val="16"/>
                <w:szCs w:val="16"/>
              </w:rPr>
              <w:t>(6-0-5)</w:t>
            </w:r>
          </w:p>
        </w:tc>
        <w:tc>
          <w:tcPr>
            <w:tcW w:w="847" w:type="pct"/>
            <w:gridSpan w:val="2"/>
            <w:tcBorders>
              <w:left w:val="single" w:sz="8" w:space="0" w:color="000000"/>
              <w:bottom w:val="single" w:sz="8" w:space="0" w:color="000000"/>
              <w:right w:val="single" w:sz="8" w:space="0" w:color="000000"/>
            </w:tcBorders>
            <w:shd w:val="clear" w:color="auto" w:fill="CCFFCC"/>
            <w:vAlign w:val="center"/>
          </w:tcPr>
          <w:p w:rsidR="00A71E3A" w:rsidRPr="008C699A" w:rsidRDefault="00A71E3A" w:rsidP="008112E6">
            <w:pPr>
              <w:jc w:val="center"/>
              <w:rPr>
                <w:color w:val="FF0000"/>
                <w:sz w:val="16"/>
                <w:szCs w:val="16"/>
              </w:rPr>
            </w:pPr>
            <w:r w:rsidRPr="008C699A">
              <w:rPr>
                <w:sz w:val="16"/>
                <w:szCs w:val="16"/>
              </w:rPr>
              <w:t>(4-0-4)</w:t>
            </w:r>
          </w:p>
        </w:tc>
        <w:tc>
          <w:tcPr>
            <w:tcW w:w="536" w:type="pct"/>
            <w:tcBorders>
              <w:left w:val="single" w:sz="8" w:space="0" w:color="000000"/>
              <w:bottom w:val="single" w:sz="8" w:space="0" w:color="000000"/>
              <w:right w:val="single" w:sz="8" w:space="0" w:color="000000"/>
            </w:tcBorders>
            <w:shd w:val="clear" w:color="auto" w:fill="FF9900"/>
            <w:vAlign w:val="center"/>
          </w:tcPr>
          <w:p w:rsidR="00A71E3A" w:rsidRPr="008C699A" w:rsidRDefault="00A71E3A" w:rsidP="008112E6">
            <w:pPr>
              <w:jc w:val="center"/>
              <w:rPr>
                <w:sz w:val="16"/>
                <w:szCs w:val="16"/>
              </w:rPr>
            </w:pPr>
            <w:r w:rsidRPr="008C699A">
              <w:rPr>
                <w:sz w:val="16"/>
                <w:szCs w:val="16"/>
              </w:rPr>
              <w:t>(2-0-2)</w:t>
            </w:r>
          </w:p>
        </w:tc>
      </w:tr>
      <w:tr w:rsidR="00A71E3A" w:rsidRPr="00D9337B" w:rsidTr="00E47603">
        <w:trPr>
          <w:cantSplit/>
          <w:trHeight w:val="783"/>
        </w:trPr>
        <w:tc>
          <w:tcPr>
            <w:tcW w:w="189" w:type="pct"/>
            <w:vMerge w:val="restart"/>
            <w:tcBorders>
              <w:left w:val="single" w:sz="8" w:space="0" w:color="000000"/>
              <w:bottom w:val="single" w:sz="8" w:space="0" w:color="000000"/>
            </w:tcBorders>
            <w:shd w:val="clear" w:color="auto" w:fill="CCCCFF"/>
            <w:textDirection w:val="btLr"/>
            <w:vAlign w:val="center"/>
          </w:tcPr>
          <w:p w:rsidR="00A71E3A" w:rsidRPr="008C699A" w:rsidRDefault="00A71E3A" w:rsidP="008112E6">
            <w:pPr>
              <w:jc w:val="center"/>
              <w:rPr>
                <w:b/>
                <w:sz w:val="16"/>
                <w:szCs w:val="16"/>
              </w:rPr>
            </w:pPr>
            <w:smartTag w:uri="schemas-houaiss/mini" w:element="verbetes">
              <w:r w:rsidRPr="008C699A">
                <w:rPr>
                  <w:b/>
                  <w:sz w:val="16"/>
                  <w:szCs w:val="16"/>
                </w:rPr>
                <w:t>TERCEIRO</w:t>
              </w:r>
            </w:smartTag>
            <w:r w:rsidRPr="008C699A">
              <w:rPr>
                <w:b/>
                <w:sz w:val="16"/>
                <w:szCs w:val="16"/>
              </w:rPr>
              <w:t xml:space="preserve"> </w:t>
            </w:r>
            <w:smartTag w:uri="schemas-houaiss/mini" w:element="verbetes">
              <w:r w:rsidRPr="008C699A">
                <w:rPr>
                  <w:b/>
                  <w:sz w:val="16"/>
                  <w:szCs w:val="16"/>
                </w:rPr>
                <w:t>ANO</w:t>
              </w:r>
            </w:smartTag>
          </w:p>
        </w:tc>
        <w:tc>
          <w:tcPr>
            <w:tcW w:w="296" w:type="pct"/>
            <w:vMerge w:val="restart"/>
            <w:tcBorders>
              <w:left w:val="single" w:sz="8" w:space="0" w:color="000000"/>
              <w:bottom w:val="single" w:sz="8" w:space="0" w:color="000000"/>
            </w:tcBorders>
            <w:shd w:val="clear" w:color="auto" w:fill="FFCC99"/>
            <w:textDirection w:val="btLr"/>
            <w:vAlign w:val="center"/>
          </w:tcPr>
          <w:p w:rsidR="005E75E1" w:rsidRPr="008C699A" w:rsidRDefault="00A71E3A" w:rsidP="008112E6">
            <w:pPr>
              <w:jc w:val="center"/>
              <w:rPr>
                <w:sz w:val="16"/>
                <w:szCs w:val="16"/>
              </w:rPr>
            </w:pPr>
            <w:proofErr w:type="gramStart"/>
            <w:r w:rsidRPr="008C699A">
              <w:rPr>
                <w:sz w:val="16"/>
                <w:szCs w:val="16"/>
              </w:rPr>
              <w:t>7</w:t>
            </w:r>
            <w:r w:rsidRPr="008C699A">
              <w:rPr>
                <w:sz w:val="16"/>
                <w:szCs w:val="16"/>
                <w:vertAlign w:val="superscript"/>
              </w:rPr>
              <w:t>O</w:t>
            </w:r>
            <w:proofErr w:type="gramEnd"/>
            <w:r w:rsidRPr="008C699A">
              <w:rPr>
                <w:sz w:val="16"/>
                <w:szCs w:val="16"/>
              </w:rPr>
              <w:t xml:space="preserve"> </w:t>
            </w:r>
          </w:p>
          <w:p w:rsidR="00A71E3A" w:rsidRPr="008C699A" w:rsidRDefault="005E75E1" w:rsidP="008112E6">
            <w:pPr>
              <w:jc w:val="center"/>
              <w:rPr>
                <w:sz w:val="16"/>
                <w:szCs w:val="16"/>
              </w:rPr>
            </w:pPr>
            <w:proofErr w:type="spellStart"/>
            <w:r w:rsidRPr="008C699A">
              <w:rPr>
                <w:sz w:val="16"/>
                <w:szCs w:val="16"/>
              </w:rPr>
              <w:t>Quadr</w:t>
            </w:r>
            <w:proofErr w:type="spellEnd"/>
            <w:r w:rsidRPr="008C699A">
              <w:rPr>
                <w:sz w:val="16"/>
                <w:szCs w:val="16"/>
              </w:rPr>
              <w:t>.</w:t>
            </w:r>
          </w:p>
        </w:tc>
        <w:tc>
          <w:tcPr>
            <w:tcW w:w="707" w:type="pct"/>
            <w:tcBorders>
              <w:top w:val="single" w:sz="8" w:space="0" w:color="000000"/>
              <w:left w:val="single" w:sz="8" w:space="0" w:color="000000"/>
            </w:tcBorders>
            <w:shd w:val="clear" w:color="auto" w:fill="CDFFCC"/>
            <w:vAlign w:val="center"/>
          </w:tcPr>
          <w:p w:rsidR="00A71E3A" w:rsidRPr="00D9337B" w:rsidRDefault="00A71E3A" w:rsidP="008112E6">
            <w:pPr>
              <w:jc w:val="center"/>
              <w:rPr>
                <w:sz w:val="16"/>
                <w:szCs w:val="16"/>
              </w:rPr>
            </w:pPr>
            <w:r w:rsidRPr="00D9337B">
              <w:rPr>
                <w:sz w:val="16"/>
                <w:szCs w:val="16"/>
              </w:rPr>
              <w:t>BC 1503</w:t>
            </w:r>
          </w:p>
          <w:p w:rsidR="00A71E3A" w:rsidRPr="00D9337B" w:rsidRDefault="00A71E3A" w:rsidP="008112E6">
            <w:pPr>
              <w:jc w:val="center"/>
              <w:rPr>
                <w:sz w:val="16"/>
                <w:szCs w:val="16"/>
              </w:rPr>
            </w:pPr>
            <w:smartTag w:uri="schemas-houaiss/mini" w:element="verbetes">
              <w:r w:rsidRPr="00D9337B">
                <w:rPr>
                  <w:sz w:val="16"/>
                  <w:szCs w:val="16"/>
                </w:rPr>
                <w:t>Arquitetura</w:t>
              </w:r>
            </w:smartTag>
            <w:r w:rsidRPr="00D9337B">
              <w:rPr>
                <w:sz w:val="16"/>
                <w:szCs w:val="16"/>
              </w:rPr>
              <w:t xml:space="preserve"> de </w:t>
            </w:r>
            <w:smartTag w:uri="schemas-houaiss/mini" w:element="verbetes">
              <w:r w:rsidRPr="00D9337B">
                <w:rPr>
                  <w:sz w:val="16"/>
                  <w:szCs w:val="16"/>
                </w:rPr>
                <w:t>Computadores</w:t>
              </w:r>
            </w:smartTag>
          </w:p>
        </w:tc>
        <w:tc>
          <w:tcPr>
            <w:tcW w:w="856" w:type="pct"/>
            <w:tcBorders>
              <w:top w:val="single" w:sz="8" w:space="0" w:color="000000"/>
              <w:left w:val="single" w:sz="8" w:space="0" w:color="000000"/>
            </w:tcBorders>
            <w:shd w:val="clear" w:color="auto" w:fill="00FFFF"/>
            <w:vAlign w:val="center"/>
          </w:tcPr>
          <w:p w:rsidR="00A71E3A" w:rsidRPr="00D9337B" w:rsidRDefault="00A71E3A" w:rsidP="008112E6">
            <w:pPr>
              <w:jc w:val="center"/>
              <w:rPr>
                <w:sz w:val="16"/>
                <w:szCs w:val="16"/>
              </w:rPr>
            </w:pPr>
            <w:r w:rsidRPr="00D9337B">
              <w:rPr>
                <w:sz w:val="16"/>
                <w:szCs w:val="16"/>
              </w:rPr>
              <w:t>MC 3305</w:t>
            </w:r>
          </w:p>
          <w:p w:rsidR="00A71E3A" w:rsidRPr="00D9337B" w:rsidRDefault="00A71E3A" w:rsidP="008112E6">
            <w:pPr>
              <w:jc w:val="center"/>
              <w:rPr>
                <w:sz w:val="16"/>
                <w:szCs w:val="16"/>
              </w:rPr>
            </w:pPr>
            <w:smartTag w:uri="schemas-houaiss/mini" w:element="verbetes">
              <w:r w:rsidRPr="00D9337B">
                <w:rPr>
                  <w:sz w:val="16"/>
                  <w:szCs w:val="16"/>
                </w:rPr>
                <w:t>Algoritmos</w:t>
              </w:r>
            </w:smartTag>
            <w:r w:rsidRPr="00D9337B">
              <w:rPr>
                <w:sz w:val="16"/>
                <w:szCs w:val="16"/>
              </w:rPr>
              <w:t xml:space="preserve"> e </w:t>
            </w:r>
            <w:smartTag w:uri="schemas-houaiss/mini" w:element="verbetes">
              <w:r w:rsidRPr="00D9337B">
                <w:rPr>
                  <w:sz w:val="16"/>
                  <w:szCs w:val="16"/>
                </w:rPr>
                <w:t>Estruturas</w:t>
              </w:r>
            </w:smartTag>
            <w:r w:rsidRPr="00D9337B">
              <w:rPr>
                <w:sz w:val="16"/>
                <w:szCs w:val="16"/>
              </w:rPr>
              <w:t xml:space="preserve"> de </w:t>
            </w:r>
            <w:smartTag w:uri="schemas-houaiss/mini" w:element="verbetes">
              <w:r w:rsidRPr="00D9337B">
                <w:rPr>
                  <w:sz w:val="16"/>
                  <w:szCs w:val="16"/>
                </w:rPr>
                <w:t>Dados</w:t>
              </w:r>
            </w:smartTag>
            <w:r w:rsidRPr="00D9337B">
              <w:rPr>
                <w:sz w:val="16"/>
                <w:szCs w:val="16"/>
              </w:rPr>
              <w:t xml:space="preserve"> II</w:t>
            </w:r>
          </w:p>
        </w:tc>
        <w:tc>
          <w:tcPr>
            <w:tcW w:w="922" w:type="pct"/>
            <w:gridSpan w:val="2"/>
            <w:tcBorders>
              <w:top w:val="single" w:sz="8" w:space="0" w:color="000000"/>
              <w:left w:val="single" w:sz="8" w:space="0" w:color="000000"/>
            </w:tcBorders>
            <w:shd w:val="clear" w:color="auto" w:fill="00FFFF"/>
            <w:vAlign w:val="center"/>
          </w:tcPr>
          <w:p w:rsidR="00A71E3A" w:rsidRPr="00D9337B" w:rsidRDefault="00A71E3A" w:rsidP="008112E6">
            <w:pPr>
              <w:jc w:val="center"/>
              <w:rPr>
                <w:sz w:val="16"/>
                <w:szCs w:val="16"/>
              </w:rPr>
            </w:pPr>
            <w:r w:rsidRPr="00D9337B">
              <w:rPr>
                <w:sz w:val="16"/>
                <w:szCs w:val="16"/>
              </w:rPr>
              <w:t>MC 3311</w:t>
            </w:r>
          </w:p>
          <w:p w:rsidR="00A71E3A" w:rsidRPr="00D9337B" w:rsidRDefault="00A71E3A" w:rsidP="008112E6">
            <w:pPr>
              <w:jc w:val="center"/>
              <w:rPr>
                <w:sz w:val="16"/>
                <w:szCs w:val="16"/>
              </w:rPr>
            </w:pPr>
            <w:smartTag w:uri="schemas-houaiss/acao" w:element="dm">
              <w:r w:rsidRPr="00D9337B">
                <w:rPr>
                  <w:sz w:val="16"/>
                  <w:szCs w:val="16"/>
                </w:rPr>
                <w:t>Inteligência</w:t>
              </w:r>
            </w:smartTag>
            <w:r w:rsidRPr="00D9337B">
              <w:rPr>
                <w:sz w:val="16"/>
                <w:szCs w:val="16"/>
              </w:rPr>
              <w:t xml:space="preserve"> </w:t>
            </w:r>
            <w:smartTag w:uri="schemas-houaiss/mini" w:element="verbetes">
              <w:r w:rsidRPr="00D9337B">
                <w:rPr>
                  <w:sz w:val="16"/>
                  <w:szCs w:val="16"/>
                </w:rPr>
                <w:t>Artificial</w:t>
              </w:r>
            </w:smartTag>
          </w:p>
        </w:tc>
        <w:tc>
          <w:tcPr>
            <w:tcW w:w="647" w:type="pct"/>
            <w:tcBorders>
              <w:left w:val="single" w:sz="8" w:space="0" w:color="000000"/>
            </w:tcBorders>
            <w:shd w:val="clear" w:color="auto" w:fill="00FFFF"/>
            <w:vAlign w:val="center"/>
          </w:tcPr>
          <w:p w:rsidR="00A71E3A" w:rsidRPr="00D9337B" w:rsidRDefault="00A71E3A" w:rsidP="008112E6">
            <w:pPr>
              <w:jc w:val="center"/>
              <w:rPr>
                <w:sz w:val="16"/>
                <w:szCs w:val="16"/>
              </w:rPr>
            </w:pPr>
            <w:r w:rsidRPr="00D9337B">
              <w:rPr>
                <w:sz w:val="16"/>
                <w:szCs w:val="16"/>
              </w:rPr>
              <w:t>MC 3310</w:t>
            </w:r>
          </w:p>
          <w:p w:rsidR="00A71E3A" w:rsidRPr="00D9337B" w:rsidRDefault="00A71E3A" w:rsidP="008112E6">
            <w:pPr>
              <w:jc w:val="center"/>
              <w:rPr>
                <w:sz w:val="16"/>
                <w:szCs w:val="16"/>
              </w:rPr>
            </w:pPr>
            <w:smartTag w:uri="schemas-houaiss/mini" w:element="verbetes">
              <w:r w:rsidRPr="00D9337B">
                <w:rPr>
                  <w:sz w:val="16"/>
                  <w:szCs w:val="16"/>
                </w:rPr>
                <w:t>Banco</w:t>
              </w:r>
            </w:smartTag>
            <w:r w:rsidRPr="00D9337B">
              <w:rPr>
                <w:sz w:val="16"/>
                <w:szCs w:val="16"/>
              </w:rPr>
              <w:t xml:space="preserve"> de </w:t>
            </w:r>
            <w:smartTag w:uri="schemas-houaiss/mini" w:element="verbetes">
              <w:r w:rsidRPr="00D9337B">
                <w:rPr>
                  <w:sz w:val="16"/>
                  <w:szCs w:val="16"/>
                </w:rPr>
                <w:t>Dados</w:t>
              </w:r>
            </w:smartTag>
          </w:p>
        </w:tc>
        <w:tc>
          <w:tcPr>
            <w:tcW w:w="847" w:type="pct"/>
            <w:gridSpan w:val="2"/>
            <w:tcBorders>
              <w:top w:val="single" w:sz="8" w:space="0" w:color="000000"/>
              <w:left w:val="single" w:sz="8" w:space="0" w:color="000000"/>
              <w:right w:val="single" w:sz="8" w:space="0" w:color="000000"/>
            </w:tcBorders>
            <w:shd w:val="clear" w:color="auto" w:fill="CCFFCC"/>
            <w:vAlign w:val="center"/>
          </w:tcPr>
          <w:p w:rsidR="00A71E3A" w:rsidRPr="00D9337B" w:rsidRDefault="00A71E3A" w:rsidP="008112E6">
            <w:pPr>
              <w:jc w:val="center"/>
              <w:rPr>
                <w:sz w:val="16"/>
                <w:szCs w:val="16"/>
              </w:rPr>
            </w:pPr>
            <w:r w:rsidRPr="00D9337B">
              <w:rPr>
                <w:sz w:val="16"/>
                <w:szCs w:val="16"/>
              </w:rPr>
              <w:t>BC 1437</w:t>
            </w:r>
          </w:p>
          <w:p w:rsidR="00A71E3A" w:rsidRPr="00D9337B" w:rsidRDefault="00A71E3A" w:rsidP="008112E6">
            <w:pPr>
              <w:jc w:val="center"/>
              <w:rPr>
                <w:sz w:val="16"/>
                <w:szCs w:val="16"/>
              </w:rPr>
            </w:pPr>
            <w:smartTag w:uri="schemas-houaiss/mini" w:element="verbetes">
              <w:r w:rsidRPr="00D9337B">
                <w:rPr>
                  <w:sz w:val="16"/>
                  <w:szCs w:val="16"/>
                </w:rPr>
                <w:t>Matemática</w:t>
              </w:r>
            </w:smartTag>
            <w:r w:rsidRPr="00D9337B">
              <w:rPr>
                <w:sz w:val="16"/>
                <w:szCs w:val="16"/>
              </w:rPr>
              <w:t xml:space="preserve"> </w:t>
            </w:r>
            <w:smartTag w:uri="schemas-houaiss/mini" w:element="verbetes">
              <w:r w:rsidRPr="00D9337B">
                <w:rPr>
                  <w:sz w:val="16"/>
                  <w:szCs w:val="16"/>
                </w:rPr>
                <w:t>Discreta</w:t>
              </w:r>
            </w:smartTag>
          </w:p>
        </w:tc>
        <w:tc>
          <w:tcPr>
            <w:tcW w:w="536" w:type="pct"/>
            <w:tcBorders>
              <w:top w:val="single" w:sz="8" w:space="0" w:color="000000"/>
              <w:left w:val="single" w:sz="8" w:space="0" w:color="000000"/>
              <w:right w:val="single" w:sz="8" w:space="0" w:color="000000"/>
            </w:tcBorders>
            <w:shd w:val="clear" w:color="auto" w:fill="FF9900"/>
            <w:vAlign w:val="center"/>
          </w:tcPr>
          <w:p w:rsidR="00A71E3A" w:rsidRPr="00D9337B" w:rsidRDefault="00A71E3A" w:rsidP="008112E6">
            <w:pPr>
              <w:jc w:val="center"/>
              <w:rPr>
                <w:sz w:val="16"/>
                <w:szCs w:val="16"/>
              </w:rPr>
            </w:pPr>
            <w:r w:rsidRPr="00D9337B">
              <w:rPr>
                <w:sz w:val="16"/>
                <w:szCs w:val="16"/>
              </w:rPr>
              <w:t>BCC</w:t>
            </w:r>
          </w:p>
          <w:p w:rsidR="00A71E3A" w:rsidRPr="00D9337B" w:rsidRDefault="008C699A" w:rsidP="008112E6">
            <w:pPr>
              <w:jc w:val="center"/>
              <w:rPr>
                <w:sz w:val="16"/>
                <w:szCs w:val="16"/>
              </w:rPr>
            </w:pPr>
            <w:r>
              <w:rPr>
                <w:sz w:val="16"/>
                <w:szCs w:val="16"/>
              </w:rPr>
              <w:t>Opção Limitada</w:t>
            </w:r>
            <w:r w:rsidR="00A71E3A" w:rsidRPr="00D9337B">
              <w:rPr>
                <w:sz w:val="16"/>
                <w:szCs w:val="16"/>
              </w:rPr>
              <w:t xml:space="preserve"> II</w:t>
            </w:r>
          </w:p>
        </w:tc>
      </w:tr>
      <w:tr w:rsidR="00A71E3A" w:rsidRPr="00D9337B" w:rsidTr="00E47603">
        <w:trPr>
          <w:cantSplit/>
          <w:trHeight w:hRule="exact" w:val="241"/>
        </w:trPr>
        <w:tc>
          <w:tcPr>
            <w:tcW w:w="189" w:type="pct"/>
            <w:vMerge/>
            <w:tcBorders>
              <w:left w:val="single" w:sz="8" w:space="0" w:color="000000"/>
              <w:bottom w:val="single" w:sz="8" w:space="0" w:color="000000"/>
            </w:tcBorders>
            <w:shd w:val="clear" w:color="auto" w:fill="CCCCFF"/>
            <w:textDirection w:val="btLr"/>
            <w:vAlign w:val="center"/>
          </w:tcPr>
          <w:p w:rsidR="00A71E3A" w:rsidRPr="00D9337B" w:rsidRDefault="00A71E3A" w:rsidP="008112E6">
            <w:pPr>
              <w:rPr>
                <w:sz w:val="16"/>
                <w:szCs w:val="16"/>
              </w:rPr>
            </w:pPr>
          </w:p>
        </w:tc>
        <w:tc>
          <w:tcPr>
            <w:tcW w:w="296" w:type="pct"/>
            <w:vMerge/>
            <w:tcBorders>
              <w:left w:val="single" w:sz="8" w:space="0" w:color="000000"/>
              <w:bottom w:val="single" w:sz="8" w:space="0" w:color="000000"/>
            </w:tcBorders>
            <w:shd w:val="clear" w:color="auto" w:fill="FFCC99"/>
            <w:textDirection w:val="btLr"/>
            <w:vAlign w:val="center"/>
          </w:tcPr>
          <w:p w:rsidR="00A71E3A" w:rsidRPr="00D9337B" w:rsidRDefault="00A71E3A" w:rsidP="008112E6">
            <w:pPr>
              <w:jc w:val="center"/>
              <w:rPr>
                <w:sz w:val="16"/>
                <w:szCs w:val="16"/>
              </w:rPr>
            </w:pPr>
          </w:p>
        </w:tc>
        <w:tc>
          <w:tcPr>
            <w:tcW w:w="707" w:type="pct"/>
            <w:tcBorders>
              <w:left w:val="single" w:sz="8" w:space="0" w:color="000000"/>
              <w:bottom w:val="single" w:sz="8" w:space="0" w:color="000000"/>
            </w:tcBorders>
            <w:shd w:val="clear" w:color="auto" w:fill="CDFFCC"/>
            <w:vAlign w:val="center"/>
          </w:tcPr>
          <w:p w:rsidR="00A71E3A" w:rsidRPr="00D9337B" w:rsidRDefault="00A71E3A" w:rsidP="008112E6">
            <w:pPr>
              <w:jc w:val="center"/>
              <w:rPr>
                <w:sz w:val="16"/>
                <w:szCs w:val="16"/>
              </w:rPr>
            </w:pPr>
            <w:r w:rsidRPr="00D9337B">
              <w:rPr>
                <w:sz w:val="16"/>
                <w:szCs w:val="16"/>
              </w:rPr>
              <w:t>(4-0-4)</w:t>
            </w:r>
          </w:p>
        </w:tc>
        <w:tc>
          <w:tcPr>
            <w:tcW w:w="856" w:type="pct"/>
            <w:tcBorders>
              <w:left w:val="single" w:sz="8" w:space="0" w:color="000000"/>
              <w:bottom w:val="single" w:sz="8" w:space="0" w:color="000000"/>
            </w:tcBorders>
            <w:shd w:val="clear" w:color="auto" w:fill="00FFFF"/>
            <w:vAlign w:val="center"/>
          </w:tcPr>
          <w:p w:rsidR="00A71E3A" w:rsidRPr="00D9337B" w:rsidRDefault="00A71E3A" w:rsidP="008112E6">
            <w:pPr>
              <w:jc w:val="center"/>
              <w:rPr>
                <w:sz w:val="16"/>
                <w:szCs w:val="16"/>
                <w:lang w:val="en-US"/>
              </w:rPr>
            </w:pPr>
            <w:r w:rsidRPr="00D9337B">
              <w:rPr>
                <w:sz w:val="16"/>
                <w:szCs w:val="16"/>
                <w:lang w:val="en-US"/>
              </w:rPr>
              <w:t>(2-2-4)</w:t>
            </w:r>
          </w:p>
        </w:tc>
        <w:tc>
          <w:tcPr>
            <w:tcW w:w="922" w:type="pct"/>
            <w:gridSpan w:val="2"/>
            <w:tcBorders>
              <w:left w:val="single" w:sz="8" w:space="0" w:color="000000"/>
              <w:bottom w:val="single" w:sz="8" w:space="0" w:color="000000"/>
            </w:tcBorders>
            <w:shd w:val="clear" w:color="auto" w:fill="00FFFF"/>
            <w:vAlign w:val="center"/>
          </w:tcPr>
          <w:p w:rsidR="00A71E3A" w:rsidRPr="00D9337B" w:rsidRDefault="00A71E3A" w:rsidP="008112E6">
            <w:pPr>
              <w:jc w:val="center"/>
              <w:rPr>
                <w:sz w:val="16"/>
                <w:szCs w:val="16"/>
                <w:lang w:val="en-US"/>
              </w:rPr>
            </w:pPr>
            <w:r w:rsidRPr="00D9337B">
              <w:rPr>
                <w:sz w:val="16"/>
                <w:szCs w:val="16"/>
                <w:lang w:val="en-US"/>
              </w:rPr>
              <w:t>(3-1-4)</w:t>
            </w:r>
          </w:p>
        </w:tc>
        <w:tc>
          <w:tcPr>
            <w:tcW w:w="647" w:type="pct"/>
            <w:tcBorders>
              <w:left w:val="single" w:sz="8" w:space="0" w:color="000000"/>
              <w:bottom w:val="single" w:sz="8" w:space="0" w:color="000000"/>
            </w:tcBorders>
            <w:shd w:val="clear" w:color="auto" w:fill="00FFFF"/>
            <w:vAlign w:val="center"/>
          </w:tcPr>
          <w:p w:rsidR="00A71E3A" w:rsidRPr="00D9337B" w:rsidRDefault="00A71E3A" w:rsidP="008112E6">
            <w:pPr>
              <w:jc w:val="center"/>
              <w:rPr>
                <w:sz w:val="16"/>
                <w:szCs w:val="16"/>
                <w:lang w:val="en-US"/>
              </w:rPr>
            </w:pPr>
            <w:r w:rsidRPr="00D9337B">
              <w:rPr>
                <w:sz w:val="16"/>
                <w:szCs w:val="16"/>
                <w:lang w:val="en-US"/>
              </w:rPr>
              <w:t>(4-2-4)</w:t>
            </w:r>
          </w:p>
        </w:tc>
        <w:tc>
          <w:tcPr>
            <w:tcW w:w="847" w:type="pct"/>
            <w:gridSpan w:val="2"/>
            <w:tcBorders>
              <w:left w:val="single" w:sz="8" w:space="0" w:color="000000"/>
              <w:bottom w:val="single" w:sz="8" w:space="0" w:color="000000"/>
              <w:right w:val="single" w:sz="8" w:space="0" w:color="000000"/>
            </w:tcBorders>
            <w:shd w:val="clear" w:color="auto" w:fill="CCFFCC"/>
            <w:vAlign w:val="center"/>
          </w:tcPr>
          <w:p w:rsidR="00A71E3A" w:rsidRPr="00D9337B" w:rsidRDefault="00A71E3A" w:rsidP="008112E6">
            <w:pPr>
              <w:jc w:val="center"/>
              <w:rPr>
                <w:sz w:val="16"/>
                <w:szCs w:val="16"/>
                <w:lang w:val="en-US"/>
              </w:rPr>
            </w:pPr>
            <w:r w:rsidRPr="00D9337B">
              <w:rPr>
                <w:sz w:val="16"/>
                <w:szCs w:val="16"/>
                <w:lang w:val="en-US"/>
              </w:rPr>
              <w:t>(4-0-4)</w:t>
            </w:r>
          </w:p>
        </w:tc>
        <w:tc>
          <w:tcPr>
            <w:tcW w:w="536" w:type="pct"/>
            <w:tcBorders>
              <w:left w:val="single" w:sz="8" w:space="0" w:color="000000"/>
              <w:bottom w:val="single" w:sz="8" w:space="0" w:color="000000"/>
              <w:right w:val="single" w:sz="8" w:space="0" w:color="000000"/>
            </w:tcBorders>
            <w:shd w:val="clear" w:color="auto" w:fill="FF9900"/>
            <w:vAlign w:val="center"/>
          </w:tcPr>
          <w:p w:rsidR="00A71E3A" w:rsidRPr="00D9337B" w:rsidRDefault="00A71E3A" w:rsidP="008112E6">
            <w:pPr>
              <w:jc w:val="center"/>
              <w:rPr>
                <w:sz w:val="16"/>
                <w:szCs w:val="16"/>
                <w:lang w:val="en-US"/>
              </w:rPr>
            </w:pPr>
            <w:r w:rsidRPr="00D9337B">
              <w:rPr>
                <w:sz w:val="16"/>
                <w:szCs w:val="16"/>
                <w:lang w:val="en-US"/>
              </w:rPr>
              <w:t>(4-0-4)</w:t>
            </w:r>
          </w:p>
        </w:tc>
      </w:tr>
      <w:tr w:rsidR="00A71E3A" w:rsidRPr="00D9337B" w:rsidTr="00A71E3A">
        <w:trPr>
          <w:cantSplit/>
          <w:trHeight w:val="618"/>
        </w:trPr>
        <w:tc>
          <w:tcPr>
            <w:tcW w:w="189" w:type="pct"/>
            <w:vMerge/>
            <w:tcBorders>
              <w:left w:val="single" w:sz="8" w:space="0" w:color="000000"/>
              <w:bottom w:val="single" w:sz="8" w:space="0" w:color="000000"/>
            </w:tcBorders>
            <w:shd w:val="clear" w:color="auto" w:fill="CCCCFF"/>
            <w:textDirection w:val="btLr"/>
            <w:vAlign w:val="center"/>
          </w:tcPr>
          <w:p w:rsidR="00A71E3A" w:rsidRPr="00D9337B" w:rsidRDefault="00A71E3A" w:rsidP="008112E6">
            <w:pPr>
              <w:rPr>
                <w:sz w:val="16"/>
                <w:szCs w:val="16"/>
                <w:lang w:val="en-US"/>
              </w:rPr>
            </w:pPr>
          </w:p>
        </w:tc>
        <w:tc>
          <w:tcPr>
            <w:tcW w:w="296" w:type="pct"/>
            <w:vMerge w:val="restart"/>
            <w:tcBorders>
              <w:left w:val="single" w:sz="8" w:space="0" w:color="000000"/>
              <w:bottom w:val="single" w:sz="8" w:space="0" w:color="000000"/>
            </w:tcBorders>
            <w:shd w:val="clear" w:color="auto" w:fill="FFCC99"/>
            <w:textDirection w:val="btLr"/>
            <w:vAlign w:val="center"/>
          </w:tcPr>
          <w:p w:rsidR="005E75E1" w:rsidRDefault="00A71E3A" w:rsidP="008112E6">
            <w:pPr>
              <w:jc w:val="center"/>
              <w:rPr>
                <w:sz w:val="16"/>
                <w:szCs w:val="16"/>
                <w:lang w:val="en-US"/>
              </w:rPr>
            </w:pPr>
            <w:r w:rsidRPr="00D9337B">
              <w:rPr>
                <w:sz w:val="16"/>
                <w:szCs w:val="16"/>
                <w:lang w:val="en-US"/>
              </w:rPr>
              <w:t>8</w:t>
            </w:r>
            <w:r w:rsidRPr="00D9337B">
              <w:rPr>
                <w:sz w:val="16"/>
                <w:szCs w:val="16"/>
                <w:vertAlign w:val="superscript"/>
                <w:lang w:val="en-US"/>
              </w:rPr>
              <w:t>O</w:t>
            </w:r>
            <w:r w:rsidRPr="00D9337B">
              <w:rPr>
                <w:sz w:val="16"/>
                <w:szCs w:val="16"/>
                <w:lang w:val="en-US"/>
              </w:rPr>
              <w:t xml:space="preserve"> </w:t>
            </w:r>
          </w:p>
          <w:p w:rsidR="00A71E3A" w:rsidRPr="00D9337B" w:rsidRDefault="005E75E1" w:rsidP="008112E6">
            <w:pPr>
              <w:jc w:val="center"/>
              <w:rPr>
                <w:sz w:val="16"/>
                <w:szCs w:val="16"/>
                <w:lang w:val="en-US"/>
              </w:rPr>
            </w:pPr>
            <w:proofErr w:type="spellStart"/>
            <w:r>
              <w:rPr>
                <w:sz w:val="16"/>
                <w:szCs w:val="16"/>
                <w:lang w:val="en-US"/>
              </w:rPr>
              <w:t>Quadr</w:t>
            </w:r>
            <w:proofErr w:type="spellEnd"/>
            <w:r>
              <w:rPr>
                <w:sz w:val="16"/>
                <w:szCs w:val="16"/>
                <w:lang w:val="en-US"/>
              </w:rPr>
              <w:t>.</w:t>
            </w:r>
          </w:p>
        </w:tc>
        <w:tc>
          <w:tcPr>
            <w:tcW w:w="707" w:type="pct"/>
            <w:tcBorders>
              <w:top w:val="single" w:sz="8" w:space="0" w:color="000000"/>
              <w:left w:val="single" w:sz="8" w:space="0" w:color="000000"/>
            </w:tcBorders>
            <w:shd w:val="clear" w:color="auto" w:fill="CCFFCC"/>
            <w:vAlign w:val="center"/>
          </w:tcPr>
          <w:p w:rsidR="00A71E3A" w:rsidRPr="00D9337B" w:rsidRDefault="00A71E3A" w:rsidP="008112E6">
            <w:pPr>
              <w:jc w:val="center"/>
              <w:rPr>
                <w:sz w:val="16"/>
                <w:szCs w:val="16"/>
              </w:rPr>
            </w:pPr>
            <w:r w:rsidRPr="00D9337B">
              <w:rPr>
                <w:sz w:val="16"/>
                <w:szCs w:val="16"/>
              </w:rPr>
              <w:t>BC 1518</w:t>
            </w:r>
          </w:p>
          <w:p w:rsidR="00A71E3A" w:rsidRPr="00D9337B" w:rsidRDefault="00A71E3A" w:rsidP="008112E6">
            <w:pPr>
              <w:jc w:val="center"/>
              <w:rPr>
                <w:sz w:val="16"/>
                <w:szCs w:val="16"/>
              </w:rPr>
            </w:pPr>
            <w:smartTag w:uri="schemas-houaiss/mini" w:element="verbetes">
              <w:r w:rsidRPr="00D9337B">
                <w:rPr>
                  <w:sz w:val="16"/>
                  <w:szCs w:val="16"/>
                </w:rPr>
                <w:t>Sistemas</w:t>
              </w:r>
            </w:smartTag>
            <w:r w:rsidRPr="00D9337B">
              <w:rPr>
                <w:sz w:val="16"/>
                <w:szCs w:val="16"/>
              </w:rPr>
              <w:t xml:space="preserve"> </w:t>
            </w:r>
            <w:smartTag w:uri="schemas-houaiss/mini" w:element="verbetes">
              <w:r w:rsidRPr="00D9337B">
                <w:rPr>
                  <w:sz w:val="16"/>
                  <w:szCs w:val="16"/>
                </w:rPr>
                <w:t>Operacionais</w:t>
              </w:r>
            </w:smartTag>
          </w:p>
        </w:tc>
        <w:tc>
          <w:tcPr>
            <w:tcW w:w="856" w:type="pct"/>
            <w:tcBorders>
              <w:top w:val="single" w:sz="8" w:space="0" w:color="000000"/>
              <w:left w:val="single" w:sz="8" w:space="0" w:color="000000"/>
            </w:tcBorders>
            <w:shd w:val="clear" w:color="auto" w:fill="CCFFCC"/>
            <w:vAlign w:val="center"/>
          </w:tcPr>
          <w:p w:rsidR="00A71E3A" w:rsidRPr="00D9337B" w:rsidRDefault="00A71E3A" w:rsidP="008112E6">
            <w:pPr>
              <w:jc w:val="center"/>
              <w:rPr>
                <w:sz w:val="16"/>
                <w:szCs w:val="16"/>
                <w:lang w:val="en-US"/>
              </w:rPr>
            </w:pPr>
            <w:r w:rsidRPr="00D9337B">
              <w:rPr>
                <w:sz w:val="16"/>
                <w:szCs w:val="16"/>
                <w:lang w:val="en-US"/>
              </w:rPr>
              <w:t>BC 1429</w:t>
            </w:r>
          </w:p>
          <w:p w:rsidR="00A71E3A" w:rsidRPr="00D9337B" w:rsidRDefault="00A71E3A" w:rsidP="008112E6">
            <w:pPr>
              <w:jc w:val="center"/>
              <w:rPr>
                <w:sz w:val="16"/>
                <w:szCs w:val="16"/>
                <w:lang w:val="en-US"/>
              </w:rPr>
            </w:pPr>
            <w:proofErr w:type="spellStart"/>
            <w:smartTag w:uri="schemas-houaiss/mini" w:element="verbetes">
              <w:r w:rsidRPr="00D9337B">
                <w:rPr>
                  <w:sz w:val="16"/>
                  <w:szCs w:val="16"/>
                  <w:lang w:val="en-US"/>
                </w:rPr>
                <w:t>Teoria</w:t>
              </w:r>
            </w:smartTag>
            <w:proofErr w:type="spellEnd"/>
            <w:r w:rsidRPr="00D9337B">
              <w:rPr>
                <w:sz w:val="16"/>
                <w:szCs w:val="16"/>
                <w:lang w:val="en-US"/>
              </w:rPr>
              <w:t xml:space="preserve"> dos </w:t>
            </w:r>
            <w:proofErr w:type="spellStart"/>
            <w:r w:rsidRPr="00D9337B">
              <w:rPr>
                <w:sz w:val="16"/>
                <w:szCs w:val="16"/>
                <w:lang w:val="en-US"/>
              </w:rPr>
              <w:t>Grafos</w:t>
            </w:r>
            <w:proofErr w:type="spellEnd"/>
          </w:p>
        </w:tc>
        <w:tc>
          <w:tcPr>
            <w:tcW w:w="922" w:type="pct"/>
            <w:gridSpan w:val="2"/>
            <w:tcBorders>
              <w:top w:val="single" w:sz="8" w:space="0" w:color="000000"/>
              <w:left w:val="single" w:sz="8" w:space="0" w:color="000000"/>
            </w:tcBorders>
            <w:shd w:val="clear" w:color="auto" w:fill="00FFFF"/>
            <w:vAlign w:val="center"/>
          </w:tcPr>
          <w:p w:rsidR="00A71E3A" w:rsidRPr="00D9337B" w:rsidRDefault="00A71E3A" w:rsidP="008112E6">
            <w:pPr>
              <w:jc w:val="center"/>
              <w:rPr>
                <w:sz w:val="16"/>
                <w:szCs w:val="16"/>
              </w:rPr>
            </w:pPr>
            <w:r w:rsidRPr="00D9337B">
              <w:rPr>
                <w:sz w:val="16"/>
                <w:szCs w:val="16"/>
              </w:rPr>
              <w:t>MC 3106</w:t>
            </w:r>
          </w:p>
          <w:p w:rsidR="00A71E3A" w:rsidRPr="00D9337B" w:rsidRDefault="00A71E3A" w:rsidP="008112E6">
            <w:pPr>
              <w:jc w:val="center"/>
              <w:rPr>
                <w:sz w:val="16"/>
                <w:szCs w:val="16"/>
              </w:rPr>
            </w:pPr>
            <w:smartTag w:uri="schemas-houaiss/mini" w:element="verbetes">
              <w:r w:rsidRPr="00D9337B">
                <w:rPr>
                  <w:sz w:val="16"/>
                  <w:szCs w:val="16"/>
                </w:rPr>
                <w:t>Linguagens</w:t>
              </w:r>
            </w:smartTag>
            <w:r w:rsidRPr="00D9337B">
              <w:rPr>
                <w:sz w:val="16"/>
                <w:szCs w:val="16"/>
              </w:rPr>
              <w:t xml:space="preserve"> </w:t>
            </w:r>
            <w:smartTag w:uri="schemas-houaiss/mini" w:element="verbetes">
              <w:r w:rsidRPr="00D9337B">
                <w:rPr>
                  <w:sz w:val="16"/>
                  <w:szCs w:val="16"/>
                </w:rPr>
                <w:t>Formais</w:t>
              </w:r>
            </w:smartTag>
            <w:r w:rsidRPr="00D9337B">
              <w:rPr>
                <w:sz w:val="16"/>
                <w:szCs w:val="16"/>
              </w:rPr>
              <w:t xml:space="preserve"> e </w:t>
            </w:r>
            <w:proofErr w:type="spellStart"/>
            <w:r w:rsidRPr="00D9337B">
              <w:rPr>
                <w:sz w:val="16"/>
                <w:szCs w:val="16"/>
              </w:rPr>
              <w:t>Automata</w:t>
            </w:r>
            <w:proofErr w:type="spellEnd"/>
          </w:p>
        </w:tc>
        <w:tc>
          <w:tcPr>
            <w:tcW w:w="647" w:type="pct"/>
            <w:tcBorders>
              <w:top w:val="single" w:sz="8" w:space="0" w:color="000000"/>
              <w:left w:val="single" w:sz="8" w:space="0" w:color="000000"/>
            </w:tcBorders>
            <w:shd w:val="clear" w:color="auto" w:fill="CDFFCC"/>
            <w:vAlign w:val="center"/>
          </w:tcPr>
          <w:p w:rsidR="00A71E3A" w:rsidRPr="00D9337B" w:rsidRDefault="00A71E3A" w:rsidP="008112E6">
            <w:pPr>
              <w:jc w:val="center"/>
              <w:rPr>
                <w:sz w:val="16"/>
                <w:szCs w:val="16"/>
              </w:rPr>
            </w:pPr>
            <w:r w:rsidRPr="00D9337B">
              <w:rPr>
                <w:sz w:val="16"/>
                <w:szCs w:val="16"/>
              </w:rPr>
              <w:t>BC 1432</w:t>
            </w:r>
          </w:p>
          <w:p w:rsidR="00A71E3A" w:rsidRPr="00D9337B" w:rsidRDefault="00A71E3A" w:rsidP="008112E6">
            <w:pPr>
              <w:jc w:val="center"/>
              <w:rPr>
                <w:sz w:val="16"/>
                <w:szCs w:val="16"/>
              </w:rPr>
            </w:pPr>
            <w:smartTag w:uri="schemas-houaiss/dicionario" w:element="sinonimos">
              <w:r w:rsidRPr="00D9337B">
                <w:rPr>
                  <w:sz w:val="16"/>
                  <w:szCs w:val="16"/>
                </w:rPr>
                <w:t>Programação</w:t>
              </w:r>
            </w:smartTag>
            <w:r w:rsidRPr="00D9337B">
              <w:rPr>
                <w:sz w:val="16"/>
                <w:szCs w:val="16"/>
              </w:rPr>
              <w:t xml:space="preserve"> </w:t>
            </w:r>
            <w:smartTag w:uri="schemas-houaiss/mini" w:element="verbetes">
              <w:r w:rsidRPr="00D9337B">
                <w:rPr>
                  <w:sz w:val="16"/>
                  <w:szCs w:val="16"/>
                </w:rPr>
                <w:t>Matemática</w:t>
              </w:r>
            </w:smartTag>
          </w:p>
        </w:tc>
        <w:tc>
          <w:tcPr>
            <w:tcW w:w="847" w:type="pct"/>
            <w:gridSpan w:val="2"/>
            <w:tcBorders>
              <w:top w:val="single" w:sz="8" w:space="0" w:color="000000"/>
              <w:left w:val="single" w:sz="8" w:space="0" w:color="000000"/>
              <w:right w:val="single" w:sz="8" w:space="0" w:color="000000"/>
            </w:tcBorders>
            <w:shd w:val="clear" w:color="auto" w:fill="00FFFF"/>
            <w:vAlign w:val="center"/>
          </w:tcPr>
          <w:p w:rsidR="00A71E3A" w:rsidRPr="00D9337B" w:rsidRDefault="00A71E3A" w:rsidP="008112E6">
            <w:pPr>
              <w:jc w:val="center"/>
              <w:rPr>
                <w:sz w:val="16"/>
                <w:szCs w:val="16"/>
              </w:rPr>
            </w:pPr>
            <w:r w:rsidRPr="00D9337B">
              <w:rPr>
                <w:sz w:val="16"/>
                <w:szCs w:val="16"/>
              </w:rPr>
              <w:t>MC 3308</w:t>
            </w:r>
          </w:p>
          <w:p w:rsidR="00A71E3A" w:rsidRPr="00D9337B" w:rsidRDefault="00A71E3A" w:rsidP="008112E6">
            <w:pPr>
              <w:jc w:val="center"/>
              <w:rPr>
                <w:sz w:val="16"/>
                <w:szCs w:val="16"/>
              </w:rPr>
            </w:pPr>
            <w:r w:rsidRPr="00D9337B">
              <w:rPr>
                <w:sz w:val="16"/>
                <w:szCs w:val="16"/>
              </w:rPr>
              <w:t xml:space="preserve">Paradigma de </w:t>
            </w:r>
            <w:smartTag w:uri="schemas-houaiss/dicionario" w:element="sinonimos">
              <w:r w:rsidRPr="00D9337B">
                <w:rPr>
                  <w:sz w:val="16"/>
                  <w:szCs w:val="16"/>
                </w:rPr>
                <w:t>Programação</w:t>
              </w:r>
            </w:smartTag>
          </w:p>
        </w:tc>
        <w:tc>
          <w:tcPr>
            <w:tcW w:w="536" w:type="pct"/>
            <w:tcBorders>
              <w:top w:val="single" w:sz="8" w:space="0" w:color="000000"/>
              <w:left w:val="single" w:sz="8" w:space="0" w:color="000000"/>
              <w:right w:val="single" w:sz="8" w:space="0" w:color="000000"/>
            </w:tcBorders>
            <w:shd w:val="clear" w:color="auto" w:fill="FF9900"/>
            <w:vAlign w:val="center"/>
          </w:tcPr>
          <w:p w:rsidR="00A71E3A" w:rsidRPr="00D9337B" w:rsidRDefault="00A71E3A" w:rsidP="008112E6">
            <w:pPr>
              <w:jc w:val="center"/>
              <w:rPr>
                <w:sz w:val="16"/>
                <w:szCs w:val="16"/>
              </w:rPr>
            </w:pPr>
            <w:r w:rsidRPr="00D9337B">
              <w:rPr>
                <w:sz w:val="16"/>
                <w:szCs w:val="16"/>
              </w:rPr>
              <w:t>BCC</w:t>
            </w:r>
          </w:p>
          <w:p w:rsidR="00A71E3A" w:rsidRPr="00D9337B" w:rsidRDefault="008C699A" w:rsidP="008112E6">
            <w:pPr>
              <w:jc w:val="center"/>
              <w:rPr>
                <w:sz w:val="16"/>
                <w:szCs w:val="16"/>
              </w:rPr>
            </w:pPr>
            <w:r>
              <w:rPr>
                <w:sz w:val="16"/>
                <w:szCs w:val="16"/>
              </w:rPr>
              <w:t>Opção Limitada</w:t>
            </w:r>
            <w:r w:rsidR="00A71E3A" w:rsidRPr="00D9337B">
              <w:rPr>
                <w:sz w:val="16"/>
                <w:szCs w:val="16"/>
              </w:rPr>
              <w:t xml:space="preserve"> III</w:t>
            </w:r>
          </w:p>
        </w:tc>
      </w:tr>
      <w:tr w:rsidR="00A71E3A" w:rsidRPr="00D9337B" w:rsidTr="00A71E3A">
        <w:trPr>
          <w:cantSplit/>
          <w:trHeight w:hRule="exact" w:val="241"/>
        </w:trPr>
        <w:tc>
          <w:tcPr>
            <w:tcW w:w="189" w:type="pct"/>
            <w:vMerge/>
            <w:tcBorders>
              <w:left w:val="single" w:sz="8" w:space="0" w:color="000000"/>
              <w:bottom w:val="single" w:sz="8" w:space="0" w:color="000000"/>
            </w:tcBorders>
            <w:shd w:val="clear" w:color="auto" w:fill="CCCCFF"/>
            <w:textDirection w:val="btLr"/>
            <w:vAlign w:val="center"/>
          </w:tcPr>
          <w:p w:rsidR="00A71E3A" w:rsidRPr="00D9337B" w:rsidRDefault="00A71E3A" w:rsidP="008112E6">
            <w:pPr>
              <w:rPr>
                <w:sz w:val="16"/>
                <w:szCs w:val="16"/>
              </w:rPr>
            </w:pPr>
          </w:p>
        </w:tc>
        <w:tc>
          <w:tcPr>
            <w:tcW w:w="296" w:type="pct"/>
            <w:vMerge/>
            <w:tcBorders>
              <w:left w:val="single" w:sz="8" w:space="0" w:color="000000"/>
              <w:bottom w:val="single" w:sz="8" w:space="0" w:color="000000"/>
            </w:tcBorders>
            <w:shd w:val="clear" w:color="auto" w:fill="FFCC99"/>
            <w:textDirection w:val="btLr"/>
            <w:vAlign w:val="center"/>
          </w:tcPr>
          <w:p w:rsidR="00A71E3A" w:rsidRPr="00D9337B" w:rsidRDefault="00A71E3A" w:rsidP="008112E6">
            <w:pPr>
              <w:jc w:val="center"/>
              <w:rPr>
                <w:sz w:val="16"/>
                <w:szCs w:val="16"/>
              </w:rPr>
            </w:pPr>
          </w:p>
        </w:tc>
        <w:tc>
          <w:tcPr>
            <w:tcW w:w="707" w:type="pct"/>
            <w:tcBorders>
              <w:left w:val="single" w:sz="8" w:space="0" w:color="000000"/>
              <w:bottom w:val="single" w:sz="8" w:space="0" w:color="000000"/>
            </w:tcBorders>
            <w:shd w:val="clear" w:color="auto" w:fill="CCFFCC"/>
            <w:vAlign w:val="center"/>
          </w:tcPr>
          <w:p w:rsidR="00A71E3A" w:rsidRPr="00D9337B" w:rsidRDefault="00A71E3A" w:rsidP="008112E6">
            <w:pPr>
              <w:jc w:val="center"/>
              <w:rPr>
                <w:sz w:val="16"/>
                <w:szCs w:val="16"/>
              </w:rPr>
            </w:pPr>
            <w:r w:rsidRPr="00D9337B">
              <w:rPr>
                <w:sz w:val="16"/>
                <w:szCs w:val="16"/>
              </w:rPr>
              <w:t>(3-1-4)</w:t>
            </w:r>
          </w:p>
        </w:tc>
        <w:tc>
          <w:tcPr>
            <w:tcW w:w="856" w:type="pct"/>
            <w:tcBorders>
              <w:left w:val="single" w:sz="8" w:space="0" w:color="000000"/>
              <w:bottom w:val="single" w:sz="8" w:space="0" w:color="000000"/>
            </w:tcBorders>
            <w:shd w:val="clear" w:color="auto" w:fill="CCFFCC"/>
            <w:vAlign w:val="center"/>
          </w:tcPr>
          <w:p w:rsidR="00A71E3A" w:rsidRPr="00D9337B" w:rsidRDefault="00A71E3A" w:rsidP="008112E6">
            <w:pPr>
              <w:jc w:val="center"/>
              <w:rPr>
                <w:sz w:val="16"/>
                <w:szCs w:val="16"/>
                <w:lang w:val="en-US"/>
              </w:rPr>
            </w:pPr>
            <w:r w:rsidRPr="00D9337B">
              <w:rPr>
                <w:sz w:val="16"/>
                <w:szCs w:val="16"/>
                <w:lang w:val="en-US"/>
              </w:rPr>
              <w:t>(3-1-4)</w:t>
            </w:r>
          </w:p>
        </w:tc>
        <w:tc>
          <w:tcPr>
            <w:tcW w:w="922" w:type="pct"/>
            <w:gridSpan w:val="2"/>
            <w:tcBorders>
              <w:left w:val="single" w:sz="8" w:space="0" w:color="000000"/>
              <w:bottom w:val="single" w:sz="8" w:space="0" w:color="000000"/>
            </w:tcBorders>
            <w:shd w:val="clear" w:color="auto" w:fill="00FFFF"/>
            <w:vAlign w:val="center"/>
          </w:tcPr>
          <w:p w:rsidR="00A71E3A" w:rsidRPr="00D9337B" w:rsidRDefault="00A71E3A" w:rsidP="008112E6">
            <w:pPr>
              <w:jc w:val="center"/>
              <w:rPr>
                <w:sz w:val="16"/>
                <w:szCs w:val="16"/>
                <w:lang w:val="en-US"/>
              </w:rPr>
            </w:pPr>
            <w:r w:rsidRPr="00D9337B">
              <w:rPr>
                <w:sz w:val="16"/>
                <w:szCs w:val="16"/>
                <w:lang w:val="en-US"/>
              </w:rPr>
              <w:t>(3-1-4)</w:t>
            </w:r>
          </w:p>
        </w:tc>
        <w:tc>
          <w:tcPr>
            <w:tcW w:w="647" w:type="pct"/>
            <w:tcBorders>
              <w:left w:val="single" w:sz="8" w:space="0" w:color="000000"/>
              <w:bottom w:val="single" w:sz="8" w:space="0" w:color="000000"/>
            </w:tcBorders>
            <w:shd w:val="clear" w:color="auto" w:fill="CDFFCC"/>
            <w:vAlign w:val="center"/>
          </w:tcPr>
          <w:p w:rsidR="00A71E3A" w:rsidRPr="00D9337B" w:rsidRDefault="00A71E3A" w:rsidP="008112E6">
            <w:pPr>
              <w:jc w:val="center"/>
              <w:rPr>
                <w:sz w:val="16"/>
                <w:szCs w:val="16"/>
                <w:lang w:val="en-US"/>
              </w:rPr>
            </w:pPr>
            <w:r w:rsidRPr="00D9337B">
              <w:rPr>
                <w:sz w:val="16"/>
                <w:szCs w:val="16"/>
                <w:lang w:val="en-US"/>
              </w:rPr>
              <w:t>(3-1-4)</w:t>
            </w:r>
          </w:p>
        </w:tc>
        <w:tc>
          <w:tcPr>
            <w:tcW w:w="847" w:type="pct"/>
            <w:gridSpan w:val="2"/>
            <w:tcBorders>
              <w:left w:val="single" w:sz="8" w:space="0" w:color="000000"/>
              <w:bottom w:val="single" w:sz="8" w:space="0" w:color="000000"/>
              <w:right w:val="single" w:sz="8" w:space="0" w:color="000000"/>
            </w:tcBorders>
            <w:shd w:val="clear" w:color="auto" w:fill="00FFFF"/>
            <w:vAlign w:val="center"/>
          </w:tcPr>
          <w:p w:rsidR="00A71E3A" w:rsidRPr="00D9337B" w:rsidRDefault="00A71E3A" w:rsidP="008112E6">
            <w:pPr>
              <w:jc w:val="center"/>
              <w:rPr>
                <w:sz w:val="16"/>
                <w:szCs w:val="16"/>
                <w:lang w:val="en-US"/>
              </w:rPr>
            </w:pPr>
            <w:r w:rsidRPr="00D9337B">
              <w:rPr>
                <w:sz w:val="16"/>
                <w:szCs w:val="16"/>
                <w:lang w:val="en-US"/>
              </w:rPr>
              <w:t>(2-2-4)</w:t>
            </w:r>
          </w:p>
        </w:tc>
        <w:tc>
          <w:tcPr>
            <w:tcW w:w="536" w:type="pct"/>
            <w:tcBorders>
              <w:left w:val="single" w:sz="8" w:space="0" w:color="000000"/>
              <w:bottom w:val="single" w:sz="8" w:space="0" w:color="000000"/>
              <w:right w:val="single" w:sz="8" w:space="0" w:color="000000"/>
            </w:tcBorders>
            <w:shd w:val="clear" w:color="auto" w:fill="FF9900"/>
            <w:vAlign w:val="center"/>
          </w:tcPr>
          <w:p w:rsidR="00A71E3A" w:rsidRPr="00D9337B" w:rsidRDefault="00A71E3A" w:rsidP="008112E6">
            <w:pPr>
              <w:jc w:val="center"/>
              <w:rPr>
                <w:sz w:val="16"/>
                <w:szCs w:val="16"/>
                <w:lang w:val="en-US"/>
              </w:rPr>
            </w:pPr>
            <w:r w:rsidRPr="00D9337B">
              <w:rPr>
                <w:sz w:val="16"/>
                <w:szCs w:val="16"/>
                <w:lang w:val="en-US"/>
              </w:rPr>
              <w:t>(4-0-4)</w:t>
            </w:r>
          </w:p>
        </w:tc>
      </w:tr>
      <w:tr w:rsidR="00A71E3A" w:rsidRPr="00D9337B" w:rsidTr="00A71E3A">
        <w:trPr>
          <w:cantSplit/>
          <w:trHeight w:val="390"/>
        </w:trPr>
        <w:tc>
          <w:tcPr>
            <w:tcW w:w="189" w:type="pct"/>
            <w:vMerge/>
            <w:tcBorders>
              <w:left w:val="single" w:sz="8" w:space="0" w:color="000000"/>
              <w:bottom w:val="single" w:sz="8" w:space="0" w:color="000000"/>
            </w:tcBorders>
            <w:shd w:val="clear" w:color="auto" w:fill="CCCCFF"/>
            <w:textDirection w:val="btLr"/>
            <w:vAlign w:val="center"/>
          </w:tcPr>
          <w:p w:rsidR="00A71E3A" w:rsidRPr="00D9337B" w:rsidRDefault="00A71E3A" w:rsidP="008112E6">
            <w:pPr>
              <w:rPr>
                <w:sz w:val="16"/>
                <w:szCs w:val="16"/>
                <w:lang w:val="en-US"/>
              </w:rPr>
            </w:pPr>
          </w:p>
        </w:tc>
        <w:tc>
          <w:tcPr>
            <w:tcW w:w="296" w:type="pct"/>
            <w:vMerge w:val="restart"/>
            <w:tcBorders>
              <w:left w:val="single" w:sz="8" w:space="0" w:color="000000"/>
              <w:bottom w:val="single" w:sz="8" w:space="0" w:color="000000"/>
            </w:tcBorders>
            <w:shd w:val="clear" w:color="auto" w:fill="FFCC99"/>
            <w:textDirection w:val="btLr"/>
            <w:vAlign w:val="center"/>
          </w:tcPr>
          <w:p w:rsidR="005E75E1" w:rsidRDefault="00A71E3A" w:rsidP="008112E6">
            <w:pPr>
              <w:jc w:val="center"/>
              <w:rPr>
                <w:sz w:val="16"/>
                <w:szCs w:val="16"/>
                <w:vertAlign w:val="superscript"/>
                <w:lang w:val="en-US"/>
              </w:rPr>
            </w:pPr>
            <w:r w:rsidRPr="00D9337B">
              <w:rPr>
                <w:sz w:val="16"/>
                <w:szCs w:val="16"/>
                <w:lang w:val="en-US"/>
              </w:rPr>
              <w:t>9</w:t>
            </w:r>
            <w:r w:rsidRPr="00D9337B">
              <w:rPr>
                <w:sz w:val="16"/>
                <w:szCs w:val="16"/>
                <w:vertAlign w:val="superscript"/>
                <w:lang w:val="en-US"/>
              </w:rPr>
              <w:t xml:space="preserve">O </w:t>
            </w:r>
          </w:p>
          <w:p w:rsidR="00A71E3A" w:rsidRPr="00D9337B" w:rsidRDefault="005E75E1" w:rsidP="008112E6">
            <w:pPr>
              <w:jc w:val="center"/>
              <w:rPr>
                <w:sz w:val="16"/>
                <w:szCs w:val="16"/>
                <w:lang w:val="en-US"/>
              </w:rPr>
            </w:pPr>
            <w:proofErr w:type="spellStart"/>
            <w:r>
              <w:rPr>
                <w:sz w:val="16"/>
                <w:szCs w:val="16"/>
                <w:lang w:val="en-US"/>
              </w:rPr>
              <w:t>Quadr</w:t>
            </w:r>
            <w:proofErr w:type="spellEnd"/>
            <w:r>
              <w:rPr>
                <w:sz w:val="16"/>
                <w:szCs w:val="16"/>
                <w:lang w:val="en-US"/>
              </w:rPr>
              <w:t>.</w:t>
            </w:r>
          </w:p>
        </w:tc>
        <w:tc>
          <w:tcPr>
            <w:tcW w:w="707" w:type="pct"/>
            <w:tcBorders>
              <w:top w:val="single" w:sz="8" w:space="0" w:color="000000"/>
              <w:left w:val="single" w:sz="8" w:space="0" w:color="000000"/>
            </w:tcBorders>
            <w:shd w:val="clear" w:color="auto" w:fill="CCFFCC"/>
            <w:tcMar>
              <w:top w:w="57" w:type="dxa"/>
            </w:tcMar>
            <w:vAlign w:val="center"/>
          </w:tcPr>
          <w:p w:rsidR="00A71E3A" w:rsidRPr="00D9337B" w:rsidRDefault="00A71E3A" w:rsidP="008112E6">
            <w:pPr>
              <w:jc w:val="center"/>
              <w:rPr>
                <w:sz w:val="16"/>
                <w:szCs w:val="16"/>
                <w:lang w:val="en-US"/>
              </w:rPr>
            </w:pPr>
            <w:r w:rsidRPr="00D9337B">
              <w:rPr>
                <w:sz w:val="16"/>
                <w:szCs w:val="16"/>
                <w:lang w:val="en-US"/>
              </w:rPr>
              <w:t>BC 1513</w:t>
            </w:r>
          </w:p>
          <w:p w:rsidR="00A71E3A" w:rsidRPr="00D9337B" w:rsidRDefault="00A71E3A" w:rsidP="008112E6">
            <w:pPr>
              <w:jc w:val="center"/>
              <w:rPr>
                <w:sz w:val="16"/>
                <w:szCs w:val="16"/>
                <w:lang w:val="en-US"/>
              </w:rPr>
            </w:pPr>
            <w:proofErr w:type="spellStart"/>
            <w:smartTag w:uri="schemas-houaiss/mini" w:element="verbetes">
              <w:r w:rsidRPr="00D9337B">
                <w:rPr>
                  <w:sz w:val="16"/>
                  <w:szCs w:val="16"/>
                  <w:lang w:val="en-US"/>
                </w:rPr>
                <w:t>Redes</w:t>
              </w:r>
            </w:smartTag>
            <w:proofErr w:type="spellEnd"/>
            <w:r w:rsidRPr="00D9337B">
              <w:rPr>
                <w:sz w:val="16"/>
                <w:szCs w:val="16"/>
                <w:lang w:val="en-US"/>
              </w:rPr>
              <w:t xml:space="preserve"> de </w:t>
            </w:r>
            <w:proofErr w:type="spellStart"/>
            <w:smartTag w:uri="schemas-houaiss/mini" w:element="verbetes">
              <w:r w:rsidRPr="00D9337B">
                <w:rPr>
                  <w:sz w:val="16"/>
                  <w:szCs w:val="16"/>
                  <w:lang w:val="en-US"/>
                </w:rPr>
                <w:t>Computadores</w:t>
              </w:r>
            </w:smartTag>
            <w:proofErr w:type="spellEnd"/>
          </w:p>
        </w:tc>
        <w:tc>
          <w:tcPr>
            <w:tcW w:w="856" w:type="pct"/>
            <w:tcBorders>
              <w:top w:val="single" w:sz="8" w:space="0" w:color="000000"/>
              <w:left w:val="single" w:sz="8" w:space="0" w:color="000000"/>
            </w:tcBorders>
            <w:shd w:val="clear" w:color="auto" w:fill="CCFFCC"/>
            <w:tcMar>
              <w:top w:w="57" w:type="dxa"/>
            </w:tcMar>
            <w:vAlign w:val="center"/>
          </w:tcPr>
          <w:p w:rsidR="00A71E3A" w:rsidRPr="00D9337B" w:rsidRDefault="00A71E3A" w:rsidP="008112E6">
            <w:pPr>
              <w:jc w:val="center"/>
              <w:rPr>
                <w:sz w:val="16"/>
                <w:szCs w:val="16"/>
                <w:lang w:val="en-US"/>
              </w:rPr>
            </w:pPr>
            <w:r w:rsidRPr="00D9337B">
              <w:rPr>
                <w:sz w:val="16"/>
                <w:szCs w:val="16"/>
                <w:lang w:val="en-US"/>
              </w:rPr>
              <w:t>BC 1435</w:t>
            </w:r>
          </w:p>
          <w:p w:rsidR="00A71E3A" w:rsidRPr="00D9337B" w:rsidRDefault="00A71E3A" w:rsidP="008112E6">
            <w:pPr>
              <w:jc w:val="center"/>
              <w:rPr>
                <w:sz w:val="16"/>
                <w:szCs w:val="16"/>
                <w:lang w:val="en-US"/>
              </w:rPr>
            </w:pPr>
            <w:proofErr w:type="spellStart"/>
            <w:smartTag w:uri="schemas-houaiss/mini" w:element="verbetes">
              <w:r w:rsidRPr="00D9337B">
                <w:rPr>
                  <w:sz w:val="16"/>
                  <w:szCs w:val="16"/>
                  <w:lang w:val="en-US"/>
                </w:rPr>
                <w:t>Análise</w:t>
              </w:r>
            </w:smartTag>
            <w:proofErr w:type="spellEnd"/>
            <w:r w:rsidRPr="00D9337B">
              <w:rPr>
                <w:sz w:val="16"/>
                <w:szCs w:val="16"/>
                <w:lang w:val="en-US"/>
              </w:rPr>
              <w:t xml:space="preserve"> de </w:t>
            </w:r>
            <w:proofErr w:type="spellStart"/>
            <w:smartTag w:uri="schemas-houaiss/mini" w:element="verbetes">
              <w:r w:rsidRPr="00D9337B">
                <w:rPr>
                  <w:sz w:val="16"/>
                  <w:szCs w:val="16"/>
                  <w:lang w:val="en-US"/>
                </w:rPr>
                <w:t>Algoritmos</w:t>
              </w:r>
            </w:smartTag>
            <w:proofErr w:type="spellEnd"/>
          </w:p>
        </w:tc>
        <w:tc>
          <w:tcPr>
            <w:tcW w:w="922" w:type="pct"/>
            <w:gridSpan w:val="2"/>
            <w:tcBorders>
              <w:top w:val="single" w:sz="8" w:space="0" w:color="000000"/>
              <w:left w:val="single" w:sz="8" w:space="0" w:color="000000"/>
            </w:tcBorders>
            <w:shd w:val="clear" w:color="auto" w:fill="00FFFF"/>
            <w:tcMar>
              <w:top w:w="57" w:type="dxa"/>
            </w:tcMar>
            <w:vAlign w:val="center"/>
          </w:tcPr>
          <w:p w:rsidR="00A71E3A" w:rsidRPr="00D9337B" w:rsidRDefault="00A71E3A" w:rsidP="008112E6">
            <w:pPr>
              <w:jc w:val="center"/>
              <w:rPr>
                <w:sz w:val="16"/>
                <w:szCs w:val="16"/>
                <w:lang w:val="en-US"/>
              </w:rPr>
            </w:pPr>
            <w:r w:rsidRPr="00D9337B">
              <w:rPr>
                <w:sz w:val="16"/>
                <w:szCs w:val="16"/>
                <w:lang w:val="en-US"/>
              </w:rPr>
              <w:t>MC 3201</w:t>
            </w:r>
          </w:p>
          <w:p w:rsidR="00A71E3A" w:rsidRPr="00D9337B" w:rsidRDefault="00A71E3A" w:rsidP="008112E6">
            <w:pPr>
              <w:jc w:val="center"/>
              <w:rPr>
                <w:sz w:val="16"/>
                <w:szCs w:val="16"/>
                <w:lang w:val="en-US"/>
              </w:rPr>
            </w:pPr>
            <w:proofErr w:type="spellStart"/>
            <w:smartTag w:uri="schemas-houaiss/mini" w:element="verbetes">
              <w:r w:rsidRPr="00D9337B">
                <w:rPr>
                  <w:sz w:val="16"/>
                  <w:szCs w:val="16"/>
                  <w:lang w:val="en-US"/>
                </w:rPr>
                <w:t>Compiladores</w:t>
              </w:r>
            </w:smartTag>
            <w:proofErr w:type="spellEnd"/>
          </w:p>
        </w:tc>
        <w:tc>
          <w:tcPr>
            <w:tcW w:w="647" w:type="pct"/>
            <w:tcBorders>
              <w:top w:val="single" w:sz="8" w:space="0" w:color="000000"/>
              <w:left w:val="single" w:sz="8" w:space="0" w:color="000000"/>
            </w:tcBorders>
            <w:shd w:val="clear" w:color="auto" w:fill="CCFFCC"/>
            <w:tcMar>
              <w:top w:w="57" w:type="dxa"/>
            </w:tcMar>
            <w:vAlign w:val="center"/>
          </w:tcPr>
          <w:p w:rsidR="00A71E3A" w:rsidRPr="00D9337B" w:rsidRDefault="00A71E3A" w:rsidP="008112E6">
            <w:pPr>
              <w:jc w:val="center"/>
              <w:rPr>
                <w:sz w:val="16"/>
                <w:szCs w:val="16"/>
                <w:lang w:val="en-US"/>
              </w:rPr>
            </w:pPr>
            <w:r w:rsidRPr="00D9337B">
              <w:rPr>
                <w:sz w:val="16"/>
                <w:szCs w:val="16"/>
                <w:lang w:val="en-US"/>
              </w:rPr>
              <w:t>BC 1508</w:t>
            </w:r>
          </w:p>
          <w:p w:rsidR="00A71E3A" w:rsidRPr="00D9337B" w:rsidRDefault="00A71E3A" w:rsidP="008112E6">
            <w:pPr>
              <w:jc w:val="center"/>
              <w:rPr>
                <w:sz w:val="16"/>
                <w:szCs w:val="16"/>
                <w:lang w:val="en-US"/>
              </w:rPr>
            </w:pPr>
            <w:proofErr w:type="spellStart"/>
            <w:smartTag w:uri="schemas-houaiss/mini" w:element="verbetes">
              <w:r w:rsidRPr="00D9337B">
                <w:rPr>
                  <w:sz w:val="16"/>
                  <w:szCs w:val="16"/>
                  <w:lang w:val="en-US"/>
                </w:rPr>
                <w:t>Engenharia</w:t>
              </w:r>
            </w:smartTag>
            <w:proofErr w:type="spellEnd"/>
            <w:r w:rsidRPr="00D9337B">
              <w:rPr>
                <w:sz w:val="16"/>
                <w:szCs w:val="16"/>
                <w:lang w:val="en-US"/>
              </w:rPr>
              <w:t xml:space="preserve"> de </w:t>
            </w:r>
            <w:smartTag w:uri="schemas-houaiss/mini" w:element="verbetes">
              <w:r w:rsidRPr="00D9337B">
                <w:rPr>
                  <w:i/>
                  <w:sz w:val="16"/>
                  <w:szCs w:val="16"/>
                  <w:lang w:val="en-US"/>
                </w:rPr>
                <w:t>Software</w:t>
              </w:r>
            </w:smartTag>
          </w:p>
        </w:tc>
        <w:tc>
          <w:tcPr>
            <w:tcW w:w="847" w:type="pct"/>
            <w:gridSpan w:val="2"/>
            <w:tcBorders>
              <w:top w:val="single" w:sz="8" w:space="0" w:color="000000"/>
              <w:left w:val="single" w:sz="8" w:space="0" w:color="000000"/>
              <w:right w:val="single" w:sz="8" w:space="0" w:color="000000"/>
            </w:tcBorders>
            <w:shd w:val="clear" w:color="auto" w:fill="00FFFF"/>
            <w:tcMar>
              <w:top w:w="57" w:type="dxa"/>
            </w:tcMar>
            <w:vAlign w:val="center"/>
          </w:tcPr>
          <w:p w:rsidR="00A71E3A" w:rsidRPr="00D9337B" w:rsidRDefault="00A71E3A" w:rsidP="008112E6">
            <w:pPr>
              <w:jc w:val="center"/>
              <w:rPr>
                <w:sz w:val="16"/>
                <w:szCs w:val="16"/>
              </w:rPr>
            </w:pPr>
            <w:r w:rsidRPr="00D9337B">
              <w:rPr>
                <w:sz w:val="16"/>
                <w:szCs w:val="16"/>
              </w:rPr>
              <w:t>MC 3307</w:t>
            </w:r>
          </w:p>
          <w:p w:rsidR="00A71E3A" w:rsidRPr="00D9337B" w:rsidRDefault="00A71E3A" w:rsidP="008112E6">
            <w:pPr>
              <w:jc w:val="center"/>
              <w:rPr>
                <w:sz w:val="16"/>
                <w:szCs w:val="16"/>
              </w:rPr>
            </w:pPr>
            <w:smartTag w:uri="schemas-houaiss/mini" w:element="verbetes">
              <w:r w:rsidRPr="00D9337B">
                <w:rPr>
                  <w:sz w:val="16"/>
                  <w:szCs w:val="16"/>
                </w:rPr>
                <w:t>Computadores</w:t>
              </w:r>
            </w:smartTag>
            <w:r w:rsidRPr="00D9337B">
              <w:rPr>
                <w:sz w:val="16"/>
                <w:szCs w:val="16"/>
              </w:rPr>
              <w:t xml:space="preserve">. </w:t>
            </w:r>
            <w:smartTag w:uri="schemas-houaiss/mini" w:element="verbetes">
              <w:r w:rsidRPr="00D9337B">
                <w:rPr>
                  <w:sz w:val="16"/>
                  <w:szCs w:val="16"/>
                </w:rPr>
                <w:t>Ética</w:t>
              </w:r>
            </w:smartTag>
            <w:r w:rsidRPr="00D9337B">
              <w:rPr>
                <w:sz w:val="16"/>
                <w:szCs w:val="16"/>
              </w:rPr>
              <w:t xml:space="preserve"> e </w:t>
            </w:r>
            <w:smartTag w:uri="schemas-houaiss/acao" w:element="dm">
              <w:r w:rsidRPr="00D9337B">
                <w:rPr>
                  <w:sz w:val="16"/>
                  <w:szCs w:val="16"/>
                </w:rPr>
                <w:t>Sociedade</w:t>
              </w:r>
            </w:smartTag>
          </w:p>
        </w:tc>
        <w:tc>
          <w:tcPr>
            <w:tcW w:w="536" w:type="pct"/>
            <w:tcBorders>
              <w:top w:val="single" w:sz="8" w:space="0" w:color="000000"/>
              <w:left w:val="single" w:sz="8" w:space="0" w:color="000000"/>
              <w:right w:val="single" w:sz="8" w:space="0" w:color="000000"/>
            </w:tcBorders>
            <w:shd w:val="clear" w:color="auto" w:fill="FFFF69"/>
            <w:vAlign w:val="center"/>
          </w:tcPr>
          <w:p w:rsidR="00A71E3A" w:rsidRPr="00D9337B" w:rsidRDefault="00A71E3A" w:rsidP="008112E6">
            <w:pPr>
              <w:jc w:val="center"/>
              <w:rPr>
                <w:sz w:val="16"/>
                <w:szCs w:val="16"/>
              </w:rPr>
            </w:pPr>
            <w:r w:rsidRPr="00D9337B">
              <w:rPr>
                <w:sz w:val="16"/>
                <w:szCs w:val="16"/>
              </w:rPr>
              <w:t>BC 0002</w:t>
            </w:r>
          </w:p>
          <w:p w:rsidR="00A71E3A" w:rsidRPr="00D9337B" w:rsidRDefault="00A71E3A" w:rsidP="008112E6">
            <w:pPr>
              <w:jc w:val="center"/>
              <w:rPr>
                <w:sz w:val="16"/>
                <w:szCs w:val="16"/>
              </w:rPr>
            </w:pPr>
            <w:r w:rsidRPr="00D9337B">
              <w:rPr>
                <w:sz w:val="16"/>
                <w:szCs w:val="16"/>
              </w:rPr>
              <w:t>Projeto Dirigido</w:t>
            </w:r>
          </w:p>
        </w:tc>
      </w:tr>
      <w:tr w:rsidR="00A71E3A" w:rsidRPr="00D9337B" w:rsidTr="00A71E3A">
        <w:trPr>
          <w:cantSplit/>
          <w:trHeight w:val="323"/>
        </w:trPr>
        <w:tc>
          <w:tcPr>
            <w:tcW w:w="189" w:type="pct"/>
            <w:vMerge/>
            <w:tcBorders>
              <w:left w:val="single" w:sz="8" w:space="0" w:color="000000"/>
              <w:bottom w:val="single" w:sz="8" w:space="0" w:color="000000"/>
            </w:tcBorders>
            <w:shd w:val="clear" w:color="auto" w:fill="CCCCFF"/>
            <w:textDirection w:val="btLr"/>
            <w:vAlign w:val="center"/>
          </w:tcPr>
          <w:p w:rsidR="00A71E3A" w:rsidRPr="00D9337B" w:rsidRDefault="00A71E3A" w:rsidP="008112E6">
            <w:pPr>
              <w:rPr>
                <w:sz w:val="16"/>
                <w:szCs w:val="16"/>
              </w:rPr>
            </w:pPr>
          </w:p>
        </w:tc>
        <w:tc>
          <w:tcPr>
            <w:tcW w:w="296" w:type="pct"/>
            <w:vMerge/>
            <w:tcBorders>
              <w:left w:val="single" w:sz="8" w:space="0" w:color="000000"/>
              <w:bottom w:val="single" w:sz="8" w:space="0" w:color="000000"/>
            </w:tcBorders>
            <w:shd w:val="clear" w:color="auto" w:fill="FFCC99"/>
            <w:textDirection w:val="btLr"/>
            <w:vAlign w:val="center"/>
          </w:tcPr>
          <w:p w:rsidR="00A71E3A" w:rsidRPr="00D9337B" w:rsidRDefault="00A71E3A" w:rsidP="008112E6">
            <w:pPr>
              <w:rPr>
                <w:sz w:val="16"/>
                <w:szCs w:val="16"/>
              </w:rPr>
            </w:pPr>
          </w:p>
        </w:tc>
        <w:tc>
          <w:tcPr>
            <w:tcW w:w="707" w:type="pct"/>
            <w:tcBorders>
              <w:left w:val="single" w:sz="8" w:space="0" w:color="000000"/>
              <w:bottom w:val="single" w:sz="8" w:space="0" w:color="000000"/>
            </w:tcBorders>
            <w:shd w:val="clear" w:color="auto" w:fill="CCFFCC"/>
            <w:tcMar>
              <w:top w:w="57" w:type="dxa"/>
            </w:tcMar>
            <w:vAlign w:val="center"/>
          </w:tcPr>
          <w:p w:rsidR="00A71E3A" w:rsidRPr="00D9337B" w:rsidRDefault="00A71E3A" w:rsidP="008112E6">
            <w:pPr>
              <w:jc w:val="center"/>
              <w:rPr>
                <w:sz w:val="16"/>
                <w:szCs w:val="16"/>
              </w:rPr>
            </w:pPr>
            <w:r w:rsidRPr="00D9337B">
              <w:rPr>
                <w:sz w:val="16"/>
                <w:szCs w:val="16"/>
              </w:rPr>
              <w:t>(3-1-4)</w:t>
            </w:r>
          </w:p>
        </w:tc>
        <w:tc>
          <w:tcPr>
            <w:tcW w:w="856" w:type="pct"/>
            <w:tcBorders>
              <w:left w:val="single" w:sz="8" w:space="0" w:color="000000"/>
              <w:bottom w:val="single" w:sz="8" w:space="0" w:color="000000"/>
            </w:tcBorders>
            <w:shd w:val="clear" w:color="auto" w:fill="CCFFCC"/>
            <w:tcMar>
              <w:top w:w="57" w:type="dxa"/>
            </w:tcMar>
            <w:vAlign w:val="center"/>
          </w:tcPr>
          <w:p w:rsidR="00A71E3A" w:rsidRPr="00D9337B" w:rsidRDefault="00A71E3A" w:rsidP="008112E6">
            <w:pPr>
              <w:jc w:val="center"/>
              <w:rPr>
                <w:sz w:val="16"/>
                <w:szCs w:val="16"/>
              </w:rPr>
            </w:pPr>
            <w:r w:rsidRPr="00D9337B">
              <w:rPr>
                <w:sz w:val="16"/>
                <w:szCs w:val="16"/>
              </w:rPr>
              <w:t>(4-0-4)</w:t>
            </w:r>
          </w:p>
        </w:tc>
        <w:tc>
          <w:tcPr>
            <w:tcW w:w="922" w:type="pct"/>
            <w:gridSpan w:val="2"/>
            <w:tcBorders>
              <w:left w:val="single" w:sz="8" w:space="0" w:color="000000"/>
              <w:bottom w:val="single" w:sz="8" w:space="0" w:color="000000"/>
            </w:tcBorders>
            <w:shd w:val="clear" w:color="auto" w:fill="00FFFF"/>
            <w:tcMar>
              <w:top w:w="57" w:type="dxa"/>
            </w:tcMar>
            <w:vAlign w:val="center"/>
          </w:tcPr>
          <w:p w:rsidR="00A71E3A" w:rsidRPr="00D9337B" w:rsidRDefault="00A71E3A" w:rsidP="008112E6">
            <w:pPr>
              <w:jc w:val="center"/>
              <w:rPr>
                <w:sz w:val="16"/>
                <w:szCs w:val="16"/>
              </w:rPr>
            </w:pPr>
            <w:r w:rsidRPr="00D9337B">
              <w:rPr>
                <w:sz w:val="16"/>
                <w:szCs w:val="16"/>
              </w:rPr>
              <w:t>(3-1-4)</w:t>
            </w:r>
          </w:p>
        </w:tc>
        <w:tc>
          <w:tcPr>
            <w:tcW w:w="647" w:type="pct"/>
            <w:tcBorders>
              <w:left w:val="single" w:sz="8" w:space="0" w:color="000000"/>
              <w:bottom w:val="single" w:sz="8" w:space="0" w:color="000000"/>
            </w:tcBorders>
            <w:shd w:val="clear" w:color="auto" w:fill="CCFFCC"/>
            <w:tcMar>
              <w:top w:w="57" w:type="dxa"/>
            </w:tcMar>
            <w:vAlign w:val="center"/>
          </w:tcPr>
          <w:p w:rsidR="00A71E3A" w:rsidRPr="00D9337B" w:rsidRDefault="00A71E3A" w:rsidP="008112E6">
            <w:pPr>
              <w:jc w:val="center"/>
              <w:rPr>
                <w:sz w:val="16"/>
                <w:szCs w:val="16"/>
              </w:rPr>
            </w:pPr>
            <w:r w:rsidRPr="00D9337B">
              <w:rPr>
                <w:sz w:val="16"/>
                <w:szCs w:val="16"/>
              </w:rPr>
              <w:t>(4-2-4)</w:t>
            </w:r>
          </w:p>
        </w:tc>
        <w:tc>
          <w:tcPr>
            <w:tcW w:w="847" w:type="pct"/>
            <w:gridSpan w:val="2"/>
            <w:tcBorders>
              <w:left w:val="single" w:sz="8" w:space="0" w:color="000000"/>
              <w:bottom w:val="single" w:sz="8" w:space="0" w:color="000000"/>
              <w:right w:val="single" w:sz="8" w:space="0" w:color="000000"/>
            </w:tcBorders>
            <w:shd w:val="clear" w:color="auto" w:fill="00FFFF"/>
            <w:tcMar>
              <w:top w:w="57" w:type="dxa"/>
            </w:tcMar>
            <w:vAlign w:val="center"/>
          </w:tcPr>
          <w:p w:rsidR="00A71E3A" w:rsidRPr="00D9337B" w:rsidRDefault="00A71E3A" w:rsidP="008112E6">
            <w:pPr>
              <w:jc w:val="center"/>
              <w:rPr>
                <w:sz w:val="16"/>
                <w:szCs w:val="16"/>
              </w:rPr>
            </w:pPr>
            <w:r w:rsidRPr="00D9337B">
              <w:rPr>
                <w:sz w:val="16"/>
                <w:szCs w:val="16"/>
              </w:rPr>
              <w:t>(2-0-4)</w:t>
            </w:r>
          </w:p>
        </w:tc>
        <w:tc>
          <w:tcPr>
            <w:tcW w:w="536" w:type="pct"/>
            <w:tcBorders>
              <w:left w:val="single" w:sz="8" w:space="0" w:color="000000"/>
              <w:bottom w:val="single" w:sz="8" w:space="0" w:color="000000"/>
              <w:right w:val="single" w:sz="8" w:space="0" w:color="000000"/>
            </w:tcBorders>
            <w:shd w:val="clear" w:color="auto" w:fill="FFFF69"/>
            <w:vAlign w:val="center"/>
          </w:tcPr>
          <w:p w:rsidR="00A71E3A" w:rsidRPr="00D9337B" w:rsidRDefault="00A71E3A" w:rsidP="008112E6">
            <w:pPr>
              <w:jc w:val="center"/>
              <w:rPr>
                <w:sz w:val="16"/>
                <w:szCs w:val="16"/>
              </w:rPr>
            </w:pPr>
            <w:r w:rsidRPr="00D9337B">
              <w:rPr>
                <w:sz w:val="16"/>
                <w:szCs w:val="16"/>
              </w:rPr>
              <w:t>(0-2-10)</w:t>
            </w:r>
          </w:p>
        </w:tc>
      </w:tr>
      <w:tr w:rsidR="00A71E3A" w:rsidRPr="00D9337B" w:rsidTr="00A71E3A">
        <w:trPr>
          <w:cantSplit/>
          <w:trHeight w:val="320"/>
        </w:trPr>
        <w:tc>
          <w:tcPr>
            <w:tcW w:w="189" w:type="pct"/>
            <w:vMerge w:val="restart"/>
            <w:tcBorders>
              <w:left w:val="single" w:sz="8" w:space="0" w:color="000000"/>
              <w:bottom w:val="single" w:sz="8" w:space="0" w:color="000000"/>
            </w:tcBorders>
            <w:shd w:val="clear" w:color="auto" w:fill="CCCCFF"/>
            <w:textDirection w:val="btLr"/>
            <w:vAlign w:val="center"/>
          </w:tcPr>
          <w:p w:rsidR="00A71E3A" w:rsidRPr="00D9337B" w:rsidRDefault="00A71E3A" w:rsidP="008112E6">
            <w:pPr>
              <w:jc w:val="center"/>
              <w:rPr>
                <w:b/>
                <w:sz w:val="16"/>
                <w:szCs w:val="16"/>
              </w:rPr>
            </w:pPr>
            <w:smartTag w:uri="schemas-houaiss/acao" w:element="dm">
              <w:r w:rsidRPr="00D9337B">
                <w:rPr>
                  <w:b/>
                  <w:sz w:val="16"/>
                  <w:szCs w:val="16"/>
                </w:rPr>
                <w:t>QUARTO</w:t>
              </w:r>
            </w:smartTag>
            <w:r w:rsidRPr="00D9337B">
              <w:rPr>
                <w:b/>
                <w:sz w:val="16"/>
                <w:szCs w:val="16"/>
              </w:rPr>
              <w:t xml:space="preserve"> </w:t>
            </w:r>
            <w:smartTag w:uri="schemas-houaiss/mini" w:element="verbetes">
              <w:r w:rsidRPr="00D9337B">
                <w:rPr>
                  <w:b/>
                  <w:sz w:val="16"/>
                  <w:szCs w:val="16"/>
                </w:rPr>
                <w:t>ANO</w:t>
              </w:r>
            </w:smartTag>
          </w:p>
        </w:tc>
        <w:tc>
          <w:tcPr>
            <w:tcW w:w="296" w:type="pct"/>
            <w:vMerge w:val="restart"/>
            <w:tcBorders>
              <w:left w:val="single" w:sz="8" w:space="0" w:color="000000"/>
              <w:bottom w:val="single" w:sz="8" w:space="0" w:color="000000"/>
            </w:tcBorders>
            <w:shd w:val="clear" w:color="auto" w:fill="FFCC99"/>
            <w:textDirection w:val="btLr"/>
            <w:vAlign w:val="center"/>
          </w:tcPr>
          <w:p w:rsidR="00A71E3A" w:rsidRPr="00D9337B" w:rsidRDefault="00A71E3A" w:rsidP="008112E6">
            <w:pPr>
              <w:jc w:val="center"/>
              <w:rPr>
                <w:sz w:val="16"/>
                <w:szCs w:val="16"/>
              </w:rPr>
            </w:pPr>
            <w:proofErr w:type="gramStart"/>
            <w:r w:rsidRPr="00D9337B">
              <w:rPr>
                <w:sz w:val="16"/>
                <w:szCs w:val="16"/>
              </w:rPr>
              <w:t>10</w:t>
            </w:r>
            <w:r w:rsidRPr="00D9337B">
              <w:rPr>
                <w:sz w:val="16"/>
                <w:szCs w:val="16"/>
                <w:vertAlign w:val="superscript"/>
              </w:rPr>
              <w:t>O</w:t>
            </w:r>
            <w:proofErr w:type="gramEnd"/>
          </w:p>
          <w:p w:rsidR="00A71E3A" w:rsidRPr="00D9337B" w:rsidRDefault="005E75E1" w:rsidP="008112E6">
            <w:pPr>
              <w:jc w:val="center"/>
              <w:rPr>
                <w:sz w:val="16"/>
                <w:szCs w:val="16"/>
              </w:rPr>
            </w:pPr>
            <w:proofErr w:type="spellStart"/>
            <w:r>
              <w:rPr>
                <w:sz w:val="16"/>
                <w:szCs w:val="16"/>
                <w:lang w:val="en-US"/>
              </w:rPr>
              <w:t>Quadr</w:t>
            </w:r>
            <w:proofErr w:type="spellEnd"/>
            <w:r>
              <w:rPr>
                <w:sz w:val="16"/>
                <w:szCs w:val="16"/>
                <w:lang w:val="en-US"/>
              </w:rPr>
              <w:t>.</w:t>
            </w:r>
          </w:p>
        </w:tc>
        <w:tc>
          <w:tcPr>
            <w:tcW w:w="1563" w:type="pct"/>
            <w:gridSpan w:val="2"/>
            <w:tcBorders>
              <w:top w:val="single" w:sz="8" w:space="0" w:color="000000"/>
              <w:left w:val="single" w:sz="8" w:space="0" w:color="000000"/>
            </w:tcBorders>
            <w:shd w:val="clear" w:color="auto" w:fill="00FFFF"/>
            <w:vAlign w:val="center"/>
          </w:tcPr>
          <w:p w:rsidR="00A71E3A" w:rsidRPr="00D9337B" w:rsidRDefault="00A71E3A" w:rsidP="008112E6">
            <w:pPr>
              <w:jc w:val="center"/>
              <w:rPr>
                <w:sz w:val="16"/>
                <w:szCs w:val="16"/>
              </w:rPr>
            </w:pPr>
            <w:proofErr w:type="gramStart"/>
            <w:r w:rsidRPr="00D9337B">
              <w:rPr>
                <w:sz w:val="16"/>
                <w:szCs w:val="16"/>
              </w:rPr>
              <w:t>MC 3104 Projeto</w:t>
            </w:r>
            <w:proofErr w:type="gramEnd"/>
            <w:r w:rsidRPr="00D9337B">
              <w:rPr>
                <w:sz w:val="16"/>
                <w:szCs w:val="16"/>
              </w:rPr>
              <w:t xml:space="preserve"> de </w:t>
            </w:r>
            <w:smartTag w:uri="schemas-houaiss/mini" w:element="verbetes">
              <w:r w:rsidRPr="00D9337B">
                <w:rPr>
                  <w:sz w:val="16"/>
                  <w:szCs w:val="16"/>
                </w:rPr>
                <w:t>Graduação</w:t>
              </w:r>
            </w:smartTag>
            <w:r w:rsidRPr="00D9337B">
              <w:rPr>
                <w:sz w:val="16"/>
                <w:szCs w:val="16"/>
              </w:rPr>
              <w:t xml:space="preserve"> em Computação I </w:t>
            </w:r>
            <w:smartTag w:uri="schemas-houaiss/mini" w:element="verbetes">
              <w:r w:rsidRPr="00D9337B">
                <w:rPr>
                  <w:sz w:val="16"/>
                  <w:szCs w:val="16"/>
                </w:rPr>
                <w:t>OU</w:t>
              </w:r>
            </w:smartTag>
          </w:p>
          <w:p w:rsidR="00A71E3A" w:rsidRPr="00D9337B" w:rsidRDefault="00AB6EB4" w:rsidP="008112E6">
            <w:pPr>
              <w:jc w:val="center"/>
              <w:rPr>
                <w:sz w:val="16"/>
                <w:szCs w:val="16"/>
              </w:rPr>
            </w:pPr>
            <w:proofErr w:type="gramStart"/>
            <w:r>
              <w:rPr>
                <w:sz w:val="16"/>
                <w:szCs w:val="16"/>
              </w:rPr>
              <w:t>MC 7110</w:t>
            </w:r>
            <w:r w:rsidR="00A71E3A" w:rsidRPr="00D9337B">
              <w:rPr>
                <w:sz w:val="16"/>
                <w:szCs w:val="16"/>
              </w:rPr>
              <w:t xml:space="preserve"> </w:t>
            </w:r>
            <w:smartTag w:uri="schemas-houaiss/mini" w:element="verbetes">
              <w:r w:rsidR="00A71E3A" w:rsidRPr="00D9337B">
                <w:rPr>
                  <w:sz w:val="16"/>
                  <w:szCs w:val="16"/>
                </w:rPr>
                <w:t>Estágio</w:t>
              </w:r>
            </w:smartTag>
            <w:proofErr w:type="gramEnd"/>
            <w:r w:rsidR="00A71E3A" w:rsidRPr="00D9337B">
              <w:rPr>
                <w:sz w:val="16"/>
                <w:szCs w:val="16"/>
              </w:rPr>
              <w:t xml:space="preserve"> Supervisionado em Computação I</w:t>
            </w:r>
          </w:p>
        </w:tc>
        <w:tc>
          <w:tcPr>
            <w:tcW w:w="922" w:type="pct"/>
            <w:gridSpan w:val="2"/>
            <w:tcBorders>
              <w:top w:val="single" w:sz="8" w:space="0" w:color="000000"/>
              <w:left w:val="single" w:sz="8" w:space="0" w:color="000000"/>
            </w:tcBorders>
            <w:shd w:val="clear" w:color="auto" w:fill="99FFCC"/>
            <w:vAlign w:val="center"/>
          </w:tcPr>
          <w:p w:rsidR="00A71E3A" w:rsidRPr="00D9337B" w:rsidRDefault="00A71E3A" w:rsidP="008112E6">
            <w:pPr>
              <w:jc w:val="center"/>
              <w:rPr>
                <w:sz w:val="16"/>
                <w:szCs w:val="16"/>
                <w:lang w:val="en-US"/>
              </w:rPr>
            </w:pPr>
            <w:r w:rsidRPr="00D9337B">
              <w:rPr>
                <w:sz w:val="16"/>
                <w:szCs w:val="16"/>
                <w:lang w:val="en-US"/>
              </w:rPr>
              <w:t xml:space="preserve">BC </w:t>
            </w:r>
            <w:r w:rsidR="00B547A6">
              <w:rPr>
                <w:sz w:val="16"/>
                <w:szCs w:val="16"/>
                <w:lang w:val="en-US"/>
              </w:rPr>
              <w:t>1523</w:t>
            </w:r>
          </w:p>
          <w:p w:rsidR="00A71E3A" w:rsidRPr="00D9337B" w:rsidRDefault="00A71E3A" w:rsidP="008112E6">
            <w:pPr>
              <w:jc w:val="center"/>
              <w:rPr>
                <w:sz w:val="16"/>
                <w:szCs w:val="16"/>
                <w:lang w:val="en-US"/>
              </w:rPr>
            </w:pPr>
            <w:proofErr w:type="spellStart"/>
            <w:smartTag w:uri="schemas-houaiss/acao" w:element="dm">
              <w:r w:rsidRPr="00D9337B">
                <w:rPr>
                  <w:sz w:val="16"/>
                  <w:szCs w:val="16"/>
                  <w:lang w:val="en-US"/>
                </w:rPr>
                <w:t>Segurança</w:t>
              </w:r>
            </w:smartTag>
            <w:proofErr w:type="spellEnd"/>
            <w:r w:rsidRPr="00D9337B">
              <w:rPr>
                <w:sz w:val="16"/>
                <w:szCs w:val="16"/>
                <w:lang w:val="en-US"/>
              </w:rPr>
              <w:t xml:space="preserve"> de </w:t>
            </w:r>
            <w:smartTag w:uri="schemas-houaiss/mini" w:element="verbetes">
              <w:r w:rsidRPr="00D9337B">
                <w:rPr>
                  <w:sz w:val="16"/>
                  <w:szCs w:val="16"/>
                  <w:lang w:val="en-US"/>
                </w:rPr>
                <w:t>Dados</w:t>
              </w:r>
            </w:smartTag>
          </w:p>
        </w:tc>
        <w:tc>
          <w:tcPr>
            <w:tcW w:w="647" w:type="pct"/>
            <w:tcBorders>
              <w:top w:val="single" w:sz="8" w:space="0" w:color="000000"/>
              <w:left w:val="single" w:sz="8" w:space="0" w:color="000000"/>
            </w:tcBorders>
            <w:shd w:val="clear" w:color="auto" w:fill="00FFFF"/>
            <w:vAlign w:val="center"/>
          </w:tcPr>
          <w:p w:rsidR="00A71E3A" w:rsidRPr="008C699A" w:rsidRDefault="008C699A" w:rsidP="008112E6">
            <w:pPr>
              <w:jc w:val="center"/>
              <w:rPr>
                <w:sz w:val="16"/>
                <w:szCs w:val="16"/>
              </w:rPr>
            </w:pPr>
            <w:r w:rsidRPr="008C699A">
              <w:rPr>
                <w:sz w:val="16"/>
                <w:szCs w:val="16"/>
              </w:rPr>
              <w:t xml:space="preserve">MC </w:t>
            </w:r>
            <w:r w:rsidR="00A71E3A" w:rsidRPr="008C699A">
              <w:rPr>
                <w:sz w:val="16"/>
                <w:szCs w:val="16"/>
              </w:rPr>
              <w:t>1515</w:t>
            </w:r>
          </w:p>
          <w:p w:rsidR="00A71E3A" w:rsidRPr="00D9337B" w:rsidRDefault="00A71E3A" w:rsidP="008112E6">
            <w:pPr>
              <w:jc w:val="center"/>
              <w:rPr>
                <w:sz w:val="16"/>
                <w:szCs w:val="16"/>
              </w:rPr>
            </w:pPr>
            <w:r w:rsidRPr="00D9337B">
              <w:rPr>
                <w:sz w:val="16"/>
                <w:szCs w:val="16"/>
              </w:rPr>
              <w:t xml:space="preserve">Computação </w:t>
            </w:r>
            <w:smartTag w:uri="schemas-houaiss/mini" w:element="verbetes">
              <w:r w:rsidRPr="00D9337B">
                <w:rPr>
                  <w:sz w:val="16"/>
                  <w:szCs w:val="16"/>
                </w:rPr>
                <w:t>Gráfica</w:t>
              </w:r>
            </w:smartTag>
          </w:p>
        </w:tc>
        <w:tc>
          <w:tcPr>
            <w:tcW w:w="847" w:type="pct"/>
            <w:gridSpan w:val="2"/>
            <w:tcBorders>
              <w:top w:val="single" w:sz="8" w:space="0" w:color="000000"/>
              <w:left w:val="single" w:sz="8" w:space="0" w:color="000000"/>
              <w:right w:val="single" w:sz="8" w:space="0" w:color="000000"/>
            </w:tcBorders>
            <w:shd w:val="clear" w:color="auto" w:fill="FFFFFF"/>
            <w:vAlign w:val="center"/>
          </w:tcPr>
          <w:p w:rsidR="00A71E3A" w:rsidRPr="00D9337B" w:rsidRDefault="00A71E3A" w:rsidP="008112E6">
            <w:pPr>
              <w:jc w:val="center"/>
              <w:rPr>
                <w:sz w:val="16"/>
                <w:szCs w:val="16"/>
              </w:rPr>
            </w:pPr>
            <w:r w:rsidRPr="00D9337B">
              <w:rPr>
                <w:sz w:val="16"/>
                <w:szCs w:val="16"/>
              </w:rPr>
              <w:t>Opção Livre I</w:t>
            </w:r>
          </w:p>
        </w:tc>
        <w:tc>
          <w:tcPr>
            <w:tcW w:w="536" w:type="pct"/>
            <w:tcBorders>
              <w:top w:val="single" w:sz="8" w:space="0" w:color="000000"/>
              <w:left w:val="single" w:sz="8" w:space="0" w:color="000000"/>
              <w:right w:val="single" w:sz="8" w:space="0" w:color="000000"/>
            </w:tcBorders>
            <w:shd w:val="clear" w:color="auto" w:fill="FF9900"/>
            <w:vAlign w:val="center"/>
          </w:tcPr>
          <w:p w:rsidR="00A71E3A" w:rsidRPr="00D9337B" w:rsidRDefault="00A71E3A" w:rsidP="008112E6">
            <w:pPr>
              <w:jc w:val="center"/>
              <w:rPr>
                <w:sz w:val="16"/>
                <w:szCs w:val="16"/>
              </w:rPr>
            </w:pPr>
            <w:r w:rsidRPr="00D9337B">
              <w:rPr>
                <w:sz w:val="16"/>
                <w:szCs w:val="16"/>
              </w:rPr>
              <w:t>BCC</w:t>
            </w:r>
          </w:p>
          <w:p w:rsidR="00A71E3A" w:rsidRPr="00D9337B" w:rsidRDefault="008C699A" w:rsidP="008112E6">
            <w:pPr>
              <w:jc w:val="center"/>
              <w:rPr>
                <w:sz w:val="16"/>
                <w:szCs w:val="16"/>
              </w:rPr>
            </w:pPr>
            <w:r>
              <w:rPr>
                <w:sz w:val="16"/>
                <w:szCs w:val="16"/>
              </w:rPr>
              <w:t>Opção Limitada</w:t>
            </w:r>
            <w:r w:rsidR="00A71E3A" w:rsidRPr="00D9337B">
              <w:rPr>
                <w:sz w:val="16"/>
                <w:szCs w:val="16"/>
              </w:rPr>
              <w:t xml:space="preserve"> IV</w:t>
            </w:r>
          </w:p>
        </w:tc>
      </w:tr>
      <w:tr w:rsidR="00A71E3A" w:rsidRPr="00D9337B" w:rsidTr="00A71E3A">
        <w:trPr>
          <w:cantSplit/>
          <w:trHeight w:val="261"/>
        </w:trPr>
        <w:tc>
          <w:tcPr>
            <w:tcW w:w="189" w:type="pct"/>
            <w:vMerge/>
            <w:tcBorders>
              <w:left w:val="single" w:sz="8" w:space="0" w:color="000000"/>
              <w:bottom w:val="single" w:sz="8" w:space="0" w:color="000000"/>
            </w:tcBorders>
            <w:shd w:val="clear" w:color="auto" w:fill="CCCCFF"/>
            <w:textDirection w:val="btLr"/>
            <w:vAlign w:val="center"/>
          </w:tcPr>
          <w:p w:rsidR="00A71E3A" w:rsidRPr="00D9337B" w:rsidRDefault="00A71E3A" w:rsidP="008112E6">
            <w:pPr>
              <w:rPr>
                <w:sz w:val="16"/>
                <w:szCs w:val="16"/>
              </w:rPr>
            </w:pPr>
          </w:p>
        </w:tc>
        <w:tc>
          <w:tcPr>
            <w:tcW w:w="296" w:type="pct"/>
            <w:vMerge/>
            <w:tcBorders>
              <w:left w:val="single" w:sz="8" w:space="0" w:color="000000"/>
              <w:bottom w:val="single" w:sz="8" w:space="0" w:color="000000"/>
            </w:tcBorders>
            <w:shd w:val="clear" w:color="auto" w:fill="FFCC99"/>
            <w:textDirection w:val="btLr"/>
            <w:vAlign w:val="center"/>
          </w:tcPr>
          <w:p w:rsidR="00A71E3A" w:rsidRPr="00D9337B" w:rsidRDefault="00A71E3A" w:rsidP="008112E6">
            <w:pPr>
              <w:jc w:val="center"/>
              <w:rPr>
                <w:sz w:val="16"/>
                <w:szCs w:val="16"/>
              </w:rPr>
            </w:pPr>
          </w:p>
        </w:tc>
        <w:tc>
          <w:tcPr>
            <w:tcW w:w="1563" w:type="pct"/>
            <w:gridSpan w:val="2"/>
            <w:tcBorders>
              <w:left w:val="single" w:sz="8" w:space="0" w:color="000000"/>
              <w:bottom w:val="single" w:sz="8" w:space="0" w:color="000000"/>
            </w:tcBorders>
            <w:shd w:val="clear" w:color="auto" w:fill="00FFFF"/>
            <w:vAlign w:val="center"/>
          </w:tcPr>
          <w:p w:rsidR="00A71E3A" w:rsidRPr="00D9337B" w:rsidRDefault="00A71E3A" w:rsidP="008112E6">
            <w:pPr>
              <w:jc w:val="center"/>
              <w:rPr>
                <w:sz w:val="16"/>
                <w:szCs w:val="16"/>
                <w:lang w:val="en-US"/>
              </w:rPr>
            </w:pPr>
            <w:r w:rsidRPr="00D9337B">
              <w:rPr>
                <w:sz w:val="16"/>
                <w:szCs w:val="16"/>
                <w:lang w:val="en-US"/>
              </w:rPr>
              <w:t>(8-0-8)</w:t>
            </w:r>
          </w:p>
        </w:tc>
        <w:tc>
          <w:tcPr>
            <w:tcW w:w="922" w:type="pct"/>
            <w:gridSpan w:val="2"/>
            <w:tcBorders>
              <w:left w:val="single" w:sz="8" w:space="0" w:color="000000"/>
              <w:bottom w:val="single" w:sz="8" w:space="0" w:color="000000"/>
            </w:tcBorders>
            <w:shd w:val="clear" w:color="auto" w:fill="99FFCC"/>
            <w:vAlign w:val="center"/>
          </w:tcPr>
          <w:p w:rsidR="00A71E3A" w:rsidRPr="00D9337B" w:rsidRDefault="00A71E3A" w:rsidP="008112E6">
            <w:pPr>
              <w:jc w:val="center"/>
              <w:rPr>
                <w:sz w:val="16"/>
                <w:szCs w:val="16"/>
              </w:rPr>
            </w:pPr>
            <w:r w:rsidRPr="00D9337B">
              <w:rPr>
                <w:sz w:val="16"/>
                <w:szCs w:val="16"/>
              </w:rPr>
              <w:t>(3-1-4)</w:t>
            </w:r>
          </w:p>
        </w:tc>
        <w:tc>
          <w:tcPr>
            <w:tcW w:w="647" w:type="pct"/>
            <w:tcBorders>
              <w:left w:val="single" w:sz="8" w:space="0" w:color="000000"/>
              <w:bottom w:val="single" w:sz="8" w:space="0" w:color="000000"/>
            </w:tcBorders>
            <w:shd w:val="clear" w:color="auto" w:fill="00FFFF"/>
            <w:vAlign w:val="center"/>
          </w:tcPr>
          <w:p w:rsidR="00A71E3A" w:rsidRPr="00D9337B" w:rsidRDefault="00A71E3A" w:rsidP="008112E6">
            <w:pPr>
              <w:jc w:val="center"/>
              <w:rPr>
                <w:sz w:val="16"/>
                <w:szCs w:val="16"/>
              </w:rPr>
            </w:pPr>
            <w:r w:rsidRPr="00D9337B">
              <w:rPr>
                <w:sz w:val="16"/>
                <w:szCs w:val="16"/>
              </w:rPr>
              <w:t>(3-1-4)</w:t>
            </w:r>
          </w:p>
        </w:tc>
        <w:tc>
          <w:tcPr>
            <w:tcW w:w="847" w:type="pct"/>
            <w:gridSpan w:val="2"/>
            <w:tcBorders>
              <w:left w:val="single" w:sz="8" w:space="0" w:color="000000"/>
              <w:bottom w:val="single" w:sz="8" w:space="0" w:color="000000"/>
              <w:right w:val="single" w:sz="8" w:space="0" w:color="000000"/>
            </w:tcBorders>
            <w:shd w:val="clear" w:color="auto" w:fill="FFFFFF"/>
            <w:vAlign w:val="center"/>
          </w:tcPr>
          <w:p w:rsidR="00A71E3A" w:rsidRPr="00D9337B" w:rsidRDefault="00A71E3A" w:rsidP="008112E6">
            <w:pPr>
              <w:jc w:val="center"/>
              <w:rPr>
                <w:sz w:val="16"/>
                <w:szCs w:val="16"/>
              </w:rPr>
            </w:pPr>
            <w:r w:rsidRPr="00D9337B">
              <w:rPr>
                <w:sz w:val="16"/>
                <w:szCs w:val="16"/>
              </w:rPr>
              <w:t>(4-0-4)</w:t>
            </w:r>
          </w:p>
        </w:tc>
        <w:tc>
          <w:tcPr>
            <w:tcW w:w="536" w:type="pct"/>
            <w:tcBorders>
              <w:left w:val="single" w:sz="8" w:space="0" w:color="000000"/>
              <w:bottom w:val="single" w:sz="8" w:space="0" w:color="000000"/>
              <w:right w:val="single" w:sz="8" w:space="0" w:color="000000"/>
            </w:tcBorders>
            <w:shd w:val="clear" w:color="auto" w:fill="FF9900"/>
            <w:vAlign w:val="center"/>
          </w:tcPr>
          <w:p w:rsidR="00A71E3A" w:rsidRPr="00D9337B" w:rsidRDefault="00A71E3A" w:rsidP="008112E6">
            <w:pPr>
              <w:jc w:val="center"/>
              <w:rPr>
                <w:sz w:val="16"/>
                <w:szCs w:val="16"/>
              </w:rPr>
            </w:pPr>
            <w:r w:rsidRPr="00D9337B">
              <w:rPr>
                <w:sz w:val="16"/>
                <w:szCs w:val="16"/>
              </w:rPr>
              <w:t>(4-0-4)</w:t>
            </w:r>
          </w:p>
        </w:tc>
      </w:tr>
      <w:tr w:rsidR="00A71E3A" w:rsidRPr="00D9337B" w:rsidTr="00A71E3A">
        <w:trPr>
          <w:cantSplit/>
          <w:trHeight w:val="275"/>
        </w:trPr>
        <w:tc>
          <w:tcPr>
            <w:tcW w:w="189" w:type="pct"/>
            <w:vMerge/>
            <w:tcBorders>
              <w:left w:val="single" w:sz="8" w:space="0" w:color="000000"/>
              <w:bottom w:val="single" w:sz="8" w:space="0" w:color="000000"/>
            </w:tcBorders>
            <w:shd w:val="clear" w:color="auto" w:fill="CCCCFF"/>
            <w:textDirection w:val="btLr"/>
            <w:vAlign w:val="center"/>
          </w:tcPr>
          <w:p w:rsidR="00A71E3A" w:rsidRPr="00D9337B" w:rsidRDefault="00A71E3A" w:rsidP="008112E6">
            <w:pPr>
              <w:rPr>
                <w:sz w:val="16"/>
                <w:szCs w:val="16"/>
              </w:rPr>
            </w:pPr>
          </w:p>
        </w:tc>
        <w:tc>
          <w:tcPr>
            <w:tcW w:w="296" w:type="pct"/>
            <w:vMerge w:val="restart"/>
            <w:tcBorders>
              <w:left w:val="single" w:sz="8" w:space="0" w:color="000000"/>
              <w:bottom w:val="single" w:sz="8" w:space="0" w:color="000000"/>
            </w:tcBorders>
            <w:shd w:val="clear" w:color="auto" w:fill="FFCC99"/>
            <w:tcMar>
              <w:left w:w="28" w:type="dxa"/>
              <w:right w:w="28" w:type="dxa"/>
            </w:tcMar>
            <w:textDirection w:val="btLr"/>
            <w:vAlign w:val="center"/>
          </w:tcPr>
          <w:p w:rsidR="005E75E1" w:rsidRDefault="00A71E3A" w:rsidP="008112E6">
            <w:pPr>
              <w:jc w:val="center"/>
              <w:rPr>
                <w:sz w:val="16"/>
                <w:szCs w:val="16"/>
                <w:lang w:val="en-US"/>
              </w:rPr>
            </w:pPr>
            <w:r w:rsidRPr="00D9337B">
              <w:rPr>
                <w:sz w:val="16"/>
                <w:szCs w:val="16"/>
                <w:lang w:val="en-US"/>
              </w:rPr>
              <w:t>11</w:t>
            </w:r>
            <w:r w:rsidRPr="00D9337B">
              <w:rPr>
                <w:sz w:val="16"/>
                <w:szCs w:val="16"/>
                <w:vertAlign w:val="superscript"/>
                <w:lang w:val="en-US"/>
              </w:rPr>
              <w:t>O</w:t>
            </w:r>
            <w:r w:rsidRPr="00D9337B">
              <w:rPr>
                <w:sz w:val="16"/>
                <w:szCs w:val="16"/>
                <w:lang w:val="en-US"/>
              </w:rPr>
              <w:t xml:space="preserve"> </w:t>
            </w:r>
          </w:p>
          <w:p w:rsidR="00A71E3A" w:rsidRPr="00D9337B" w:rsidRDefault="005E75E1" w:rsidP="008112E6">
            <w:pPr>
              <w:jc w:val="center"/>
              <w:rPr>
                <w:sz w:val="16"/>
                <w:szCs w:val="16"/>
                <w:lang w:val="en-US"/>
              </w:rPr>
            </w:pPr>
            <w:proofErr w:type="spellStart"/>
            <w:r>
              <w:rPr>
                <w:sz w:val="16"/>
                <w:szCs w:val="16"/>
                <w:lang w:val="en-US"/>
              </w:rPr>
              <w:t>Quadr</w:t>
            </w:r>
            <w:proofErr w:type="spellEnd"/>
            <w:r>
              <w:rPr>
                <w:sz w:val="16"/>
                <w:szCs w:val="16"/>
                <w:lang w:val="en-US"/>
              </w:rPr>
              <w:t>.</w:t>
            </w:r>
          </w:p>
        </w:tc>
        <w:tc>
          <w:tcPr>
            <w:tcW w:w="1563" w:type="pct"/>
            <w:gridSpan w:val="2"/>
            <w:tcBorders>
              <w:top w:val="single" w:sz="8" w:space="0" w:color="000000"/>
              <w:left w:val="single" w:sz="8" w:space="0" w:color="000000"/>
            </w:tcBorders>
            <w:shd w:val="clear" w:color="auto" w:fill="00FFFF"/>
            <w:vAlign w:val="center"/>
          </w:tcPr>
          <w:p w:rsidR="00A71E3A" w:rsidRPr="00D9337B" w:rsidRDefault="00BE1F38" w:rsidP="008112E6">
            <w:pPr>
              <w:jc w:val="center"/>
              <w:rPr>
                <w:sz w:val="16"/>
                <w:szCs w:val="16"/>
              </w:rPr>
            </w:pPr>
            <w:proofErr w:type="gramStart"/>
            <w:r>
              <w:rPr>
                <w:sz w:val="16"/>
                <w:szCs w:val="16"/>
              </w:rPr>
              <w:t>MC 7108</w:t>
            </w:r>
            <w:r w:rsidR="00A71E3A" w:rsidRPr="00D9337B">
              <w:rPr>
                <w:sz w:val="16"/>
                <w:szCs w:val="16"/>
              </w:rPr>
              <w:t xml:space="preserve"> Projeto</w:t>
            </w:r>
            <w:proofErr w:type="gramEnd"/>
            <w:r w:rsidR="00A71E3A" w:rsidRPr="00D9337B">
              <w:rPr>
                <w:sz w:val="16"/>
                <w:szCs w:val="16"/>
              </w:rPr>
              <w:t xml:space="preserve"> de </w:t>
            </w:r>
            <w:smartTag w:uri="schemas-houaiss/mini" w:element="verbetes">
              <w:r w:rsidR="00A71E3A" w:rsidRPr="00D9337B">
                <w:rPr>
                  <w:sz w:val="16"/>
                  <w:szCs w:val="16"/>
                </w:rPr>
                <w:t>Graduação</w:t>
              </w:r>
            </w:smartTag>
            <w:r w:rsidR="00A71E3A" w:rsidRPr="00D9337B">
              <w:rPr>
                <w:sz w:val="16"/>
                <w:szCs w:val="16"/>
              </w:rPr>
              <w:t xml:space="preserve"> em Computação II </w:t>
            </w:r>
            <w:smartTag w:uri="schemas-houaiss/mini" w:element="verbetes">
              <w:r w:rsidR="00A71E3A" w:rsidRPr="00D9337B">
                <w:rPr>
                  <w:sz w:val="16"/>
                  <w:szCs w:val="16"/>
                </w:rPr>
                <w:t>OU</w:t>
              </w:r>
            </w:smartTag>
          </w:p>
          <w:p w:rsidR="00A71E3A" w:rsidRPr="00D9337B" w:rsidRDefault="00AB6EB4" w:rsidP="008112E6">
            <w:pPr>
              <w:jc w:val="center"/>
              <w:rPr>
                <w:sz w:val="16"/>
                <w:szCs w:val="16"/>
              </w:rPr>
            </w:pPr>
            <w:proofErr w:type="gramStart"/>
            <w:r>
              <w:rPr>
                <w:sz w:val="16"/>
                <w:szCs w:val="16"/>
              </w:rPr>
              <w:t>MC 7111</w:t>
            </w:r>
            <w:r w:rsidR="00A71E3A" w:rsidRPr="00D9337B">
              <w:rPr>
                <w:sz w:val="16"/>
                <w:szCs w:val="16"/>
              </w:rPr>
              <w:t xml:space="preserve"> </w:t>
            </w:r>
            <w:smartTag w:uri="schemas-houaiss/mini" w:element="verbetes">
              <w:r w:rsidR="00A71E3A" w:rsidRPr="00D9337B">
                <w:rPr>
                  <w:sz w:val="16"/>
                  <w:szCs w:val="16"/>
                </w:rPr>
                <w:t>Estágio</w:t>
              </w:r>
            </w:smartTag>
            <w:proofErr w:type="gramEnd"/>
            <w:r w:rsidR="00A71E3A" w:rsidRPr="00D9337B">
              <w:rPr>
                <w:sz w:val="16"/>
                <w:szCs w:val="16"/>
              </w:rPr>
              <w:t xml:space="preserve"> Supervisionado em Computação II</w:t>
            </w:r>
          </w:p>
        </w:tc>
        <w:tc>
          <w:tcPr>
            <w:tcW w:w="922" w:type="pct"/>
            <w:gridSpan w:val="2"/>
            <w:tcBorders>
              <w:top w:val="single" w:sz="8" w:space="0" w:color="000000"/>
              <w:left w:val="single" w:sz="8" w:space="0" w:color="000000"/>
            </w:tcBorders>
            <w:shd w:val="clear" w:color="auto" w:fill="00FFFF"/>
            <w:vAlign w:val="center"/>
          </w:tcPr>
          <w:p w:rsidR="00A71E3A" w:rsidRPr="00D9337B" w:rsidRDefault="00A71E3A" w:rsidP="008112E6">
            <w:pPr>
              <w:jc w:val="center"/>
              <w:rPr>
                <w:sz w:val="16"/>
                <w:szCs w:val="16"/>
                <w:lang w:val="en-US"/>
              </w:rPr>
            </w:pPr>
            <w:r w:rsidRPr="00D9337B">
              <w:rPr>
                <w:sz w:val="16"/>
                <w:szCs w:val="16"/>
                <w:lang w:val="en-US"/>
              </w:rPr>
              <w:t>MC 3105</w:t>
            </w:r>
          </w:p>
          <w:p w:rsidR="00A71E3A" w:rsidRPr="00D9337B" w:rsidRDefault="00A71E3A" w:rsidP="008112E6">
            <w:pPr>
              <w:jc w:val="center"/>
              <w:rPr>
                <w:sz w:val="16"/>
                <w:szCs w:val="16"/>
                <w:lang w:val="en-US"/>
              </w:rPr>
            </w:pPr>
            <w:proofErr w:type="spellStart"/>
            <w:smartTag w:uri="schemas-houaiss/mini" w:element="verbetes">
              <w:r w:rsidRPr="00D9337B">
                <w:rPr>
                  <w:sz w:val="16"/>
                  <w:szCs w:val="16"/>
                  <w:lang w:val="en-US"/>
                </w:rPr>
                <w:t>Sistemas</w:t>
              </w:r>
            </w:smartTag>
            <w:proofErr w:type="spellEnd"/>
            <w:r w:rsidRPr="00D9337B">
              <w:rPr>
                <w:sz w:val="16"/>
                <w:szCs w:val="16"/>
                <w:lang w:val="en-US"/>
              </w:rPr>
              <w:t xml:space="preserve"> </w:t>
            </w:r>
            <w:proofErr w:type="spellStart"/>
            <w:r w:rsidRPr="00D9337B">
              <w:rPr>
                <w:sz w:val="16"/>
                <w:szCs w:val="16"/>
                <w:lang w:val="en-US"/>
              </w:rPr>
              <w:t>Distribuídos</w:t>
            </w:r>
            <w:proofErr w:type="spellEnd"/>
          </w:p>
        </w:tc>
        <w:tc>
          <w:tcPr>
            <w:tcW w:w="647" w:type="pct"/>
            <w:tcBorders>
              <w:top w:val="single" w:sz="8" w:space="0" w:color="000000"/>
              <w:left w:val="single" w:sz="8" w:space="0" w:color="000000"/>
            </w:tcBorders>
            <w:shd w:val="clear" w:color="auto" w:fill="FFFFFF"/>
            <w:vAlign w:val="center"/>
          </w:tcPr>
          <w:p w:rsidR="00A71E3A" w:rsidRPr="00D9337B" w:rsidRDefault="00A71E3A" w:rsidP="008112E6">
            <w:pPr>
              <w:jc w:val="center"/>
              <w:rPr>
                <w:sz w:val="16"/>
                <w:szCs w:val="16"/>
                <w:lang w:val="en-US"/>
              </w:rPr>
            </w:pPr>
            <w:r w:rsidRPr="00D9337B">
              <w:rPr>
                <w:sz w:val="16"/>
                <w:szCs w:val="16"/>
              </w:rPr>
              <w:t xml:space="preserve">Opção Livre </w:t>
            </w:r>
            <w:r w:rsidRPr="00D9337B">
              <w:rPr>
                <w:sz w:val="16"/>
                <w:szCs w:val="16"/>
                <w:lang w:val="en-US"/>
              </w:rPr>
              <w:t>II</w:t>
            </w:r>
          </w:p>
        </w:tc>
        <w:tc>
          <w:tcPr>
            <w:tcW w:w="847" w:type="pct"/>
            <w:gridSpan w:val="2"/>
            <w:tcBorders>
              <w:top w:val="single" w:sz="8" w:space="0" w:color="000000"/>
              <w:left w:val="single" w:sz="8" w:space="0" w:color="000000"/>
              <w:right w:val="single" w:sz="8" w:space="0" w:color="000000"/>
            </w:tcBorders>
            <w:shd w:val="clear" w:color="auto" w:fill="FF9900"/>
            <w:vAlign w:val="center"/>
          </w:tcPr>
          <w:p w:rsidR="00A71E3A" w:rsidRPr="00D9337B" w:rsidRDefault="00A71E3A" w:rsidP="008112E6">
            <w:pPr>
              <w:jc w:val="center"/>
              <w:rPr>
                <w:sz w:val="16"/>
                <w:szCs w:val="16"/>
              </w:rPr>
            </w:pPr>
            <w:r w:rsidRPr="00D9337B">
              <w:rPr>
                <w:sz w:val="16"/>
                <w:szCs w:val="16"/>
              </w:rPr>
              <w:t>BCC</w:t>
            </w:r>
          </w:p>
          <w:p w:rsidR="00A71E3A" w:rsidRPr="00D9337B" w:rsidRDefault="008C699A" w:rsidP="008112E6">
            <w:pPr>
              <w:jc w:val="center"/>
              <w:rPr>
                <w:sz w:val="16"/>
                <w:szCs w:val="16"/>
              </w:rPr>
            </w:pPr>
            <w:r>
              <w:rPr>
                <w:sz w:val="16"/>
                <w:szCs w:val="16"/>
              </w:rPr>
              <w:t>Opção Limitada</w:t>
            </w:r>
            <w:r w:rsidR="00A71E3A" w:rsidRPr="00D9337B">
              <w:rPr>
                <w:sz w:val="16"/>
                <w:szCs w:val="16"/>
              </w:rPr>
              <w:t xml:space="preserve"> V</w:t>
            </w:r>
          </w:p>
        </w:tc>
        <w:tc>
          <w:tcPr>
            <w:tcW w:w="536" w:type="pct"/>
            <w:tcBorders>
              <w:left w:val="single" w:sz="8" w:space="0" w:color="000000"/>
              <w:right w:val="single" w:sz="8" w:space="0" w:color="000000"/>
            </w:tcBorders>
            <w:shd w:val="clear" w:color="auto" w:fill="FF9900"/>
            <w:vAlign w:val="center"/>
          </w:tcPr>
          <w:p w:rsidR="00A71E3A" w:rsidRPr="00D9337B" w:rsidRDefault="00A71E3A" w:rsidP="008112E6">
            <w:pPr>
              <w:jc w:val="center"/>
              <w:rPr>
                <w:sz w:val="16"/>
                <w:szCs w:val="16"/>
              </w:rPr>
            </w:pPr>
            <w:r w:rsidRPr="00D9337B">
              <w:rPr>
                <w:sz w:val="16"/>
                <w:szCs w:val="16"/>
              </w:rPr>
              <w:t>BCC</w:t>
            </w:r>
          </w:p>
          <w:p w:rsidR="00A71E3A" w:rsidRPr="00D9337B" w:rsidRDefault="008C699A" w:rsidP="008112E6">
            <w:pPr>
              <w:jc w:val="center"/>
              <w:rPr>
                <w:sz w:val="16"/>
                <w:szCs w:val="16"/>
              </w:rPr>
            </w:pPr>
            <w:proofErr w:type="gramStart"/>
            <w:r>
              <w:rPr>
                <w:sz w:val="16"/>
                <w:szCs w:val="16"/>
              </w:rPr>
              <w:t>Opção Limitada</w:t>
            </w:r>
            <w:r w:rsidR="00A71E3A" w:rsidRPr="00D9337B">
              <w:rPr>
                <w:sz w:val="16"/>
                <w:szCs w:val="16"/>
              </w:rPr>
              <w:t xml:space="preserve"> VI</w:t>
            </w:r>
            <w:proofErr w:type="gramEnd"/>
          </w:p>
        </w:tc>
      </w:tr>
      <w:tr w:rsidR="00A71E3A" w:rsidRPr="00D9337B" w:rsidTr="00A71E3A">
        <w:trPr>
          <w:cantSplit/>
          <w:trHeight w:val="151"/>
        </w:trPr>
        <w:tc>
          <w:tcPr>
            <w:tcW w:w="189" w:type="pct"/>
            <w:vMerge/>
            <w:tcBorders>
              <w:left w:val="single" w:sz="8" w:space="0" w:color="000000"/>
              <w:bottom w:val="single" w:sz="8" w:space="0" w:color="000000"/>
            </w:tcBorders>
            <w:shd w:val="clear" w:color="auto" w:fill="CCCCFF"/>
            <w:textDirection w:val="btLr"/>
            <w:vAlign w:val="center"/>
          </w:tcPr>
          <w:p w:rsidR="00A71E3A" w:rsidRPr="00D9337B" w:rsidRDefault="00A71E3A" w:rsidP="008112E6">
            <w:pPr>
              <w:rPr>
                <w:sz w:val="16"/>
                <w:szCs w:val="16"/>
              </w:rPr>
            </w:pPr>
          </w:p>
        </w:tc>
        <w:tc>
          <w:tcPr>
            <w:tcW w:w="296" w:type="pct"/>
            <w:vMerge/>
            <w:tcBorders>
              <w:left w:val="single" w:sz="8" w:space="0" w:color="000000"/>
              <w:bottom w:val="single" w:sz="8" w:space="0" w:color="000000"/>
            </w:tcBorders>
            <w:shd w:val="clear" w:color="auto" w:fill="FFCC99"/>
            <w:tcMar>
              <w:left w:w="28" w:type="dxa"/>
              <w:right w:w="28" w:type="dxa"/>
            </w:tcMar>
            <w:textDirection w:val="btLr"/>
            <w:vAlign w:val="center"/>
          </w:tcPr>
          <w:p w:rsidR="00A71E3A" w:rsidRPr="00D9337B" w:rsidRDefault="00A71E3A" w:rsidP="008112E6">
            <w:pPr>
              <w:jc w:val="center"/>
              <w:rPr>
                <w:sz w:val="16"/>
                <w:szCs w:val="16"/>
              </w:rPr>
            </w:pPr>
          </w:p>
        </w:tc>
        <w:tc>
          <w:tcPr>
            <w:tcW w:w="1563" w:type="pct"/>
            <w:gridSpan w:val="2"/>
            <w:tcBorders>
              <w:left w:val="single" w:sz="8" w:space="0" w:color="000000"/>
              <w:bottom w:val="single" w:sz="8" w:space="0" w:color="000000"/>
            </w:tcBorders>
            <w:shd w:val="clear" w:color="auto" w:fill="00FFFF"/>
            <w:vAlign w:val="center"/>
          </w:tcPr>
          <w:p w:rsidR="00A71E3A" w:rsidRPr="00D9337B" w:rsidRDefault="00A71E3A" w:rsidP="008112E6">
            <w:pPr>
              <w:jc w:val="center"/>
              <w:rPr>
                <w:sz w:val="16"/>
                <w:szCs w:val="16"/>
                <w:lang w:val="en-US"/>
              </w:rPr>
            </w:pPr>
            <w:r w:rsidRPr="00D9337B">
              <w:rPr>
                <w:sz w:val="16"/>
                <w:szCs w:val="16"/>
                <w:lang w:val="en-US"/>
              </w:rPr>
              <w:t>(8-0-8)</w:t>
            </w:r>
          </w:p>
        </w:tc>
        <w:tc>
          <w:tcPr>
            <w:tcW w:w="922" w:type="pct"/>
            <w:gridSpan w:val="2"/>
            <w:tcBorders>
              <w:left w:val="single" w:sz="8" w:space="0" w:color="000000"/>
              <w:bottom w:val="single" w:sz="8" w:space="0" w:color="000000"/>
            </w:tcBorders>
            <w:shd w:val="clear" w:color="auto" w:fill="00FFFF"/>
            <w:vAlign w:val="center"/>
          </w:tcPr>
          <w:p w:rsidR="00A71E3A" w:rsidRPr="00D9337B" w:rsidRDefault="00A71E3A" w:rsidP="008112E6">
            <w:pPr>
              <w:jc w:val="center"/>
              <w:rPr>
                <w:sz w:val="16"/>
                <w:szCs w:val="16"/>
                <w:lang w:val="en-US"/>
              </w:rPr>
            </w:pPr>
            <w:r w:rsidRPr="00D9337B">
              <w:rPr>
                <w:sz w:val="16"/>
                <w:szCs w:val="16"/>
                <w:lang w:val="en-US"/>
              </w:rPr>
              <w:t>(3-1-4)</w:t>
            </w:r>
          </w:p>
        </w:tc>
        <w:tc>
          <w:tcPr>
            <w:tcW w:w="647" w:type="pct"/>
            <w:tcBorders>
              <w:left w:val="single" w:sz="8" w:space="0" w:color="000000"/>
              <w:bottom w:val="single" w:sz="8" w:space="0" w:color="000000"/>
            </w:tcBorders>
            <w:shd w:val="clear" w:color="auto" w:fill="FFFFFF"/>
            <w:vAlign w:val="center"/>
          </w:tcPr>
          <w:p w:rsidR="00A71E3A" w:rsidRPr="00D9337B" w:rsidRDefault="00A71E3A" w:rsidP="008112E6">
            <w:pPr>
              <w:jc w:val="center"/>
              <w:rPr>
                <w:sz w:val="16"/>
                <w:szCs w:val="16"/>
                <w:lang w:val="en-US"/>
              </w:rPr>
            </w:pPr>
            <w:r w:rsidRPr="00D9337B">
              <w:rPr>
                <w:sz w:val="16"/>
                <w:szCs w:val="16"/>
                <w:lang w:val="en-US"/>
              </w:rPr>
              <w:t>(4-0-4)</w:t>
            </w:r>
          </w:p>
        </w:tc>
        <w:tc>
          <w:tcPr>
            <w:tcW w:w="847" w:type="pct"/>
            <w:gridSpan w:val="2"/>
            <w:tcBorders>
              <w:left w:val="single" w:sz="8" w:space="0" w:color="000000"/>
              <w:bottom w:val="single" w:sz="8" w:space="0" w:color="000000"/>
              <w:right w:val="single" w:sz="8" w:space="0" w:color="000000"/>
            </w:tcBorders>
            <w:shd w:val="clear" w:color="auto" w:fill="FF9900"/>
            <w:vAlign w:val="center"/>
          </w:tcPr>
          <w:p w:rsidR="00A71E3A" w:rsidRPr="00D9337B" w:rsidRDefault="00A71E3A" w:rsidP="008112E6">
            <w:pPr>
              <w:jc w:val="center"/>
              <w:rPr>
                <w:sz w:val="16"/>
                <w:szCs w:val="16"/>
                <w:lang w:val="en-US"/>
              </w:rPr>
            </w:pPr>
            <w:r w:rsidRPr="00D9337B">
              <w:rPr>
                <w:sz w:val="16"/>
                <w:szCs w:val="16"/>
                <w:lang w:val="en-US"/>
              </w:rPr>
              <w:t>(4-0-4)</w:t>
            </w:r>
          </w:p>
        </w:tc>
        <w:tc>
          <w:tcPr>
            <w:tcW w:w="536" w:type="pct"/>
            <w:tcBorders>
              <w:left w:val="single" w:sz="8" w:space="0" w:color="000000"/>
              <w:bottom w:val="single" w:sz="8" w:space="0" w:color="000000"/>
              <w:right w:val="single" w:sz="8" w:space="0" w:color="000000"/>
            </w:tcBorders>
            <w:shd w:val="clear" w:color="auto" w:fill="FF9900"/>
            <w:vAlign w:val="center"/>
          </w:tcPr>
          <w:p w:rsidR="00A71E3A" w:rsidRPr="00D9337B" w:rsidRDefault="00A71E3A" w:rsidP="008112E6">
            <w:pPr>
              <w:jc w:val="center"/>
              <w:rPr>
                <w:sz w:val="16"/>
                <w:szCs w:val="16"/>
                <w:lang w:val="en-US"/>
              </w:rPr>
            </w:pPr>
            <w:r w:rsidRPr="00D9337B">
              <w:rPr>
                <w:sz w:val="16"/>
                <w:szCs w:val="16"/>
                <w:lang w:val="en-US"/>
              </w:rPr>
              <w:t>(4-0-4)</w:t>
            </w:r>
          </w:p>
        </w:tc>
      </w:tr>
      <w:tr w:rsidR="00A71E3A" w:rsidRPr="00D9337B" w:rsidTr="00A71E3A">
        <w:trPr>
          <w:cantSplit/>
          <w:trHeight w:val="475"/>
        </w:trPr>
        <w:tc>
          <w:tcPr>
            <w:tcW w:w="189" w:type="pct"/>
            <w:vMerge/>
            <w:tcBorders>
              <w:left w:val="single" w:sz="8" w:space="0" w:color="000000"/>
              <w:bottom w:val="single" w:sz="8" w:space="0" w:color="000000"/>
            </w:tcBorders>
            <w:shd w:val="clear" w:color="auto" w:fill="CCCCFF"/>
            <w:textDirection w:val="btLr"/>
            <w:vAlign w:val="center"/>
          </w:tcPr>
          <w:p w:rsidR="00A71E3A" w:rsidRPr="00D9337B" w:rsidRDefault="00A71E3A" w:rsidP="008112E6">
            <w:pPr>
              <w:rPr>
                <w:sz w:val="16"/>
                <w:szCs w:val="16"/>
              </w:rPr>
            </w:pPr>
          </w:p>
        </w:tc>
        <w:tc>
          <w:tcPr>
            <w:tcW w:w="296" w:type="pct"/>
            <w:vMerge w:val="restart"/>
            <w:tcBorders>
              <w:left w:val="single" w:sz="8" w:space="0" w:color="000000"/>
              <w:bottom w:val="single" w:sz="8" w:space="0" w:color="000000"/>
            </w:tcBorders>
            <w:shd w:val="clear" w:color="auto" w:fill="FFCC99"/>
            <w:tcMar>
              <w:left w:w="28" w:type="dxa"/>
              <w:right w:w="28" w:type="dxa"/>
            </w:tcMar>
            <w:textDirection w:val="btLr"/>
            <w:vAlign w:val="center"/>
          </w:tcPr>
          <w:p w:rsidR="00A71E3A" w:rsidRPr="00D9337B" w:rsidRDefault="00A71E3A" w:rsidP="008112E6">
            <w:pPr>
              <w:jc w:val="center"/>
              <w:rPr>
                <w:sz w:val="16"/>
                <w:szCs w:val="16"/>
                <w:vertAlign w:val="superscript"/>
                <w:lang w:val="en-US"/>
              </w:rPr>
            </w:pPr>
            <w:r w:rsidRPr="00D9337B">
              <w:rPr>
                <w:sz w:val="16"/>
                <w:szCs w:val="16"/>
                <w:lang w:val="en-US"/>
              </w:rPr>
              <w:t>12</w:t>
            </w:r>
            <w:r w:rsidRPr="00D9337B">
              <w:rPr>
                <w:sz w:val="16"/>
                <w:szCs w:val="16"/>
                <w:vertAlign w:val="superscript"/>
                <w:lang w:val="en-US"/>
              </w:rPr>
              <w:t>O</w:t>
            </w:r>
          </w:p>
          <w:p w:rsidR="00A71E3A" w:rsidRPr="00D9337B" w:rsidRDefault="005E75E1" w:rsidP="008112E6">
            <w:pPr>
              <w:jc w:val="center"/>
              <w:rPr>
                <w:sz w:val="16"/>
                <w:szCs w:val="16"/>
                <w:lang w:val="en-US"/>
              </w:rPr>
            </w:pPr>
            <w:proofErr w:type="spellStart"/>
            <w:r>
              <w:rPr>
                <w:sz w:val="16"/>
                <w:szCs w:val="16"/>
                <w:lang w:val="en-US"/>
              </w:rPr>
              <w:t>Quadr</w:t>
            </w:r>
            <w:proofErr w:type="spellEnd"/>
            <w:r>
              <w:rPr>
                <w:sz w:val="16"/>
                <w:szCs w:val="16"/>
                <w:lang w:val="en-US"/>
              </w:rPr>
              <w:t>.</w:t>
            </w:r>
          </w:p>
        </w:tc>
        <w:tc>
          <w:tcPr>
            <w:tcW w:w="1563" w:type="pct"/>
            <w:gridSpan w:val="2"/>
            <w:tcBorders>
              <w:left w:val="single" w:sz="8" w:space="0" w:color="000000"/>
            </w:tcBorders>
            <w:shd w:val="clear" w:color="auto" w:fill="00FFFF"/>
            <w:vAlign w:val="center"/>
          </w:tcPr>
          <w:p w:rsidR="00A71E3A" w:rsidRPr="00D9337B" w:rsidRDefault="00BE1F38" w:rsidP="008112E6">
            <w:pPr>
              <w:jc w:val="center"/>
              <w:rPr>
                <w:sz w:val="16"/>
                <w:szCs w:val="16"/>
              </w:rPr>
            </w:pPr>
            <w:proofErr w:type="gramStart"/>
            <w:r>
              <w:rPr>
                <w:sz w:val="16"/>
                <w:szCs w:val="16"/>
              </w:rPr>
              <w:t>MC 7109</w:t>
            </w:r>
            <w:r w:rsidR="00A71E3A" w:rsidRPr="00D9337B">
              <w:rPr>
                <w:sz w:val="16"/>
                <w:szCs w:val="16"/>
              </w:rPr>
              <w:t xml:space="preserve"> </w:t>
            </w:r>
            <w:smartTag w:uri="schemas-houaiss/mini" w:element="verbetes">
              <w:r w:rsidR="00A71E3A" w:rsidRPr="00D9337B">
                <w:rPr>
                  <w:sz w:val="16"/>
                  <w:szCs w:val="16"/>
                </w:rPr>
                <w:t>Projeto</w:t>
              </w:r>
            </w:smartTag>
            <w:proofErr w:type="gramEnd"/>
            <w:r w:rsidR="00A71E3A" w:rsidRPr="00D9337B">
              <w:rPr>
                <w:sz w:val="16"/>
                <w:szCs w:val="16"/>
              </w:rPr>
              <w:t xml:space="preserve"> de </w:t>
            </w:r>
            <w:smartTag w:uri="schemas-houaiss/mini" w:element="verbetes">
              <w:r w:rsidR="00A71E3A" w:rsidRPr="00D9337B">
                <w:rPr>
                  <w:sz w:val="16"/>
                  <w:szCs w:val="16"/>
                </w:rPr>
                <w:t>Graduação</w:t>
              </w:r>
            </w:smartTag>
            <w:r w:rsidR="00A71E3A" w:rsidRPr="00D9337B">
              <w:rPr>
                <w:sz w:val="16"/>
                <w:szCs w:val="16"/>
              </w:rPr>
              <w:t xml:space="preserve"> em Computação III </w:t>
            </w:r>
            <w:smartTag w:uri="schemas-houaiss/mini" w:element="verbetes">
              <w:r w:rsidR="00A71E3A" w:rsidRPr="00D9337B">
                <w:rPr>
                  <w:sz w:val="16"/>
                  <w:szCs w:val="16"/>
                </w:rPr>
                <w:t>OU</w:t>
              </w:r>
            </w:smartTag>
          </w:p>
          <w:p w:rsidR="00A71E3A" w:rsidRPr="00D9337B" w:rsidRDefault="00AB6EB4" w:rsidP="008112E6">
            <w:pPr>
              <w:jc w:val="center"/>
              <w:rPr>
                <w:sz w:val="16"/>
                <w:szCs w:val="16"/>
              </w:rPr>
            </w:pPr>
            <w:proofErr w:type="gramStart"/>
            <w:r>
              <w:rPr>
                <w:sz w:val="16"/>
                <w:szCs w:val="16"/>
              </w:rPr>
              <w:t>MC 7112</w:t>
            </w:r>
            <w:r w:rsidR="00A71E3A" w:rsidRPr="00D9337B">
              <w:rPr>
                <w:sz w:val="16"/>
                <w:szCs w:val="16"/>
              </w:rPr>
              <w:t xml:space="preserve"> </w:t>
            </w:r>
            <w:smartTag w:uri="schemas-houaiss/mini" w:element="verbetes">
              <w:r w:rsidR="00A71E3A" w:rsidRPr="00D9337B">
                <w:rPr>
                  <w:sz w:val="16"/>
                  <w:szCs w:val="16"/>
                </w:rPr>
                <w:t>Estágio</w:t>
              </w:r>
            </w:smartTag>
            <w:proofErr w:type="gramEnd"/>
            <w:r w:rsidR="00A71E3A" w:rsidRPr="00D9337B">
              <w:rPr>
                <w:sz w:val="16"/>
                <w:szCs w:val="16"/>
              </w:rPr>
              <w:t xml:space="preserve"> Supervisionado em Computação III</w:t>
            </w:r>
          </w:p>
        </w:tc>
        <w:tc>
          <w:tcPr>
            <w:tcW w:w="783" w:type="pct"/>
            <w:tcBorders>
              <w:top w:val="single" w:sz="8" w:space="0" w:color="000000"/>
              <w:left w:val="single" w:sz="8" w:space="0" w:color="000000"/>
            </w:tcBorders>
            <w:shd w:val="clear" w:color="auto" w:fill="FF9900"/>
            <w:vAlign w:val="center"/>
          </w:tcPr>
          <w:p w:rsidR="00A71E3A" w:rsidRPr="00D9337B" w:rsidRDefault="00A71E3A" w:rsidP="008112E6">
            <w:pPr>
              <w:jc w:val="center"/>
              <w:rPr>
                <w:sz w:val="16"/>
                <w:szCs w:val="16"/>
              </w:rPr>
            </w:pPr>
            <w:r w:rsidRPr="00D9337B">
              <w:rPr>
                <w:sz w:val="16"/>
                <w:szCs w:val="16"/>
              </w:rPr>
              <w:t>BCC</w:t>
            </w:r>
          </w:p>
          <w:p w:rsidR="00A71E3A" w:rsidRPr="00D9337B" w:rsidRDefault="008C699A" w:rsidP="008112E6">
            <w:pPr>
              <w:jc w:val="center"/>
              <w:rPr>
                <w:sz w:val="16"/>
                <w:szCs w:val="16"/>
              </w:rPr>
            </w:pPr>
            <w:r>
              <w:rPr>
                <w:sz w:val="16"/>
                <w:szCs w:val="16"/>
              </w:rPr>
              <w:t>Opção Limitada</w:t>
            </w:r>
            <w:r w:rsidR="00A71E3A" w:rsidRPr="00D9337B">
              <w:rPr>
                <w:sz w:val="16"/>
                <w:szCs w:val="16"/>
              </w:rPr>
              <w:t xml:space="preserve"> VII</w:t>
            </w:r>
          </w:p>
        </w:tc>
        <w:tc>
          <w:tcPr>
            <w:tcW w:w="786" w:type="pct"/>
            <w:gridSpan w:val="2"/>
            <w:tcBorders>
              <w:top w:val="single" w:sz="8" w:space="0" w:color="000000"/>
              <w:left w:val="single" w:sz="8" w:space="0" w:color="000000"/>
            </w:tcBorders>
            <w:shd w:val="clear" w:color="auto" w:fill="FF9900"/>
            <w:vAlign w:val="center"/>
          </w:tcPr>
          <w:p w:rsidR="00A71E3A" w:rsidRPr="00D9337B" w:rsidRDefault="00A71E3A" w:rsidP="008112E6">
            <w:pPr>
              <w:jc w:val="center"/>
              <w:rPr>
                <w:sz w:val="16"/>
                <w:szCs w:val="16"/>
              </w:rPr>
            </w:pPr>
            <w:r w:rsidRPr="00D9337B">
              <w:rPr>
                <w:sz w:val="16"/>
                <w:szCs w:val="16"/>
              </w:rPr>
              <w:t>BCC</w:t>
            </w:r>
          </w:p>
          <w:p w:rsidR="00A71E3A" w:rsidRPr="00D9337B" w:rsidRDefault="008C699A" w:rsidP="008112E6">
            <w:pPr>
              <w:jc w:val="center"/>
              <w:rPr>
                <w:sz w:val="16"/>
                <w:szCs w:val="16"/>
              </w:rPr>
            </w:pPr>
            <w:r>
              <w:rPr>
                <w:sz w:val="16"/>
                <w:szCs w:val="16"/>
              </w:rPr>
              <w:t>Opção Limitada</w:t>
            </w:r>
            <w:r w:rsidR="00A71E3A" w:rsidRPr="00D9337B">
              <w:rPr>
                <w:sz w:val="16"/>
                <w:szCs w:val="16"/>
              </w:rPr>
              <w:t xml:space="preserve"> VIII</w:t>
            </w:r>
          </w:p>
        </w:tc>
        <w:tc>
          <w:tcPr>
            <w:tcW w:w="1383" w:type="pct"/>
            <w:gridSpan w:val="3"/>
            <w:tcBorders>
              <w:top w:val="single" w:sz="8" w:space="0" w:color="000000"/>
              <w:left w:val="single" w:sz="8" w:space="0" w:color="000000"/>
              <w:right w:val="single" w:sz="8" w:space="0" w:color="000000"/>
            </w:tcBorders>
            <w:shd w:val="clear" w:color="auto" w:fill="auto"/>
            <w:vAlign w:val="center"/>
          </w:tcPr>
          <w:p w:rsidR="00A71E3A" w:rsidRPr="00D9337B" w:rsidRDefault="00A71E3A" w:rsidP="008112E6">
            <w:pPr>
              <w:jc w:val="center"/>
              <w:rPr>
                <w:sz w:val="16"/>
                <w:szCs w:val="16"/>
                <w:lang w:val="en-US"/>
              </w:rPr>
            </w:pPr>
            <w:r w:rsidRPr="00D9337B">
              <w:rPr>
                <w:sz w:val="16"/>
                <w:szCs w:val="16"/>
              </w:rPr>
              <w:t xml:space="preserve">Opção Livre </w:t>
            </w:r>
            <w:r w:rsidRPr="00D9337B">
              <w:rPr>
                <w:sz w:val="16"/>
                <w:szCs w:val="16"/>
                <w:lang w:val="en-US"/>
              </w:rPr>
              <w:t>III</w:t>
            </w:r>
          </w:p>
        </w:tc>
      </w:tr>
      <w:tr w:rsidR="00A71E3A" w:rsidRPr="00D9337B" w:rsidTr="00A71E3A">
        <w:trPr>
          <w:cantSplit/>
          <w:trHeight w:val="23"/>
        </w:trPr>
        <w:tc>
          <w:tcPr>
            <w:tcW w:w="189" w:type="pct"/>
            <w:vMerge/>
            <w:tcBorders>
              <w:left w:val="single" w:sz="8" w:space="0" w:color="000000"/>
              <w:bottom w:val="single" w:sz="8" w:space="0" w:color="000000"/>
            </w:tcBorders>
            <w:shd w:val="clear" w:color="auto" w:fill="CCCCFF"/>
            <w:textDirection w:val="btLr"/>
            <w:vAlign w:val="center"/>
          </w:tcPr>
          <w:p w:rsidR="00A71E3A" w:rsidRPr="00D9337B" w:rsidRDefault="00A71E3A" w:rsidP="008112E6">
            <w:pPr>
              <w:rPr>
                <w:sz w:val="16"/>
                <w:szCs w:val="16"/>
              </w:rPr>
            </w:pPr>
          </w:p>
        </w:tc>
        <w:tc>
          <w:tcPr>
            <w:tcW w:w="296" w:type="pct"/>
            <w:vMerge/>
            <w:tcBorders>
              <w:left w:val="single" w:sz="8" w:space="0" w:color="000000"/>
              <w:bottom w:val="single" w:sz="8" w:space="0" w:color="000000"/>
            </w:tcBorders>
            <w:shd w:val="clear" w:color="auto" w:fill="FFCC99"/>
            <w:textDirection w:val="btLr"/>
            <w:vAlign w:val="center"/>
          </w:tcPr>
          <w:p w:rsidR="00A71E3A" w:rsidRPr="00D9337B" w:rsidRDefault="00A71E3A" w:rsidP="008112E6">
            <w:pPr>
              <w:rPr>
                <w:sz w:val="16"/>
                <w:szCs w:val="16"/>
              </w:rPr>
            </w:pPr>
          </w:p>
        </w:tc>
        <w:tc>
          <w:tcPr>
            <w:tcW w:w="1563" w:type="pct"/>
            <w:gridSpan w:val="2"/>
            <w:tcBorders>
              <w:left w:val="single" w:sz="8" w:space="0" w:color="000000"/>
              <w:bottom w:val="single" w:sz="8" w:space="0" w:color="000000"/>
            </w:tcBorders>
            <w:shd w:val="clear" w:color="auto" w:fill="00FFFF"/>
            <w:vAlign w:val="center"/>
          </w:tcPr>
          <w:p w:rsidR="00A71E3A" w:rsidRPr="00D9337B" w:rsidRDefault="00A71E3A" w:rsidP="008112E6">
            <w:pPr>
              <w:jc w:val="center"/>
              <w:rPr>
                <w:sz w:val="16"/>
                <w:szCs w:val="16"/>
                <w:lang w:val="en-US"/>
              </w:rPr>
            </w:pPr>
            <w:r w:rsidRPr="00D9337B">
              <w:rPr>
                <w:sz w:val="16"/>
                <w:szCs w:val="16"/>
                <w:lang w:val="en-US"/>
              </w:rPr>
              <w:t>(8-0-8)</w:t>
            </w:r>
          </w:p>
        </w:tc>
        <w:tc>
          <w:tcPr>
            <w:tcW w:w="783" w:type="pct"/>
            <w:tcBorders>
              <w:left w:val="single" w:sz="8" w:space="0" w:color="000000"/>
              <w:bottom w:val="single" w:sz="8" w:space="0" w:color="000000"/>
            </w:tcBorders>
            <w:shd w:val="clear" w:color="auto" w:fill="FF9900"/>
            <w:vAlign w:val="center"/>
          </w:tcPr>
          <w:p w:rsidR="00A71E3A" w:rsidRPr="00D9337B" w:rsidRDefault="00A71E3A" w:rsidP="008112E6">
            <w:pPr>
              <w:jc w:val="center"/>
              <w:rPr>
                <w:sz w:val="16"/>
                <w:szCs w:val="16"/>
                <w:lang w:val="en-US"/>
              </w:rPr>
            </w:pPr>
            <w:r w:rsidRPr="00D9337B">
              <w:rPr>
                <w:sz w:val="16"/>
                <w:szCs w:val="16"/>
                <w:lang w:val="en-US"/>
              </w:rPr>
              <w:t>(4-0-4)</w:t>
            </w:r>
          </w:p>
        </w:tc>
        <w:tc>
          <w:tcPr>
            <w:tcW w:w="786" w:type="pct"/>
            <w:gridSpan w:val="2"/>
            <w:tcBorders>
              <w:left w:val="single" w:sz="8" w:space="0" w:color="000000"/>
              <w:bottom w:val="single" w:sz="8" w:space="0" w:color="000000"/>
            </w:tcBorders>
            <w:shd w:val="clear" w:color="auto" w:fill="FF9900"/>
            <w:vAlign w:val="center"/>
          </w:tcPr>
          <w:p w:rsidR="00A71E3A" w:rsidRPr="00D9337B" w:rsidRDefault="00A71E3A" w:rsidP="008112E6">
            <w:pPr>
              <w:jc w:val="center"/>
              <w:rPr>
                <w:sz w:val="16"/>
                <w:szCs w:val="16"/>
                <w:lang w:val="en-US"/>
              </w:rPr>
            </w:pPr>
            <w:r w:rsidRPr="00D9337B">
              <w:rPr>
                <w:sz w:val="16"/>
                <w:szCs w:val="16"/>
                <w:lang w:val="en-US"/>
              </w:rPr>
              <w:t>(4-0-4)</w:t>
            </w:r>
          </w:p>
        </w:tc>
        <w:tc>
          <w:tcPr>
            <w:tcW w:w="1383" w:type="pct"/>
            <w:gridSpan w:val="3"/>
            <w:tcBorders>
              <w:left w:val="single" w:sz="8" w:space="0" w:color="000000"/>
              <w:bottom w:val="single" w:sz="8" w:space="0" w:color="000000"/>
              <w:right w:val="single" w:sz="8" w:space="0" w:color="000000"/>
            </w:tcBorders>
            <w:shd w:val="clear" w:color="auto" w:fill="auto"/>
            <w:vAlign w:val="center"/>
          </w:tcPr>
          <w:p w:rsidR="00A71E3A" w:rsidRPr="00D9337B" w:rsidRDefault="00A71E3A" w:rsidP="008112E6">
            <w:pPr>
              <w:jc w:val="center"/>
              <w:rPr>
                <w:sz w:val="16"/>
                <w:szCs w:val="16"/>
                <w:lang w:val="en-US"/>
              </w:rPr>
            </w:pPr>
            <w:r w:rsidRPr="00D9337B">
              <w:rPr>
                <w:sz w:val="16"/>
                <w:szCs w:val="16"/>
                <w:lang w:val="en-US"/>
              </w:rPr>
              <w:t>(4-0-4)</w:t>
            </w:r>
          </w:p>
        </w:tc>
      </w:tr>
    </w:tbl>
    <w:p w:rsidR="00A233C9" w:rsidRPr="00D9337B" w:rsidRDefault="002C3992" w:rsidP="00A233C9">
      <w:pPr>
        <w:jc w:val="both"/>
        <w:rPr>
          <w:rFonts w:ascii="Arial" w:hAnsi="Arial" w:cs="Arial"/>
          <w:b/>
          <w:sz w:val="28"/>
          <w:szCs w:val="28"/>
        </w:rPr>
      </w:pPr>
      <w:r w:rsidRPr="00D9337B">
        <w:rPr>
          <w:rFonts w:ascii="Arial" w:hAnsi="Arial" w:cs="Arial"/>
          <w:b/>
          <w:sz w:val="28"/>
          <w:szCs w:val="28"/>
        </w:rPr>
        <w:br w:type="page"/>
      </w:r>
      <w:r w:rsidR="002E7F22" w:rsidRPr="00D9337B">
        <w:rPr>
          <w:rFonts w:ascii="Arial" w:hAnsi="Arial" w:cs="Arial"/>
          <w:b/>
          <w:sz w:val="28"/>
          <w:szCs w:val="28"/>
        </w:rPr>
        <w:lastRenderedPageBreak/>
        <w:t xml:space="preserve">V.2 </w:t>
      </w:r>
      <w:smartTag w:uri="schemas-houaiss/mini" w:element="verbetes">
        <w:r w:rsidR="00A233C9" w:rsidRPr="00D9337B">
          <w:rPr>
            <w:rFonts w:ascii="Arial" w:hAnsi="Arial" w:cs="Arial"/>
            <w:b/>
            <w:sz w:val="28"/>
            <w:szCs w:val="28"/>
          </w:rPr>
          <w:t>Estrutura</w:t>
        </w:r>
      </w:smartTag>
      <w:r w:rsidR="00A233C9" w:rsidRPr="00D9337B">
        <w:rPr>
          <w:rFonts w:ascii="Arial" w:hAnsi="Arial" w:cs="Arial"/>
          <w:b/>
          <w:sz w:val="28"/>
          <w:szCs w:val="28"/>
        </w:rPr>
        <w:t xml:space="preserve"> de </w:t>
      </w:r>
      <w:smartTag w:uri="schemas-houaiss/mini" w:element="verbetes">
        <w:r w:rsidR="00A233C9" w:rsidRPr="00D9337B">
          <w:rPr>
            <w:rFonts w:ascii="Arial" w:hAnsi="Arial" w:cs="Arial"/>
            <w:b/>
            <w:sz w:val="28"/>
            <w:szCs w:val="28"/>
          </w:rPr>
          <w:t>Créditos</w:t>
        </w:r>
      </w:smartTag>
      <w:bookmarkEnd w:id="0"/>
    </w:p>
    <w:p w:rsidR="008C7792" w:rsidRPr="00D9337B" w:rsidRDefault="008C7792" w:rsidP="008C7792">
      <w:pPr>
        <w:ind w:firstLine="720"/>
        <w:jc w:val="both"/>
        <w:rPr>
          <w:rFonts w:ascii="Arial" w:hAnsi="Arial" w:cs="Arial"/>
          <w:sz w:val="28"/>
          <w:szCs w:val="28"/>
        </w:rPr>
      </w:pPr>
    </w:p>
    <w:p w:rsidR="00A233C9" w:rsidRPr="00D9337B" w:rsidRDefault="00A233C9" w:rsidP="008C7792">
      <w:pPr>
        <w:ind w:firstLine="720"/>
        <w:jc w:val="both"/>
        <w:rPr>
          <w:rFonts w:ascii="Arial" w:hAnsi="Arial" w:cs="Arial"/>
        </w:rPr>
      </w:pPr>
      <w:r w:rsidRPr="00D9337B">
        <w:rPr>
          <w:rFonts w:ascii="Arial" w:hAnsi="Arial" w:cs="Arial"/>
        </w:rPr>
        <w:t xml:space="preserve">Na UFABC a </w:t>
      </w:r>
      <w:smartTag w:uri="schemas-houaiss/acao" w:element="dm">
        <w:r w:rsidRPr="00D9337B">
          <w:rPr>
            <w:rFonts w:ascii="Arial" w:hAnsi="Arial" w:cs="Arial"/>
          </w:rPr>
          <w:t>quantidade</w:t>
        </w:r>
      </w:smartTag>
      <w:r w:rsidRPr="00D9337B">
        <w:rPr>
          <w:rFonts w:ascii="Arial" w:hAnsi="Arial" w:cs="Arial"/>
        </w:rPr>
        <w:t xml:space="preserve"> de </w:t>
      </w:r>
      <w:smartTag w:uri="schemas-houaiss/mini" w:element="verbetes">
        <w:r w:rsidRPr="00D9337B">
          <w:rPr>
            <w:rFonts w:ascii="Arial" w:hAnsi="Arial" w:cs="Arial"/>
          </w:rPr>
          <w:t>créditos</w:t>
        </w:r>
      </w:smartTag>
      <w:r w:rsidRPr="00D9337B">
        <w:rPr>
          <w:rFonts w:ascii="Arial" w:hAnsi="Arial" w:cs="Arial"/>
        </w:rPr>
        <w:t xml:space="preserve"> e de </w:t>
      </w:r>
      <w:smartTag w:uri="schemas-houaiss/mini" w:element="verbetes">
        <w:r w:rsidRPr="00D9337B">
          <w:rPr>
            <w:rFonts w:ascii="Arial" w:hAnsi="Arial" w:cs="Arial"/>
          </w:rPr>
          <w:t>horas</w:t>
        </w:r>
      </w:smartTag>
      <w:r w:rsidRPr="00D9337B">
        <w:rPr>
          <w:rFonts w:ascii="Arial" w:hAnsi="Arial" w:cs="Arial"/>
        </w:rPr>
        <w:t xml:space="preserve"> de </w:t>
      </w:r>
      <w:smartTag w:uri="schemas-houaiss/acao" w:element="dm">
        <w:r w:rsidRPr="00D9337B">
          <w:rPr>
            <w:rFonts w:ascii="Arial" w:hAnsi="Arial" w:cs="Arial"/>
          </w:rPr>
          <w:t>trabalho</w:t>
        </w:r>
      </w:smartTag>
      <w:r w:rsidRPr="00D9337B">
        <w:rPr>
          <w:rFonts w:ascii="Arial" w:hAnsi="Arial" w:cs="Arial"/>
        </w:rPr>
        <w:t xml:space="preserve">, </w:t>
      </w:r>
      <w:smartTag w:uri="schemas-houaiss/mini" w:element="verbetes">
        <w:r w:rsidRPr="00D9337B">
          <w:rPr>
            <w:rFonts w:ascii="Arial" w:hAnsi="Arial" w:cs="Arial"/>
          </w:rPr>
          <w:t>associados</w:t>
        </w:r>
      </w:smartTag>
      <w:r w:rsidRPr="00D9337B">
        <w:rPr>
          <w:rFonts w:ascii="Arial" w:hAnsi="Arial" w:cs="Arial"/>
        </w:rPr>
        <w:t xml:space="preserve"> a uma </w:t>
      </w:r>
      <w:smartTag w:uri="schemas-houaiss/mini" w:element="verbetes">
        <w:r w:rsidRPr="00D9337B">
          <w:rPr>
            <w:rFonts w:ascii="Arial" w:hAnsi="Arial" w:cs="Arial"/>
          </w:rPr>
          <w:t>disciplina</w:t>
        </w:r>
      </w:smartTag>
      <w:r w:rsidRPr="00D9337B">
        <w:rPr>
          <w:rFonts w:ascii="Arial" w:hAnsi="Arial" w:cs="Arial"/>
        </w:rPr>
        <w:t xml:space="preserve">, é </w:t>
      </w:r>
      <w:smartTag w:uri="schemas-houaiss/acao" w:element="dm">
        <w:r w:rsidRPr="00D9337B">
          <w:rPr>
            <w:rFonts w:ascii="Arial" w:hAnsi="Arial" w:cs="Arial"/>
          </w:rPr>
          <w:t>composto</w:t>
        </w:r>
      </w:smartTag>
      <w:r w:rsidRPr="00D9337B">
        <w:rPr>
          <w:rFonts w:ascii="Arial" w:hAnsi="Arial" w:cs="Arial"/>
        </w:rPr>
        <w:t xml:space="preserve"> </w:t>
      </w:r>
      <w:smartTag w:uri="schemas-houaiss/mini" w:element="verbetes">
        <w:r w:rsidRPr="00D9337B">
          <w:rPr>
            <w:rFonts w:ascii="Arial" w:hAnsi="Arial" w:cs="Arial"/>
          </w:rPr>
          <w:t>pelos</w:t>
        </w:r>
      </w:smartTag>
      <w:r w:rsidRPr="00D9337B">
        <w:rPr>
          <w:rFonts w:ascii="Arial" w:hAnsi="Arial" w:cs="Arial"/>
        </w:rPr>
        <w:t xml:space="preserve"> </w:t>
      </w:r>
      <w:smartTag w:uri="schemas-houaiss/mini" w:element="verbetes">
        <w:r w:rsidRPr="00D9337B">
          <w:rPr>
            <w:rFonts w:ascii="Arial" w:hAnsi="Arial" w:cs="Arial"/>
          </w:rPr>
          <w:t>três</w:t>
        </w:r>
      </w:smartTag>
      <w:r w:rsidRPr="00D9337B">
        <w:rPr>
          <w:rFonts w:ascii="Arial" w:hAnsi="Arial" w:cs="Arial"/>
        </w:rPr>
        <w:t xml:space="preserve"> </w:t>
      </w:r>
      <w:smartTag w:uri="schemas-houaiss/mini" w:element="verbetes">
        <w:r w:rsidRPr="00D9337B">
          <w:rPr>
            <w:rFonts w:ascii="Arial" w:hAnsi="Arial" w:cs="Arial"/>
          </w:rPr>
          <w:t>dígitos</w:t>
        </w:r>
      </w:smartTag>
      <w:r w:rsidRPr="00D9337B">
        <w:rPr>
          <w:rFonts w:ascii="Arial" w:hAnsi="Arial" w:cs="Arial"/>
        </w:rPr>
        <w:t xml:space="preserve"> T– P – I, </w:t>
      </w:r>
      <w:smartTag w:uri="schemas-houaiss/mini" w:element="verbetes">
        <w:r w:rsidRPr="00D9337B">
          <w:rPr>
            <w:rFonts w:ascii="Arial" w:hAnsi="Arial" w:cs="Arial"/>
          </w:rPr>
          <w:t>onde</w:t>
        </w:r>
      </w:smartTag>
      <w:r w:rsidRPr="00D9337B">
        <w:rPr>
          <w:rFonts w:ascii="Arial" w:hAnsi="Arial" w:cs="Arial"/>
        </w:rPr>
        <w:t>:</w:t>
      </w:r>
    </w:p>
    <w:p w:rsidR="00A233C9" w:rsidRPr="00D9337B" w:rsidRDefault="00A233C9" w:rsidP="00363FDB">
      <w:pPr>
        <w:numPr>
          <w:ilvl w:val="0"/>
          <w:numId w:val="14"/>
        </w:numPr>
        <w:suppressAutoHyphens/>
        <w:spacing w:before="120" w:line="360" w:lineRule="auto"/>
        <w:jc w:val="both"/>
        <w:rPr>
          <w:rFonts w:ascii="Arial" w:hAnsi="Arial" w:cs="Arial"/>
        </w:rPr>
      </w:pPr>
      <w:r w:rsidRPr="00D9337B">
        <w:rPr>
          <w:rFonts w:ascii="Arial" w:hAnsi="Arial" w:cs="Arial"/>
        </w:rPr>
        <w:t xml:space="preserve">T: </w:t>
      </w:r>
      <w:smartTag w:uri="schemas-houaiss/mini" w:element="verbetes">
        <w:r w:rsidRPr="00D9337B">
          <w:rPr>
            <w:rFonts w:ascii="Arial" w:hAnsi="Arial" w:cs="Arial"/>
          </w:rPr>
          <w:t>Número</w:t>
        </w:r>
      </w:smartTag>
      <w:r w:rsidRPr="00D9337B">
        <w:rPr>
          <w:rFonts w:ascii="Arial" w:hAnsi="Arial" w:cs="Arial"/>
        </w:rPr>
        <w:t xml:space="preserve"> de </w:t>
      </w:r>
      <w:smartTag w:uri="schemas-houaiss/mini" w:element="verbetes">
        <w:r w:rsidRPr="00D9337B">
          <w:rPr>
            <w:rFonts w:ascii="Arial" w:hAnsi="Arial" w:cs="Arial"/>
          </w:rPr>
          <w:t>horas</w:t>
        </w:r>
      </w:smartTag>
      <w:r w:rsidRPr="00D9337B">
        <w:rPr>
          <w:rFonts w:ascii="Arial" w:hAnsi="Arial" w:cs="Arial"/>
        </w:rPr>
        <w:t xml:space="preserve"> </w:t>
      </w:r>
      <w:smartTag w:uri="schemas-houaiss/mini" w:element="verbetes">
        <w:r w:rsidRPr="00D9337B">
          <w:rPr>
            <w:rFonts w:ascii="Arial" w:hAnsi="Arial" w:cs="Arial"/>
          </w:rPr>
          <w:t>semanais</w:t>
        </w:r>
      </w:smartTag>
      <w:r w:rsidRPr="00D9337B">
        <w:rPr>
          <w:rFonts w:ascii="Arial" w:hAnsi="Arial" w:cs="Arial"/>
        </w:rPr>
        <w:t xml:space="preserve"> de </w:t>
      </w:r>
      <w:smartTag w:uri="schemas-houaiss/mini" w:element="verbetes">
        <w:r w:rsidRPr="00D9337B">
          <w:rPr>
            <w:rFonts w:ascii="Arial" w:hAnsi="Arial" w:cs="Arial"/>
          </w:rPr>
          <w:t>aulas</w:t>
        </w:r>
      </w:smartTag>
      <w:r w:rsidRPr="00D9337B">
        <w:rPr>
          <w:rFonts w:ascii="Arial" w:hAnsi="Arial" w:cs="Arial"/>
        </w:rPr>
        <w:t xml:space="preserve"> expositivas presenciais da </w:t>
      </w:r>
      <w:smartTag w:uri="schemas-houaiss/mini" w:element="verbetes">
        <w:r w:rsidRPr="00D9337B">
          <w:rPr>
            <w:rFonts w:ascii="Arial" w:hAnsi="Arial" w:cs="Arial"/>
          </w:rPr>
          <w:t>disciplina</w:t>
        </w:r>
      </w:smartTag>
      <w:r w:rsidRPr="00D9337B">
        <w:rPr>
          <w:rFonts w:ascii="Arial" w:hAnsi="Arial" w:cs="Arial"/>
        </w:rPr>
        <w:t xml:space="preserve">;  </w:t>
      </w:r>
    </w:p>
    <w:p w:rsidR="00A233C9" w:rsidRPr="00D9337B" w:rsidRDefault="00A233C9" w:rsidP="00363FDB">
      <w:pPr>
        <w:numPr>
          <w:ilvl w:val="0"/>
          <w:numId w:val="14"/>
        </w:numPr>
        <w:suppressAutoHyphens/>
        <w:spacing w:before="120" w:line="360" w:lineRule="auto"/>
        <w:jc w:val="both"/>
        <w:rPr>
          <w:rFonts w:ascii="Arial" w:hAnsi="Arial" w:cs="Arial"/>
        </w:rPr>
      </w:pPr>
      <w:r w:rsidRPr="00D9337B">
        <w:rPr>
          <w:rFonts w:ascii="Arial" w:hAnsi="Arial" w:cs="Arial"/>
        </w:rPr>
        <w:t xml:space="preserve">P: </w:t>
      </w:r>
      <w:smartTag w:uri="schemas-houaiss/mini" w:element="verbetes">
        <w:r w:rsidRPr="00D9337B">
          <w:rPr>
            <w:rFonts w:ascii="Arial" w:hAnsi="Arial" w:cs="Arial"/>
          </w:rPr>
          <w:t>Número</w:t>
        </w:r>
      </w:smartTag>
      <w:r w:rsidRPr="00D9337B">
        <w:rPr>
          <w:rFonts w:ascii="Arial" w:hAnsi="Arial" w:cs="Arial"/>
        </w:rPr>
        <w:t xml:space="preserve"> </w:t>
      </w:r>
      <w:smartTag w:uri="schemas-houaiss/mini" w:element="verbetes">
        <w:r w:rsidRPr="00D9337B">
          <w:rPr>
            <w:rFonts w:ascii="Arial" w:hAnsi="Arial" w:cs="Arial"/>
          </w:rPr>
          <w:t>médio</w:t>
        </w:r>
      </w:smartTag>
      <w:r w:rsidRPr="00D9337B">
        <w:rPr>
          <w:rFonts w:ascii="Arial" w:hAnsi="Arial" w:cs="Arial"/>
        </w:rPr>
        <w:t xml:space="preserve"> de </w:t>
      </w:r>
      <w:smartTag w:uri="schemas-houaiss/mini" w:element="verbetes">
        <w:r w:rsidRPr="00D9337B">
          <w:rPr>
            <w:rFonts w:ascii="Arial" w:hAnsi="Arial" w:cs="Arial"/>
          </w:rPr>
          <w:t>horas</w:t>
        </w:r>
      </w:smartTag>
      <w:r w:rsidRPr="00D9337B">
        <w:rPr>
          <w:rFonts w:ascii="Arial" w:hAnsi="Arial" w:cs="Arial"/>
        </w:rPr>
        <w:t xml:space="preserve"> </w:t>
      </w:r>
      <w:smartTag w:uri="schemas-houaiss/mini" w:element="verbetes">
        <w:r w:rsidRPr="00D9337B">
          <w:rPr>
            <w:rFonts w:ascii="Arial" w:hAnsi="Arial" w:cs="Arial"/>
          </w:rPr>
          <w:t>semanais</w:t>
        </w:r>
      </w:smartTag>
      <w:r w:rsidRPr="00D9337B">
        <w:rPr>
          <w:rFonts w:ascii="Arial" w:hAnsi="Arial" w:cs="Arial"/>
        </w:rPr>
        <w:t xml:space="preserve"> de </w:t>
      </w:r>
      <w:smartTag w:uri="schemas-houaiss/acao" w:element="dm">
        <w:r w:rsidRPr="00D9337B">
          <w:rPr>
            <w:rFonts w:ascii="Arial" w:hAnsi="Arial" w:cs="Arial"/>
          </w:rPr>
          <w:t>trabalho</w:t>
        </w:r>
      </w:smartTag>
      <w:r w:rsidRPr="00D9337B">
        <w:rPr>
          <w:rFonts w:ascii="Arial" w:hAnsi="Arial" w:cs="Arial"/>
        </w:rPr>
        <w:t xml:space="preserve"> de </w:t>
      </w:r>
      <w:smartTag w:uri="schemas-houaiss/mini" w:element="verbetes">
        <w:r w:rsidRPr="00D9337B">
          <w:rPr>
            <w:rFonts w:ascii="Arial" w:hAnsi="Arial" w:cs="Arial"/>
          </w:rPr>
          <w:t>laboratório</w:t>
        </w:r>
      </w:smartTag>
      <w:r w:rsidRPr="00D9337B">
        <w:rPr>
          <w:rFonts w:ascii="Arial" w:hAnsi="Arial" w:cs="Arial"/>
        </w:rPr>
        <w:t xml:space="preserve">, </w:t>
      </w:r>
      <w:smartTag w:uri="schemas-houaiss/mini" w:element="verbetes">
        <w:r w:rsidRPr="00D9337B">
          <w:rPr>
            <w:rFonts w:ascii="Arial" w:hAnsi="Arial" w:cs="Arial"/>
          </w:rPr>
          <w:t>aulas</w:t>
        </w:r>
      </w:smartTag>
      <w:r w:rsidRPr="00D9337B">
        <w:rPr>
          <w:rFonts w:ascii="Arial" w:hAnsi="Arial" w:cs="Arial"/>
        </w:rPr>
        <w:t xml:space="preserve"> </w:t>
      </w:r>
      <w:smartTag w:uri="schemas-houaiss/mini" w:element="verbetes">
        <w:r w:rsidRPr="00D9337B">
          <w:rPr>
            <w:rFonts w:ascii="Arial" w:hAnsi="Arial" w:cs="Arial"/>
          </w:rPr>
          <w:t>práticas</w:t>
        </w:r>
      </w:smartTag>
      <w:r w:rsidRPr="00D9337B">
        <w:rPr>
          <w:rFonts w:ascii="Arial" w:hAnsi="Arial" w:cs="Arial"/>
        </w:rPr>
        <w:t xml:space="preserve"> </w:t>
      </w:r>
      <w:smartTag w:uri="schemas-houaiss/mini" w:element="verbetes">
        <w:r w:rsidRPr="00D9337B">
          <w:rPr>
            <w:rFonts w:ascii="Arial" w:hAnsi="Arial" w:cs="Arial"/>
          </w:rPr>
          <w:t>ou</w:t>
        </w:r>
      </w:smartTag>
      <w:r w:rsidRPr="00D9337B">
        <w:rPr>
          <w:rFonts w:ascii="Arial" w:hAnsi="Arial" w:cs="Arial"/>
        </w:rPr>
        <w:t xml:space="preserve"> de </w:t>
      </w:r>
      <w:smartTag w:uri="schemas-houaiss/mini" w:element="verbetes">
        <w:r w:rsidRPr="00D9337B">
          <w:rPr>
            <w:rFonts w:ascii="Arial" w:hAnsi="Arial" w:cs="Arial"/>
          </w:rPr>
          <w:t>aulas</w:t>
        </w:r>
      </w:smartTag>
      <w:r w:rsidRPr="00D9337B">
        <w:rPr>
          <w:rFonts w:ascii="Arial" w:hAnsi="Arial" w:cs="Arial"/>
        </w:rPr>
        <w:t xml:space="preserve"> de </w:t>
      </w:r>
      <w:smartTag w:uri="schemas-houaiss/mini" w:element="verbetes">
        <w:r w:rsidRPr="00D9337B">
          <w:rPr>
            <w:rFonts w:ascii="Arial" w:hAnsi="Arial" w:cs="Arial"/>
          </w:rPr>
          <w:t>exercícios</w:t>
        </w:r>
      </w:smartTag>
      <w:r w:rsidRPr="00D9337B">
        <w:rPr>
          <w:rFonts w:ascii="Arial" w:hAnsi="Arial" w:cs="Arial"/>
        </w:rPr>
        <w:t xml:space="preserve">, realizadas </w:t>
      </w:r>
      <w:smartTag w:uri="schemas-houaiss/mini" w:element="verbetes">
        <w:r w:rsidRPr="00D9337B">
          <w:rPr>
            <w:rFonts w:ascii="Arial" w:hAnsi="Arial" w:cs="Arial"/>
          </w:rPr>
          <w:t>em</w:t>
        </w:r>
      </w:smartTag>
      <w:r w:rsidRPr="00D9337B">
        <w:rPr>
          <w:rFonts w:ascii="Arial" w:hAnsi="Arial" w:cs="Arial"/>
        </w:rPr>
        <w:t xml:space="preserve"> </w:t>
      </w:r>
      <w:smartTag w:uri="schemas-houaiss/mini" w:element="verbetes">
        <w:r w:rsidRPr="00D9337B">
          <w:rPr>
            <w:rFonts w:ascii="Arial" w:hAnsi="Arial" w:cs="Arial"/>
          </w:rPr>
          <w:t>sala</w:t>
        </w:r>
      </w:smartTag>
      <w:r w:rsidRPr="00D9337B">
        <w:rPr>
          <w:rFonts w:ascii="Arial" w:hAnsi="Arial" w:cs="Arial"/>
        </w:rPr>
        <w:t xml:space="preserve"> de </w:t>
      </w:r>
      <w:smartTag w:uri="schemas-houaiss/mini" w:element="verbetes">
        <w:r w:rsidRPr="00D9337B">
          <w:rPr>
            <w:rFonts w:ascii="Arial" w:hAnsi="Arial" w:cs="Arial"/>
          </w:rPr>
          <w:t>aula</w:t>
        </w:r>
      </w:smartTag>
      <w:r w:rsidRPr="00D9337B">
        <w:rPr>
          <w:rFonts w:ascii="Arial" w:hAnsi="Arial" w:cs="Arial"/>
        </w:rPr>
        <w:t xml:space="preserve">;  </w:t>
      </w:r>
    </w:p>
    <w:p w:rsidR="00A233C9" w:rsidRPr="00D9337B" w:rsidRDefault="00A233C9" w:rsidP="00363FDB">
      <w:pPr>
        <w:numPr>
          <w:ilvl w:val="0"/>
          <w:numId w:val="14"/>
        </w:numPr>
        <w:suppressAutoHyphens/>
        <w:spacing w:before="120" w:line="360" w:lineRule="auto"/>
        <w:jc w:val="both"/>
        <w:rPr>
          <w:rFonts w:ascii="Arial" w:hAnsi="Arial" w:cs="Arial"/>
        </w:rPr>
      </w:pPr>
      <w:r w:rsidRPr="00D9337B">
        <w:rPr>
          <w:rFonts w:ascii="Arial" w:hAnsi="Arial" w:cs="Arial"/>
        </w:rPr>
        <w:t xml:space="preserve">I: </w:t>
      </w:r>
      <w:smartTag w:uri="schemas-houaiss/mini" w:element="verbetes">
        <w:r w:rsidRPr="00D9337B">
          <w:rPr>
            <w:rFonts w:ascii="Arial" w:hAnsi="Arial" w:cs="Arial"/>
          </w:rPr>
          <w:t>Estimativa</w:t>
        </w:r>
      </w:smartTag>
      <w:r w:rsidRPr="00D9337B">
        <w:rPr>
          <w:rFonts w:ascii="Arial" w:hAnsi="Arial" w:cs="Arial"/>
        </w:rPr>
        <w:t xml:space="preserve"> de </w:t>
      </w:r>
      <w:smartTag w:uri="schemas-houaiss/mini" w:element="verbetes">
        <w:r w:rsidRPr="00D9337B">
          <w:rPr>
            <w:rFonts w:ascii="Arial" w:hAnsi="Arial" w:cs="Arial"/>
          </w:rPr>
          <w:t>horas</w:t>
        </w:r>
      </w:smartTag>
      <w:r w:rsidRPr="00D9337B">
        <w:rPr>
          <w:rFonts w:ascii="Arial" w:hAnsi="Arial" w:cs="Arial"/>
        </w:rPr>
        <w:t xml:space="preserve"> </w:t>
      </w:r>
      <w:smartTag w:uri="schemas-houaiss/mini" w:element="verbetes">
        <w:r w:rsidRPr="00D9337B">
          <w:rPr>
            <w:rFonts w:ascii="Arial" w:hAnsi="Arial" w:cs="Arial"/>
          </w:rPr>
          <w:t>semanais</w:t>
        </w:r>
      </w:smartTag>
      <w:r w:rsidRPr="00D9337B">
        <w:rPr>
          <w:rFonts w:ascii="Arial" w:hAnsi="Arial" w:cs="Arial"/>
        </w:rPr>
        <w:t xml:space="preserve"> </w:t>
      </w:r>
      <w:smartTag w:uri="schemas-houaiss/mini" w:element="verbetes">
        <w:r w:rsidRPr="00D9337B">
          <w:rPr>
            <w:rFonts w:ascii="Arial" w:hAnsi="Arial" w:cs="Arial"/>
          </w:rPr>
          <w:t>adicionais</w:t>
        </w:r>
      </w:smartTag>
      <w:r w:rsidRPr="00D9337B">
        <w:rPr>
          <w:rFonts w:ascii="Arial" w:hAnsi="Arial" w:cs="Arial"/>
        </w:rPr>
        <w:t xml:space="preserve"> de </w:t>
      </w:r>
      <w:smartTag w:uri="schemas-houaiss/acao" w:element="dm">
        <w:r w:rsidRPr="00D9337B">
          <w:rPr>
            <w:rFonts w:ascii="Arial" w:hAnsi="Arial" w:cs="Arial"/>
          </w:rPr>
          <w:t>trabalho</w:t>
        </w:r>
      </w:smartTag>
      <w:r w:rsidRPr="00D9337B">
        <w:rPr>
          <w:rFonts w:ascii="Arial" w:hAnsi="Arial" w:cs="Arial"/>
        </w:rPr>
        <w:t xml:space="preserve"> </w:t>
      </w:r>
      <w:proofErr w:type="gramStart"/>
      <w:r w:rsidRPr="00D9337B">
        <w:rPr>
          <w:rFonts w:ascii="Arial" w:hAnsi="Arial" w:cs="Arial"/>
        </w:rPr>
        <w:t>extra-classe</w:t>
      </w:r>
      <w:proofErr w:type="gramEnd"/>
      <w:r w:rsidRPr="00D9337B">
        <w:rPr>
          <w:rFonts w:ascii="Arial" w:hAnsi="Arial" w:cs="Arial"/>
        </w:rPr>
        <w:t xml:space="preserve"> necessárias </w:t>
      </w:r>
      <w:smartTag w:uri="schemas-houaiss/acao" w:element="dm">
        <w:r w:rsidRPr="00D9337B">
          <w:rPr>
            <w:rFonts w:ascii="Arial" w:hAnsi="Arial" w:cs="Arial"/>
          </w:rPr>
          <w:t>para</w:t>
        </w:r>
      </w:smartTag>
      <w:r w:rsidRPr="00D9337B">
        <w:rPr>
          <w:rFonts w:ascii="Arial" w:hAnsi="Arial" w:cs="Arial"/>
        </w:rPr>
        <w:t xml:space="preserve"> o </w:t>
      </w:r>
      <w:smartTag w:uri="schemas-houaiss/mini" w:element="verbetes">
        <w:r w:rsidRPr="00D9337B">
          <w:rPr>
            <w:rFonts w:ascii="Arial" w:hAnsi="Arial" w:cs="Arial"/>
          </w:rPr>
          <w:t>bom</w:t>
        </w:r>
      </w:smartTag>
      <w:r w:rsidRPr="00D9337B">
        <w:rPr>
          <w:rFonts w:ascii="Arial" w:hAnsi="Arial" w:cs="Arial"/>
        </w:rPr>
        <w:t xml:space="preserve"> </w:t>
      </w:r>
      <w:smartTag w:uri="schemas-houaiss/dicionario" w:element="sinonimos">
        <w:r w:rsidRPr="00D9337B">
          <w:rPr>
            <w:rFonts w:ascii="Arial" w:hAnsi="Arial" w:cs="Arial"/>
          </w:rPr>
          <w:t>aproveitamento</w:t>
        </w:r>
      </w:smartTag>
      <w:r w:rsidRPr="00D9337B">
        <w:rPr>
          <w:rFonts w:ascii="Arial" w:hAnsi="Arial" w:cs="Arial"/>
        </w:rPr>
        <w:t xml:space="preserve"> da </w:t>
      </w:r>
      <w:smartTag w:uri="schemas-houaiss/mini" w:element="verbetes">
        <w:r w:rsidRPr="00D9337B">
          <w:rPr>
            <w:rFonts w:ascii="Arial" w:hAnsi="Arial" w:cs="Arial"/>
          </w:rPr>
          <w:t>disciplina</w:t>
        </w:r>
      </w:smartTag>
      <w:r w:rsidRPr="00D9337B">
        <w:rPr>
          <w:rFonts w:ascii="Arial" w:hAnsi="Arial" w:cs="Arial"/>
        </w:rPr>
        <w:t xml:space="preserve">.  </w:t>
      </w:r>
    </w:p>
    <w:p w:rsidR="00A233C9" w:rsidRPr="00D9337B" w:rsidRDefault="00A233C9" w:rsidP="008C7792">
      <w:pPr>
        <w:ind w:firstLine="720"/>
        <w:jc w:val="both"/>
        <w:rPr>
          <w:rFonts w:ascii="Arial" w:hAnsi="Arial" w:cs="Arial"/>
        </w:rPr>
      </w:pPr>
      <w:r w:rsidRPr="00D9337B">
        <w:rPr>
          <w:rFonts w:ascii="Arial" w:hAnsi="Arial" w:cs="Arial"/>
        </w:rPr>
        <w:t xml:space="preserve">Tendo </w:t>
      </w:r>
      <w:smartTag w:uri="schemas-houaiss/mini" w:element="verbetes">
        <w:r w:rsidRPr="00D9337B">
          <w:rPr>
            <w:rFonts w:ascii="Arial" w:hAnsi="Arial" w:cs="Arial"/>
          </w:rPr>
          <w:t>como</w:t>
        </w:r>
      </w:smartTag>
      <w:r w:rsidRPr="00D9337B">
        <w:rPr>
          <w:rFonts w:ascii="Arial" w:hAnsi="Arial" w:cs="Arial"/>
        </w:rPr>
        <w:t xml:space="preserve"> </w:t>
      </w:r>
      <w:smartTag w:uri="schemas-houaiss/mini" w:element="verbetes">
        <w:r w:rsidRPr="00D9337B">
          <w:rPr>
            <w:rFonts w:ascii="Arial" w:hAnsi="Arial" w:cs="Arial"/>
          </w:rPr>
          <w:t>base</w:t>
        </w:r>
      </w:smartTag>
      <w:r w:rsidRPr="00D9337B">
        <w:rPr>
          <w:rFonts w:ascii="Arial" w:hAnsi="Arial" w:cs="Arial"/>
        </w:rPr>
        <w:t xml:space="preserve"> </w:t>
      </w:r>
      <w:smartTag w:uri="schemas-houaiss/mini" w:element="verbetes">
        <w:r w:rsidRPr="00D9337B">
          <w:rPr>
            <w:rFonts w:ascii="Arial" w:hAnsi="Arial" w:cs="Arial"/>
          </w:rPr>
          <w:t>estes</w:t>
        </w:r>
      </w:smartTag>
      <w:r w:rsidRPr="00D9337B">
        <w:rPr>
          <w:rFonts w:ascii="Arial" w:hAnsi="Arial" w:cs="Arial"/>
        </w:rPr>
        <w:t xml:space="preserve"> </w:t>
      </w:r>
      <w:smartTag w:uri="schemas-houaiss/mini" w:element="verbetes">
        <w:r w:rsidRPr="00D9337B">
          <w:rPr>
            <w:rFonts w:ascii="Arial" w:hAnsi="Arial" w:cs="Arial"/>
          </w:rPr>
          <w:t>valores</w:t>
        </w:r>
      </w:smartTag>
      <w:r w:rsidRPr="00D9337B">
        <w:rPr>
          <w:rFonts w:ascii="Arial" w:hAnsi="Arial" w:cs="Arial"/>
        </w:rPr>
        <w:t xml:space="preserve">, a </w:t>
      </w:r>
      <w:smartTag w:uri="schemas-houaiss/mini" w:element="verbetes">
        <w:r w:rsidRPr="00D9337B">
          <w:rPr>
            <w:rFonts w:ascii="Arial" w:hAnsi="Arial" w:cs="Arial"/>
          </w:rPr>
          <w:t>estrutura</w:t>
        </w:r>
      </w:smartTag>
      <w:r w:rsidRPr="00D9337B">
        <w:rPr>
          <w:rFonts w:ascii="Arial" w:hAnsi="Arial" w:cs="Arial"/>
        </w:rPr>
        <w:t xml:space="preserve"> de </w:t>
      </w:r>
      <w:smartTag w:uri="schemas-houaiss/mini" w:element="verbetes">
        <w:r w:rsidRPr="00D9337B">
          <w:rPr>
            <w:rFonts w:ascii="Arial" w:hAnsi="Arial" w:cs="Arial"/>
          </w:rPr>
          <w:t>créditos</w:t>
        </w:r>
      </w:smartTag>
      <w:r w:rsidRPr="00D9337B">
        <w:rPr>
          <w:rFonts w:ascii="Arial" w:hAnsi="Arial" w:cs="Arial"/>
        </w:rPr>
        <w:t xml:space="preserve"> do BCC está apresentada da </w:t>
      </w:r>
      <w:smartTag w:uri="schemas-houaiss/mini" w:element="verbetes">
        <w:r w:rsidRPr="00D9337B">
          <w:rPr>
            <w:rFonts w:ascii="Arial" w:hAnsi="Arial" w:cs="Arial"/>
          </w:rPr>
          <w:t>Tabela</w:t>
        </w:r>
      </w:smartTag>
      <w:r w:rsidRPr="00D9337B">
        <w:rPr>
          <w:rFonts w:ascii="Arial" w:hAnsi="Arial" w:cs="Arial"/>
        </w:rPr>
        <w:t xml:space="preserve"> 2. </w:t>
      </w:r>
    </w:p>
    <w:p w:rsidR="00A233C9" w:rsidRPr="00D9337B" w:rsidRDefault="00A233C9" w:rsidP="00A233C9">
      <w:pPr>
        <w:spacing w:line="360" w:lineRule="auto"/>
        <w:rPr>
          <w:rFonts w:cs="Arial"/>
          <w:sz w:val="20"/>
        </w:rPr>
      </w:pPr>
    </w:p>
    <w:tbl>
      <w:tblPr>
        <w:tblW w:w="5601" w:type="dxa"/>
        <w:jc w:val="center"/>
        <w:tblLayout w:type="fixed"/>
        <w:tblCellMar>
          <w:top w:w="57" w:type="dxa"/>
          <w:left w:w="70" w:type="dxa"/>
          <w:right w:w="70" w:type="dxa"/>
        </w:tblCellMar>
        <w:tblLook w:val="0000" w:firstRow="0" w:lastRow="0" w:firstColumn="0" w:lastColumn="0" w:noHBand="0" w:noVBand="0"/>
      </w:tblPr>
      <w:tblGrid>
        <w:gridCol w:w="767"/>
        <w:gridCol w:w="1483"/>
        <w:gridCol w:w="1508"/>
        <w:gridCol w:w="1843"/>
      </w:tblGrid>
      <w:tr w:rsidR="00A233C9" w:rsidRPr="00D9337B">
        <w:trPr>
          <w:cantSplit/>
          <w:trHeight w:hRule="exact" w:val="730"/>
          <w:jc w:val="center"/>
        </w:trPr>
        <w:tc>
          <w:tcPr>
            <w:tcW w:w="2250" w:type="dxa"/>
            <w:gridSpan w:val="2"/>
            <w:tcBorders>
              <w:top w:val="single" w:sz="8" w:space="0" w:color="000000"/>
              <w:left w:val="single" w:sz="8" w:space="0" w:color="000000"/>
              <w:bottom w:val="single" w:sz="8" w:space="0" w:color="000000"/>
            </w:tcBorders>
            <w:shd w:val="clear" w:color="auto" w:fill="CCCCFF"/>
            <w:textDirection w:val="btLr"/>
            <w:vAlign w:val="center"/>
          </w:tcPr>
          <w:p w:rsidR="00A233C9" w:rsidRPr="00D9337B" w:rsidRDefault="00A233C9" w:rsidP="00E14DB3">
            <w:pPr>
              <w:autoSpaceDE w:val="0"/>
              <w:snapToGrid w:val="0"/>
              <w:jc w:val="center"/>
              <w:rPr>
                <w:rFonts w:ascii="Arial" w:hAnsi="Arial" w:cs="Arial"/>
                <w:b/>
                <w:szCs w:val="22"/>
              </w:rPr>
            </w:pPr>
          </w:p>
        </w:tc>
        <w:tc>
          <w:tcPr>
            <w:tcW w:w="1508" w:type="dxa"/>
            <w:tcBorders>
              <w:top w:val="single" w:sz="8" w:space="0" w:color="000000"/>
              <w:left w:val="single" w:sz="8" w:space="0" w:color="000000"/>
              <w:bottom w:val="single" w:sz="8" w:space="0" w:color="000000"/>
            </w:tcBorders>
            <w:shd w:val="clear" w:color="auto" w:fill="CCCCFF"/>
            <w:vAlign w:val="center"/>
          </w:tcPr>
          <w:p w:rsidR="00A233C9" w:rsidRPr="00D9337B" w:rsidRDefault="00A233C9" w:rsidP="00E14DB3">
            <w:pPr>
              <w:autoSpaceDE w:val="0"/>
              <w:snapToGrid w:val="0"/>
              <w:jc w:val="center"/>
              <w:rPr>
                <w:rFonts w:ascii="Arial" w:hAnsi="Arial" w:cs="Arial"/>
                <w:szCs w:val="22"/>
              </w:rPr>
            </w:pPr>
            <w:smartTag w:uri="schemas-houaiss/mini" w:element="verbetes">
              <w:r w:rsidRPr="00D9337B">
                <w:rPr>
                  <w:rFonts w:ascii="Arial" w:hAnsi="Arial" w:cs="Arial"/>
                  <w:szCs w:val="22"/>
                </w:rPr>
                <w:t>Créditos</w:t>
              </w:r>
            </w:smartTag>
            <w:r w:rsidRPr="00D9337B">
              <w:rPr>
                <w:rFonts w:ascii="Arial" w:hAnsi="Arial" w:cs="Arial"/>
                <w:szCs w:val="22"/>
              </w:rPr>
              <w:t xml:space="preserve"> </w:t>
            </w:r>
            <w:smartTag w:uri="schemas-houaiss/mini" w:element="verbetes">
              <w:r w:rsidRPr="00D9337B">
                <w:rPr>
                  <w:rFonts w:ascii="Arial" w:hAnsi="Arial" w:cs="Arial"/>
                  <w:szCs w:val="22"/>
                </w:rPr>
                <w:t>Aula</w:t>
              </w:r>
            </w:smartTag>
            <w:r w:rsidRPr="00D9337B">
              <w:rPr>
                <w:rFonts w:ascii="Arial" w:hAnsi="Arial" w:cs="Arial"/>
                <w:szCs w:val="22"/>
              </w:rPr>
              <w:t xml:space="preserve"> (T+P)</w:t>
            </w:r>
          </w:p>
        </w:tc>
        <w:tc>
          <w:tcPr>
            <w:tcW w:w="1843" w:type="dxa"/>
            <w:tcBorders>
              <w:top w:val="single" w:sz="8" w:space="0" w:color="000000"/>
              <w:left w:val="single" w:sz="8" w:space="0" w:color="000000"/>
              <w:bottom w:val="single" w:sz="8" w:space="0" w:color="000000"/>
              <w:right w:val="single" w:sz="8" w:space="0" w:color="000000"/>
            </w:tcBorders>
            <w:shd w:val="clear" w:color="auto" w:fill="CCCCFF"/>
            <w:vAlign w:val="center"/>
          </w:tcPr>
          <w:p w:rsidR="00A233C9" w:rsidRPr="00D9337B" w:rsidRDefault="00A233C9" w:rsidP="00E14DB3">
            <w:pPr>
              <w:autoSpaceDE w:val="0"/>
              <w:snapToGrid w:val="0"/>
              <w:jc w:val="center"/>
              <w:rPr>
                <w:rFonts w:ascii="Arial" w:hAnsi="Arial" w:cs="Arial"/>
                <w:szCs w:val="22"/>
              </w:rPr>
            </w:pPr>
            <w:smartTag w:uri="schemas-houaiss/mini" w:element="verbetes">
              <w:r w:rsidRPr="00D9337B">
                <w:rPr>
                  <w:rFonts w:ascii="Arial" w:hAnsi="Arial" w:cs="Arial"/>
                  <w:szCs w:val="22"/>
                </w:rPr>
                <w:t>Créditos</w:t>
              </w:r>
            </w:smartTag>
            <w:r w:rsidRPr="00D9337B">
              <w:rPr>
                <w:rFonts w:ascii="Arial" w:hAnsi="Arial" w:cs="Arial"/>
                <w:szCs w:val="22"/>
              </w:rPr>
              <w:t xml:space="preserve"> </w:t>
            </w:r>
            <w:smartTag w:uri="schemas-houaiss/mini" w:element="verbetes">
              <w:r w:rsidRPr="00D9337B">
                <w:rPr>
                  <w:rFonts w:ascii="Arial" w:hAnsi="Arial" w:cs="Arial"/>
                  <w:szCs w:val="22"/>
                </w:rPr>
                <w:t>Totais</w:t>
              </w:r>
            </w:smartTag>
          </w:p>
          <w:p w:rsidR="00A233C9" w:rsidRPr="00D9337B" w:rsidRDefault="00A233C9" w:rsidP="00E14DB3">
            <w:pPr>
              <w:autoSpaceDE w:val="0"/>
              <w:snapToGrid w:val="0"/>
              <w:jc w:val="center"/>
              <w:rPr>
                <w:rFonts w:ascii="Arial" w:hAnsi="Arial" w:cs="Arial"/>
                <w:szCs w:val="22"/>
              </w:rPr>
            </w:pPr>
            <w:r w:rsidRPr="00D9337B">
              <w:rPr>
                <w:rFonts w:ascii="Arial" w:hAnsi="Arial" w:cs="Arial"/>
                <w:szCs w:val="22"/>
              </w:rPr>
              <w:t>(T+P+I)</w:t>
            </w:r>
          </w:p>
        </w:tc>
      </w:tr>
      <w:tr w:rsidR="00A71E3A" w:rsidRPr="00D9337B">
        <w:trPr>
          <w:cantSplit/>
          <w:trHeight w:val="167"/>
          <w:jc w:val="center"/>
        </w:trPr>
        <w:tc>
          <w:tcPr>
            <w:tcW w:w="767" w:type="dxa"/>
            <w:vMerge w:val="restart"/>
            <w:tcBorders>
              <w:top w:val="single" w:sz="8" w:space="0" w:color="000000"/>
              <w:left w:val="single" w:sz="8" w:space="0" w:color="000000"/>
              <w:bottom w:val="single" w:sz="8" w:space="0" w:color="000000"/>
            </w:tcBorders>
            <w:shd w:val="clear" w:color="auto" w:fill="CCCCFF"/>
            <w:textDirection w:val="btLr"/>
            <w:vAlign w:val="center"/>
          </w:tcPr>
          <w:p w:rsidR="00A71E3A" w:rsidRPr="00D9337B" w:rsidRDefault="00A71E3A" w:rsidP="00E14DB3">
            <w:pPr>
              <w:autoSpaceDE w:val="0"/>
              <w:snapToGrid w:val="0"/>
              <w:jc w:val="center"/>
              <w:rPr>
                <w:rFonts w:ascii="Arial" w:hAnsi="Arial" w:cs="Arial"/>
                <w:b/>
                <w:sz w:val="20"/>
                <w:lang w:val="en-US"/>
              </w:rPr>
            </w:pPr>
            <w:smartTag w:uri="schemas-houaiss/acao" w:element="dm">
              <w:r w:rsidRPr="00D9337B">
                <w:rPr>
                  <w:rFonts w:ascii="Arial" w:hAnsi="Arial" w:cs="Arial"/>
                  <w:b/>
                  <w:sz w:val="20"/>
                  <w:lang w:val="en-US"/>
                </w:rPr>
                <w:t>PRIMEIRO</w:t>
              </w:r>
            </w:smartTag>
            <w:r w:rsidRPr="00D9337B">
              <w:rPr>
                <w:rFonts w:ascii="Arial" w:hAnsi="Arial" w:cs="Arial"/>
                <w:b/>
                <w:sz w:val="20"/>
                <w:lang w:val="en-US"/>
              </w:rPr>
              <w:t xml:space="preserve"> </w:t>
            </w:r>
            <w:smartTag w:uri="schemas-houaiss/mini" w:element="verbetes">
              <w:r w:rsidRPr="00D9337B">
                <w:rPr>
                  <w:rFonts w:ascii="Arial" w:hAnsi="Arial" w:cs="Arial"/>
                  <w:b/>
                  <w:sz w:val="20"/>
                  <w:lang w:val="en-US"/>
                </w:rPr>
                <w:t>ANO</w:t>
              </w:r>
            </w:smartTag>
          </w:p>
        </w:tc>
        <w:tc>
          <w:tcPr>
            <w:tcW w:w="1483" w:type="dxa"/>
            <w:tcBorders>
              <w:top w:val="single" w:sz="8" w:space="0" w:color="000000"/>
              <w:left w:val="single" w:sz="8" w:space="0" w:color="000000"/>
              <w:bottom w:val="single" w:sz="8" w:space="0" w:color="000000"/>
            </w:tcBorders>
            <w:shd w:val="clear" w:color="auto" w:fill="FFCC99"/>
            <w:vAlign w:val="center"/>
          </w:tcPr>
          <w:p w:rsidR="00A71E3A" w:rsidRPr="00D9337B" w:rsidRDefault="00A71E3A" w:rsidP="00B547A6">
            <w:pPr>
              <w:autoSpaceDE w:val="0"/>
              <w:snapToGrid w:val="0"/>
              <w:jc w:val="center"/>
              <w:rPr>
                <w:rFonts w:ascii="Arial" w:hAnsi="Arial" w:cs="Arial"/>
                <w:b/>
                <w:szCs w:val="22"/>
                <w:lang w:val="en-US"/>
              </w:rPr>
            </w:pPr>
            <w:r w:rsidRPr="00D9337B">
              <w:rPr>
                <w:rFonts w:ascii="Arial" w:hAnsi="Arial" w:cs="Arial"/>
                <w:b/>
                <w:szCs w:val="22"/>
                <w:lang w:val="en-US"/>
              </w:rPr>
              <w:t>1</w:t>
            </w:r>
            <w:r w:rsidRPr="00D9337B">
              <w:rPr>
                <w:rFonts w:ascii="Arial" w:hAnsi="Arial" w:cs="Arial"/>
                <w:b/>
                <w:szCs w:val="22"/>
                <w:vertAlign w:val="superscript"/>
                <w:lang w:val="en-US"/>
              </w:rPr>
              <w:t>O</w:t>
            </w:r>
            <w:r w:rsidRPr="00D9337B">
              <w:rPr>
                <w:rFonts w:ascii="Arial" w:hAnsi="Arial" w:cs="Arial"/>
                <w:b/>
                <w:szCs w:val="22"/>
                <w:lang w:val="en-US"/>
              </w:rPr>
              <w:t xml:space="preserve"> </w:t>
            </w:r>
            <w:proofErr w:type="spellStart"/>
            <w:r w:rsidR="00B547A6">
              <w:rPr>
                <w:rFonts w:ascii="Arial" w:hAnsi="Arial" w:cs="Arial"/>
                <w:b/>
                <w:szCs w:val="22"/>
                <w:lang w:val="en-US"/>
              </w:rPr>
              <w:t>Quadr</w:t>
            </w:r>
            <w:proofErr w:type="spellEnd"/>
          </w:p>
        </w:tc>
        <w:tc>
          <w:tcPr>
            <w:tcW w:w="1508" w:type="dxa"/>
            <w:tcBorders>
              <w:top w:val="single" w:sz="8" w:space="0" w:color="000000"/>
              <w:left w:val="single" w:sz="8" w:space="0" w:color="000000"/>
              <w:bottom w:val="single" w:sz="8" w:space="0" w:color="000000"/>
            </w:tcBorders>
            <w:shd w:val="clear" w:color="auto" w:fill="CDFFCC"/>
            <w:vAlign w:val="center"/>
          </w:tcPr>
          <w:p w:rsidR="00A71E3A" w:rsidRPr="00D9337B" w:rsidRDefault="00A71E3A" w:rsidP="008112E6">
            <w:pPr>
              <w:jc w:val="center"/>
              <w:rPr>
                <w:rFonts w:ascii="Arial" w:hAnsi="Arial" w:cs="Arial"/>
                <w:sz w:val="22"/>
                <w:szCs w:val="22"/>
              </w:rPr>
            </w:pPr>
            <w:r w:rsidRPr="00D9337B">
              <w:rPr>
                <w:rFonts w:ascii="Arial" w:hAnsi="Arial" w:cs="Arial"/>
                <w:sz w:val="22"/>
                <w:szCs w:val="22"/>
              </w:rPr>
              <w:t>15</w:t>
            </w:r>
          </w:p>
        </w:tc>
        <w:tc>
          <w:tcPr>
            <w:tcW w:w="1843" w:type="dxa"/>
            <w:tcBorders>
              <w:top w:val="single" w:sz="8" w:space="0" w:color="000000"/>
              <w:left w:val="single" w:sz="8" w:space="0" w:color="000000"/>
              <w:bottom w:val="single" w:sz="8" w:space="0" w:color="000000"/>
              <w:right w:val="single" w:sz="8" w:space="0" w:color="000000"/>
            </w:tcBorders>
            <w:shd w:val="clear" w:color="auto" w:fill="CDFFCC"/>
            <w:vAlign w:val="center"/>
          </w:tcPr>
          <w:p w:rsidR="00A71E3A" w:rsidRPr="00D9337B" w:rsidRDefault="00A71E3A" w:rsidP="008112E6">
            <w:pPr>
              <w:jc w:val="center"/>
              <w:rPr>
                <w:rFonts w:ascii="Arial" w:hAnsi="Arial" w:cs="Arial"/>
                <w:sz w:val="22"/>
                <w:szCs w:val="22"/>
              </w:rPr>
            </w:pPr>
            <w:r w:rsidRPr="00D9337B">
              <w:rPr>
                <w:rFonts w:ascii="Arial" w:hAnsi="Arial" w:cs="Arial"/>
                <w:sz w:val="22"/>
                <w:szCs w:val="22"/>
              </w:rPr>
              <w:t>32</w:t>
            </w:r>
          </w:p>
        </w:tc>
      </w:tr>
      <w:tr w:rsidR="00A71E3A" w:rsidRPr="00D9337B">
        <w:trPr>
          <w:cantSplit/>
          <w:trHeight w:val="115"/>
          <w:jc w:val="center"/>
        </w:trPr>
        <w:tc>
          <w:tcPr>
            <w:tcW w:w="767" w:type="dxa"/>
            <w:vMerge/>
            <w:tcBorders>
              <w:left w:val="single" w:sz="8" w:space="0" w:color="000000"/>
              <w:bottom w:val="single" w:sz="8" w:space="0" w:color="000000"/>
            </w:tcBorders>
            <w:shd w:val="clear" w:color="auto" w:fill="CCCCFF"/>
            <w:textDirection w:val="btLr"/>
            <w:vAlign w:val="center"/>
          </w:tcPr>
          <w:p w:rsidR="00A71E3A" w:rsidRPr="00D9337B" w:rsidRDefault="00A71E3A" w:rsidP="00E14DB3">
            <w:pPr>
              <w:autoSpaceDE w:val="0"/>
              <w:snapToGrid w:val="0"/>
              <w:jc w:val="center"/>
              <w:rPr>
                <w:rFonts w:ascii="Arial" w:hAnsi="Arial" w:cs="Arial"/>
                <w:b/>
                <w:sz w:val="20"/>
                <w:lang w:val="en-US"/>
              </w:rPr>
            </w:pPr>
          </w:p>
        </w:tc>
        <w:tc>
          <w:tcPr>
            <w:tcW w:w="1483" w:type="dxa"/>
            <w:tcBorders>
              <w:left w:val="single" w:sz="8" w:space="0" w:color="000000"/>
              <w:bottom w:val="single" w:sz="8" w:space="0" w:color="000000"/>
            </w:tcBorders>
            <w:shd w:val="clear" w:color="auto" w:fill="FFCC99"/>
            <w:vAlign w:val="center"/>
          </w:tcPr>
          <w:p w:rsidR="00A71E3A" w:rsidRPr="00D9337B" w:rsidRDefault="00A71E3A" w:rsidP="00E14DB3">
            <w:pPr>
              <w:autoSpaceDE w:val="0"/>
              <w:snapToGrid w:val="0"/>
              <w:jc w:val="center"/>
              <w:rPr>
                <w:rFonts w:ascii="Arial" w:hAnsi="Arial" w:cs="Arial"/>
                <w:b/>
                <w:szCs w:val="22"/>
                <w:lang w:val="en-US"/>
              </w:rPr>
            </w:pPr>
            <w:r w:rsidRPr="00D9337B">
              <w:rPr>
                <w:rFonts w:ascii="Arial" w:hAnsi="Arial" w:cs="Arial"/>
                <w:b/>
                <w:szCs w:val="22"/>
                <w:lang w:val="en-US"/>
              </w:rPr>
              <w:t>2</w:t>
            </w:r>
            <w:r w:rsidRPr="00D9337B">
              <w:rPr>
                <w:rFonts w:ascii="Arial" w:hAnsi="Arial" w:cs="Arial"/>
                <w:b/>
                <w:szCs w:val="22"/>
                <w:vertAlign w:val="superscript"/>
                <w:lang w:val="en-US"/>
              </w:rPr>
              <w:t>O</w:t>
            </w:r>
            <w:r w:rsidRPr="00D9337B">
              <w:rPr>
                <w:rFonts w:ascii="Arial" w:hAnsi="Arial" w:cs="Arial"/>
                <w:b/>
                <w:szCs w:val="22"/>
                <w:lang w:val="en-US"/>
              </w:rPr>
              <w:t xml:space="preserve"> </w:t>
            </w:r>
            <w:proofErr w:type="spellStart"/>
            <w:r w:rsidR="00B547A6">
              <w:rPr>
                <w:rFonts w:ascii="Arial" w:hAnsi="Arial" w:cs="Arial"/>
                <w:b/>
                <w:szCs w:val="22"/>
                <w:lang w:val="en-US"/>
              </w:rPr>
              <w:t>Quadr</w:t>
            </w:r>
            <w:proofErr w:type="spellEnd"/>
          </w:p>
        </w:tc>
        <w:tc>
          <w:tcPr>
            <w:tcW w:w="1508" w:type="dxa"/>
            <w:tcBorders>
              <w:top w:val="single" w:sz="8" w:space="0" w:color="000000"/>
              <w:left w:val="single" w:sz="8" w:space="0" w:color="000000"/>
              <w:bottom w:val="single" w:sz="8" w:space="0" w:color="000000"/>
            </w:tcBorders>
            <w:shd w:val="clear" w:color="auto" w:fill="CDFFCC"/>
            <w:vAlign w:val="center"/>
          </w:tcPr>
          <w:p w:rsidR="00A71E3A" w:rsidRPr="00D9337B" w:rsidRDefault="00A71E3A" w:rsidP="008112E6">
            <w:pPr>
              <w:jc w:val="center"/>
              <w:rPr>
                <w:rFonts w:ascii="Arial" w:hAnsi="Arial" w:cs="Arial"/>
                <w:sz w:val="22"/>
                <w:szCs w:val="22"/>
              </w:rPr>
            </w:pPr>
            <w:r w:rsidRPr="00D9337B">
              <w:rPr>
                <w:rFonts w:ascii="Arial" w:hAnsi="Arial" w:cs="Arial"/>
                <w:sz w:val="22"/>
                <w:szCs w:val="22"/>
              </w:rPr>
              <w:t>18</w:t>
            </w:r>
          </w:p>
        </w:tc>
        <w:tc>
          <w:tcPr>
            <w:tcW w:w="1843" w:type="dxa"/>
            <w:tcBorders>
              <w:left w:val="single" w:sz="8" w:space="0" w:color="000000"/>
              <w:bottom w:val="single" w:sz="8" w:space="0" w:color="000000"/>
              <w:right w:val="single" w:sz="8" w:space="0" w:color="000000"/>
            </w:tcBorders>
            <w:shd w:val="clear" w:color="auto" w:fill="CDFFCC"/>
            <w:vAlign w:val="center"/>
          </w:tcPr>
          <w:p w:rsidR="00A71E3A" w:rsidRPr="00D9337B" w:rsidRDefault="00A71E3A" w:rsidP="008112E6">
            <w:pPr>
              <w:jc w:val="center"/>
              <w:rPr>
                <w:rFonts w:ascii="Arial" w:hAnsi="Arial" w:cs="Arial"/>
                <w:sz w:val="22"/>
                <w:szCs w:val="22"/>
              </w:rPr>
            </w:pPr>
            <w:r w:rsidRPr="00D9337B">
              <w:rPr>
                <w:rFonts w:ascii="Arial" w:hAnsi="Arial" w:cs="Arial"/>
                <w:sz w:val="22"/>
                <w:szCs w:val="22"/>
              </w:rPr>
              <w:t>44</w:t>
            </w:r>
          </w:p>
        </w:tc>
      </w:tr>
      <w:tr w:rsidR="00A71E3A" w:rsidRPr="00D9337B">
        <w:trPr>
          <w:cantSplit/>
          <w:trHeight w:val="360"/>
          <w:jc w:val="center"/>
        </w:trPr>
        <w:tc>
          <w:tcPr>
            <w:tcW w:w="767" w:type="dxa"/>
            <w:vMerge/>
            <w:tcBorders>
              <w:left w:val="single" w:sz="8" w:space="0" w:color="000000"/>
              <w:bottom w:val="single" w:sz="8" w:space="0" w:color="000000"/>
            </w:tcBorders>
            <w:shd w:val="clear" w:color="auto" w:fill="CCCCFF"/>
            <w:textDirection w:val="btLr"/>
            <w:vAlign w:val="center"/>
          </w:tcPr>
          <w:p w:rsidR="00A71E3A" w:rsidRPr="00D9337B" w:rsidRDefault="00A71E3A" w:rsidP="00E14DB3">
            <w:pPr>
              <w:autoSpaceDE w:val="0"/>
              <w:snapToGrid w:val="0"/>
              <w:jc w:val="center"/>
              <w:rPr>
                <w:rFonts w:ascii="Arial" w:hAnsi="Arial" w:cs="Arial"/>
                <w:b/>
                <w:sz w:val="20"/>
                <w:lang w:val="en-US"/>
              </w:rPr>
            </w:pPr>
          </w:p>
        </w:tc>
        <w:tc>
          <w:tcPr>
            <w:tcW w:w="1483" w:type="dxa"/>
            <w:tcBorders>
              <w:left w:val="single" w:sz="8" w:space="0" w:color="000000"/>
              <w:bottom w:val="single" w:sz="8" w:space="0" w:color="000000"/>
            </w:tcBorders>
            <w:shd w:val="clear" w:color="auto" w:fill="FFCC99"/>
            <w:vAlign w:val="center"/>
          </w:tcPr>
          <w:p w:rsidR="00A71E3A" w:rsidRPr="00D9337B" w:rsidRDefault="00A71E3A" w:rsidP="00E14DB3">
            <w:pPr>
              <w:autoSpaceDE w:val="0"/>
              <w:snapToGrid w:val="0"/>
              <w:jc w:val="center"/>
              <w:rPr>
                <w:rFonts w:ascii="Arial" w:hAnsi="Arial" w:cs="Arial"/>
                <w:b/>
                <w:szCs w:val="22"/>
                <w:lang w:val="en-US"/>
              </w:rPr>
            </w:pPr>
            <w:r w:rsidRPr="00D9337B">
              <w:rPr>
                <w:rFonts w:ascii="Arial" w:hAnsi="Arial" w:cs="Arial"/>
                <w:b/>
                <w:szCs w:val="22"/>
                <w:lang w:val="en-US"/>
              </w:rPr>
              <w:t xml:space="preserve"> 3</w:t>
            </w:r>
            <w:r w:rsidRPr="00D9337B">
              <w:rPr>
                <w:rFonts w:ascii="Arial" w:hAnsi="Arial" w:cs="Arial"/>
                <w:b/>
                <w:szCs w:val="22"/>
                <w:vertAlign w:val="superscript"/>
                <w:lang w:val="en-US"/>
              </w:rPr>
              <w:t>O</w:t>
            </w:r>
            <w:r w:rsidR="00B547A6">
              <w:rPr>
                <w:rFonts w:ascii="Arial" w:hAnsi="Arial" w:cs="Arial"/>
                <w:b/>
                <w:szCs w:val="22"/>
                <w:lang w:val="en-US"/>
              </w:rPr>
              <w:t>Quadr</w:t>
            </w:r>
          </w:p>
        </w:tc>
        <w:tc>
          <w:tcPr>
            <w:tcW w:w="1508" w:type="dxa"/>
            <w:tcBorders>
              <w:top w:val="single" w:sz="8" w:space="0" w:color="000000"/>
              <w:left w:val="single" w:sz="8" w:space="0" w:color="000000"/>
              <w:bottom w:val="single" w:sz="8" w:space="0" w:color="000000"/>
            </w:tcBorders>
            <w:shd w:val="clear" w:color="auto" w:fill="CDFFCC"/>
            <w:vAlign w:val="center"/>
          </w:tcPr>
          <w:p w:rsidR="00A71E3A" w:rsidRPr="00D9337B" w:rsidRDefault="00A71E3A" w:rsidP="008112E6">
            <w:pPr>
              <w:jc w:val="center"/>
              <w:rPr>
                <w:rFonts w:ascii="Arial" w:hAnsi="Arial" w:cs="Arial"/>
                <w:sz w:val="22"/>
                <w:szCs w:val="22"/>
              </w:rPr>
            </w:pPr>
            <w:r w:rsidRPr="00D9337B">
              <w:rPr>
                <w:rFonts w:ascii="Arial" w:hAnsi="Arial" w:cs="Arial"/>
                <w:sz w:val="22"/>
                <w:szCs w:val="22"/>
              </w:rPr>
              <w:t>21</w:t>
            </w:r>
          </w:p>
        </w:tc>
        <w:tc>
          <w:tcPr>
            <w:tcW w:w="1843" w:type="dxa"/>
            <w:tcBorders>
              <w:top w:val="single" w:sz="8" w:space="0" w:color="000000"/>
              <w:left w:val="single" w:sz="8" w:space="0" w:color="000000"/>
              <w:bottom w:val="single" w:sz="8" w:space="0" w:color="000000"/>
              <w:right w:val="single" w:sz="8" w:space="0" w:color="000000"/>
            </w:tcBorders>
            <w:shd w:val="clear" w:color="auto" w:fill="CDFFCC"/>
            <w:vAlign w:val="center"/>
          </w:tcPr>
          <w:p w:rsidR="00A71E3A" w:rsidRPr="00D9337B" w:rsidRDefault="00A71E3A" w:rsidP="008112E6">
            <w:pPr>
              <w:jc w:val="center"/>
              <w:rPr>
                <w:rFonts w:ascii="Arial" w:hAnsi="Arial" w:cs="Arial"/>
                <w:sz w:val="22"/>
                <w:szCs w:val="22"/>
              </w:rPr>
            </w:pPr>
            <w:r w:rsidRPr="00D9337B">
              <w:rPr>
                <w:rFonts w:ascii="Arial" w:hAnsi="Arial" w:cs="Arial"/>
                <w:sz w:val="22"/>
                <w:szCs w:val="22"/>
              </w:rPr>
              <w:t>44</w:t>
            </w:r>
          </w:p>
        </w:tc>
      </w:tr>
      <w:tr w:rsidR="00A71E3A" w:rsidRPr="00D9337B">
        <w:trPr>
          <w:cantSplit/>
          <w:trHeight w:val="25"/>
          <w:jc w:val="center"/>
        </w:trPr>
        <w:tc>
          <w:tcPr>
            <w:tcW w:w="767" w:type="dxa"/>
            <w:vMerge w:val="restart"/>
            <w:tcBorders>
              <w:left w:val="single" w:sz="8" w:space="0" w:color="000000"/>
              <w:bottom w:val="single" w:sz="8" w:space="0" w:color="000000"/>
            </w:tcBorders>
            <w:shd w:val="clear" w:color="auto" w:fill="CCCCFF"/>
            <w:textDirection w:val="btLr"/>
            <w:vAlign w:val="center"/>
          </w:tcPr>
          <w:p w:rsidR="00A71E3A" w:rsidRPr="00D9337B" w:rsidRDefault="00A71E3A" w:rsidP="00E14DB3">
            <w:pPr>
              <w:autoSpaceDE w:val="0"/>
              <w:snapToGrid w:val="0"/>
              <w:jc w:val="center"/>
              <w:rPr>
                <w:rFonts w:ascii="Arial" w:hAnsi="Arial" w:cs="Arial"/>
                <w:b/>
                <w:sz w:val="20"/>
                <w:lang w:val="en-US"/>
              </w:rPr>
            </w:pPr>
            <w:smartTag w:uri="schemas-houaiss/mini" w:element="verbetes">
              <w:r w:rsidRPr="00D9337B">
                <w:rPr>
                  <w:rFonts w:ascii="Arial" w:hAnsi="Arial" w:cs="Arial"/>
                  <w:b/>
                  <w:sz w:val="20"/>
                  <w:lang w:val="en-US"/>
                </w:rPr>
                <w:t>SEGUNDO</w:t>
              </w:r>
            </w:smartTag>
            <w:r w:rsidRPr="00D9337B">
              <w:rPr>
                <w:rFonts w:ascii="Arial" w:hAnsi="Arial" w:cs="Arial"/>
                <w:b/>
                <w:sz w:val="20"/>
                <w:lang w:val="en-US"/>
              </w:rPr>
              <w:t xml:space="preserve"> </w:t>
            </w:r>
            <w:smartTag w:uri="schemas-houaiss/mini" w:element="verbetes">
              <w:r w:rsidRPr="00D9337B">
                <w:rPr>
                  <w:rFonts w:ascii="Arial" w:hAnsi="Arial" w:cs="Arial"/>
                  <w:b/>
                  <w:sz w:val="20"/>
                  <w:lang w:val="en-US"/>
                </w:rPr>
                <w:t>ANO</w:t>
              </w:r>
            </w:smartTag>
          </w:p>
        </w:tc>
        <w:tc>
          <w:tcPr>
            <w:tcW w:w="1483" w:type="dxa"/>
            <w:tcBorders>
              <w:left w:val="single" w:sz="8" w:space="0" w:color="000000"/>
              <w:bottom w:val="single" w:sz="8" w:space="0" w:color="000000"/>
            </w:tcBorders>
            <w:shd w:val="clear" w:color="auto" w:fill="FFCC99"/>
            <w:vAlign w:val="center"/>
          </w:tcPr>
          <w:p w:rsidR="00A71E3A" w:rsidRPr="00D9337B" w:rsidRDefault="00A71E3A" w:rsidP="00E14DB3">
            <w:pPr>
              <w:autoSpaceDE w:val="0"/>
              <w:snapToGrid w:val="0"/>
              <w:jc w:val="center"/>
              <w:rPr>
                <w:rFonts w:ascii="Arial" w:hAnsi="Arial" w:cs="Arial"/>
                <w:b/>
                <w:szCs w:val="22"/>
                <w:lang w:val="en-US"/>
              </w:rPr>
            </w:pPr>
            <w:r w:rsidRPr="00D9337B">
              <w:rPr>
                <w:rFonts w:ascii="Arial" w:hAnsi="Arial" w:cs="Arial"/>
                <w:b/>
                <w:szCs w:val="22"/>
                <w:lang w:val="en-US"/>
              </w:rPr>
              <w:t>4</w:t>
            </w:r>
            <w:r w:rsidRPr="00D9337B">
              <w:rPr>
                <w:rFonts w:ascii="Arial" w:hAnsi="Arial" w:cs="Arial"/>
                <w:b/>
                <w:szCs w:val="22"/>
                <w:vertAlign w:val="superscript"/>
                <w:lang w:val="en-US"/>
              </w:rPr>
              <w:t>O</w:t>
            </w:r>
            <w:r w:rsidRPr="00D9337B">
              <w:rPr>
                <w:rFonts w:ascii="Arial" w:hAnsi="Arial" w:cs="Arial"/>
                <w:b/>
                <w:szCs w:val="22"/>
                <w:lang w:val="en-US"/>
              </w:rPr>
              <w:t xml:space="preserve"> </w:t>
            </w:r>
            <w:proofErr w:type="spellStart"/>
            <w:r w:rsidR="00B547A6">
              <w:rPr>
                <w:rFonts w:ascii="Arial" w:hAnsi="Arial" w:cs="Arial"/>
                <w:b/>
                <w:szCs w:val="22"/>
                <w:lang w:val="en-US"/>
              </w:rPr>
              <w:t>Quadr</w:t>
            </w:r>
            <w:proofErr w:type="spellEnd"/>
          </w:p>
        </w:tc>
        <w:tc>
          <w:tcPr>
            <w:tcW w:w="1508" w:type="dxa"/>
            <w:tcBorders>
              <w:top w:val="single" w:sz="8" w:space="0" w:color="000000"/>
              <w:left w:val="single" w:sz="8" w:space="0" w:color="000000"/>
              <w:bottom w:val="single" w:sz="8" w:space="0" w:color="000000"/>
            </w:tcBorders>
            <w:shd w:val="clear" w:color="auto" w:fill="CDFFCC"/>
            <w:vAlign w:val="center"/>
          </w:tcPr>
          <w:p w:rsidR="00A71E3A" w:rsidRPr="00D9337B" w:rsidRDefault="00A71E3A" w:rsidP="008112E6">
            <w:pPr>
              <w:jc w:val="center"/>
              <w:rPr>
                <w:rFonts w:ascii="Arial" w:hAnsi="Arial" w:cs="Arial"/>
                <w:sz w:val="22"/>
                <w:szCs w:val="22"/>
              </w:rPr>
            </w:pPr>
            <w:r w:rsidRPr="00D9337B">
              <w:rPr>
                <w:rFonts w:ascii="Arial" w:hAnsi="Arial" w:cs="Arial"/>
                <w:sz w:val="22"/>
                <w:szCs w:val="22"/>
              </w:rPr>
              <w:t>20</w:t>
            </w:r>
          </w:p>
        </w:tc>
        <w:tc>
          <w:tcPr>
            <w:tcW w:w="1843" w:type="dxa"/>
            <w:tcBorders>
              <w:left w:val="single" w:sz="8" w:space="0" w:color="000000"/>
              <w:bottom w:val="single" w:sz="8" w:space="0" w:color="000000"/>
              <w:right w:val="single" w:sz="8" w:space="0" w:color="000000"/>
            </w:tcBorders>
            <w:shd w:val="clear" w:color="auto" w:fill="CDFFCC"/>
            <w:vAlign w:val="center"/>
          </w:tcPr>
          <w:p w:rsidR="00A71E3A" w:rsidRPr="00D9337B" w:rsidRDefault="00A71E3A" w:rsidP="008112E6">
            <w:pPr>
              <w:jc w:val="center"/>
              <w:rPr>
                <w:rFonts w:ascii="Arial" w:hAnsi="Arial" w:cs="Arial"/>
                <w:sz w:val="22"/>
                <w:szCs w:val="22"/>
              </w:rPr>
            </w:pPr>
            <w:r w:rsidRPr="00D9337B">
              <w:rPr>
                <w:rFonts w:ascii="Arial" w:hAnsi="Arial" w:cs="Arial"/>
                <w:sz w:val="22"/>
                <w:szCs w:val="22"/>
              </w:rPr>
              <w:t>44</w:t>
            </w:r>
          </w:p>
        </w:tc>
      </w:tr>
      <w:tr w:rsidR="00A71E3A" w:rsidRPr="00D9337B">
        <w:trPr>
          <w:cantSplit/>
          <w:trHeight w:val="129"/>
          <w:jc w:val="center"/>
        </w:trPr>
        <w:tc>
          <w:tcPr>
            <w:tcW w:w="767" w:type="dxa"/>
            <w:vMerge/>
            <w:tcBorders>
              <w:left w:val="single" w:sz="8" w:space="0" w:color="000000"/>
              <w:bottom w:val="single" w:sz="8" w:space="0" w:color="000000"/>
            </w:tcBorders>
            <w:shd w:val="clear" w:color="auto" w:fill="CCCCFF"/>
            <w:textDirection w:val="btLr"/>
            <w:vAlign w:val="center"/>
          </w:tcPr>
          <w:p w:rsidR="00A71E3A" w:rsidRPr="00D9337B" w:rsidRDefault="00A71E3A" w:rsidP="00E14DB3">
            <w:pPr>
              <w:rPr>
                <w:rFonts w:ascii="Arial" w:hAnsi="Arial" w:cs="Arial"/>
                <w:sz w:val="20"/>
              </w:rPr>
            </w:pPr>
          </w:p>
        </w:tc>
        <w:tc>
          <w:tcPr>
            <w:tcW w:w="1483" w:type="dxa"/>
            <w:tcBorders>
              <w:left w:val="single" w:sz="8" w:space="0" w:color="000000"/>
              <w:bottom w:val="single" w:sz="8" w:space="0" w:color="000000"/>
            </w:tcBorders>
            <w:shd w:val="clear" w:color="auto" w:fill="FFCC99"/>
            <w:vAlign w:val="center"/>
          </w:tcPr>
          <w:p w:rsidR="00A71E3A" w:rsidRPr="00D9337B" w:rsidRDefault="00A71E3A" w:rsidP="00E14DB3">
            <w:pPr>
              <w:autoSpaceDE w:val="0"/>
              <w:snapToGrid w:val="0"/>
              <w:jc w:val="center"/>
              <w:rPr>
                <w:rFonts w:ascii="Arial" w:hAnsi="Arial" w:cs="Arial"/>
                <w:b/>
                <w:szCs w:val="22"/>
                <w:lang w:val="en-US"/>
              </w:rPr>
            </w:pPr>
            <w:r w:rsidRPr="00D9337B">
              <w:rPr>
                <w:rFonts w:ascii="Arial" w:hAnsi="Arial" w:cs="Arial"/>
                <w:b/>
                <w:szCs w:val="22"/>
                <w:lang w:val="en-US"/>
              </w:rPr>
              <w:t>5</w:t>
            </w:r>
            <w:r w:rsidRPr="00D9337B">
              <w:rPr>
                <w:rFonts w:ascii="Arial" w:hAnsi="Arial" w:cs="Arial"/>
                <w:b/>
                <w:szCs w:val="22"/>
                <w:vertAlign w:val="superscript"/>
                <w:lang w:val="en-US"/>
              </w:rPr>
              <w:t>O</w:t>
            </w:r>
            <w:r w:rsidRPr="00D9337B">
              <w:rPr>
                <w:rFonts w:ascii="Arial" w:hAnsi="Arial" w:cs="Arial"/>
                <w:b/>
                <w:szCs w:val="22"/>
                <w:lang w:val="en-US"/>
              </w:rPr>
              <w:t xml:space="preserve"> </w:t>
            </w:r>
            <w:proofErr w:type="spellStart"/>
            <w:r w:rsidR="00B547A6">
              <w:rPr>
                <w:rFonts w:ascii="Arial" w:hAnsi="Arial" w:cs="Arial"/>
                <w:b/>
                <w:szCs w:val="22"/>
                <w:lang w:val="en-US"/>
              </w:rPr>
              <w:t>Quadr</w:t>
            </w:r>
            <w:proofErr w:type="spellEnd"/>
          </w:p>
        </w:tc>
        <w:tc>
          <w:tcPr>
            <w:tcW w:w="1508" w:type="dxa"/>
            <w:tcBorders>
              <w:top w:val="single" w:sz="8" w:space="0" w:color="000000"/>
              <w:left w:val="single" w:sz="8" w:space="0" w:color="000000"/>
            </w:tcBorders>
            <w:shd w:val="clear" w:color="auto" w:fill="CDFFCC"/>
            <w:vAlign w:val="center"/>
          </w:tcPr>
          <w:p w:rsidR="00A71E3A" w:rsidRPr="00D9337B" w:rsidRDefault="00A71E3A" w:rsidP="008112E6">
            <w:pPr>
              <w:jc w:val="center"/>
              <w:rPr>
                <w:rFonts w:ascii="Arial" w:hAnsi="Arial" w:cs="Arial"/>
                <w:sz w:val="22"/>
                <w:szCs w:val="22"/>
              </w:rPr>
            </w:pPr>
            <w:r w:rsidRPr="00D9337B">
              <w:rPr>
                <w:rFonts w:ascii="Arial" w:hAnsi="Arial" w:cs="Arial"/>
                <w:sz w:val="22"/>
                <w:szCs w:val="22"/>
              </w:rPr>
              <w:t>19</w:t>
            </w:r>
          </w:p>
        </w:tc>
        <w:tc>
          <w:tcPr>
            <w:tcW w:w="1843" w:type="dxa"/>
            <w:tcBorders>
              <w:top w:val="single" w:sz="8" w:space="0" w:color="000000"/>
              <w:left w:val="single" w:sz="8" w:space="0" w:color="000000"/>
              <w:bottom w:val="single" w:sz="8" w:space="0" w:color="000000"/>
              <w:right w:val="single" w:sz="8" w:space="0" w:color="000000"/>
            </w:tcBorders>
            <w:shd w:val="clear" w:color="auto" w:fill="CDFFCC"/>
            <w:vAlign w:val="center"/>
          </w:tcPr>
          <w:p w:rsidR="00A71E3A" w:rsidRPr="00D9337B" w:rsidRDefault="00A71E3A" w:rsidP="008112E6">
            <w:pPr>
              <w:jc w:val="center"/>
              <w:rPr>
                <w:rFonts w:ascii="Arial" w:hAnsi="Arial" w:cs="Arial"/>
                <w:sz w:val="22"/>
                <w:szCs w:val="22"/>
              </w:rPr>
            </w:pPr>
            <w:r w:rsidRPr="00D9337B">
              <w:rPr>
                <w:rFonts w:ascii="Arial" w:hAnsi="Arial" w:cs="Arial"/>
                <w:sz w:val="22"/>
                <w:szCs w:val="22"/>
              </w:rPr>
              <w:t>43</w:t>
            </w:r>
          </w:p>
        </w:tc>
      </w:tr>
      <w:tr w:rsidR="00A71E3A" w:rsidRPr="00D9337B">
        <w:trPr>
          <w:cantSplit/>
          <w:trHeight w:val="392"/>
          <w:jc w:val="center"/>
        </w:trPr>
        <w:tc>
          <w:tcPr>
            <w:tcW w:w="767" w:type="dxa"/>
            <w:vMerge/>
            <w:tcBorders>
              <w:left w:val="single" w:sz="8" w:space="0" w:color="000000"/>
              <w:bottom w:val="single" w:sz="8" w:space="0" w:color="000000"/>
            </w:tcBorders>
            <w:shd w:val="clear" w:color="auto" w:fill="CCCCFF"/>
            <w:textDirection w:val="btLr"/>
            <w:vAlign w:val="center"/>
          </w:tcPr>
          <w:p w:rsidR="00A71E3A" w:rsidRPr="00D9337B" w:rsidRDefault="00A71E3A" w:rsidP="00E14DB3">
            <w:pPr>
              <w:rPr>
                <w:rFonts w:ascii="Arial" w:hAnsi="Arial" w:cs="Arial"/>
                <w:sz w:val="20"/>
              </w:rPr>
            </w:pPr>
          </w:p>
        </w:tc>
        <w:tc>
          <w:tcPr>
            <w:tcW w:w="1483" w:type="dxa"/>
            <w:tcBorders>
              <w:left w:val="single" w:sz="8" w:space="0" w:color="000000"/>
              <w:bottom w:val="single" w:sz="8" w:space="0" w:color="000000"/>
            </w:tcBorders>
            <w:shd w:val="clear" w:color="auto" w:fill="FFCC99"/>
            <w:vAlign w:val="center"/>
          </w:tcPr>
          <w:p w:rsidR="00A71E3A" w:rsidRPr="00D9337B" w:rsidRDefault="00A71E3A" w:rsidP="00E14DB3">
            <w:pPr>
              <w:autoSpaceDE w:val="0"/>
              <w:snapToGrid w:val="0"/>
              <w:jc w:val="center"/>
              <w:rPr>
                <w:rFonts w:ascii="Arial" w:hAnsi="Arial" w:cs="Arial"/>
                <w:b/>
                <w:szCs w:val="22"/>
                <w:lang w:val="en-US"/>
              </w:rPr>
            </w:pPr>
            <w:r w:rsidRPr="00D9337B">
              <w:rPr>
                <w:rFonts w:ascii="Arial" w:hAnsi="Arial" w:cs="Arial"/>
                <w:b/>
                <w:szCs w:val="22"/>
                <w:lang w:val="en-US"/>
              </w:rPr>
              <w:t>6</w:t>
            </w:r>
            <w:r w:rsidRPr="00D9337B">
              <w:rPr>
                <w:rFonts w:ascii="Arial" w:hAnsi="Arial" w:cs="Arial"/>
                <w:b/>
                <w:szCs w:val="22"/>
                <w:vertAlign w:val="superscript"/>
                <w:lang w:val="en-US"/>
              </w:rPr>
              <w:t xml:space="preserve">O </w:t>
            </w:r>
            <w:proofErr w:type="spellStart"/>
            <w:r w:rsidR="00B547A6">
              <w:rPr>
                <w:rFonts w:ascii="Arial" w:hAnsi="Arial" w:cs="Arial"/>
                <w:b/>
                <w:szCs w:val="22"/>
                <w:lang w:val="en-US"/>
              </w:rPr>
              <w:t>Quadr</w:t>
            </w:r>
            <w:proofErr w:type="spellEnd"/>
          </w:p>
        </w:tc>
        <w:tc>
          <w:tcPr>
            <w:tcW w:w="1508" w:type="dxa"/>
            <w:tcBorders>
              <w:top w:val="single" w:sz="8" w:space="0" w:color="000000"/>
              <w:left w:val="single" w:sz="8" w:space="0" w:color="000000"/>
            </w:tcBorders>
            <w:shd w:val="clear" w:color="auto" w:fill="CDFFCC"/>
            <w:vAlign w:val="center"/>
          </w:tcPr>
          <w:p w:rsidR="00A71E3A" w:rsidRPr="00D9337B" w:rsidRDefault="00A71E3A" w:rsidP="008112E6">
            <w:pPr>
              <w:jc w:val="center"/>
              <w:rPr>
                <w:rFonts w:ascii="Arial" w:hAnsi="Arial" w:cs="Arial"/>
                <w:sz w:val="22"/>
                <w:szCs w:val="22"/>
              </w:rPr>
            </w:pPr>
            <w:r w:rsidRPr="00D9337B">
              <w:rPr>
                <w:rFonts w:ascii="Arial" w:hAnsi="Arial" w:cs="Arial"/>
                <w:sz w:val="22"/>
                <w:szCs w:val="22"/>
              </w:rPr>
              <w:t>23</w:t>
            </w:r>
          </w:p>
        </w:tc>
        <w:tc>
          <w:tcPr>
            <w:tcW w:w="1843" w:type="dxa"/>
            <w:tcBorders>
              <w:top w:val="single" w:sz="8" w:space="0" w:color="000000"/>
              <w:left w:val="single" w:sz="8" w:space="0" w:color="000000"/>
              <w:right w:val="single" w:sz="8" w:space="0" w:color="000000"/>
            </w:tcBorders>
            <w:shd w:val="clear" w:color="auto" w:fill="CDFFCC"/>
            <w:vAlign w:val="center"/>
          </w:tcPr>
          <w:p w:rsidR="00A71E3A" w:rsidRPr="00D9337B" w:rsidRDefault="00A71E3A" w:rsidP="008112E6">
            <w:pPr>
              <w:jc w:val="center"/>
              <w:rPr>
                <w:rFonts w:ascii="Arial" w:hAnsi="Arial" w:cs="Arial"/>
                <w:sz w:val="22"/>
                <w:szCs w:val="22"/>
              </w:rPr>
            </w:pPr>
            <w:r w:rsidRPr="00D9337B">
              <w:rPr>
                <w:rFonts w:ascii="Arial" w:hAnsi="Arial" w:cs="Arial"/>
                <w:sz w:val="22"/>
                <w:szCs w:val="22"/>
              </w:rPr>
              <w:t>46</w:t>
            </w:r>
          </w:p>
        </w:tc>
      </w:tr>
      <w:tr w:rsidR="00A71E3A" w:rsidRPr="00D9337B">
        <w:trPr>
          <w:cantSplit/>
          <w:trHeight w:val="25"/>
          <w:jc w:val="center"/>
        </w:trPr>
        <w:tc>
          <w:tcPr>
            <w:tcW w:w="767" w:type="dxa"/>
            <w:vMerge w:val="restart"/>
            <w:tcBorders>
              <w:left w:val="single" w:sz="8" w:space="0" w:color="000000"/>
              <w:bottom w:val="single" w:sz="8" w:space="0" w:color="000000"/>
            </w:tcBorders>
            <w:shd w:val="clear" w:color="auto" w:fill="CCCCFF"/>
            <w:textDirection w:val="btLr"/>
            <w:vAlign w:val="center"/>
          </w:tcPr>
          <w:p w:rsidR="00A71E3A" w:rsidRPr="00D9337B" w:rsidRDefault="00A71E3A" w:rsidP="00E14DB3">
            <w:pPr>
              <w:autoSpaceDE w:val="0"/>
              <w:snapToGrid w:val="0"/>
              <w:jc w:val="center"/>
              <w:rPr>
                <w:rFonts w:ascii="Arial" w:hAnsi="Arial" w:cs="Arial"/>
                <w:b/>
                <w:sz w:val="20"/>
                <w:lang w:val="en-US"/>
              </w:rPr>
            </w:pPr>
            <w:smartTag w:uri="schemas-houaiss/mini" w:element="verbetes">
              <w:r w:rsidRPr="00D9337B">
                <w:rPr>
                  <w:rFonts w:ascii="Arial" w:hAnsi="Arial" w:cs="Arial"/>
                  <w:b/>
                  <w:sz w:val="20"/>
                  <w:lang w:val="en-US"/>
                </w:rPr>
                <w:t>TERCEIRO</w:t>
              </w:r>
            </w:smartTag>
            <w:r w:rsidRPr="00D9337B">
              <w:rPr>
                <w:rFonts w:ascii="Arial" w:hAnsi="Arial" w:cs="Arial"/>
                <w:b/>
                <w:sz w:val="20"/>
                <w:lang w:val="en-US"/>
              </w:rPr>
              <w:t xml:space="preserve"> </w:t>
            </w:r>
            <w:smartTag w:uri="schemas-houaiss/mini" w:element="verbetes">
              <w:r w:rsidRPr="00D9337B">
                <w:rPr>
                  <w:rFonts w:ascii="Arial" w:hAnsi="Arial" w:cs="Arial"/>
                  <w:b/>
                  <w:sz w:val="20"/>
                  <w:lang w:val="en-US"/>
                </w:rPr>
                <w:t>ANO</w:t>
              </w:r>
            </w:smartTag>
          </w:p>
        </w:tc>
        <w:tc>
          <w:tcPr>
            <w:tcW w:w="1483" w:type="dxa"/>
            <w:tcBorders>
              <w:left w:val="single" w:sz="8" w:space="0" w:color="000000"/>
              <w:bottom w:val="single" w:sz="8" w:space="0" w:color="000000"/>
            </w:tcBorders>
            <w:shd w:val="clear" w:color="auto" w:fill="FFCC99"/>
            <w:vAlign w:val="center"/>
          </w:tcPr>
          <w:p w:rsidR="00A71E3A" w:rsidRPr="00D9337B" w:rsidRDefault="00A71E3A" w:rsidP="00E14DB3">
            <w:pPr>
              <w:autoSpaceDE w:val="0"/>
              <w:snapToGrid w:val="0"/>
              <w:jc w:val="center"/>
              <w:rPr>
                <w:rFonts w:ascii="Arial" w:hAnsi="Arial" w:cs="Arial"/>
                <w:b/>
                <w:szCs w:val="22"/>
                <w:lang w:val="en-US"/>
              </w:rPr>
            </w:pPr>
            <w:r w:rsidRPr="00D9337B">
              <w:rPr>
                <w:rFonts w:ascii="Arial" w:hAnsi="Arial" w:cs="Arial"/>
                <w:b/>
                <w:szCs w:val="22"/>
                <w:lang w:val="en-US"/>
              </w:rPr>
              <w:t>7</w:t>
            </w:r>
            <w:r w:rsidRPr="00D9337B">
              <w:rPr>
                <w:rFonts w:ascii="Arial" w:hAnsi="Arial" w:cs="Arial"/>
                <w:b/>
                <w:szCs w:val="22"/>
                <w:vertAlign w:val="superscript"/>
                <w:lang w:val="en-US"/>
              </w:rPr>
              <w:t>O</w:t>
            </w:r>
            <w:r w:rsidRPr="00D9337B">
              <w:rPr>
                <w:rFonts w:ascii="Arial" w:hAnsi="Arial" w:cs="Arial"/>
                <w:b/>
                <w:szCs w:val="22"/>
                <w:lang w:val="en-US"/>
              </w:rPr>
              <w:t xml:space="preserve"> </w:t>
            </w:r>
            <w:proofErr w:type="spellStart"/>
            <w:r w:rsidR="00B547A6">
              <w:rPr>
                <w:rFonts w:ascii="Arial" w:hAnsi="Arial" w:cs="Arial"/>
                <w:b/>
                <w:szCs w:val="22"/>
                <w:lang w:val="en-US"/>
              </w:rPr>
              <w:t>Quadr</w:t>
            </w:r>
            <w:proofErr w:type="spellEnd"/>
          </w:p>
        </w:tc>
        <w:tc>
          <w:tcPr>
            <w:tcW w:w="1508" w:type="dxa"/>
            <w:tcBorders>
              <w:top w:val="single" w:sz="8" w:space="0" w:color="000000"/>
              <w:left w:val="single" w:sz="8" w:space="0" w:color="000000"/>
            </w:tcBorders>
            <w:shd w:val="clear" w:color="auto" w:fill="CDFFCC"/>
            <w:vAlign w:val="center"/>
          </w:tcPr>
          <w:p w:rsidR="00A71E3A" w:rsidRPr="00D9337B" w:rsidRDefault="00A71E3A" w:rsidP="008112E6">
            <w:pPr>
              <w:jc w:val="center"/>
              <w:rPr>
                <w:rFonts w:ascii="Arial" w:hAnsi="Arial" w:cs="Arial"/>
                <w:sz w:val="22"/>
                <w:szCs w:val="22"/>
              </w:rPr>
            </w:pPr>
            <w:r w:rsidRPr="00D9337B">
              <w:rPr>
                <w:rFonts w:ascii="Arial" w:hAnsi="Arial" w:cs="Arial"/>
                <w:sz w:val="22"/>
                <w:szCs w:val="22"/>
              </w:rPr>
              <w:t>26</w:t>
            </w:r>
          </w:p>
        </w:tc>
        <w:tc>
          <w:tcPr>
            <w:tcW w:w="1843" w:type="dxa"/>
            <w:tcBorders>
              <w:top w:val="single" w:sz="8" w:space="0" w:color="000000"/>
              <w:left w:val="single" w:sz="8" w:space="0" w:color="000000"/>
              <w:right w:val="single" w:sz="8" w:space="0" w:color="000000"/>
            </w:tcBorders>
            <w:shd w:val="clear" w:color="auto" w:fill="CDFFCC"/>
            <w:vAlign w:val="center"/>
          </w:tcPr>
          <w:p w:rsidR="00A71E3A" w:rsidRPr="00D9337B" w:rsidRDefault="00A71E3A" w:rsidP="008112E6">
            <w:pPr>
              <w:jc w:val="center"/>
              <w:rPr>
                <w:rFonts w:ascii="Arial" w:hAnsi="Arial" w:cs="Arial"/>
                <w:sz w:val="22"/>
                <w:szCs w:val="22"/>
              </w:rPr>
            </w:pPr>
            <w:r w:rsidRPr="00D9337B">
              <w:rPr>
                <w:rFonts w:ascii="Arial" w:hAnsi="Arial" w:cs="Arial"/>
                <w:sz w:val="22"/>
                <w:szCs w:val="22"/>
              </w:rPr>
              <w:t>50</w:t>
            </w:r>
          </w:p>
        </w:tc>
      </w:tr>
      <w:tr w:rsidR="00A71E3A" w:rsidRPr="00D9337B">
        <w:trPr>
          <w:cantSplit/>
          <w:trHeight w:val="20"/>
          <w:jc w:val="center"/>
        </w:trPr>
        <w:tc>
          <w:tcPr>
            <w:tcW w:w="767" w:type="dxa"/>
            <w:vMerge/>
            <w:tcBorders>
              <w:left w:val="single" w:sz="8" w:space="0" w:color="000000"/>
              <w:bottom w:val="single" w:sz="8" w:space="0" w:color="000000"/>
            </w:tcBorders>
            <w:shd w:val="clear" w:color="auto" w:fill="CCCCFF"/>
            <w:textDirection w:val="btLr"/>
            <w:vAlign w:val="center"/>
          </w:tcPr>
          <w:p w:rsidR="00A71E3A" w:rsidRPr="00D9337B" w:rsidRDefault="00A71E3A" w:rsidP="00E14DB3">
            <w:pPr>
              <w:autoSpaceDE w:val="0"/>
              <w:snapToGrid w:val="0"/>
              <w:jc w:val="center"/>
              <w:rPr>
                <w:rFonts w:ascii="Arial" w:hAnsi="Arial" w:cs="Arial"/>
                <w:b/>
                <w:sz w:val="20"/>
                <w:lang w:val="en-US"/>
              </w:rPr>
            </w:pPr>
          </w:p>
        </w:tc>
        <w:tc>
          <w:tcPr>
            <w:tcW w:w="1483" w:type="dxa"/>
            <w:tcBorders>
              <w:left w:val="single" w:sz="8" w:space="0" w:color="000000"/>
              <w:bottom w:val="single" w:sz="8" w:space="0" w:color="000000"/>
            </w:tcBorders>
            <w:shd w:val="clear" w:color="auto" w:fill="FFCC99"/>
            <w:vAlign w:val="center"/>
          </w:tcPr>
          <w:p w:rsidR="00A71E3A" w:rsidRPr="00D9337B" w:rsidRDefault="00A71E3A" w:rsidP="00E14DB3">
            <w:pPr>
              <w:autoSpaceDE w:val="0"/>
              <w:snapToGrid w:val="0"/>
              <w:jc w:val="center"/>
              <w:rPr>
                <w:rFonts w:ascii="Arial" w:hAnsi="Arial" w:cs="Arial"/>
                <w:b/>
                <w:szCs w:val="22"/>
                <w:lang w:val="en-US"/>
              </w:rPr>
            </w:pPr>
            <w:r w:rsidRPr="00D9337B">
              <w:rPr>
                <w:rFonts w:ascii="Arial" w:hAnsi="Arial" w:cs="Arial"/>
                <w:b/>
                <w:szCs w:val="22"/>
                <w:lang w:val="en-US"/>
              </w:rPr>
              <w:t>8</w:t>
            </w:r>
            <w:r w:rsidRPr="00D9337B">
              <w:rPr>
                <w:rFonts w:ascii="Arial" w:hAnsi="Arial" w:cs="Arial"/>
                <w:b/>
                <w:szCs w:val="22"/>
                <w:vertAlign w:val="superscript"/>
                <w:lang w:val="en-US"/>
              </w:rPr>
              <w:t>O</w:t>
            </w:r>
            <w:r w:rsidRPr="00D9337B">
              <w:rPr>
                <w:rFonts w:ascii="Arial" w:hAnsi="Arial" w:cs="Arial"/>
                <w:b/>
                <w:szCs w:val="22"/>
                <w:lang w:val="en-US"/>
              </w:rPr>
              <w:t xml:space="preserve"> </w:t>
            </w:r>
            <w:proofErr w:type="spellStart"/>
            <w:r w:rsidR="00B547A6">
              <w:rPr>
                <w:rFonts w:ascii="Arial" w:hAnsi="Arial" w:cs="Arial"/>
                <w:b/>
                <w:szCs w:val="22"/>
                <w:lang w:val="en-US"/>
              </w:rPr>
              <w:t>Quadr</w:t>
            </w:r>
            <w:proofErr w:type="spellEnd"/>
          </w:p>
        </w:tc>
        <w:tc>
          <w:tcPr>
            <w:tcW w:w="1508" w:type="dxa"/>
            <w:tcBorders>
              <w:top w:val="single" w:sz="8" w:space="0" w:color="000000"/>
              <w:left w:val="single" w:sz="8" w:space="0" w:color="000000"/>
            </w:tcBorders>
            <w:shd w:val="clear" w:color="auto" w:fill="CDFFCC"/>
            <w:vAlign w:val="center"/>
          </w:tcPr>
          <w:p w:rsidR="00A71E3A" w:rsidRPr="00D9337B" w:rsidRDefault="00A71E3A" w:rsidP="008112E6">
            <w:pPr>
              <w:jc w:val="center"/>
              <w:rPr>
                <w:rFonts w:ascii="Arial" w:hAnsi="Arial" w:cs="Arial"/>
                <w:sz w:val="22"/>
                <w:szCs w:val="22"/>
              </w:rPr>
            </w:pPr>
            <w:r w:rsidRPr="00D9337B">
              <w:rPr>
                <w:rFonts w:ascii="Arial" w:hAnsi="Arial" w:cs="Arial"/>
                <w:sz w:val="22"/>
                <w:szCs w:val="22"/>
              </w:rPr>
              <w:t>24</w:t>
            </w:r>
          </w:p>
        </w:tc>
        <w:tc>
          <w:tcPr>
            <w:tcW w:w="1843" w:type="dxa"/>
            <w:tcBorders>
              <w:top w:val="single" w:sz="8" w:space="0" w:color="000000"/>
              <w:left w:val="single" w:sz="8" w:space="0" w:color="000000"/>
              <w:right w:val="single" w:sz="8" w:space="0" w:color="000000"/>
            </w:tcBorders>
            <w:shd w:val="clear" w:color="auto" w:fill="CDFFCC"/>
            <w:vAlign w:val="center"/>
          </w:tcPr>
          <w:p w:rsidR="00A71E3A" w:rsidRPr="00D9337B" w:rsidRDefault="00A71E3A" w:rsidP="008112E6">
            <w:pPr>
              <w:jc w:val="center"/>
              <w:rPr>
                <w:rFonts w:ascii="Arial" w:hAnsi="Arial" w:cs="Arial"/>
                <w:sz w:val="22"/>
                <w:szCs w:val="22"/>
                <w:lang w:val="en-US"/>
              </w:rPr>
            </w:pPr>
            <w:r w:rsidRPr="00D9337B">
              <w:rPr>
                <w:rFonts w:ascii="Arial" w:hAnsi="Arial" w:cs="Arial"/>
                <w:sz w:val="22"/>
                <w:szCs w:val="22"/>
                <w:lang w:val="en-US"/>
              </w:rPr>
              <w:t>48</w:t>
            </w:r>
          </w:p>
        </w:tc>
      </w:tr>
      <w:tr w:rsidR="00A71E3A" w:rsidRPr="00D9337B">
        <w:trPr>
          <w:cantSplit/>
          <w:trHeight w:val="392"/>
          <w:jc w:val="center"/>
        </w:trPr>
        <w:tc>
          <w:tcPr>
            <w:tcW w:w="767" w:type="dxa"/>
            <w:vMerge/>
            <w:tcBorders>
              <w:left w:val="single" w:sz="8" w:space="0" w:color="000000"/>
              <w:bottom w:val="single" w:sz="8" w:space="0" w:color="000000"/>
            </w:tcBorders>
            <w:shd w:val="clear" w:color="auto" w:fill="CCCCFF"/>
            <w:textDirection w:val="btLr"/>
            <w:vAlign w:val="center"/>
          </w:tcPr>
          <w:p w:rsidR="00A71E3A" w:rsidRPr="00D9337B" w:rsidRDefault="00A71E3A" w:rsidP="00E14DB3">
            <w:pPr>
              <w:autoSpaceDE w:val="0"/>
              <w:snapToGrid w:val="0"/>
              <w:jc w:val="center"/>
              <w:rPr>
                <w:rFonts w:ascii="Arial" w:hAnsi="Arial" w:cs="Arial"/>
                <w:b/>
                <w:sz w:val="20"/>
                <w:lang w:val="en-US"/>
              </w:rPr>
            </w:pPr>
          </w:p>
        </w:tc>
        <w:tc>
          <w:tcPr>
            <w:tcW w:w="1483" w:type="dxa"/>
            <w:tcBorders>
              <w:left w:val="single" w:sz="8" w:space="0" w:color="000000"/>
              <w:bottom w:val="single" w:sz="8" w:space="0" w:color="000000"/>
            </w:tcBorders>
            <w:shd w:val="clear" w:color="auto" w:fill="FFCC99"/>
            <w:vAlign w:val="center"/>
          </w:tcPr>
          <w:p w:rsidR="00A71E3A" w:rsidRPr="00D9337B" w:rsidRDefault="00A71E3A" w:rsidP="00E14DB3">
            <w:pPr>
              <w:autoSpaceDE w:val="0"/>
              <w:snapToGrid w:val="0"/>
              <w:jc w:val="center"/>
              <w:rPr>
                <w:rFonts w:ascii="Arial" w:hAnsi="Arial" w:cs="Arial"/>
                <w:b/>
                <w:szCs w:val="22"/>
                <w:lang w:val="en-US"/>
              </w:rPr>
            </w:pPr>
            <w:r w:rsidRPr="00D9337B">
              <w:rPr>
                <w:rFonts w:ascii="Arial" w:hAnsi="Arial" w:cs="Arial"/>
                <w:b/>
                <w:szCs w:val="22"/>
                <w:lang w:val="en-US"/>
              </w:rPr>
              <w:t>9</w:t>
            </w:r>
            <w:r w:rsidRPr="00D9337B">
              <w:rPr>
                <w:rFonts w:ascii="Arial" w:hAnsi="Arial" w:cs="Arial"/>
                <w:b/>
                <w:szCs w:val="22"/>
                <w:vertAlign w:val="superscript"/>
                <w:lang w:val="en-US"/>
              </w:rPr>
              <w:t xml:space="preserve">O </w:t>
            </w:r>
            <w:proofErr w:type="spellStart"/>
            <w:r w:rsidR="00B547A6">
              <w:rPr>
                <w:rFonts w:ascii="Arial" w:hAnsi="Arial" w:cs="Arial"/>
                <w:b/>
                <w:szCs w:val="22"/>
                <w:lang w:val="en-US"/>
              </w:rPr>
              <w:t>Quadr</w:t>
            </w:r>
            <w:proofErr w:type="spellEnd"/>
          </w:p>
        </w:tc>
        <w:tc>
          <w:tcPr>
            <w:tcW w:w="1508" w:type="dxa"/>
            <w:tcBorders>
              <w:top w:val="single" w:sz="8" w:space="0" w:color="000000"/>
              <w:left w:val="single" w:sz="8" w:space="0" w:color="000000"/>
            </w:tcBorders>
            <w:shd w:val="clear" w:color="auto" w:fill="CDFFCC"/>
            <w:tcMar>
              <w:top w:w="57" w:type="dxa"/>
            </w:tcMar>
            <w:vAlign w:val="center"/>
          </w:tcPr>
          <w:p w:rsidR="00A71E3A" w:rsidRPr="00D9337B" w:rsidRDefault="00A71E3A" w:rsidP="008112E6">
            <w:pPr>
              <w:jc w:val="center"/>
              <w:rPr>
                <w:rFonts w:ascii="Arial" w:hAnsi="Arial" w:cs="Arial"/>
                <w:sz w:val="22"/>
                <w:szCs w:val="22"/>
                <w:lang w:val="en-US"/>
              </w:rPr>
            </w:pPr>
            <w:r w:rsidRPr="00D9337B">
              <w:rPr>
                <w:rFonts w:ascii="Arial" w:hAnsi="Arial" w:cs="Arial"/>
                <w:sz w:val="22"/>
                <w:szCs w:val="22"/>
                <w:lang w:val="en-US"/>
              </w:rPr>
              <w:t>22</w:t>
            </w:r>
          </w:p>
        </w:tc>
        <w:tc>
          <w:tcPr>
            <w:tcW w:w="1843" w:type="dxa"/>
            <w:tcBorders>
              <w:top w:val="single" w:sz="8" w:space="0" w:color="000000"/>
              <w:left w:val="single" w:sz="8" w:space="0" w:color="000000"/>
              <w:right w:val="single" w:sz="8" w:space="0" w:color="000000"/>
            </w:tcBorders>
            <w:shd w:val="clear" w:color="auto" w:fill="CDFFCC"/>
            <w:tcMar>
              <w:top w:w="57" w:type="dxa"/>
            </w:tcMar>
            <w:vAlign w:val="center"/>
          </w:tcPr>
          <w:p w:rsidR="00A71E3A" w:rsidRPr="00D9337B" w:rsidRDefault="00A71E3A" w:rsidP="008112E6">
            <w:pPr>
              <w:jc w:val="center"/>
              <w:rPr>
                <w:rFonts w:ascii="Arial" w:hAnsi="Arial" w:cs="Arial"/>
                <w:sz w:val="22"/>
                <w:szCs w:val="22"/>
                <w:lang w:val="en-US"/>
              </w:rPr>
            </w:pPr>
            <w:r w:rsidRPr="00D9337B">
              <w:rPr>
                <w:rFonts w:ascii="Arial" w:hAnsi="Arial" w:cs="Arial"/>
                <w:sz w:val="22"/>
                <w:szCs w:val="22"/>
                <w:lang w:val="en-US"/>
              </w:rPr>
              <w:t>52</w:t>
            </w:r>
          </w:p>
        </w:tc>
      </w:tr>
      <w:tr w:rsidR="00A71E3A" w:rsidRPr="00D9337B">
        <w:trPr>
          <w:cantSplit/>
          <w:trHeight w:val="39"/>
          <w:jc w:val="center"/>
        </w:trPr>
        <w:tc>
          <w:tcPr>
            <w:tcW w:w="767" w:type="dxa"/>
            <w:vMerge w:val="restart"/>
            <w:tcBorders>
              <w:top w:val="single" w:sz="8" w:space="0" w:color="000000"/>
              <w:left w:val="single" w:sz="8" w:space="0" w:color="000000"/>
              <w:bottom w:val="single" w:sz="8" w:space="0" w:color="000000"/>
            </w:tcBorders>
            <w:shd w:val="clear" w:color="auto" w:fill="CCCCFF"/>
            <w:textDirection w:val="btLr"/>
            <w:vAlign w:val="center"/>
          </w:tcPr>
          <w:p w:rsidR="00A71E3A" w:rsidRPr="00D9337B" w:rsidRDefault="00A71E3A" w:rsidP="00E14DB3">
            <w:pPr>
              <w:autoSpaceDE w:val="0"/>
              <w:snapToGrid w:val="0"/>
              <w:jc w:val="center"/>
              <w:rPr>
                <w:rFonts w:ascii="Arial" w:hAnsi="Arial" w:cs="Arial"/>
                <w:b/>
                <w:sz w:val="20"/>
                <w:lang w:val="en-US"/>
              </w:rPr>
            </w:pPr>
            <w:smartTag w:uri="schemas-houaiss/acao" w:element="dm">
              <w:r w:rsidRPr="00D9337B">
                <w:rPr>
                  <w:rFonts w:ascii="Arial" w:hAnsi="Arial" w:cs="Arial"/>
                  <w:b/>
                  <w:sz w:val="20"/>
                  <w:lang w:val="en-US"/>
                </w:rPr>
                <w:t>QUARTO</w:t>
              </w:r>
            </w:smartTag>
            <w:r w:rsidRPr="00D9337B">
              <w:rPr>
                <w:rFonts w:ascii="Arial" w:hAnsi="Arial" w:cs="Arial"/>
                <w:b/>
                <w:sz w:val="20"/>
                <w:lang w:val="en-US"/>
              </w:rPr>
              <w:t xml:space="preserve"> </w:t>
            </w:r>
            <w:smartTag w:uri="schemas-houaiss/mini" w:element="verbetes">
              <w:r w:rsidRPr="00D9337B">
                <w:rPr>
                  <w:rFonts w:ascii="Arial" w:hAnsi="Arial" w:cs="Arial"/>
                  <w:b/>
                  <w:sz w:val="20"/>
                  <w:lang w:val="en-US"/>
                </w:rPr>
                <w:t>ANO</w:t>
              </w:r>
            </w:smartTag>
          </w:p>
        </w:tc>
        <w:tc>
          <w:tcPr>
            <w:tcW w:w="1483" w:type="dxa"/>
            <w:tcBorders>
              <w:left w:val="single" w:sz="8" w:space="0" w:color="000000"/>
              <w:bottom w:val="single" w:sz="8" w:space="0" w:color="000000"/>
            </w:tcBorders>
            <w:shd w:val="clear" w:color="auto" w:fill="FFCC99"/>
            <w:vAlign w:val="center"/>
          </w:tcPr>
          <w:p w:rsidR="00A71E3A" w:rsidRPr="00D9337B" w:rsidRDefault="00A71E3A" w:rsidP="00E14DB3">
            <w:pPr>
              <w:autoSpaceDE w:val="0"/>
              <w:snapToGrid w:val="0"/>
              <w:jc w:val="center"/>
              <w:rPr>
                <w:rFonts w:ascii="Arial" w:hAnsi="Arial" w:cs="Arial"/>
                <w:b/>
                <w:szCs w:val="22"/>
                <w:lang w:val="en-US"/>
              </w:rPr>
            </w:pPr>
            <w:r w:rsidRPr="00D9337B">
              <w:rPr>
                <w:rFonts w:ascii="Arial" w:hAnsi="Arial" w:cs="Arial"/>
                <w:b/>
                <w:szCs w:val="22"/>
                <w:lang w:val="en-US"/>
              </w:rPr>
              <w:t>10</w:t>
            </w:r>
            <w:r w:rsidRPr="00D9337B">
              <w:rPr>
                <w:rFonts w:ascii="Arial" w:hAnsi="Arial" w:cs="Arial"/>
                <w:b/>
                <w:szCs w:val="22"/>
                <w:vertAlign w:val="superscript"/>
                <w:lang w:val="en-US"/>
              </w:rPr>
              <w:t>O</w:t>
            </w:r>
            <w:r w:rsidRPr="00D9337B">
              <w:rPr>
                <w:rFonts w:ascii="Arial" w:hAnsi="Arial" w:cs="Arial"/>
                <w:b/>
                <w:szCs w:val="22"/>
                <w:lang w:val="en-US"/>
              </w:rPr>
              <w:t xml:space="preserve"> </w:t>
            </w:r>
            <w:proofErr w:type="spellStart"/>
            <w:r w:rsidR="00B547A6">
              <w:rPr>
                <w:rFonts w:ascii="Arial" w:hAnsi="Arial" w:cs="Arial"/>
                <w:b/>
                <w:szCs w:val="22"/>
                <w:lang w:val="en-US"/>
              </w:rPr>
              <w:t>Quadr</w:t>
            </w:r>
            <w:proofErr w:type="spellEnd"/>
          </w:p>
        </w:tc>
        <w:tc>
          <w:tcPr>
            <w:tcW w:w="1508" w:type="dxa"/>
            <w:tcBorders>
              <w:top w:val="single" w:sz="8" w:space="0" w:color="000000"/>
              <w:left w:val="single" w:sz="8" w:space="0" w:color="000000"/>
              <w:bottom w:val="single" w:sz="8" w:space="0" w:color="000000"/>
            </w:tcBorders>
            <w:shd w:val="clear" w:color="auto" w:fill="CDFFCC"/>
            <w:vAlign w:val="center"/>
          </w:tcPr>
          <w:p w:rsidR="00A71E3A" w:rsidRPr="00D9337B" w:rsidRDefault="00A71E3A" w:rsidP="008112E6">
            <w:pPr>
              <w:jc w:val="center"/>
              <w:rPr>
                <w:rFonts w:ascii="Arial" w:hAnsi="Arial" w:cs="Arial"/>
                <w:sz w:val="22"/>
                <w:szCs w:val="22"/>
              </w:rPr>
            </w:pPr>
            <w:r w:rsidRPr="00D9337B">
              <w:rPr>
                <w:rFonts w:ascii="Arial" w:hAnsi="Arial" w:cs="Arial"/>
                <w:sz w:val="22"/>
                <w:szCs w:val="22"/>
              </w:rPr>
              <w:t>24</w:t>
            </w:r>
          </w:p>
        </w:tc>
        <w:tc>
          <w:tcPr>
            <w:tcW w:w="1843" w:type="dxa"/>
            <w:tcBorders>
              <w:top w:val="single" w:sz="8" w:space="0" w:color="000000"/>
              <w:left w:val="single" w:sz="8" w:space="0" w:color="000000"/>
              <w:bottom w:val="single" w:sz="8" w:space="0" w:color="000000"/>
              <w:right w:val="single" w:sz="8" w:space="0" w:color="000000"/>
            </w:tcBorders>
            <w:shd w:val="clear" w:color="auto" w:fill="CDFFCC"/>
            <w:vAlign w:val="center"/>
          </w:tcPr>
          <w:p w:rsidR="00A71E3A" w:rsidRPr="00D9337B" w:rsidRDefault="00A71E3A" w:rsidP="008112E6">
            <w:pPr>
              <w:jc w:val="center"/>
              <w:rPr>
                <w:rFonts w:ascii="Arial" w:hAnsi="Arial" w:cs="Arial"/>
                <w:sz w:val="22"/>
                <w:szCs w:val="22"/>
              </w:rPr>
            </w:pPr>
            <w:r w:rsidRPr="00D9337B">
              <w:rPr>
                <w:rFonts w:ascii="Arial" w:hAnsi="Arial" w:cs="Arial"/>
                <w:sz w:val="22"/>
                <w:szCs w:val="22"/>
              </w:rPr>
              <w:t>48</w:t>
            </w:r>
          </w:p>
        </w:tc>
      </w:tr>
      <w:tr w:rsidR="00A71E3A" w:rsidRPr="00D9337B">
        <w:trPr>
          <w:cantSplit/>
          <w:trHeight w:val="20"/>
          <w:jc w:val="center"/>
        </w:trPr>
        <w:tc>
          <w:tcPr>
            <w:tcW w:w="767" w:type="dxa"/>
            <w:vMerge/>
            <w:tcBorders>
              <w:top w:val="single" w:sz="8" w:space="0" w:color="000000"/>
              <w:left w:val="single" w:sz="8" w:space="0" w:color="000000"/>
              <w:bottom w:val="single" w:sz="8" w:space="0" w:color="000000"/>
            </w:tcBorders>
            <w:shd w:val="clear" w:color="auto" w:fill="CCCCFF"/>
            <w:textDirection w:val="btLr"/>
            <w:vAlign w:val="center"/>
          </w:tcPr>
          <w:p w:rsidR="00A71E3A" w:rsidRPr="00D9337B" w:rsidRDefault="00A71E3A" w:rsidP="00E14DB3">
            <w:pPr>
              <w:rPr>
                <w:rFonts w:ascii="Arial" w:hAnsi="Arial" w:cs="Arial"/>
                <w:szCs w:val="22"/>
              </w:rPr>
            </w:pPr>
          </w:p>
        </w:tc>
        <w:tc>
          <w:tcPr>
            <w:tcW w:w="1483" w:type="dxa"/>
            <w:tcBorders>
              <w:left w:val="single" w:sz="8" w:space="0" w:color="000000"/>
              <w:bottom w:val="single" w:sz="8" w:space="0" w:color="000000"/>
            </w:tcBorders>
            <w:shd w:val="clear" w:color="auto" w:fill="FFCC99"/>
            <w:tcMar>
              <w:left w:w="28" w:type="dxa"/>
              <w:right w:w="28" w:type="dxa"/>
            </w:tcMar>
            <w:vAlign w:val="center"/>
          </w:tcPr>
          <w:p w:rsidR="00A71E3A" w:rsidRPr="00D9337B" w:rsidRDefault="00A71E3A" w:rsidP="00E14DB3">
            <w:pPr>
              <w:autoSpaceDE w:val="0"/>
              <w:snapToGrid w:val="0"/>
              <w:jc w:val="center"/>
              <w:rPr>
                <w:rFonts w:ascii="Arial" w:hAnsi="Arial" w:cs="Arial"/>
                <w:b/>
                <w:szCs w:val="22"/>
                <w:lang w:val="en-US"/>
              </w:rPr>
            </w:pPr>
            <w:r w:rsidRPr="00D9337B">
              <w:rPr>
                <w:rFonts w:ascii="Arial" w:hAnsi="Arial" w:cs="Arial"/>
                <w:b/>
                <w:szCs w:val="22"/>
                <w:lang w:val="en-US"/>
              </w:rPr>
              <w:t>11</w:t>
            </w:r>
            <w:r w:rsidRPr="00D9337B">
              <w:rPr>
                <w:rFonts w:ascii="Arial" w:hAnsi="Arial" w:cs="Arial"/>
                <w:b/>
                <w:szCs w:val="22"/>
                <w:vertAlign w:val="superscript"/>
                <w:lang w:val="en-US"/>
              </w:rPr>
              <w:t>O</w:t>
            </w:r>
            <w:r w:rsidRPr="00D9337B">
              <w:rPr>
                <w:rFonts w:ascii="Arial" w:hAnsi="Arial" w:cs="Arial"/>
                <w:b/>
                <w:szCs w:val="22"/>
                <w:lang w:val="en-US"/>
              </w:rPr>
              <w:t xml:space="preserve"> </w:t>
            </w:r>
            <w:proofErr w:type="spellStart"/>
            <w:r w:rsidR="00B547A6">
              <w:rPr>
                <w:rFonts w:ascii="Arial" w:hAnsi="Arial" w:cs="Arial"/>
                <w:b/>
                <w:szCs w:val="22"/>
                <w:lang w:val="en-US"/>
              </w:rPr>
              <w:t>Quadr</w:t>
            </w:r>
            <w:proofErr w:type="spellEnd"/>
          </w:p>
        </w:tc>
        <w:tc>
          <w:tcPr>
            <w:tcW w:w="1508" w:type="dxa"/>
            <w:tcBorders>
              <w:top w:val="single" w:sz="8" w:space="0" w:color="000000"/>
              <w:left w:val="single" w:sz="8" w:space="0" w:color="000000"/>
              <w:bottom w:val="single" w:sz="8" w:space="0" w:color="000000"/>
            </w:tcBorders>
            <w:shd w:val="clear" w:color="auto" w:fill="CDFFCC"/>
            <w:vAlign w:val="center"/>
          </w:tcPr>
          <w:p w:rsidR="00A71E3A" w:rsidRPr="00D9337B" w:rsidRDefault="00A71E3A" w:rsidP="008112E6">
            <w:pPr>
              <w:jc w:val="center"/>
              <w:rPr>
                <w:rFonts w:ascii="Arial" w:hAnsi="Arial" w:cs="Arial"/>
                <w:sz w:val="22"/>
                <w:szCs w:val="22"/>
              </w:rPr>
            </w:pPr>
            <w:r w:rsidRPr="00D9337B">
              <w:rPr>
                <w:rFonts w:ascii="Arial" w:hAnsi="Arial" w:cs="Arial"/>
                <w:sz w:val="22"/>
                <w:szCs w:val="22"/>
              </w:rPr>
              <w:t>24</w:t>
            </w:r>
          </w:p>
        </w:tc>
        <w:tc>
          <w:tcPr>
            <w:tcW w:w="1843" w:type="dxa"/>
            <w:tcBorders>
              <w:top w:val="single" w:sz="8" w:space="0" w:color="000000"/>
              <w:left w:val="single" w:sz="8" w:space="0" w:color="000000"/>
              <w:bottom w:val="single" w:sz="8" w:space="0" w:color="000000"/>
              <w:right w:val="single" w:sz="8" w:space="0" w:color="000000"/>
            </w:tcBorders>
            <w:shd w:val="clear" w:color="auto" w:fill="CDFFCC"/>
            <w:vAlign w:val="center"/>
          </w:tcPr>
          <w:p w:rsidR="00A71E3A" w:rsidRPr="00D9337B" w:rsidRDefault="00A71E3A" w:rsidP="008112E6">
            <w:pPr>
              <w:jc w:val="center"/>
              <w:rPr>
                <w:rFonts w:ascii="Arial" w:hAnsi="Arial" w:cs="Arial"/>
                <w:sz w:val="22"/>
                <w:szCs w:val="22"/>
              </w:rPr>
            </w:pPr>
            <w:r w:rsidRPr="00D9337B">
              <w:rPr>
                <w:rFonts w:ascii="Arial" w:hAnsi="Arial" w:cs="Arial"/>
                <w:sz w:val="22"/>
                <w:szCs w:val="22"/>
              </w:rPr>
              <w:t>48</w:t>
            </w:r>
          </w:p>
        </w:tc>
      </w:tr>
      <w:tr w:rsidR="00A71E3A" w:rsidRPr="00D9337B">
        <w:trPr>
          <w:cantSplit/>
          <w:trHeight w:val="20"/>
          <w:jc w:val="center"/>
        </w:trPr>
        <w:tc>
          <w:tcPr>
            <w:tcW w:w="767" w:type="dxa"/>
            <w:vMerge/>
            <w:tcBorders>
              <w:top w:val="single" w:sz="8" w:space="0" w:color="000000"/>
              <w:left w:val="single" w:sz="8" w:space="0" w:color="000000"/>
              <w:bottom w:val="single" w:sz="8" w:space="0" w:color="000000"/>
            </w:tcBorders>
            <w:shd w:val="clear" w:color="auto" w:fill="CCCCFF"/>
            <w:textDirection w:val="btLr"/>
            <w:vAlign w:val="center"/>
          </w:tcPr>
          <w:p w:rsidR="00A71E3A" w:rsidRPr="00D9337B" w:rsidRDefault="00A71E3A" w:rsidP="00E14DB3">
            <w:pPr>
              <w:rPr>
                <w:rFonts w:ascii="Arial" w:hAnsi="Arial" w:cs="Arial"/>
                <w:szCs w:val="22"/>
              </w:rPr>
            </w:pPr>
          </w:p>
        </w:tc>
        <w:tc>
          <w:tcPr>
            <w:tcW w:w="1483" w:type="dxa"/>
            <w:tcBorders>
              <w:top w:val="single" w:sz="8" w:space="0" w:color="000000"/>
              <w:left w:val="single" w:sz="8" w:space="0" w:color="000000"/>
              <w:bottom w:val="single" w:sz="8" w:space="0" w:color="000000"/>
            </w:tcBorders>
            <w:shd w:val="clear" w:color="auto" w:fill="FFCC99"/>
            <w:tcMar>
              <w:left w:w="28" w:type="dxa"/>
              <w:right w:w="28" w:type="dxa"/>
            </w:tcMar>
            <w:vAlign w:val="center"/>
          </w:tcPr>
          <w:p w:rsidR="00A71E3A" w:rsidRPr="00D9337B" w:rsidRDefault="00A71E3A" w:rsidP="00E14DB3">
            <w:pPr>
              <w:autoSpaceDE w:val="0"/>
              <w:snapToGrid w:val="0"/>
              <w:jc w:val="center"/>
              <w:rPr>
                <w:rFonts w:ascii="Arial" w:hAnsi="Arial" w:cs="Arial"/>
                <w:b/>
                <w:szCs w:val="22"/>
                <w:lang w:val="en-US"/>
              </w:rPr>
            </w:pPr>
            <w:r w:rsidRPr="00D9337B">
              <w:rPr>
                <w:rFonts w:ascii="Arial" w:hAnsi="Arial" w:cs="Arial"/>
                <w:b/>
                <w:szCs w:val="22"/>
                <w:lang w:val="en-US"/>
              </w:rPr>
              <w:t>12</w:t>
            </w:r>
            <w:r w:rsidRPr="00D9337B">
              <w:rPr>
                <w:rFonts w:ascii="Arial" w:hAnsi="Arial" w:cs="Arial"/>
                <w:b/>
                <w:szCs w:val="22"/>
                <w:vertAlign w:val="superscript"/>
                <w:lang w:val="en-US"/>
              </w:rPr>
              <w:t xml:space="preserve">O </w:t>
            </w:r>
            <w:proofErr w:type="spellStart"/>
            <w:r w:rsidR="00B547A6">
              <w:rPr>
                <w:rFonts w:ascii="Arial" w:hAnsi="Arial" w:cs="Arial"/>
                <w:b/>
                <w:szCs w:val="22"/>
                <w:lang w:val="en-US"/>
              </w:rPr>
              <w:t>Quadr</w:t>
            </w:r>
            <w:proofErr w:type="spellEnd"/>
          </w:p>
        </w:tc>
        <w:tc>
          <w:tcPr>
            <w:tcW w:w="1508" w:type="dxa"/>
            <w:tcBorders>
              <w:top w:val="single" w:sz="8" w:space="0" w:color="000000"/>
              <w:left w:val="single" w:sz="8" w:space="0" w:color="000000"/>
              <w:bottom w:val="single" w:sz="8" w:space="0" w:color="000000"/>
            </w:tcBorders>
            <w:shd w:val="clear" w:color="auto" w:fill="CDFFCC"/>
            <w:vAlign w:val="center"/>
          </w:tcPr>
          <w:p w:rsidR="00A71E3A" w:rsidRPr="00D9337B" w:rsidRDefault="00A71E3A" w:rsidP="008112E6">
            <w:pPr>
              <w:jc w:val="center"/>
              <w:rPr>
                <w:rFonts w:ascii="Arial" w:hAnsi="Arial" w:cs="Arial"/>
                <w:sz w:val="22"/>
                <w:szCs w:val="22"/>
              </w:rPr>
            </w:pPr>
            <w:r w:rsidRPr="00D9337B">
              <w:rPr>
                <w:rFonts w:ascii="Arial" w:hAnsi="Arial" w:cs="Arial"/>
                <w:sz w:val="22"/>
                <w:szCs w:val="22"/>
              </w:rPr>
              <w:t>20</w:t>
            </w:r>
          </w:p>
        </w:tc>
        <w:tc>
          <w:tcPr>
            <w:tcW w:w="1843" w:type="dxa"/>
            <w:tcBorders>
              <w:top w:val="single" w:sz="8" w:space="0" w:color="000000"/>
              <w:left w:val="single" w:sz="8" w:space="0" w:color="000000"/>
              <w:bottom w:val="single" w:sz="8" w:space="0" w:color="000000"/>
              <w:right w:val="single" w:sz="8" w:space="0" w:color="000000"/>
            </w:tcBorders>
            <w:shd w:val="clear" w:color="auto" w:fill="CDFFCC"/>
            <w:vAlign w:val="center"/>
          </w:tcPr>
          <w:p w:rsidR="00A71E3A" w:rsidRPr="00D9337B" w:rsidRDefault="00A71E3A" w:rsidP="008112E6">
            <w:pPr>
              <w:jc w:val="center"/>
              <w:rPr>
                <w:rFonts w:ascii="Arial" w:hAnsi="Arial" w:cs="Arial"/>
                <w:sz w:val="22"/>
                <w:szCs w:val="22"/>
              </w:rPr>
            </w:pPr>
            <w:r w:rsidRPr="00D9337B">
              <w:rPr>
                <w:rFonts w:ascii="Arial" w:hAnsi="Arial" w:cs="Arial"/>
                <w:sz w:val="22"/>
                <w:szCs w:val="22"/>
              </w:rPr>
              <w:t>40</w:t>
            </w:r>
          </w:p>
        </w:tc>
      </w:tr>
      <w:tr w:rsidR="00A71E3A" w:rsidRPr="00D9337B">
        <w:trPr>
          <w:cantSplit/>
          <w:trHeight w:val="39"/>
          <w:jc w:val="center"/>
        </w:trPr>
        <w:tc>
          <w:tcPr>
            <w:tcW w:w="767" w:type="dxa"/>
            <w:tcBorders>
              <w:top w:val="single" w:sz="8" w:space="0" w:color="000000"/>
              <w:left w:val="single" w:sz="8" w:space="0" w:color="000000"/>
              <w:bottom w:val="single" w:sz="8" w:space="0" w:color="000000"/>
            </w:tcBorders>
            <w:shd w:val="clear" w:color="auto" w:fill="CCCCFF"/>
            <w:textDirection w:val="btLr"/>
            <w:vAlign w:val="center"/>
          </w:tcPr>
          <w:p w:rsidR="00A71E3A" w:rsidRPr="00D9337B" w:rsidRDefault="00A71E3A" w:rsidP="00E14DB3">
            <w:pPr>
              <w:rPr>
                <w:rFonts w:ascii="Arial" w:hAnsi="Arial" w:cs="Arial"/>
                <w:szCs w:val="22"/>
              </w:rPr>
            </w:pPr>
          </w:p>
        </w:tc>
        <w:tc>
          <w:tcPr>
            <w:tcW w:w="1483" w:type="dxa"/>
            <w:tcBorders>
              <w:top w:val="single" w:sz="8" w:space="0" w:color="000000"/>
              <w:left w:val="single" w:sz="8" w:space="0" w:color="000000"/>
              <w:bottom w:val="single" w:sz="8" w:space="0" w:color="000000"/>
            </w:tcBorders>
            <w:shd w:val="clear" w:color="auto" w:fill="FFCC99"/>
            <w:tcMar>
              <w:left w:w="28" w:type="dxa"/>
              <w:right w:w="28" w:type="dxa"/>
            </w:tcMar>
            <w:vAlign w:val="center"/>
          </w:tcPr>
          <w:p w:rsidR="00A71E3A" w:rsidRPr="00D9337B" w:rsidRDefault="00A71E3A" w:rsidP="00E14DB3">
            <w:pPr>
              <w:autoSpaceDE w:val="0"/>
              <w:snapToGrid w:val="0"/>
              <w:jc w:val="center"/>
              <w:rPr>
                <w:rFonts w:ascii="Arial" w:hAnsi="Arial" w:cs="Arial"/>
                <w:b/>
                <w:szCs w:val="22"/>
                <w:lang w:val="en-US"/>
              </w:rPr>
            </w:pPr>
            <w:smartTag w:uri="schemas-houaiss/mini" w:element="verbetes">
              <w:r w:rsidRPr="00D9337B">
                <w:rPr>
                  <w:rFonts w:ascii="Arial" w:hAnsi="Arial" w:cs="Arial"/>
                  <w:b/>
                  <w:szCs w:val="22"/>
                  <w:lang w:val="en-US"/>
                </w:rPr>
                <w:t>TOTAL</w:t>
              </w:r>
            </w:smartTag>
          </w:p>
        </w:tc>
        <w:tc>
          <w:tcPr>
            <w:tcW w:w="1508" w:type="dxa"/>
            <w:tcBorders>
              <w:top w:val="single" w:sz="8" w:space="0" w:color="000000"/>
              <w:left w:val="single" w:sz="8" w:space="0" w:color="000000"/>
              <w:bottom w:val="single" w:sz="8" w:space="0" w:color="000000"/>
            </w:tcBorders>
            <w:shd w:val="clear" w:color="auto" w:fill="CDFFCC"/>
            <w:vAlign w:val="center"/>
          </w:tcPr>
          <w:p w:rsidR="00A71E3A" w:rsidRPr="00D9337B" w:rsidRDefault="00A71E3A" w:rsidP="008112E6">
            <w:pPr>
              <w:jc w:val="center"/>
              <w:rPr>
                <w:rFonts w:ascii="Arial" w:hAnsi="Arial" w:cs="Arial"/>
                <w:sz w:val="22"/>
                <w:szCs w:val="22"/>
              </w:rPr>
            </w:pPr>
            <w:r w:rsidRPr="00D9337B">
              <w:rPr>
                <w:rFonts w:ascii="Arial" w:hAnsi="Arial" w:cs="Arial"/>
                <w:sz w:val="22"/>
                <w:szCs w:val="22"/>
              </w:rPr>
              <w:t>256</w:t>
            </w:r>
          </w:p>
        </w:tc>
        <w:tc>
          <w:tcPr>
            <w:tcW w:w="1843" w:type="dxa"/>
            <w:tcBorders>
              <w:top w:val="single" w:sz="8" w:space="0" w:color="000000"/>
              <w:left w:val="single" w:sz="8" w:space="0" w:color="000000"/>
              <w:bottom w:val="single" w:sz="8" w:space="0" w:color="000000"/>
              <w:right w:val="single" w:sz="8" w:space="0" w:color="000000"/>
            </w:tcBorders>
            <w:shd w:val="clear" w:color="auto" w:fill="CDFFCC"/>
            <w:vAlign w:val="center"/>
          </w:tcPr>
          <w:p w:rsidR="00A71E3A" w:rsidRPr="00D9337B" w:rsidRDefault="00A71E3A" w:rsidP="008112E6">
            <w:pPr>
              <w:jc w:val="center"/>
              <w:rPr>
                <w:rFonts w:ascii="Arial" w:hAnsi="Arial" w:cs="Arial"/>
                <w:sz w:val="22"/>
                <w:szCs w:val="22"/>
              </w:rPr>
            </w:pPr>
            <w:r w:rsidRPr="00D9337B">
              <w:rPr>
                <w:rFonts w:ascii="Arial" w:hAnsi="Arial" w:cs="Arial"/>
                <w:sz w:val="22"/>
                <w:szCs w:val="22"/>
              </w:rPr>
              <w:t>539</w:t>
            </w:r>
          </w:p>
        </w:tc>
      </w:tr>
    </w:tbl>
    <w:p w:rsidR="00A233C9" w:rsidRPr="00D9337B" w:rsidRDefault="00A233C9" w:rsidP="00A233C9">
      <w:pPr>
        <w:jc w:val="center"/>
        <w:rPr>
          <w:rFonts w:ascii="Arial" w:hAnsi="Arial" w:cs="Arial"/>
        </w:rPr>
      </w:pPr>
      <w:r w:rsidRPr="00D9337B">
        <w:rPr>
          <w:rFonts w:ascii="Arial" w:hAnsi="Arial" w:cs="Arial"/>
          <w:b/>
          <w:sz w:val="20"/>
        </w:rPr>
        <w:t>Tabela 2:</w:t>
      </w:r>
      <w:r w:rsidRPr="00D9337B">
        <w:rPr>
          <w:rFonts w:ascii="Arial" w:hAnsi="Arial" w:cs="Arial"/>
          <w:sz w:val="20"/>
        </w:rPr>
        <w:t xml:space="preserve"> </w:t>
      </w:r>
      <w:smartTag w:uri="schemas-houaiss/mini" w:element="verbetes">
        <w:r w:rsidRPr="00D9337B">
          <w:rPr>
            <w:rFonts w:ascii="Arial" w:hAnsi="Arial" w:cs="Arial"/>
            <w:sz w:val="20"/>
          </w:rPr>
          <w:t>Distribuição</w:t>
        </w:r>
      </w:smartTag>
      <w:r w:rsidRPr="00D9337B">
        <w:rPr>
          <w:rFonts w:ascii="Arial" w:hAnsi="Arial" w:cs="Arial"/>
          <w:sz w:val="20"/>
        </w:rPr>
        <w:t xml:space="preserve"> de </w:t>
      </w:r>
      <w:smartTag w:uri="schemas-houaiss/mini" w:element="verbetes">
        <w:r w:rsidRPr="00D9337B">
          <w:rPr>
            <w:rFonts w:ascii="Arial" w:hAnsi="Arial" w:cs="Arial"/>
            <w:sz w:val="20"/>
          </w:rPr>
          <w:t>Créditos</w:t>
        </w:r>
      </w:smartTag>
      <w:r w:rsidRPr="00D9337B">
        <w:rPr>
          <w:rFonts w:ascii="Arial" w:hAnsi="Arial" w:cs="Arial"/>
          <w:sz w:val="20"/>
        </w:rPr>
        <w:t xml:space="preserve"> </w:t>
      </w:r>
      <w:smartTag w:uri="schemas-houaiss/mini" w:element="verbetes">
        <w:r w:rsidRPr="00D9337B">
          <w:rPr>
            <w:rFonts w:ascii="Arial" w:hAnsi="Arial" w:cs="Arial"/>
            <w:sz w:val="20"/>
          </w:rPr>
          <w:t>por</w:t>
        </w:r>
      </w:smartTag>
      <w:r w:rsidRPr="00D9337B">
        <w:rPr>
          <w:rFonts w:ascii="Arial" w:hAnsi="Arial" w:cs="Arial"/>
          <w:sz w:val="20"/>
        </w:rPr>
        <w:t xml:space="preserve"> </w:t>
      </w:r>
      <w:r w:rsidR="00B547A6">
        <w:rPr>
          <w:rFonts w:ascii="Arial" w:hAnsi="Arial" w:cs="Arial"/>
          <w:sz w:val="20"/>
        </w:rPr>
        <w:t>Quadrim</w:t>
      </w:r>
      <w:r w:rsidRPr="00D9337B">
        <w:rPr>
          <w:rFonts w:ascii="Arial" w:hAnsi="Arial" w:cs="Arial"/>
          <w:sz w:val="20"/>
        </w:rPr>
        <w:t xml:space="preserve">estre do </w:t>
      </w:r>
      <w:smartTag w:uri="schemas-houaiss/mini" w:element="verbetes">
        <w:r w:rsidRPr="00D9337B">
          <w:rPr>
            <w:rFonts w:ascii="Arial" w:hAnsi="Arial" w:cs="Arial"/>
            <w:sz w:val="20"/>
          </w:rPr>
          <w:t>Curso</w:t>
        </w:r>
      </w:smartTag>
      <w:r w:rsidRPr="00D9337B">
        <w:rPr>
          <w:rFonts w:ascii="Arial" w:hAnsi="Arial" w:cs="Arial"/>
          <w:sz w:val="20"/>
        </w:rPr>
        <w:t xml:space="preserve"> de </w:t>
      </w:r>
      <w:smartTag w:uri="schemas-houaiss/mini" w:element="verbetes">
        <w:r w:rsidRPr="00D9337B">
          <w:rPr>
            <w:rFonts w:ascii="Arial" w:hAnsi="Arial" w:cs="Arial"/>
            <w:sz w:val="20"/>
          </w:rPr>
          <w:t>Bacharelado</w:t>
        </w:r>
      </w:smartTag>
      <w:r w:rsidRPr="00D9337B">
        <w:rPr>
          <w:rFonts w:ascii="Arial" w:hAnsi="Arial" w:cs="Arial"/>
          <w:sz w:val="20"/>
        </w:rPr>
        <w:t xml:space="preserve"> </w:t>
      </w:r>
      <w:smartTag w:uri="schemas-houaiss/mini" w:element="verbetes">
        <w:r w:rsidRPr="00D9337B">
          <w:rPr>
            <w:rFonts w:ascii="Arial" w:hAnsi="Arial" w:cs="Arial"/>
            <w:sz w:val="20"/>
          </w:rPr>
          <w:t>em</w:t>
        </w:r>
      </w:smartTag>
      <w:r w:rsidRPr="00D9337B">
        <w:rPr>
          <w:rFonts w:ascii="Arial" w:hAnsi="Arial" w:cs="Arial"/>
          <w:sz w:val="20"/>
        </w:rPr>
        <w:t xml:space="preserve"> </w:t>
      </w:r>
      <w:smartTag w:uri="schemas-houaiss/mini" w:element="verbetes">
        <w:r w:rsidRPr="00D9337B">
          <w:rPr>
            <w:rFonts w:ascii="Arial" w:hAnsi="Arial" w:cs="Arial"/>
            <w:sz w:val="20"/>
          </w:rPr>
          <w:t>Ciência</w:t>
        </w:r>
      </w:smartTag>
      <w:r w:rsidRPr="00D9337B">
        <w:rPr>
          <w:rFonts w:ascii="Arial" w:hAnsi="Arial" w:cs="Arial"/>
          <w:sz w:val="20"/>
        </w:rPr>
        <w:t xml:space="preserve"> da Computação</w:t>
      </w:r>
      <w:r w:rsidR="00C2174D" w:rsidRPr="00D9337B">
        <w:rPr>
          <w:rFonts w:ascii="Arial" w:hAnsi="Arial" w:cs="Arial"/>
          <w:sz w:val="20"/>
        </w:rPr>
        <w:t>.</w:t>
      </w:r>
    </w:p>
    <w:p w:rsidR="00AE0ABC" w:rsidRPr="00D9337B" w:rsidRDefault="00AE0ABC" w:rsidP="00A233C9">
      <w:pPr>
        <w:spacing w:line="360" w:lineRule="auto"/>
        <w:jc w:val="center"/>
        <w:rPr>
          <w:rFonts w:cs="Arial"/>
          <w:b/>
          <w:sz w:val="20"/>
        </w:rPr>
      </w:pPr>
    </w:p>
    <w:p w:rsidR="000F39D7" w:rsidRPr="00D9337B" w:rsidRDefault="000F39D7" w:rsidP="000F39D7">
      <w:pPr>
        <w:jc w:val="both"/>
        <w:rPr>
          <w:rFonts w:ascii="Arial" w:hAnsi="Arial" w:cs="Arial"/>
          <w:b/>
          <w:sz w:val="28"/>
          <w:szCs w:val="28"/>
        </w:rPr>
      </w:pPr>
      <w:r w:rsidRPr="00D9337B">
        <w:rPr>
          <w:rFonts w:ascii="Arial" w:hAnsi="Arial" w:cs="Arial"/>
          <w:b/>
          <w:sz w:val="28"/>
          <w:szCs w:val="28"/>
        </w:rPr>
        <w:t>V.</w:t>
      </w:r>
      <w:r w:rsidR="008112E6" w:rsidRPr="00D9337B">
        <w:rPr>
          <w:rFonts w:ascii="Arial" w:hAnsi="Arial" w:cs="Arial"/>
          <w:b/>
          <w:sz w:val="28"/>
          <w:szCs w:val="28"/>
        </w:rPr>
        <w:t>3</w:t>
      </w:r>
      <w:r w:rsidRPr="00D9337B">
        <w:rPr>
          <w:rFonts w:ascii="Arial" w:hAnsi="Arial" w:cs="Arial"/>
          <w:b/>
          <w:sz w:val="28"/>
          <w:szCs w:val="28"/>
        </w:rPr>
        <w:t xml:space="preserve"> </w:t>
      </w:r>
      <w:smartTag w:uri="schemas-houaiss/mini" w:element="verbetes">
        <w:r w:rsidRPr="00D9337B">
          <w:rPr>
            <w:rFonts w:ascii="Arial" w:hAnsi="Arial" w:cs="Arial"/>
            <w:b/>
            <w:sz w:val="28"/>
            <w:szCs w:val="28"/>
          </w:rPr>
          <w:t>Disciplinas</w:t>
        </w:r>
      </w:smartTag>
      <w:r w:rsidRPr="00D9337B">
        <w:rPr>
          <w:rFonts w:ascii="Arial" w:hAnsi="Arial" w:cs="Arial"/>
          <w:b/>
          <w:sz w:val="28"/>
          <w:szCs w:val="28"/>
        </w:rPr>
        <w:t xml:space="preserve"> </w:t>
      </w:r>
      <w:r w:rsidR="008C699A">
        <w:rPr>
          <w:rFonts w:ascii="Arial" w:hAnsi="Arial" w:cs="Arial"/>
          <w:b/>
          <w:sz w:val="28"/>
          <w:szCs w:val="28"/>
        </w:rPr>
        <w:t xml:space="preserve">de Opção </w:t>
      </w:r>
      <w:proofErr w:type="spellStart"/>
      <w:r w:rsidR="008C699A">
        <w:rPr>
          <w:rFonts w:ascii="Arial" w:hAnsi="Arial" w:cs="Arial"/>
          <w:b/>
          <w:sz w:val="28"/>
          <w:szCs w:val="28"/>
        </w:rPr>
        <w:t>Limtada</w:t>
      </w:r>
      <w:proofErr w:type="spellEnd"/>
    </w:p>
    <w:p w:rsidR="000F39D7" w:rsidRPr="00D9337B" w:rsidRDefault="000F39D7" w:rsidP="004D5A78">
      <w:pPr>
        <w:spacing w:line="360" w:lineRule="auto"/>
        <w:ind w:firstLine="720"/>
        <w:jc w:val="both"/>
        <w:rPr>
          <w:rFonts w:ascii="Arial" w:hAnsi="Arial" w:cs="Arial"/>
        </w:rPr>
      </w:pPr>
    </w:p>
    <w:p w:rsidR="000F39D7" w:rsidRPr="00D9337B" w:rsidRDefault="008E06C5" w:rsidP="008E06C5">
      <w:pPr>
        <w:ind w:firstLine="720"/>
        <w:jc w:val="both"/>
        <w:rPr>
          <w:rFonts w:ascii="Arial" w:hAnsi="Arial" w:cs="Arial"/>
        </w:rPr>
      </w:pPr>
      <w:r w:rsidRPr="00D9337B">
        <w:rPr>
          <w:rFonts w:ascii="Arial" w:hAnsi="Arial" w:cs="Arial"/>
        </w:rPr>
        <w:t xml:space="preserve">As </w:t>
      </w:r>
      <w:smartTag w:uri="schemas-houaiss/mini" w:element="verbetes">
        <w:r w:rsidRPr="00D9337B">
          <w:rPr>
            <w:rFonts w:ascii="Arial" w:hAnsi="Arial" w:cs="Arial"/>
          </w:rPr>
          <w:t>disciplinas</w:t>
        </w:r>
      </w:smartTag>
      <w:r w:rsidRPr="00D9337B">
        <w:rPr>
          <w:rFonts w:ascii="Arial" w:hAnsi="Arial" w:cs="Arial"/>
        </w:rPr>
        <w:t xml:space="preserve"> relacionadas na </w:t>
      </w:r>
      <w:smartTag w:uri="schemas-houaiss/mini" w:element="verbetes">
        <w:r w:rsidRPr="00D9337B">
          <w:rPr>
            <w:rFonts w:ascii="Arial" w:hAnsi="Arial" w:cs="Arial"/>
          </w:rPr>
          <w:t>Tabela</w:t>
        </w:r>
      </w:smartTag>
      <w:r w:rsidRPr="00D9337B">
        <w:rPr>
          <w:rFonts w:ascii="Arial" w:hAnsi="Arial" w:cs="Arial"/>
        </w:rPr>
        <w:t xml:space="preserve"> </w:t>
      </w:r>
      <w:r w:rsidR="000001BD" w:rsidRPr="00D9337B">
        <w:rPr>
          <w:rFonts w:ascii="Arial" w:hAnsi="Arial" w:cs="Arial"/>
        </w:rPr>
        <w:t>3</w:t>
      </w:r>
      <w:r w:rsidRPr="00D9337B">
        <w:rPr>
          <w:rFonts w:ascii="Arial" w:hAnsi="Arial" w:cs="Arial"/>
        </w:rPr>
        <w:t xml:space="preserve"> </w:t>
      </w:r>
      <w:smartTag w:uri="schemas-houaiss/mini" w:element="verbetes">
        <w:r w:rsidRPr="00D9337B">
          <w:rPr>
            <w:rFonts w:ascii="Arial" w:hAnsi="Arial" w:cs="Arial"/>
          </w:rPr>
          <w:t>são</w:t>
        </w:r>
      </w:smartTag>
      <w:r w:rsidRPr="00D9337B">
        <w:rPr>
          <w:rFonts w:ascii="Arial" w:hAnsi="Arial" w:cs="Arial"/>
        </w:rPr>
        <w:t xml:space="preserve"> aceitas automaticamente </w:t>
      </w:r>
      <w:smartTag w:uri="schemas-houaiss/mini" w:element="verbetes">
        <w:r w:rsidRPr="00D9337B">
          <w:rPr>
            <w:rFonts w:ascii="Arial" w:hAnsi="Arial" w:cs="Arial"/>
          </w:rPr>
          <w:t>como</w:t>
        </w:r>
      </w:smartTag>
      <w:r w:rsidRPr="00D9337B">
        <w:rPr>
          <w:rFonts w:ascii="Arial" w:hAnsi="Arial" w:cs="Arial"/>
        </w:rPr>
        <w:t xml:space="preserve"> </w:t>
      </w:r>
      <w:r w:rsidR="008C699A">
        <w:rPr>
          <w:rFonts w:ascii="Arial" w:hAnsi="Arial" w:cs="Arial"/>
        </w:rPr>
        <w:t>opção limitada</w:t>
      </w:r>
      <w:r w:rsidRPr="00D9337B">
        <w:rPr>
          <w:rFonts w:ascii="Arial" w:hAnsi="Arial" w:cs="Arial"/>
        </w:rPr>
        <w:t xml:space="preserve">. Outras </w:t>
      </w:r>
      <w:smartTag w:uri="schemas-houaiss/mini" w:element="verbetes">
        <w:r w:rsidRPr="00D9337B">
          <w:rPr>
            <w:rFonts w:ascii="Arial" w:hAnsi="Arial" w:cs="Arial"/>
          </w:rPr>
          <w:t>disciplinas</w:t>
        </w:r>
      </w:smartTag>
      <w:r w:rsidRPr="00D9337B">
        <w:rPr>
          <w:rFonts w:ascii="Arial" w:hAnsi="Arial" w:cs="Arial"/>
        </w:rPr>
        <w:t xml:space="preserve"> poderão </w:t>
      </w:r>
      <w:smartTag w:uri="schemas-houaiss/acao" w:element="hm">
        <w:r w:rsidRPr="00D9337B">
          <w:rPr>
            <w:rFonts w:ascii="Arial" w:hAnsi="Arial" w:cs="Arial"/>
          </w:rPr>
          <w:t>ser</w:t>
        </w:r>
      </w:smartTag>
      <w:r w:rsidRPr="00D9337B">
        <w:rPr>
          <w:rFonts w:ascii="Arial" w:hAnsi="Arial" w:cs="Arial"/>
        </w:rPr>
        <w:t xml:space="preserve"> aceitas </w:t>
      </w:r>
      <w:smartTag w:uri="schemas-houaiss/mini" w:element="verbetes">
        <w:r w:rsidRPr="00D9337B">
          <w:rPr>
            <w:rFonts w:ascii="Arial" w:hAnsi="Arial" w:cs="Arial"/>
          </w:rPr>
          <w:t>como</w:t>
        </w:r>
      </w:smartTag>
      <w:r w:rsidRPr="00D9337B">
        <w:rPr>
          <w:rFonts w:ascii="Arial" w:hAnsi="Arial" w:cs="Arial"/>
        </w:rPr>
        <w:t xml:space="preserve"> </w:t>
      </w:r>
      <w:r w:rsidR="008C699A">
        <w:rPr>
          <w:rFonts w:ascii="Arial" w:hAnsi="Arial" w:cs="Arial"/>
        </w:rPr>
        <w:t>opção limitada</w:t>
      </w:r>
      <w:r w:rsidRPr="00D9337B">
        <w:rPr>
          <w:rFonts w:ascii="Arial" w:hAnsi="Arial" w:cs="Arial"/>
        </w:rPr>
        <w:t xml:space="preserve">, se houver </w:t>
      </w:r>
      <w:smartTag w:uri="schemas-houaiss/mini" w:element="verbetes">
        <w:r w:rsidRPr="00D9337B">
          <w:rPr>
            <w:rFonts w:ascii="Arial" w:hAnsi="Arial" w:cs="Arial"/>
          </w:rPr>
          <w:t>aprovação</w:t>
        </w:r>
      </w:smartTag>
      <w:r w:rsidRPr="00D9337B">
        <w:rPr>
          <w:rFonts w:ascii="Arial" w:hAnsi="Arial" w:cs="Arial"/>
        </w:rPr>
        <w:t xml:space="preserve"> </w:t>
      </w:r>
      <w:smartTag w:uri="schemas-houaiss/mini" w:element="verbetes">
        <w:r w:rsidRPr="00D9337B">
          <w:rPr>
            <w:rFonts w:ascii="Arial" w:hAnsi="Arial" w:cs="Arial"/>
          </w:rPr>
          <w:t>prévia</w:t>
        </w:r>
      </w:smartTag>
      <w:r w:rsidRPr="00D9337B">
        <w:rPr>
          <w:rFonts w:ascii="Arial" w:hAnsi="Arial" w:cs="Arial"/>
        </w:rPr>
        <w:t xml:space="preserve"> d</w:t>
      </w:r>
      <w:r w:rsidR="008C699A">
        <w:rPr>
          <w:rFonts w:ascii="Arial" w:hAnsi="Arial" w:cs="Arial"/>
        </w:rPr>
        <w:t xml:space="preserve">a Coordenação </w:t>
      </w:r>
      <w:r w:rsidRPr="00D9337B">
        <w:rPr>
          <w:rFonts w:ascii="Arial" w:hAnsi="Arial" w:cs="Arial"/>
        </w:rPr>
        <w:t xml:space="preserve">do </w:t>
      </w:r>
      <w:smartTag w:uri="schemas-houaiss/mini" w:element="verbetes">
        <w:r w:rsidRPr="00D9337B">
          <w:rPr>
            <w:rFonts w:ascii="Arial" w:hAnsi="Arial" w:cs="Arial"/>
          </w:rPr>
          <w:t>Curso</w:t>
        </w:r>
      </w:smartTag>
      <w:r w:rsidRPr="00D9337B">
        <w:rPr>
          <w:rFonts w:ascii="Arial" w:hAnsi="Arial" w:cs="Arial"/>
        </w:rPr>
        <w:t xml:space="preserve"> de </w:t>
      </w:r>
      <w:smartTag w:uri="schemas-houaiss/mini" w:element="verbetes">
        <w:r w:rsidRPr="00D9337B">
          <w:rPr>
            <w:rFonts w:ascii="Arial" w:hAnsi="Arial" w:cs="Arial"/>
          </w:rPr>
          <w:t>Bacharelado</w:t>
        </w:r>
      </w:smartTag>
      <w:r w:rsidRPr="00D9337B">
        <w:rPr>
          <w:rFonts w:ascii="Arial" w:hAnsi="Arial" w:cs="Arial"/>
        </w:rPr>
        <w:t xml:space="preserve"> </w:t>
      </w:r>
      <w:smartTag w:uri="schemas-houaiss/mini" w:element="verbetes">
        <w:r w:rsidRPr="00D9337B">
          <w:rPr>
            <w:rFonts w:ascii="Arial" w:hAnsi="Arial" w:cs="Arial"/>
          </w:rPr>
          <w:t>em</w:t>
        </w:r>
      </w:smartTag>
      <w:r w:rsidRPr="00D9337B">
        <w:rPr>
          <w:rFonts w:ascii="Arial" w:hAnsi="Arial" w:cs="Arial"/>
        </w:rPr>
        <w:t xml:space="preserve"> </w:t>
      </w:r>
      <w:smartTag w:uri="schemas-houaiss/mini" w:element="verbetes">
        <w:r w:rsidRPr="00D9337B">
          <w:rPr>
            <w:rFonts w:ascii="Arial" w:hAnsi="Arial" w:cs="Arial"/>
          </w:rPr>
          <w:t>Ciência</w:t>
        </w:r>
      </w:smartTag>
      <w:r w:rsidRPr="00D9337B">
        <w:rPr>
          <w:rFonts w:ascii="Arial" w:hAnsi="Arial" w:cs="Arial"/>
        </w:rPr>
        <w:t xml:space="preserve"> da </w:t>
      </w:r>
      <w:smartTag w:uri="schemas-houaiss/mini" w:element="verbetes">
        <w:r w:rsidRPr="00D9337B">
          <w:rPr>
            <w:rFonts w:ascii="Arial" w:hAnsi="Arial" w:cs="Arial"/>
          </w:rPr>
          <w:t>Computação</w:t>
        </w:r>
      </w:smartTag>
      <w:r w:rsidRPr="00D9337B">
        <w:rPr>
          <w:rFonts w:ascii="Arial" w:hAnsi="Arial" w:cs="Arial"/>
        </w:rPr>
        <w:t xml:space="preserve">. </w:t>
      </w:r>
      <w:smartTag w:uri="schemas-houaiss/mini" w:element="verbetes">
        <w:r w:rsidRPr="00D9337B">
          <w:rPr>
            <w:rFonts w:ascii="Arial" w:hAnsi="Arial" w:cs="Arial"/>
          </w:rPr>
          <w:t>Tal</w:t>
        </w:r>
      </w:smartTag>
      <w:r w:rsidRPr="00D9337B">
        <w:rPr>
          <w:rFonts w:ascii="Arial" w:hAnsi="Arial" w:cs="Arial"/>
        </w:rPr>
        <w:t xml:space="preserve"> </w:t>
      </w:r>
      <w:smartTag w:uri="schemas-houaiss/mini" w:element="verbetes">
        <w:r w:rsidRPr="00D9337B">
          <w:rPr>
            <w:rFonts w:ascii="Arial" w:hAnsi="Arial" w:cs="Arial"/>
          </w:rPr>
          <w:t>aprovação</w:t>
        </w:r>
      </w:smartTag>
      <w:r w:rsidRPr="00D9337B">
        <w:rPr>
          <w:rFonts w:ascii="Arial" w:hAnsi="Arial" w:cs="Arial"/>
        </w:rPr>
        <w:t xml:space="preserve"> dependerá de </w:t>
      </w:r>
      <w:smartTag w:uri="schemas-houaiss/mini" w:element="verbetes">
        <w:r w:rsidRPr="00D9337B">
          <w:rPr>
            <w:rFonts w:ascii="Arial" w:hAnsi="Arial" w:cs="Arial"/>
          </w:rPr>
          <w:t>itens</w:t>
        </w:r>
      </w:smartTag>
      <w:r w:rsidRPr="00D9337B">
        <w:rPr>
          <w:rFonts w:ascii="Arial" w:hAnsi="Arial" w:cs="Arial"/>
        </w:rPr>
        <w:t xml:space="preserve"> </w:t>
      </w:r>
      <w:smartTag w:uri="schemas-houaiss/mini" w:element="verbetes">
        <w:r w:rsidRPr="00D9337B">
          <w:rPr>
            <w:rFonts w:ascii="Arial" w:hAnsi="Arial" w:cs="Arial"/>
          </w:rPr>
          <w:t>tais</w:t>
        </w:r>
      </w:smartTag>
      <w:r w:rsidRPr="00D9337B">
        <w:rPr>
          <w:rFonts w:ascii="Arial" w:hAnsi="Arial" w:cs="Arial"/>
        </w:rPr>
        <w:t xml:space="preserve"> </w:t>
      </w:r>
      <w:smartTag w:uri="schemas-houaiss/mini" w:element="verbetes">
        <w:r w:rsidRPr="00D9337B">
          <w:rPr>
            <w:rFonts w:ascii="Arial" w:hAnsi="Arial" w:cs="Arial"/>
          </w:rPr>
          <w:t>como</w:t>
        </w:r>
      </w:smartTag>
      <w:r w:rsidRPr="00D9337B">
        <w:rPr>
          <w:rFonts w:ascii="Arial" w:hAnsi="Arial" w:cs="Arial"/>
        </w:rPr>
        <w:t xml:space="preserve"> a </w:t>
      </w:r>
      <w:smartTag w:uri="schemas-houaiss/mini" w:element="verbetes">
        <w:r w:rsidRPr="00D9337B">
          <w:rPr>
            <w:rFonts w:ascii="Arial" w:hAnsi="Arial" w:cs="Arial"/>
          </w:rPr>
          <w:t>demanda</w:t>
        </w:r>
      </w:smartTag>
      <w:r w:rsidRPr="00D9337B">
        <w:rPr>
          <w:rFonts w:ascii="Arial" w:hAnsi="Arial" w:cs="Arial"/>
        </w:rPr>
        <w:t xml:space="preserve">, </w:t>
      </w:r>
      <w:smartTag w:uri="schemas-houaiss/mini" w:element="verbetes">
        <w:r w:rsidRPr="00D9337B">
          <w:rPr>
            <w:rFonts w:ascii="Arial" w:hAnsi="Arial" w:cs="Arial"/>
          </w:rPr>
          <w:t>disponibilidade</w:t>
        </w:r>
      </w:smartTag>
      <w:r w:rsidRPr="00D9337B">
        <w:rPr>
          <w:rFonts w:ascii="Arial" w:hAnsi="Arial" w:cs="Arial"/>
        </w:rPr>
        <w:t xml:space="preserve"> e </w:t>
      </w:r>
      <w:smartTag w:uri="schemas-houaiss/mini" w:element="verbetes">
        <w:r w:rsidRPr="00D9337B">
          <w:rPr>
            <w:rFonts w:ascii="Arial" w:hAnsi="Arial" w:cs="Arial"/>
          </w:rPr>
          <w:t>dinâmica</w:t>
        </w:r>
      </w:smartTag>
      <w:r w:rsidRPr="00D9337B">
        <w:rPr>
          <w:rFonts w:ascii="Arial" w:hAnsi="Arial" w:cs="Arial"/>
        </w:rPr>
        <w:t xml:space="preserve"> da </w:t>
      </w:r>
      <w:smartTag w:uri="schemas-houaiss/mini" w:element="verbetes">
        <w:r w:rsidRPr="00D9337B">
          <w:rPr>
            <w:rFonts w:ascii="Arial" w:hAnsi="Arial" w:cs="Arial"/>
          </w:rPr>
          <w:t>evolução</w:t>
        </w:r>
      </w:smartTag>
      <w:r w:rsidRPr="00D9337B">
        <w:rPr>
          <w:rFonts w:ascii="Arial" w:hAnsi="Arial" w:cs="Arial"/>
        </w:rPr>
        <w:t xml:space="preserve"> da </w:t>
      </w:r>
      <w:smartTag w:uri="schemas-houaiss/mini" w:element="verbetes">
        <w:r w:rsidRPr="00D9337B">
          <w:rPr>
            <w:rFonts w:ascii="Arial" w:hAnsi="Arial" w:cs="Arial"/>
          </w:rPr>
          <w:t>área</w:t>
        </w:r>
      </w:smartTag>
      <w:r w:rsidRPr="00D9337B">
        <w:rPr>
          <w:rFonts w:ascii="Arial" w:hAnsi="Arial" w:cs="Arial"/>
        </w:rPr>
        <w:t xml:space="preserve"> de </w:t>
      </w:r>
      <w:smartTag w:uri="schemas-houaiss/mini" w:element="verbetes">
        <w:r w:rsidRPr="00D9337B">
          <w:rPr>
            <w:rFonts w:ascii="Arial" w:hAnsi="Arial" w:cs="Arial"/>
          </w:rPr>
          <w:t>conhecimento</w:t>
        </w:r>
      </w:smartTag>
      <w:r w:rsidRPr="00D9337B">
        <w:rPr>
          <w:rFonts w:ascii="Arial" w:hAnsi="Arial" w:cs="Arial"/>
        </w:rPr>
        <w:t>.</w:t>
      </w:r>
    </w:p>
    <w:p w:rsidR="00680DB7" w:rsidRPr="00D9337B" w:rsidRDefault="00680DB7" w:rsidP="008E06C5">
      <w:pPr>
        <w:ind w:firstLine="720"/>
        <w:jc w:val="both"/>
        <w:rPr>
          <w:rFonts w:ascii="Arial" w:hAnsi="Arial" w:cs="Arial"/>
          <w:sz w:val="28"/>
          <w:szCs w:val="28"/>
        </w:rPr>
      </w:pPr>
    </w:p>
    <w:tbl>
      <w:tblPr>
        <w:tblW w:w="8668" w:type="dxa"/>
        <w:jc w:val="center"/>
        <w:tblInd w:w="55" w:type="dxa"/>
        <w:tblCellMar>
          <w:left w:w="70" w:type="dxa"/>
          <w:right w:w="70" w:type="dxa"/>
        </w:tblCellMar>
        <w:tblLook w:val="04A0" w:firstRow="1" w:lastRow="0" w:firstColumn="1" w:lastColumn="0" w:noHBand="0" w:noVBand="1"/>
      </w:tblPr>
      <w:tblGrid>
        <w:gridCol w:w="1156"/>
        <w:gridCol w:w="5399"/>
        <w:gridCol w:w="360"/>
        <w:gridCol w:w="360"/>
        <w:gridCol w:w="360"/>
        <w:gridCol w:w="1033"/>
      </w:tblGrid>
      <w:tr w:rsidR="00680DB7" w:rsidRPr="00D9337B" w:rsidTr="00462087">
        <w:trPr>
          <w:trHeight w:val="255"/>
          <w:jc w:val="center"/>
        </w:trPr>
        <w:tc>
          <w:tcPr>
            <w:tcW w:w="1156" w:type="dxa"/>
            <w:tcBorders>
              <w:top w:val="single" w:sz="4" w:space="0" w:color="auto"/>
              <w:left w:val="single" w:sz="4" w:space="0" w:color="auto"/>
              <w:bottom w:val="single" w:sz="4" w:space="0" w:color="auto"/>
              <w:right w:val="single" w:sz="4" w:space="0" w:color="auto"/>
            </w:tcBorders>
            <w:shd w:val="clear" w:color="auto" w:fill="C6D9F1"/>
            <w:noWrap/>
            <w:vAlign w:val="bottom"/>
            <w:hideMark/>
          </w:tcPr>
          <w:p w:rsidR="00680DB7" w:rsidRPr="00D9337B" w:rsidRDefault="00680DB7" w:rsidP="00462087">
            <w:pPr>
              <w:jc w:val="center"/>
              <w:rPr>
                <w:rFonts w:ascii="Arial" w:hAnsi="Arial" w:cs="Arial"/>
                <w:b/>
                <w:bCs/>
                <w:color w:val="000000"/>
                <w:sz w:val="22"/>
                <w:szCs w:val="22"/>
              </w:rPr>
            </w:pPr>
            <w:r w:rsidRPr="00D9337B">
              <w:rPr>
                <w:rFonts w:ascii="Arial" w:hAnsi="Arial" w:cs="Arial"/>
                <w:b/>
                <w:bCs/>
                <w:color w:val="000000"/>
                <w:sz w:val="22"/>
                <w:szCs w:val="22"/>
              </w:rPr>
              <w:lastRenderedPageBreak/>
              <w:t>Código</w:t>
            </w:r>
          </w:p>
        </w:tc>
        <w:tc>
          <w:tcPr>
            <w:tcW w:w="5399" w:type="dxa"/>
            <w:tcBorders>
              <w:top w:val="single" w:sz="4" w:space="0" w:color="auto"/>
              <w:left w:val="nil"/>
              <w:bottom w:val="single" w:sz="4" w:space="0" w:color="auto"/>
              <w:right w:val="single" w:sz="4" w:space="0" w:color="auto"/>
            </w:tcBorders>
            <w:shd w:val="clear" w:color="auto" w:fill="C6D9F1"/>
            <w:noWrap/>
            <w:vAlign w:val="bottom"/>
            <w:hideMark/>
          </w:tcPr>
          <w:p w:rsidR="00680DB7" w:rsidRPr="00D9337B" w:rsidRDefault="00680DB7" w:rsidP="00CE4664">
            <w:pPr>
              <w:jc w:val="center"/>
              <w:rPr>
                <w:rFonts w:ascii="Arial" w:hAnsi="Arial" w:cs="Arial"/>
                <w:b/>
                <w:bCs/>
                <w:color w:val="000000"/>
                <w:sz w:val="22"/>
                <w:szCs w:val="22"/>
              </w:rPr>
            </w:pPr>
            <w:r w:rsidRPr="00D9337B">
              <w:rPr>
                <w:rFonts w:ascii="Arial" w:hAnsi="Arial" w:cs="Arial"/>
                <w:b/>
                <w:bCs/>
                <w:color w:val="000000"/>
                <w:sz w:val="22"/>
                <w:szCs w:val="22"/>
              </w:rPr>
              <w:t>Nome da Disciplina</w:t>
            </w:r>
          </w:p>
        </w:tc>
        <w:tc>
          <w:tcPr>
            <w:tcW w:w="360" w:type="dxa"/>
            <w:tcBorders>
              <w:top w:val="single" w:sz="4" w:space="0" w:color="auto"/>
              <w:left w:val="nil"/>
              <w:bottom w:val="single" w:sz="4" w:space="0" w:color="auto"/>
              <w:right w:val="single" w:sz="4" w:space="0" w:color="auto"/>
            </w:tcBorders>
            <w:shd w:val="clear" w:color="auto" w:fill="C6D9F1"/>
            <w:noWrap/>
            <w:vAlign w:val="bottom"/>
            <w:hideMark/>
          </w:tcPr>
          <w:p w:rsidR="00680DB7" w:rsidRPr="00D9337B" w:rsidRDefault="00680DB7" w:rsidP="00CE4664">
            <w:pPr>
              <w:jc w:val="center"/>
              <w:rPr>
                <w:rFonts w:ascii="Arial" w:hAnsi="Arial" w:cs="Arial"/>
                <w:b/>
                <w:bCs/>
                <w:color w:val="000000"/>
                <w:sz w:val="22"/>
                <w:szCs w:val="22"/>
              </w:rPr>
            </w:pPr>
            <w:r w:rsidRPr="00D9337B">
              <w:rPr>
                <w:rFonts w:ascii="Arial" w:hAnsi="Arial" w:cs="Arial"/>
                <w:b/>
                <w:bCs/>
                <w:color w:val="000000"/>
                <w:sz w:val="22"/>
                <w:szCs w:val="22"/>
              </w:rPr>
              <w:t>T</w:t>
            </w:r>
          </w:p>
        </w:tc>
        <w:tc>
          <w:tcPr>
            <w:tcW w:w="360" w:type="dxa"/>
            <w:tcBorders>
              <w:top w:val="single" w:sz="4" w:space="0" w:color="auto"/>
              <w:left w:val="nil"/>
              <w:bottom w:val="single" w:sz="4" w:space="0" w:color="auto"/>
              <w:right w:val="single" w:sz="4" w:space="0" w:color="auto"/>
            </w:tcBorders>
            <w:shd w:val="clear" w:color="auto" w:fill="C6D9F1"/>
            <w:noWrap/>
            <w:vAlign w:val="bottom"/>
            <w:hideMark/>
          </w:tcPr>
          <w:p w:rsidR="00680DB7" w:rsidRPr="00D9337B" w:rsidRDefault="00680DB7" w:rsidP="00CE4664">
            <w:pPr>
              <w:jc w:val="center"/>
              <w:rPr>
                <w:rFonts w:ascii="Arial" w:hAnsi="Arial" w:cs="Arial"/>
                <w:b/>
                <w:bCs/>
                <w:color w:val="000000"/>
                <w:sz w:val="22"/>
                <w:szCs w:val="22"/>
              </w:rPr>
            </w:pPr>
            <w:r w:rsidRPr="00D9337B">
              <w:rPr>
                <w:rFonts w:ascii="Arial" w:hAnsi="Arial" w:cs="Arial"/>
                <w:b/>
                <w:bCs/>
                <w:color w:val="000000"/>
                <w:sz w:val="22"/>
                <w:szCs w:val="22"/>
              </w:rPr>
              <w:t>P</w:t>
            </w:r>
          </w:p>
        </w:tc>
        <w:tc>
          <w:tcPr>
            <w:tcW w:w="360" w:type="dxa"/>
            <w:tcBorders>
              <w:top w:val="single" w:sz="4" w:space="0" w:color="auto"/>
              <w:left w:val="nil"/>
              <w:bottom w:val="single" w:sz="4" w:space="0" w:color="auto"/>
              <w:right w:val="single" w:sz="4" w:space="0" w:color="auto"/>
            </w:tcBorders>
            <w:shd w:val="clear" w:color="auto" w:fill="C6D9F1"/>
            <w:noWrap/>
            <w:vAlign w:val="bottom"/>
            <w:hideMark/>
          </w:tcPr>
          <w:p w:rsidR="00680DB7" w:rsidRPr="00D9337B" w:rsidRDefault="00680DB7" w:rsidP="00CE4664">
            <w:pPr>
              <w:jc w:val="center"/>
              <w:rPr>
                <w:rFonts w:ascii="Arial" w:hAnsi="Arial" w:cs="Arial"/>
                <w:b/>
                <w:bCs/>
                <w:color w:val="000000"/>
                <w:sz w:val="22"/>
                <w:szCs w:val="22"/>
              </w:rPr>
            </w:pPr>
            <w:r w:rsidRPr="00D9337B">
              <w:rPr>
                <w:rFonts w:ascii="Arial" w:hAnsi="Arial" w:cs="Arial"/>
                <w:b/>
                <w:bCs/>
                <w:color w:val="000000"/>
                <w:sz w:val="22"/>
                <w:szCs w:val="22"/>
              </w:rPr>
              <w:t>I</w:t>
            </w:r>
          </w:p>
        </w:tc>
        <w:tc>
          <w:tcPr>
            <w:tcW w:w="1033" w:type="dxa"/>
            <w:tcBorders>
              <w:top w:val="single" w:sz="4" w:space="0" w:color="auto"/>
              <w:left w:val="nil"/>
              <w:bottom w:val="single" w:sz="4" w:space="0" w:color="auto"/>
              <w:right w:val="single" w:sz="4" w:space="0" w:color="auto"/>
            </w:tcBorders>
            <w:shd w:val="clear" w:color="auto" w:fill="C6D9F1"/>
            <w:noWrap/>
            <w:vAlign w:val="bottom"/>
            <w:hideMark/>
          </w:tcPr>
          <w:p w:rsidR="00680DB7" w:rsidRPr="00D9337B" w:rsidRDefault="00680DB7" w:rsidP="00CE4664">
            <w:pPr>
              <w:jc w:val="center"/>
              <w:rPr>
                <w:rFonts w:ascii="Arial" w:hAnsi="Arial" w:cs="Arial"/>
                <w:b/>
                <w:bCs/>
                <w:color w:val="000000"/>
                <w:sz w:val="22"/>
                <w:szCs w:val="22"/>
              </w:rPr>
            </w:pPr>
            <w:r w:rsidRPr="00D9337B">
              <w:rPr>
                <w:rFonts w:ascii="Arial" w:hAnsi="Arial" w:cs="Arial"/>
                <w:b/>
                <w:bCs/>
                <w:color w:val="000000"/>
                <w:sz w:val="22"/>
                <w:szCs w:val="22"/>
              </w:rPr>
              <w:t>Créditos</w:t>
            </w:r>
          </w:p>
        </w:tc>
      </w:tr>
      <w:tr w:rsidR="00680DB7" w:rsidRPr="00D9337B" w:rsidTr="00462087">
        <w:trPr>
          <w:trHeight w:val="255"/>
          <w:jc w:val="center"/>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rsidR="00680DB7" w:rsidRPr="00D9337B" w:rsidRDefault="00680DB7" w:rsidP="00462087">
            <w:pPr>
              <w:jc w:val="center"/>
              <w:rPr>
                <w:rFonts w:ascii="Arial" w:hAnsi="Arial" w:cs="Arial"/>
                <w:color w:val="000000"/>
                <w:sz w:val="22"/>
                <w:szCs w:val="22"/>
              </w:rPr>
            </w:pPr>
            <w:r w:rsidRPr="00D9337B">
              <w:rPr>
                <w:rFonts w:ascii="Arial" w:hAnsi="Arial" w:cs="Arial"/>
                <w:color w:val="000000"/>
                <w:sz w:val="22"/>
                <w:szCs w:val="22"/>
              </w:rPr>
              <w:t>MC7103</w:t>
            </w:r>
          </w:p>
        </w:tc>
        <w:tc>
          <w:tcPr>
            <w:tcW w:w="5399" w:type="dxa"/>
            <w:tcBorders>
              <w:top w:val="nil"/>
              <w:left w:val="nil"/>
              <w:bottom w:val="single" w:sz="4" w:space="0" w:color="auto"/>
              <w:right w:val="single" w:sz="4" w:space="0" w:color="auto"/>
            </w:tcBorders>
            <w:shd w:val="clear" w:color="auto" w:fill="auto"/>
            <w:noWrap/>
            <w:vAlign w:val="bottom"/>
            <w:hideMark/>
          </w:tcPr>
          <w:p w:rsidR="00680DB7" w:rsidRPr="00D9337B" w:rsidRDefault="00680DB7" w:rsidP="00CE4664">
            <w:pPr>
              <w:rPr>
                <w:rFonts w:ascii="Arial" w:hAnsi="Arial" w:cs="Arial"/>
                <w:color w:val="000000"/>
                <w:sz w:val="22"/>
                <w:szCs w:val="22"/>
              </w:rPr>
            </w:pPr>
            <w:r w:rsidRPr="00D9337B">
              <w:rPr>
                <w:rFonts w:ascii="Arial" w:hAnsi="Arial" w:cs="Arial"/>
                <w:color w:val="000000"/>
                <w:sz w:val="22"/>
                <w:szCs w:val="22"/>
              </w:rPr>
              <w:t>Análise de Projeto</w:t>
            </w:r>
          </w:p>
        </w:tc>
        <w:tc>
          <w:tcPr>
            <w:tcW w:w="360" w:type="dxa"/>
            <w:tcBorders>
              <w:top w:val="nil"/>
              <w:left w:val="nil"/>
              <w:bottom w:val="single" w:sz="4" w:space="0" w:color="auto"/>
              <w:right w:val="single" w:sz="4" w:space="0" w:color="auto"/>
            </w:tcBorders>
            <w:shd w:val="clear" w:color="auto" w:fill="auto"/>
            <w:noWrap/>
            <w:vAlign w:val="center"/>
            <w:hideMark/>
          </w:tcPr>
          <w:p w:rsidR="00680DB7" w:rsidRPr="00D9337B" w:rsidRDefault="00680DB7" w:rsidP="00CE4664">
            <w:pPr>
              <w:jc w:val="center"/>
              <w:rPr>
                <w:rFonts w:ascii="Arial" w:hAnsi="Arial" w:cs="Arial"/>
                <w:color w:val="000000"/>
                <w:sz w:val="22"/>
                <w:szCs w:val="22"/>
              </w:rPr>
            </w:pPr>
            <w:proofErr w:type="gramStart"/>
            <w:r w:rsidRPr="00D9337B">
              <w:rPr>
                <w:rFonts w:ascii="Arial" w:hAnsi="Arial" w:cs="Arial"/>
                <w:color w:val="000000"/>
                <w:sz w:val="22"/>
                <w:szCs w:val="22"/>
              </w:rPr>
              <w:t>2</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680DB7" w:rsidRPr="00D9337B" w:rsidRDefault="00680DB7" w:rsidP="00CE4664">
            <w:pPr>
              <w:jc w:val="center"/>
              <w:rPr>
                <w:rFonts w:ascii="Arial" w:hAnsi="Arial" w:cs="Arial"/>
                <w:color w:val="000000"/>
                <w:sz w:val="22"/>
                <w:szCs w:val="22"/>
              </w:rPr>
            </w:pPr>
            <w:proofErr w:type="gramStart"/>
            <w:r w:rsidRPr="00D9337B">
              <w:rPr>
                <w:rFonts w:ascii="Arial" w:hAnsi="Arial" w:cs="Arial"/>
                <w:color w:val="000000"/>
                <w:sz w:val="22"/>
                <w:szCs w:val="22"/>
              </w:rPr>
              <w:t>0</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680DB7" w:rsidRPr="00D9337B" w:rsidRDefault="00680DB7" w:rsidP="00CE4664">
            <w:pPr>
              <w:jc w:val="center"/>
              <w:rPr>
                <w:rFonts w:ascii="Arial" w:hAnsi="Arial" w:cs="Arial"/>
                <w:color w:val="000000"/>
                <w:sz w:val="22"/>
                <w:szCs w:val="22"/>
              </w:rPr>
            </w:pPr>
            <w:proofErr w:type="gramStart"/>
            <w:r w:rsidRPr="00D9337B">
              <w:rPr>
                <w:rFonts w:ascii="Arial" w:hAnsi="Arial" w:cs="Arial"/>
                <w:color w:val="000000"/>
                <w:sz w:val="22"/>
                <w:szCs w:val="22"/>
              </w:rPr>
              <w:t>2</w:t>
            </w:r>
            <w:proofErr w:type="gramEnd"/>
          </w:p>
        </w:tc>
        <w:tc>
          <w:tcPr>
            <w:tcW w:w="1033" w:type="dxa"/>
            <w:tcBorders>
              <w:top w:val="nil"/>
              <w:left w:val="nil"/>
              <w:bottom w:val="single" w:sz="4" w:space="0" w:color="auto"/>
              <w:right w:val="single" w:sz="4" w:space="0" w:color="auto"/>
            </w:tcBorders>
            <w:shd w:val="clear" w:color="auto" w:fill="auto"/>
            <w:noWrap/>
            <w:vAlign w:val="center"/>
            <w:hideMark/>
          </w:tcPr>
          <w:p w:rsidR="00680DB7" w:rsidRPr="00D9337B" w:rsidRDefault="00680DB7" w:rsidP="00CE4664">
            <w:pPr>
              <w:jc w:val="center"/>
              <w:rPr>
                <w:rFonts w:ascii="Arial" w:hAnsi="Arial" w:cs="Arial"/>
                <w:color w:val="000000"/>
                <w:sz w:val="22"/>
                <w:szCs w:val="22"/>
              </w:rPr>
            </w:pPr>
            <w:proofErr w:type="gramStart"/>
            <w:r w:rsidRPr="00D9337B">
              <w:rPr>
                <w:rFonts w:ascii="Arial" w:hAnsi="Arial" w:cs="Arial"/>
                <w:color w:val="000000"/>
                <w:sz w:val="22"/>
                <w:szCs w:val="22"/>
              </w:rPr>
              <w:t>2</w:t>
            </w:r>
            <w:proofErr w:type="gramEnd"/>
          </w:p>
        </w:tc>
      </w:tr>
      <w:tr w:rsidR="000971E6" w:rsidRPr="00D9337B" w:rsidTr="00462087">
        <w:trPr>
          <w:trHeight w:val="255"/>
          <w:jc w:val="center"/>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rsidR="000971E6" w:rsidRPr="00D9337B" w:rsidRDefault="000971E6" w:rsidP="00462087">
            <w:pPr>
              <w:jc w:val="center"/>
              <w:rPr>
                <w:rFonts w:ascii="Arial" w:hAnsi="Arial" w:cs="Arial"/>
                <w:sz w:val="22"/>
                <w:szCs w:val="22"/>
              </w:rPr>
            </w:pPr>
            <w:r w:rsidRPr="00D9337B">
              <w:rPr>
                <w:rFonts w:ascii="Arial" w:hAnsi="Arial" w:cs="Arial"/>
                <w:sz w:val="22"/>
                <w:szCs w:val="22"/>
              </w:rPr>
              <w:t>MC5004</w:t>
            </w:r>
          </w:p>
        </w:tc>
        <w:tc>
          <w:tcPr>
            <w:tcW w:w="5399" w:type="dxa"/>
            <w:tcBorders>
              <w:top w:val="nil"/>
              <w:left w:val="nil"/>
              <w:bottom w:val="single" w:sz="4" w:space="0" w:color="auto"/>
              <w:right w:val="single" w:sz="4" w:space="0" w:color="auto"/>
            </w:tcBorders>
            <w:shd w:val="clear" w:color="auto" w:fill="auto"/>
            <w:noWrap/>
            <w:vAlign w:val="bottom"/>
            <w:hideMark/>
          </w:tcPr>
          <w:p w:rsidR="000971E6" w:rsidRPr="00D9337B" w:rsidRDefault="000971E6" w:rsidP="00E940E5">
            <w:pPr>
              <w:rPr>
                <w:rFonts w:ascii="Arial" w:hAnsi="Arial" w:cs="Arial"/>
                <w:color w:val="000000"/>
                <w:sz w:val="22"/>
                <w:szCs w:val="22"/>
              </w:rPr>
            </w:pPr>
            <w:r w:rsidRPr="00D9337B">
              <w:rPr>
                <w:rFonts w:ascii="Arial" w:hAnsi="Arial" w:cs="Arial"/>
                <w:color w:val="000000"/>
                <w:sz w:val="22"/>
                <w:szCs w:val="22"/>
              </w:rPr>
              <w:t>Aprendizado de Máquina</w:t>
            </w:r>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0</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1033"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r>
      <w:tr w:rsidR="000971E6" w:rsidRPr="00D9337B" w:rsidTr="00462087">
        <w:trPr>
          <w:trHeight w:val="255"/>
          <w:jc w:val="center"/>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rsidR="000971E6" w:rsidRPr="00D9337B" w:rsidRDefault="000971E6" w:rsidP="00462087">
            <w:pPr>
              <w:jc w:val="center"/>
              <w:rPr>
                <w:rFonts w:ascii="Arial" w:hAnsi="Arial" w:cs="Arial"/>
                <w:sz w:val="22"/>
                <w:szCs w:val="22"/>
              </w:rPr>
            </w:pPr>
            <w:r w:rsidRPr="00D9337B">
              <w:rPr>
                <w:rFonts w:ascii="Arial" w:hAnsi="Arial" w:cs="Arial"/>
                <w:sz w:val="22"/>
                <w:szCs w:val="22"/>
              </w:rPr>
              <w:t>MC4003</w:t>
            </w:r>
          </w:p>
        </w:tc>
        <w:tc>
          <w:tcPr>
            <w:tcW w:w="5399" w:type="dxa"/>
            <w:tcBorders>
              <w:top w:val="nil"/>
              <w:left w:val="nil"/>
              <w:bottom w:val="single" w:sz="4" w:space="0" w:color="auto"/>
              <w:right w:val="single" w:sz="4" w:space="0" w:color="auto"/>
            </w:tcBorders>
            <w:shd w:val="clear" w:color="auto" w:fill="auto"/>
            <w:noWrap/>
            <w:vAlign w:val="bottom"/>
            <w:hideMark/>
          </w:tcPr>
          <w:p w:rsidR="000971E6" w:rsidRPr="00D9337B" w:rsidRDefault="000971E6" w:rsidP="00E940E5">
            <w:pPr>
              <w:rPr>
                <w:rFonts w:ascii="Arial" w:hAnsi="Arial" w:cs="Arial"/>
                <w:color w:val="000000"/>
                <w:sz w:val="22"/>
                <w:szCs w:val="22"/>
              </w:rPr>
            </w:pPr>
            <w:r w:rsidRPr="00D9337B">
              <w:rPr>
                <w:rFonts w:ascii="Arial" w:hAnsi="Arial" w:cs="Arial"/>
                <w:color w:val="000000"/>
                <w:sz w:val="22"/>
                <w:szCs w:val="22"/>
              </w:rPr>
              <w:t>Arquitetura de Computadores de Alto Desempenho</w:t>
            </w:r>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0</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1033"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r>
      <w:tr w:rsidR="000971E6" w:rsidRPr="00D9337B" w:rsidTr="00462087">
        <w:trPr>
          <w:trHeight w:val="255"/>
          <w:jc w:val="center"/>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rsidR="000971E6" w:rsidRPr="00D9337B" w:rsidRDefault="000971E6" w:rsidP="00462087">
            <w:pPr>
              <w:jc w:val="center"/>
              <w:rPr>
                <w:rFonts w:ascii="Arial" w:hAnsi="Arial" w:cs="Arial"/>
                <w:sz w:val="22"/>
                <w:szCs w:val="22"/>
              </w:rPr>
            </w:pPr>
            <w:r w:rsidRPr="00D9337B">
              <w:rPr>
                <w:rFonts w:ascii="Arial" w:hAnsi="Arial" w:cs="Arial"/>
                <w:sz w:val="22"/>
                <w:szCs w:val="22"/>
              </w:rPr>
              <w:t>MC6004</w:t>
            </w:r>
          </w:p>
        </w:tc>
        <w:tc>
          <w:tcPr>
            <w:tcW w:w="5399" w:type="dxa"/>
            <w:tcBorders>
              <w:top w:val="nil"/>
              <w:left w:val="nil"/>
              <w:bottom w:val="single" w:sz="4" w:space="0" w:color="auto"/>
              <w:right w:val="single" w:sz="4" w:space="0" w:color="auto"/>
            </w:tcBorders>
            <w:shd w:val="clear" w:color="auto" w:fill="auto"/>
            <w:noWrap/>
            <w:vAlign w:val="bottom"/>
            <w:hideMark/>
          </w:tcPr>
          <w:p w:rsidR="000971E6" w:rsidRPr="00D9337B" w:rsidRDefault="000971E6" w:rsidP="00E940E5">
            <w:pPr>
              <w:rPr>
                <w:rFonts w:ascii="Arial" w:hAnsi="Arial" w:cs="Arial"/>
                <w:color w:val="000000"/>
                <w:sz w:val="22"/>
                <w:szCs w:val="22"/>
              </w:rPr>
            </w:pPr>
            <w:r w:rsidRPr="00D9337B">
              <w:rPr>
                <w:rFonts w:ascii="Arial" w:hAnsi="Arial" w:cs="Arial"/>
                <w:color w:val="000000"/>
                <w:sz w:val="22"/>
                <w:szCs w:val="22"/>
              </w:rPr>
              <w:t>Avaliação de Desempenho de Redes</w:t>
            </w:r>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3</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1</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1033"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r>
      <w:tr w:rsidR="000971E6" w:rsidRPr="00D9337B" w:rsidTr="00462087">
        <w:trPr>
          <w:trHeight w:val="255"/>
          <w:jc w:val="center"/>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rsidR="000971E6" w:rsidRPr="00D9337B" w:rsidRDefault="000971E6" w:rsidP="00462087">
            <w:pPr>
              <w:jc w:val="center"/>
              <w:rPr>
                <w:rFonts w:ascii="Arial" w:hAnsi="Arial" w:cs="Arial"/>
                <w:sz w:val="22"/>
                <w:szCs w:val="22"/>
              </w:rPr>
            </w:pPr>
            <w:r w:rsidRPr="00D9337B">
              <w:rPr>
                <w:rFonts w:ascii="Arial" w:hAnsi="Arial" w:cs="Arial"/>
                <w:sz w:val="22"/>
                <w:szCs w:val="22"/>
              </w:rPr>
              <w:t>MC5005</w:t>
            </w:r>
          </w:p>
        </w:tc>
        <w:tc>
          <w:tcPr>
            <w:tcW w:w="5399" w:type="dxa"/>
            <w:tcBorders>
              <w:top w:val="nil"/>
              <w:left w:val="nil"/>
              <w:bottom w:val="single" w:sz="4" w:space="0" w:color="auto"/>
              <w:right w:val="single" w:sz="4" w:space="0" w:color="auto"/>
            </w:tcBorders>
            <w:shd w:val="clear" w:color="auto" w:fill="auto"/>
            <w:noWrap/>
            <w:vAlign w:val="bottom"/>
            <w:hideMark/>
          </w:tcPr>
          <w:p w:rsidR="000971E6" w:rsidRPr="00D9337B" w:rsidRDefault="000971E6" w:rsidP="00E940E5">
            <w:pPr>
              <w:rPr>
                <w:rFonts w:ascii="Arial" w:hAnsi="Arial" w:cs="Arial"/>
                <w:color w:val="000000"/>
                <w:sz w:val="22"/>
                <w:szCs w:val="22"/>
              </w:rPr>
            </w:pPr>
            <w:r w:rsidRPr="00D9337B">
              <w:rPr>
                <w:rFonts w:ascii="Arial" w:hAnsi="Arial" w:cs="Arial"/>
                <w:color w:val="000000"/>
                <w:sz w:val="22"/>
                <w:szCs w:val="22"/>
              </w:rPr>
              <w:t>Banco de Dados de Apoio à Tomada de Decisão</w:t>
            </w:r>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3</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1</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1033"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r>
      <w:tr w:rsidR="000971E6" w:rsidRPr="00D9337B" w:rsidTr="00462087">
        <w:trPr>
          <w:trHeight w:val="255"/>
          <w:jc w:val="center"/>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rsidR="000971E6" w:rsidRPr="00D9337B" w:rsidRDefault="000971E6" w:rsidP="00462087">
            <w:pPr>
              <w:jc w:val="center"/>
              <w:rPr>
                <w:rFonts w:ascii="Arial" w:hAnsi="Arial" w:cs="Arial"/>
                <w:sz w:val="22"/>
                <w:szCs w:val="22"/>
              </w:rPr>
            </w:pPr>
            <w:r w:rsidRPr="00D9337B">
              <w:rPr>
                <w:rFonts w:ascii="Arial" w:hAnsi="Arial" w:cs="Arial"/>
                <w:sz w:val="22"/>
                <w:szCs w:val="22"/>
              </w:rPr>
              <w:t>BC1419</w:t>
            </w:r>
          </w:p>
        </w:tc>
        <w:tc>
          <w:tcPr>
            <w:tcW w:w="5399" w:type="dxa"/>
            <w:tcBorders>
              <w:top w:val="nil"/>
              <w:left w:val="nil"/>
              <w:bottom w:val="single" w:sz="4" w:space="0" w:color="auto"/>
              <w:right w:val="single" w:sz="4" w:space="0" w:color="auto"/>
            </w:tcBorders>
            <w:shd w:val="clear" w:color="auto" w:fill="auto"/>
            <w:noWrap/>
            <w:vAlign w:val="bottom"/>
            <w:hideMark/>
          </w:tcPr>
          <w:p w:rsidR="000971E6" w:rsidRPr="00D9337B" w:rsidRDefault="000971E6" w:rsidP="00CE4664">
            <w:pPr>
              <w:rPr>
                <w:rFonts w:ascii="Arial" w:hAnsi="Arial" w:cs="Arial"/>
                <w:sz w:val="22"/>
                <w:szCs w:val="22"/>
              </w:rPr>
            </w:pPr>
            <w:r w:rsidRPr="00D9337B">
              <w:rPr>
                <w:rFonts w:ascii="Arial" w:hAnsi="Arial" w:cs="Arial"/>
                <w:sz w:val="22"/>
                <w:szCs w:val="22"/>
              </w:rPr>
              <w:t>Cálculo Numérico</w:t>
            </w:r>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sz w:val="22"/>
                <w:szCs w:val="22"/>
              </w:rPr>
            </w:pPr>
            <w:proofErr w:type="gramStart"/>
            <w:r w:rsidRPr="00D9337B">
              <w:rPr>
                <w:rFonts w:ascii="Arial" w:hAnsi="Arial" w:cs="Arial"/>
                <w:sz w:val="22"/>
                <w:szCs w:val="22"/>
              </w:rPr>
              <w:t>3</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sz w:val="22"/>
                <w:szCs w:val="22"/>
              </w:rPr>
            </w:pPr>
            <w:proofErr w:type="gramStart"/>
            <w:r w:rsidRPr="00D9337B">
              <w:rPr>
                <w:rFonts w:ascii="Arial" w:hAnsi="Arial" w:cs="Arial"/>
                <w:sz w:val="22"/>
                <w:szCs w:val="22"/>
              </w:rPr>
              <w:t>1</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sz w:val="22"/>
                <w:szCs w:val="22"/>
              </w:rPr>
            </w:pPr>
            <w:proofErr w:type="gramStart"/>
            <w:r w:rsidRPr="00D9337B">
              <w:rPr>
                <w:rFonts w:ascii="Arial" w:hAnsi="Arial" w:cs="Arial"/>
                <w:sz w:val="22"/>
                <w:szCs w:val="22"/>
              </w:rPr>
              <w:t>4</w:t>
            </w:r>
            <w:proofErr w:type="gramEnd"/>
          </w:p>
        </w:tc>
        <w:tc>
          <w:tcPr>
            <w:tcW w:w="1033"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sz w:val="22"/>
                <w:szCs w:val="22"/>
              </w:rPr>
            </w:pPr>
            <w:proofErr w:type="gramStart"/>
            <w:r w:rsidRPr="00D9337B">
              <w:rPr>
                <w:rFonts w:ascii="Arial" w:hAnsi="Arial" w:cs="Arial"/>
                <w:sz w:val="22"/>
                <w:szCs w:val="22"/>
              </w:rPr>
              <w:t>4</w:t>
            </w:r>
            <w:proofErr w:type="gramEnd"/>
          </w:p>
        </w:tc>
      </w:tr>
      <w:tr w:rsidR="000971E6" w:rsidRPr="00D9337B" w:rsidTr="00462087">
        <w:trPr>
          <w:trHeight w:val="255"/>
          <w:jc w:val="center"/>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rsidR="000971E6" w:rsidRPr="00D9337B" w:rsidRDefault="000971E6" w:rsidP="00462087">
            <w:pPr>
              <w:jc w:val="center"/>
              <w:rPr>
                <w:rFonts w:ascii="Arial" w:hAnsi="Arial" w:cs="Arial"/>
                <w:color w:val="000000"/>
                <w:sz w:val="22"/>
                <w:szCs w:val="22"/>
              </w:rPr>
            </w:pPr>
            <w:r w:rsidRPr="00D9337B">
              <w:rPr>
                <w:rFonts w:ascii="Arial" w:hAnsi="Arial" w:cs="Arial"/>
                <w:color w:val="000000"/>
                <w:sz w:val="22"/>
                <w:szCs w:val="22"/>
              </w:rPr>
              <w:t>BC1506</w:t>
            </w:r>
          </w:p>
        </w:tc>
        <w:tc>
          <w:tcPr>
            <w:tcW w:w="5399" w:type="dxa"/>
            <w:tcBorders>
              <w:top w:val="nil"/>
              <w:left w:val="nil"/>
              <w:bottom w:val="single" w:sz="4" w:space="0" w:color="auto"/>
              <w:right w:val="single" w:sz="4" w:space="0" w:color="auto"/>
            </w:tcBorders>
            <w:shd w:val="clear" w:color="auto" w:fill="auto"/>
            <w:noWrap/>
            <w:vAlign w:val="bottom"/>
            <w:hideMark/>
          </w:tcPr>
          <w:p w:rsidR="000971E6" w:rsidRPr="00D9337B" w:rsidRDefault="000971E6" w:rsidP="00CE4664">
            <w:pPr>
              <w:rPr>
                <w:rFonts w:ascii="Arial" w:hAnsi="Arial" w:cs="Arial"/>
                <w:color w:val="000000"/>
                <w:sz w:val="22"/>
                <w:szCs w:val="22"/>
              </w:rPr>
            </w:pPr>
            <w:r w:rsidRPr="00D9337B">
              <w:rPr>
                <w:rFonts w:ascii="Arial" w:hAnsi="Arial" w:cs="Arial"/>
                <w:color w:val="000000"/>
                <w:sz w:val="22"/>
                <w:szCs w:val="22"/>
              </w:rPr>
              <w:t>Computação Evolutiva e Conexionista</w:t>
            </w:r>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0</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1033"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r>
      <w:tr w:rsidR="000971E6" w:rsidRPr="00D9337B" w:rsidTr="00462087">
        <w:trPr>
          <w:trHeight w:val="255"/>
          <w:jc w:val="center"/>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rsidR="000971E6" w:rsidRPr="00D9337B" w:rsidRDefault="000971E6" w:rsidP="00462087">
            <w:pPr>
              <w:jc w:val="center"/>
              <w:rPr>
                <w:rFonts w:ascii="Arial" w:hAnsi="Arial" w:cs="Arial"/>
                <w:color w:val="000000"/>
                <w:sz w:val="22"/>
                <w:szCs w:val="22"/>
              </w:rPr>
            </w:pPr>
            <w:r w:rsidRPr="00D9337B">
              <w:rPr>
                <w:rFonts w:ascii="Arial" w:hAnsi="Arial" w:cs="Arial"/>
                <w:color w:val="000000"/>
                <w:sz w:val="22"/>
                <w:szCs w:val="22"/>
              </w:rPr>
              <w:t>MC3103</w:t>
            </w:r>
          </w:p>
        </w:tc>
        <w:tc>
          <w:tcPr>
            <w:tcW w:w="5399" w:type="dxa"/>
            <w:tcBorders>
              <w:top w:val="nil"/>
              <w:left w:val="nil"/>
              <w:bottom w:val="single" w:sz="4" w:space="0" w:color="auto"/>
              <w:right w:val="single" w:sz="4" w:space="0" w:color="auto"/>
            </w:tcBorders>
            <w:shd w:val="clear" w:color="auto" w:fill="auto"/>
            <w:noWrap/>
            <w:vAlign w:val="bottom"/>
            <w:hideMark/>
          </w:tcPr>
          <w:p w:rsidR="000971E6" w:rsidRPr="00D9337B" w:rsidRDefault="000971E6" w:rsidP="00CE4664">
            <w:pPr>
              <w:rPr>
                <w:rFonts w:ascii="Arial" w:hAnsi="Arial" w:cs="Arial"/>
                <w:color w:val="000000"/>
                <w:sz w:val="22"/>
                <w:szCs w:val="22"/>
              </w:rPr>
            </w:pPr>
            <w:r w:rsidRPr="00D9337B">
              <w:rPr>
                <w:rFonts w:ascii="Arial" w:hAnsi="Arial" w:cs="Arial"/>
                <w:color w:val="000000"/>
                <w:sz w:val="22"/>
                <w:szCs w:val="22"/>
              </w:rPr>
              <w:t>Empreendedorismo e Desenvolvimento de Negócios</w:t>
            </w:r>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0</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1033"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r>
      <w:tr w:rsidR="000971E6" w:rsidRPr="00D9337B" w:rsidTr="00462087">
        <w:trPr>
          <w:trHeight w:val="255"/>
          <w:jc w:val="center"/>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rsidR="000971E6" w:rsidRPr="00D9337B" w:rsidRDefault="000971E6" w:rsidP="00462087">
            <w:pPr>
              <w:jc w:val="center"/>
              <w:rPr>
                <w:rFonts w:ascii="Arial" w:hAnsi="Arial" w:cs="Arial"/>
                <w:color w:val="000000"/>
                <w:sz w:val="22"/>
                <w:szCs w:val="22"/>
              </w:rPr>
            </w:pPr>
            <w:r w:rsidRPr="00D9337B">
              <w:rPr>
                <w:rFonts w:ascii="Arial" w:hAnsi="Arial" w:cs="Arial"/>
                <w:color w:val="000000"/>
                <w:sz w:val="22"/>
                <w:szCs w:val="22"/>
              </w:rPr>
              <w:t>MC7104</w:t>
            </w:r>
          </w:p>
        </w:tc>
        <w:tc>
          <w:tcPr>
            <w:tcW w:w="5399" w:type="dxa"/>
            <w:tcBorders>
              <w:top w:val="nil"/>
              <w:left w:val="nil"/>
              <w:bottom w:val="single" w:sz="4" w:space="0" w:color="auto"/>
              <w:right w:val="single" w:sz="4" w:space="0" w:color="auto"/>
            </w:tcBorders>
            <w:shd w:val="clear" w:color="auto" w:fill="auto"/>
            <w:noWrap/>
            <w:vAlign w:val="bottom"/>
            <w:hideMark/>
          </w:tcPr>
          <w:p w:rsidR="000971E6" w:rsidRPr="00D9337B" w:rsidRDefault="000971E6" w:rsidP="00CE4664">
            <w:pPr>
              <w:rPr>
                <w:rFonts w:ascii="Arial" w:hAnsi="Arial" w:cs="Arial"/>
                <w:color w:val="000000"/>
                <w:sz w:val="22"/>
                <w:szCs w:val="22"/>
              </w:rPr>
            </w:pPr>
            <w:proofErr w:type="gramStart"/>
            <w:r w:rsidRPr="00D9337B">
              <w:rPr>
                <w:rFonts w:ascii="Arial" w:hAnsi="Arial" w:cs="Arial"/>
                <w:color w:val="000000"/>
                <w:sz w:val="22"/>
                <w:szCs w:val="22"/>
              </w:rPr>
              <w:t>Interface Humano</w:t>
            </w:r>
            <w:proofErr w:type="gramEnd"/>
            <w:r w:rsidRPr="00D9337B">
              <w:rPr>
                <w:rFonts w:ascii="Arial" w:hAnsi="Arial" w:cs="Arial"/>
                <w:color w:val="000000"/>
                <w:sz w:val="22"/>
                <w:szCs w:val="22"/>
              </w:rPr>
              <w:t>-Máquina</w:t>
            </w:r>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0</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1033"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r>
      <w:tr w:rsidR="000971E6" w:rsidRPr="00D9337B" w:rsidTr="00462087">
        <w:trPr>
          <w:trHeight w:val="255"/>
          <w:jc w:val="center"/>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rsidR="000971E6" w:rsidRPr="00D9337B" w:rsidRDefault="000971E6" w:rsidP="00462087">
            <w:pPr>
              <w:jc w:val="center"/>
              <w:rPr>
                <w:rFonts w:ascii="Arial" w:hAnsi="Arial" w:cs="Arial"/>
                <w:sz w:val="22"/>
                <w:szCs w:val="22"/>
              </w:rPr>
            </w:pPr>
            <w:r w:rsidRPr="00D9337B">
              <w:rPr>
                <w:rFonts w:ascii="Arial" w:hAnsi="Arial" w:cs="Arial"/>
                <w:sz w:val="22"/>
                <w:szCs w:val="22"/>
              </w:rPr>
              <w:t>BC1439</w:t>
            </w:r>
          </w:p>
        </w:tc>
        <w:tc>
          <w:tcPr>
            <w:tcW w:w="5399" w:type="dxa"/>
            <w:tcBorders>
              <w:top w:val="nil"/>
              <w:left w:val="nil"/>
              <w:bottom w:val="single" w:sz="4" w:space="0" w:color="auto"/>
              <w:right w:val="single" w:sz="4" w:space="0" w:color="auto"/>
            </w:tcBorders>
            <w:shd w:val="clear" w:color="auto" w:fill="auto"/>
            <w:noWrap/>
            <w:vAlign w:val="bottom"/>
            <w:hideMark/>
          </w:tcPr>
          <w:p w:rsidR="000971E6" w:rsidRPr="00D9337B" w:rsidRDefault="000971E6" w:rsidP="00E940E5">
            <w:pPr>
              <w:rPr>
                <w:rFonts w:ascii="Arial" w:hAnsi="Arial" w:cs="Arial"/>
                <w:sz w:val="22"/>
                <w:szCs w:val="22"/>
              </w:rPr>
            </w:pPr>
            <w:r w:rsidRPr="00D9337B">
              <w:rPr>
                <w:rFonts w:ascii="Arial" w:hAnsi="Arial" w:cs="Arial"/>
                <w:sz w:val="22"/>
                <w:szCs w:val="22"/>
              </w:rPr>
              <w:t>Introdução à Bioinformática</w:t>
            </w:r>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sz w:val="22"/>
                <w:szCs w:val="22"/>
              </w:rPr>
            </w:pPr>
            <w:proofErr w:type="gramStart"/>
            <w:r w:rsidRPr="00D9337B">
              <w:rPr>
                <w:rFonts w:ascii="Arial" w:hAnsi="Arial" w:cs="Arial"/>
                <w:sz w:val="22"/>
                <w:szCs w:val="22"/>
              </w:rPr>
              <w:t>3</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sz w:val="22"/>
                <w:szCs w:val="22"/>
              </w:rPr>
            </w:pPr>
            <w:proofErr w:type="gramStart"/>
            <w:r w:rsidRPr="00D9337B">
              <w:rPr>
                <w:rFonts w:ascii="Arial" w:hAnsi="Arial" w:cs="Arial"/>
                <w:sz w:val="22"/>
                <w:szCs w:val="22"/>
              </w:rPr>
              <w:t>1</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sz w:val="22"/>
                <w:szCs w:val="22"/>
              </w:rPr>
            </w:pPr>
            <w:proofErr w:type="gramStart"/>
            <w:r w:rsidRPr="00D9337B">
              <w:rPr>
                <w:rFonts w:ascii="Arial" w:hAnsi="Arial" w:cs="Arial"/>
                <w:sz w:val="22"/>
                <w:szCs w:val="22"/>
              </w:rPr>
              <w:t>4</w:t>
            </w:r>
            <w:proofErr w:type="gramEnd"/>
          </w:p>
        </w:tc>
        <w:tc>
          <w:tcPr>
            <w:tcW w:w="1033"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sz w:val="22"/>
                <w:szCs w:val="22"/>
              </w:rPr>
            </w:pPr>
            <w:proofErr w:type="gramStart"/>
            <w:r w:rsidRPr="00D9337B">
              <w:rPr>
                <w:rFonts w:ascii="Arial" w:hAnsi="Arial" w:cs="Arial"/>
                <w:sz w:val="22"/>
                <w:szCs w:val="22"/>
              </w:rPr>
              <w:t>4</w:t>
            </w:r>
            <w:proofErr w:type="gramEnd"/>
          </w:p>
        </w:tc>
      </w:tr>
      <w:tr w:rsidR="000971E6" w:rsidRPr="00D9337B" w:rsidTr="00462087">
        <w:trPr>
          <w:trHeight w:val="255"/>
          <w:jc w:val="center"/>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rsidR="000971E6" w:rsidRPr="00D9337B" w:rsidRDefault="000971E6" w:rsidP="00462087">
            <w:pPr>
              <w:jc w:val="center"/>
              <w:rPr>
                <w:rFonts w:ascii="Arial" w:hAnsi="Arial" w:cs="Arial"/>
                <w:sz w:val="22"/>
                <w:szCs w:val="22"/>
              </w:rPr>
            </w:pPr>
            <w:r w:rsidRPr="00D9337B">
              <w:rPr>
                <w:rFonts w:ascii="Arial" w:hAnsi="Arial" w:cs="Arial"/>
                <w:sz w:val="22"/>
                <w:szCs w:val="22"/>
              </w:rPr>
              <w:t>BC1414</w:t>
            </w:r>
          </w:p>
        </w:tc>
        <w:tc>
          <w:tcPr>
            <w:tcW w:w="5399" w:type="dxa"/>
            <w:tcBorders>
              <w:top w:val="nil"/>
              <w:left w:val="nil"/>
              <w:bottom w:val="single" w:sz="4" w:space="0" w:color="auto"/>
              <w:right w:val="single" w:sz="4" w:space="0" w:color="auto"/>
            </w:tcBorders>
            <w:shd w:val="clear" w:color="auto" w:fill="auto"/>
            <w:noWrap/>
            <w:vAlign w:val="bottom"/>
            <w:hideMark/>
          </w:tcPr>
          <w:p w:rsidR="000971E6" w:rsidRPr="00D9337B" w:rsidRDefault="000971E6" w:rsidP="00E940E5">
            <w:pPr>
              <w:rPr>
                <w:rFonts w:ascii="Arial" w:hAnsi="Arial" w:cs="Arial"/>
                <w:color w:val="000000"/>
                <w:sz w:val="22"/>
                <w:szCs w:val="22"/>
              </w:rPr>
            </w:pPr>
            <w:r w:rsidRPr="00D9337B">
              <w:rPr>
                <w:rFonts w:ascii="Arial" w:hAnsi="Arial" w:cs="Arial"/>
                <w:color w:val="000000"/>
                <w:sz w:val="22"/>
                <w:szCs w:val="22"/>
              </w:rPr>
              <w:t>Introdução à Modelagem e Processos Estocásticos</w:t>
            </w:r>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3</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1</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1033"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r>
      <w:tr w:rsidR="000971E6" w:rsidRPr="00D9337B" w:rsidTr="00462087">
        <w:trPr>
          <w:trHeight w:val="255"/>
          <w:jc w:val="center"/>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rsidR="000971E6" w:rsidRPr="00D9337B" w:rsidRDefault="000971E6" w:rsidP="00462087">
            <w:pPr>
              <w:jc w:val="center"/>
              <w:rPr>
                <w:rFonts w:ascii="Arial" w:hAnsi="Arial" w:cs="Arial"/>
                <w:color w:val="000000"/>
                <w:sz w:val="22"/>
                <w:szCs w:val="22"/>
              </w:rPr>
            </w:pPr>
            <w:r w:rsidRPr="00D9337B">
              <w:rPr>
                <w:rFonts w:ascii="Arial" w:hAnsi="Arial" w:cs="Arial"/>
                <w:color w:val="000000"/>
                <w:sz w:val="22"/>
                <w:szCs w:val="22"/>
              </w:rPr>
              <w:t>MC7113</w:t>
            </w:r>
          </w:p>
        </w:tc>
        <w:tc>
          <w:tcPr>
            <w:tcW w:w="5399" w:type="dxa"/>
            <w:tcBorders>
              <w:top w:val="nil"/>
              <w:left w:val="nil"/>
              <w:bottom w:val="single" w:sz="4" w:space="0" w:color="auto"/>
              <w:right w:val="single" w:sz="4" w:space="0" w:color="auto"/>
            </w:tcBorders>
            <w:shd w:val="clear" w:color="auto" w:fill="auto"/>
            <w:noWrap/>
            <w:vAlign w:val="bottom"/>
            <w:hideMark/>
          </w:tcPr>
          <w:p w:rsidR="000971E6" w:rsidRPr="00D9337B" w:rsidRDefault="000971E6" w:rsidP="00CE4664">
            <w:pPr>
              <w:rPr>
                <w:rFonts w:ascii="Arial" w:hAnsi="Arial" w:cs="Arial"/>
                <w:color w:val="000000"/>
                <w:sz w:val="22"/>
                <w:szCs w:val="22"/>
              </w:rPr>
            </w:pPr>
            <w:r w:rsidRPr="00D9337B">
              <w:rPr>
                <w:rFonts w:ascii="Arial" w:hAnsi="Arial" w:cs="Arial"/>
                <w:color w:val="000000"/>
                <w:sz w:val="22"/>
                <w:szCs w:val="22"/>
              </w:rPr>
              <w:t>Laboratório de Engenharia de Software</w:t>
            </w:r>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0</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1033"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r>
      <w:tr w:rsidR="000971E6" w:rsidRPr="00D9337B" w:rsidTr="00462087">
        <w:trPr>
          <w:trHeight w:val="255"/>
          <w:jc w:val="center"/>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rsidR="000971E6" w:rsidRPr="00D9337B" w:rsidRDefault="000971E6" w:rsidP="00462087">
            <w:pPr>
              <w:jc w:val="center"/>
              <w:rPr>
                <w:rFonts w:ascii="Arial" w:hAnsi="Arial" w:cs="Arial"/>
                <w:sz w:val="22"/>
                <w:szCs w:val="22"/>
              </w:rPr>
            </w:pPr>
            <w:r w:rsidRPr="00D9337B">
              <w:rPr>
                <w:rFonts w:ascii="Arial" w:hAnsi="Arial" w:cs="Arial"/>
                <w:sz w:val="22"/>
                <w:szCs w:val="22"/>
              </w:rPr>
              <w:t>MC6002</w:t>
            </w:r>
          </w:p>
        </w:tc>
        <w:tc>
          <w:tcPr>
            <w:tcW w:w="5399" w:type="dxa"/>
            <w:tcBorders>
              <w:top w:val="nil"/>
              <w:left w:val="nil"/>
              <w:bottom w:val="single" w:sz="4" w:space="0" w:color="auto"/>
              <w:right w:val="single" w:sz="4" w:space="0" w:color="auto"/>
            </w:tcBorders>
            <w:shd w:val="clear" w:color="auto" w:fill="auto"/>
            <w:noWrap/>
            <w:vAlign w:val="bottom"/>
            <w:hideMark/>
          </w:tcPr>
          <w:p w:rsidR="000971E6" w:rsidRPr="00D9337B" w:rsidRDefault="000971E6" w:rsidP="00E940E5">
            <w:pPr>
              <w:rPr>
                <w:rFonts w:ascii="Arial" w:hAnsi="Arial" w:cs="Arial"/>
                <w:color w:val="000000"/>
                <w:sz w:val="22"/>
                <w:szCs w:val="22"/>
              </w:rPr>
            </w:pPr>
            <w:r w:rsidRPr="00D9337B">
              <w:rPr>
                <w:rFonts w:ascii="Arial" w:hAnsi="Arial" w:cs="Arial"/>
                <w:color w:val="000000"/>
                <w:sz w:val="22"/>
                <w:szCs w:val="22"/>
              </w:rPr>
              <w:t>Laboratório de Redes</w:t>
            </w:r>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0</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1033"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r>
      <w:tr w:rsidR="000971E6" w:rsidRPr="00D9337B" w:rsidTr="00462087">
        <w:trPr>
          <w:trHeight w:val="255"/>
          <w:jc w:val="center"/>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rsidR="000971E6" w:rsidRPr="00D9337B" w:rsidRDefault="000971E6" w:rsidP="00462087">
            <w:pPr>
              <w:jc w:val="center"/>
              <w:rPr>
                <w:rFonts w:ascii="Arial" w:hAnsi="Arial" w:cs="Arial"/>
                <w:color w:val="000000"/>
                <w:sz w:val="22"/>
                <w:szCs w:val="22"/>
              </w:rPr>
            </w:pPr>
            <w:r w:rsidRPr="00D9337B">
              <w:rPr>
                <w:rFonts w:ascii="Arial" w:hAnsi="Arial" w:cs="Arial"/>
                <w:color w:val="000000"/>
                <w:sz w:val="22"/>
                <w:szCs w:val="22"/>
              </w:rPr>
              <w:t>MC7301</w:t>
            </w:r>
          </w:p>
        </w:tc>
        <w:tc>
          <w:tcPr>
            <w:tcW w:w="5399" w:type="dxa"/>
            <w:tcBorders>
              <w:top w:val="nil"/>
              <w:left w:val="nil"/>
              <w:bottom w:val="single" w:sz="4" w:space="0" w:color="auto"/>
              <w:right w:val="single" w:sz="4" w:space="0" w:color="auto"/>
            </w:tcBorders>
            <w:shd w:val="clear" w:color="auto" w:fill="auto"/>
            <w:noWrap/>
            <w:vAlign w:val="bottom"/>
            <w:hideMark/>
          </w:tcPr>
          <w:p w:rsidR="000971E6" w:rsidRPr="00D9337B" w:rsidRDefault="000971E6" w:rsidP="00CE4664">
            <w:pPr>
              <w:rPr>
                <w:rFonts w:ascii="Arial" w:hAnsi="Arial" w:cs="Arial"/>
                <w:color w:val="000000"/>
                <w:sz w:val="22"/>
                <w:szCs w:val="22"/>
              </w:rPr>
            </w:pPr>
            <w:r w:rsidRPr="00D9337B">
              <w:rPr>
                <w:rFonts w:ascii="Arial" w:hAnsi="Arial" w:cs="Arial"/>
                <w:color w:val="000000"/>
                <w:sz w:val="22"/>
                <w:szCs w:val="22"/>
              </w:rPr>
              <w:t>Laboratório de Sistemas Operacionais</w:t>
            </w:r>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0</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1033"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r>
      <w:tr w:rsidR="000971E6" w:rsidRPr="00D9337B" w:rsidTr="00462087">
        <w:trPr>
          <w:trHeight w:val="255"/>
          <w:jc w:val="center"/>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rsidR="000971E6" w:rsidRPr="00D9337B" w:rsidRDefault="000971E6" w:rsidP="00462087">
            <w:pPr>
              <w:jc w:val="center"/>
              <w:rPr>
                <w:rFonts w:ascii="Arial" w:hAnsi="Arial" w:cs="Arial"/>
                <w:sz w:val="22"/>
                <w:szCs w:val="22"/>
              </w:rPr>
            </w:pPr>
            <w:r w:rsidRPr="00D9337B">
              <w:rPr>
                <w:rFonts w:ascii="Arial" w:hAnsi="Arial" w:cs="Arial"/>
                <w:sz w:val="22"/>
                <w:szCs w:val="22"/>
              </w:rPr>
              <w:t>MC5002</w:t>
            </w:r>
          </w:p>
        </w:tc>
        <w:tc>
          <w:tcPr>
            <w:tcW w:w="5399" w:type="dxa"/>
            <w:tcBorders>
              <w:top w:val="nil"/>
              <w:left w:val="nil"/>
              <w:bottom w:val="single" w:sz="4" w:space="0" w:color="auto"/>
              <w:right w:val="single" w:sz="4" w:space="0" w:color="auto"/>
            </w:tcBorders>
            <w:shd w:val="clear" w:color="auto" w:fill="auto"/>
            <w:noWrap/>
            <w:vAlign w:val="bottom"/>
            <w:hideMark/>
          </w:tcPr>
          <w:p w:rsidR="000971E6" w:rsidRPr="00D9337B" w:rsidRDefault="000971E6" w:rsidP="00E940E5">
            <w:pPr>
              <w:rPr>
                <w:rFonts w:ascii="Arial" w:hAnsi="Arial" w:cs="Arial"/>
                <w:color w:val="000000"/>
                <w:sz w:val="22"/>
                <w:szCs w:val="22"/>
              </w:rPr>
            </w:pPr>
            <w:r w:rsidRPr="00D9337B">
              <w:rPr>
                <w:rFonts w:ascii="Arial" w:hAnsi="Arial" w:cs="Arial"/>
                <w:color w:val="000000"/>
                <w:sz w:val="22"/>
                <w:szCs w:val="22"/>
              </w:rPr>
              <w:t>Lógicas não Clássicas</w:t>
            </w:r>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0</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1033"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r>
      <w:tr w:rsidR="000971E6" w:rsidRPr="00D9337B" w:rsidTr="00462087">
        <w:trPr>
          <w:trHeight w:val="255"/>
          <w:jc w:val="center"/>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rsidR="000971E6" w:rsidRPr="00D9337B" w:rsidRDefault="000971E6" w:rsidP="00462087">
            <w:pPr>
              <w:jc w:val="center"/>
              <w:rPr>
                <w:rFonts w:ascii="Arial" w:hAnsi="Arial" w:cs="Arial"/>
                <w:sz w:val="22"/>
                <w:szCs w:val="22"/>
              </w:rPr>
            </w:pPr>
            <w:r w:rsidRPr="00D9337B">
              <w:rPr>
                <w:rFonts w:ascii="Arial" w:hAnsi="Arial" w:cs="Arial"/>
                <w:sz w:val="22"/>
                <w:szCs w:val="22"/>
              </w:rPr>
              <w:t>MC4001</w:t>
            </w:r>
          </w:p>
        </w:tc>
        <w:tc>
          <w:tcPr>
            <w:tcW w:w="5399" w:type="dxa"/>
            <w:tcBorders>
              <w:top w:val="nil"/>
              <w:left w:val="nil"/>
              <w:bottom w:val="single" w:sz="4" w:space="0" w:color="auto"/>
              <w:right w:val="single" w:sz="4" w:space="0" w:color="auto"/>
            </w:tcBorders>
            <w:shd w:val="clear" w:color="auto" w:fill="auto"/>
            <w:noWrap/>
            <w:vAlign w:val="bottom"/>
            <w:hideMark/>
          </w:tcPr>
          <w:p w:rsidR="000971E6" w:rsidRPr="00D9337B" w:rsidRDefault="000971E6" w:rsidP="00E940E5">
            <w:pPr>
              <w:rPr>
                <w:rFonts w:ascii="Arial" w:hAnsi="Arial" w:cs="Arial"/>
                <w:color w:val="000000"/>
                <w:sz w:val="22"/>
                <w:szCs w:val="22"/>
              </w:rPr>
            </w:pPr>
            <w:r w:rsidRPr="00D9337B">
              <w:rPr>
                <w:rFonts w:ascii="Arial" w:hAnsi="Arial" w:cs="Arial"/>
                <w:color w:val="000000"/>
                <w:sz w:val="22"/>
                <w:szCs w:val="22"/>
              </w:rPr>
              <w:t xml:space="preserve">Métodos de </w:t>
            </w:r>
            <w:proofErr w:type="gramStart"/>
            <w:r w:rsidRPr="00D9337B">
              <w:rPr>
                <w:rFonts w:ascii="Arial" w:hAnsi="Arial" w:cs="Arial"/>
                <w:color w:val="000000"/>
                <w:sz w:val="22"/>
                <w:szCs w:val="22"/>
              </w:rPr>
              <w:t>Otimização</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0</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1033"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r>
      <w:tr w:rsidR="000971E6" w:rsidRPr="00D9337B" w:rsidTr="00462087">
        <w:trPr>
          <w:trHeight w:val="255"/>
          <w:jc w:val="center"/>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rsidR="000971E6" w:rsidRPr="00D9337B" w:rsidRDefault="000971E6" w:rsidP="00462087">
            <w:pPr>
              <w:jc w:val="center"/>
              <w:rPr>
                <w:rFonts w:ascii="Arial" w:hAnsi="Arial" w:cs="Arial"/>
                <w:sz w:val="22"/>
                <w:szCs w:val="22"/>
              </w:rPr>
            </w:pPr>
            <w:r w:rsidRPr="00D9337B">
              <w:rPr>
                <w:rFonts w:ascii="Arial" w:hAnsi="Arial" w:cs="Arial"/>
                <w:sz w:val="22"/>
                <w:szCs w:val="22"/>
              </w:rPr>
              <w:t>MC5003</w:t>
            </w:r>
          </w:p>
        </w:tc>
        <w:tc>
          <w:tcPr>
            <w:tcW w:w="5399" w:type="dxa"/>
            <w:tcBorders>
              <w:top w:val="nil"/>
              <w:left w:val="nil"/>
              <w:bottom w:val="single" w:sz="4" w:space="0" w:color="auto"/>
              <w:right w:val="single" w:sz="4" w:space="0" w:color="auto"/>
            </w:tcBorders>
            <w:shd w:val="clear" w:color="auto" w:fill="auto"/>
            <w:noWrap/>
            <w:vAlign w:val="bottom"/>
            <w:hideMark/>
          </w:tcPr>
          <w:p w:rsidR="000971E6" w:rsidRPr="00D9337B" w:rsidRDefault="000971E6" w:rsidP="00E940E5">
            <w:pPr>
              <w:rPr>
                <w:rFonts w:ascii="Arial" w:hAnsi="Arial" w:cs="Arial"/>
                <w:color w:val="000000"/>
                <w:sz w:val="22"/>
                <w:szCs w:val="22"/>
              </w:rPr>
            </w:pPr>
            <w:r w:rsidRPr="00D9337B">
              <w:rPr>
                <w:rFonts w:ascii="Arial" w:hAnsi="Arial" w:cs="Arial"/>
                <w:color w:val="000000"/>
                <w:sz w:val="22"/>
                <w:szCs w:val="22"/>
              </w:rPr>
              <w:t>Mineração de Dados</w:t>
            </w:r>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3</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1</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1033"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r>
      <w:tr w:rsidR="000971E6" w:rsidRPr="00D9337B" w:rsidTr="00462087">
        <w:trPr>
          <w:trHeight w:val="255"/>
          <w:jc w:val="center"/>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rsidR="000971E6" w:rsidRPr="00D9337B" w:rsidRDefault="000971E6" w:rsidP="00462087">
            <w:pPr>
              <w:jc w:val="center"/>
              <w:rPr>
                <w:rFonts w:ascii="Arial" w:hAnsi="Arial" w:cs="Arial"/>
                <w:color w:val="000000"/>
                <w:sz w:val="22"/>
                <w:szCs w:val="22"/>
              </w:rPr>
            </w:pPr>
            <w:r w:rsidRPr="00D9337B">
              <w:rPr>
                <w:rFonts w:ascii="Arial" w:hAnsi="Arial" w:cs="Arial"/>
                <w:color w:val="000000"/>
                <w:sz w:val="22"/>
                <w:szCs w:val="22"/>
              </w:rPr>
              <w:t>MC7105</w:t>
            </w:r>
          </w:p>
        </w:tc>
        <w:tc>
          <w:tcPr>
            <w:tcW w:w="5399" w:type="dxa"/>
            <w:tcBorders>
              <w:top w:val="nil"/>
              <w:left w:val="nil"/>
              <w:bottom w:val="single" w:sz="4" w:space="0" w:color="auto"/>
              <w:right w:val="single" w:sz="4" w:space="0" w:color="auto"/>
            </w:tcBorders>
            <w:shd w:val="clear" w:color="auto" w:fill="auto"/>
            <w:noWrap/>
            <w:vAlign w:val="bottom"/>
            <w:hideMark/>
          </w:tcPr>
          <w:p w:rsidR="000971E6" w:rsidRPr="00D9337B" w:rsidRDefault="000971E6" w:rsidP="00CE4664">
            <w:pPr>
              <w:rPr>
                <w:rFonts w:ascii="Arial" w:hAnsi="Arial" w:cs="Arial"/>
                <w:color w:val="000000"/>
                <w:sz w:val="22"/>
                <w:szCs w:val="22"/>
              </w:rPr>
            </w:pPr>
            <w:r w:rsidRPr="00D9337B">
              <w:rPr>
                <w:rFonts w:ascii="Arial" w:hAnsi="Arial" w:cs="Arial"/>
                <w:color w:val="000000"/>
                <w:sz w:val="22"/>
                <w:szCs w:val="22"/>
              </w:rPr>
              <w:t xml:space="preserve">Organização de Projeto </w:t>
            </w:r>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0</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1033"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r>
      <w:tr w:rsidR="000971E6" w:rsidRPr="00D9337B" w:rsidTr="00462087">
        <w:trPr>
          <w:trHeight w:val="255"/>
          <w:jc w:val="center"/>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rsidR="000971E6" w:rsidRPr="00D9337B" w:rsidRDefault="000971E6" w:rsidP="00462087">
            <w:pPr>
              <w:jc w:val="center"/>
              <w:rPr>
                <w:rFonts w:ascii="Arial" w:hAnsi="Arial" w:cs="Arial"/>
                <w:color w:val="000000"/>
                <w:sz w:val="22"/>
                <w:szCs w:val="22"/>
              </w:rPr>
            </w:pPr>
            <w:r w:rsidRPr="00D9337B">
              <w:rPr>
                <w:rFonts w:ascii="Arial" w:hAnsi="Arial" w:cs="Arial"/>
                <w:color w:val="000000"/>
                <w:sz w:val="22"/>
                <w:szCs w:val="22"/>
              </w:rPr>
              <w:t>BC1436</w:t>
            </w:r>
          </w:p>
        </w:tc>
        <w:tc>
          <w:tcPr>
            <w:tcW w:w="5399" w:type="dxa"/>
            <w:tcBorders>
              <w:top w:val="nil"/>
              <w:left w:val="nil"/>
              <w:bottom w:val="single" w:sz="4" w:space="0" w:color="auto"/>
              <w:right w:val="single" w:sz="4" w:space="0" w:color="auto"/>
            </w:tcBorders>
            <w:shd w:val="clear" w:color="auto" w:fill="auto"/>
            <w:noWrap/>
            <w:vAlign w:val="bottom"/>
            <w:hideMark/>
          </w:tcPr>
          <w:p w:rsidR="000971E6" w:rsidRPr="00D9337B" w:rsidRDefault="000971E6" w:rsidP="00CE4664">
            <w:pPr>
              <w:rPr>
                <w:rFonts w:ascii="Arial" w:hAnsi="Arial" w:cs="Arial"/>
                <w:color w:val="000000"/>
                <w:sz w:val="22"/>
                <w:szCs w:val="22"/>
              </w:rPr>
            </w:pPr>
            <w:r w:rsidRPr="00D9337B">
              <w:rPr>
                <w:rFonts w:ascii="Arial" w:hAnsi="Arial" w:cs="Arial"/>
                <w:color w:val="000000"/>
                <w:sz w:val="22"/>
                <w:szCs w:val="22"/>
              </w:rPr>
              <w:t>Princípios de Simulação Matemática</w:t>
            </w:r>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2</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2</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1033"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r>
      <w:tr w:rsidR="000971E6" w:rsidRPr="00D9337B" w:rsidTr="00462087">
        <w:trPr>
          <w:trHeight w:val="255"/>
          <w:jc w:val="center"/>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rsidR="000971E6" w:rsidRPr="00B547A6" w:rsidRDefault="00B547A6" w:rsidP="00B547A6">
            <w:pPr>
              <w:jc w:val="center"/>
              <w:rPr>
                <w:rFonts w:ascii="Arial" w:hAnsi="Arial" w:cs="Arial"/>
                <w:color w:val="C00000"/>
                <w:sz w:val="22"/>
                <w:szCs w:val="22"/>
              </w:rPr>
            </w:pPr>
            <w:r w:rsidRPr="00B547A6">
              <w:rPr>
                <w:rFonts w:ascii="Arial" w:hAnsi="Arial" w:cs="Arial"/>
                <w:color w:val="C00000"/>
                <w:sz w:val="22"/>
                <w:szCs w:val="22"/>
              </w:rPr>
              <w:t>BC1505</w:t>
            </w:r>
          </w:p>
        </w:tc>
        <w:tc>
          <w:tcPr>
            <w:tcW w:w="5399" w:type="dxa"/>
            <w:tcBorders>
              <w:top w:val="nil"/>
              <w:left w:val="nil"/>
              <w:bottom w:val="single" w:sz="4" w:space="0" w:color="auto"/>
              <w:right w:val="single" w:sz="4" w:space="0" w:color="auto"/>
            </w:tcBorders>
            <w:shd w:val="clear" w:color="auto" w:fill="auto"/>
            <w:noWrap/>
            <w:vAlign w:val="bottom"/>
            <w:hideMark/>
          </w:tcPr>
          <w:p w:rsidR="000971E6" w:rsidRPr="00D9337B" w:rsidRDefault="000971E6" w:rsidP="00CE4664">
            <w:pPr>
              <w:rPr>
                <w:rFonts w:ascii="Arial" w:hAnsi="Arial" w:cs="Arial"/>
                <w:color w:val="000000"/>
                <w:sz w:val="22"/>
                <w:szCs w:val="22"/>
              </w:rPr>
            </w:pPr>
            <w:r w:rsidRPr="00D9337B">
              <w:rPr>
                <w:rFonts w:ascii="Arial" w:hAnsi="Arial" w:cs="Arial"/>
                <w:color w:val="000000"/>
                <w:sz w:val="22"/>
                <w:szCs w:val="22"/>
              </w:rPr>
              <w:t>Processamento de Linguagem Natural</w:t>
            </w:r>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0</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1033"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r>
      <w:tr w:rsidR="000971E6" w:rsidRPr="00D9337B" w:rsidTr="00462087">
        <w:trPr>
          <w:trHeight w:val="255"/>
          <w:jc w:val="center"/>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rsidR="000971E6" w:rsidRPr="00D9337B" w:rsidRDefault="000971E6" w:rsidP="00462087">
            <w:pPr>
              <w:jc w:val="center"/>
              <w:rPr>
                <w:rFonts w:ascii="Arial" w:hAnsi="Arial" w:cs="Arial"/>
                <w:color w:val="000000"/>
                <w:sz w:val="22"/>
                <w:szCs w:val="22"/>
              </w:rPr>
            </w:pPr>
            <w:r w:rsidRPr="00D9337B">
              <w:rPr>
                <w:rFonts w:ascii="Arial" w:hAnsi="Arial" w:cs="Arial"/>
                <w:color w:val="000000"/>
                <w:sz w:val="22"/>
                <w:szCs w:val="22"/>
              </w:rPr>
              <w:t>MC7107</w:t>
            </w:r>
          </w:p>
        </w:tc>
        <w:tc>
          <w:tcPr>
            <w:tcW w:w="5399" w:type="dxa"/>
            <w:tcBorders>
              <w:top w:val="nil"/>
              <w:left w:val="nil"/>
              <w:bottom w:val="single" w:sz="4" w:space="0" w:color="auto"/>
              <w:right w:val="single" w:sz="4" w:space="0" w:color="auto"/>
            </w:tcBorders>
            <w:shd w:val="clear" w:color="auto" w:fill="auto"/>
            <w:noWrap/>
            <w:vAlign w:val="bottom"/>
            <w:hideMark/>
          </w:tcPr>
          <w:p w:rsidR="000971E6" w:rsidRPr="00D9337B" w:rsidRDefault="000971E6" w:rsidP="00CE4664">
            <w:pPr>
              <w:rPr>
                <w:rFonts w:ascii="Arial" w:hAnsi="Arial" w:cs="Arial"/>
                <w:color w:val="000000"/>
                <w:sz w:val="22"/>
                <w:szCs w:val="22"/>
              </w:rPr>
            </w:pPr>
            <w:r w:rsidRPr="00D9337B">
              <w:rPr>
                <w:rFonts w:ascii="Arial" w:hAnsi="Arial" w:cs="Arial"/>
                <w:color w:val="000000"/>
                <w:sz w:val="22"/>
                <w:szCs w:val="22"/>
              </w:rPr>
              <w:t>Processamento Digital de Imagens</w:t>
            </w:r>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3</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1</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1033"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r>
      <w:tr w:rsidR="000971E6" w:rsidRPr="00D9337B" w:rsidTr="00462087">
        <w:trPr>
          <w:trHeight w:val="255"/>
          <w:jc w:val="center"/>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rsidR="000971E6" w:rsidRPr="00D9337B" w:rsidRDefault="000971E6" w:rsidP="00462087">
            <w:pPr>
              <w:jc w:val="center"/>
              <w:rPr>
                <w:rFonts w:ascii="Arial" w:hAnsi="Arial" w:cs="Arial"/>
                <w:sz w:val="22"/>
                <w:szCs w:val="22"/>
              </w:rPr>
            </w:pPr>
            <w:r w:rsidRPr="00D9337B">
              <w:rPr>
                <w:rFonts w:ascii="Arial" w:hAnsi="Arial" w:cs="Arial"/>
                <w:sz w:val="22"/>
                <w:szCs w:val="22"/>
              </w:rPr>
              <w:t>MC4002</w:t>
            </w:r>
          </w:p>
        </w:tc>
        <w:tc>
          <w:tcPr>
            <w:tcW w:w="5399" w:type="dxa"/>
            <w:tcBorders>
              <w:top w:val="nil"/>
              <w:left w:val="nil"/>
              <w:bottom w:val="single" w:sz="4" w:space="0" w:color="auto"/>
              <w:right w:val="single" w:sz="4" w:space="0" w:color="auto"/>
            </w:tcBorders>
            <w:shd w:val="clear" w:color="auto" w:fill="auto"/>
            <w:noWrap/>
            <w:vAlign w:val="bottom"/>
            <w:hideMark/>
          </w:tcPr>
          <w:p w:rsidR="000971E6" w:rsidRPr="00D9337B" w:rsidRDefault="000971E6" w:rsidP="00E940E5">
            <w:pPr>
              <w:rPr>
                <w:rFonts w:ascii="Arial" w:hAnsi="Arial" w:cs="Arial"/>
                <w:color w:val="000000"/>
                <w:sz w:val="22"/>
                <w:szCs w:val="22"/>
              </w:rPr>
            </w:pPr>
            <w:r w:rsidRPr="00D9337B">
              <w:rPr>
                <w:rFonts w:ascii="Arial" w:hAnsi="Arial" w:cs="Arial"/>
                <w:color w:val="000000"/>
                <w:sz w:val="22"/>
                <w:szCs w:val="22"/>
              </w:rPr>
              <w:t>Programação Paralela</w:t>
            </w:r>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0</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1033"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r>
      <w:tr w:rsidR="000971E6" w:rsidRPr="00D9337B" w:rsidTr="00462087">
        <w:trPr>
          <w:trHeight w:val="255"/>
          <w:jc w:val="center"/>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rsidR="000971E6" w:rsidRPr="00D9337B" w:rsidRDefault="000971E6" w:rsidP="00462087">
            <w:pPr>
              <w:jc w:val="center"/>
              <w:rPr>
                <w:rFonts w:ascii="Arial" w:hAnsi="Arial" w:cs="Arial"/>
                <w:color w:val="000000"/>
                <w:sz w:val="22"/>
                <w:szCs w:val="22"/>
              </w:rPr>
            </w:pPr>
            <w:r w:rsidRPr="00D9337B">
              <w:rPr>
                <w:rFonts w:ascii="Arial" w:hAnsi="Arial" w:cs="Arial"/>
                <w:color w:val="000000"/>
                <w:sz w:val="22"/>
                <w:szCs w:val="22"/>
              </w:rPr>
              <w:t>MC0037</w:t>
            </w:r>
          </w:p>
        </w:tc>
        <w:tc>
          <w:tcPr>
            <w:tcW w:w="5399" w:type="dxa"/>
            <w:tcBorders>
              <w:top w:val="nil"/>
              <w:left w:val="nil"/>
              <w:bottom w:val="single" w:sz="4" w:space="0" w:color="auto"/>
              <w:right w:val="single" w:sz="4" w:space="0" w:color="auto"/>
            </w:tcBorders>
            <w:shd w:val="clear" w:color="auto" w:fill="auto"/>
            <w:noWrap/>
            <w:vAlign w:val="bottom"/>
            <w:hideMark/>
          </w:tcPr>
          <w:p w:rsidR="000971E6" w:rsidRPr="00D9337B" w:rsidRDefault="000971E6" w:rsidP="00CE4664">
            <w:pPr>
              <w:rPr>
                <w:rFonts w:ascii="Arial" w:hAnsi="Arial" w:cs="Arial"/>
                <w:color w:val="000000"/>
                <w:sz w:val="22"/>
                <w:szCs w:val="22"/>
              </w:rPr>
            </w:pPr>
            <w:r w:rsidRPr="00D9337B">
              <w:rPr>
                <w:rFonts w:ascii="Arial" w:hAnsi="Arial" w:cs="Arial"/>
                <w:color w:val="000000"/>
                <w:sz w:val="22"/>
                <w:szCs w:val="22"/>
              </w:rPr>
              <w:t>Programação para Web</w:t>
            </w:r>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2</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2</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1033"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r>
      <w:tr w:rsidR="000971E6" w:rsidRPr="00D9337B" w:rsidTr="00462087">
        <w:trPr>
          <w:trHeight w:val="255"/>
          <w:jc w:val="center"/>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rsidR="000971E6" w:rsidRPr="00D9337B" w:rsidRDefault="000971E6" w:rsidP="00462087">
            <w:pPr>
              <w:jc w:val="center"/>
              <w:rPr>
                <w:rFonts w:ascii="Arial" w:hAnsi="Arial" w:cs="Arial"/>
                <w:sz w:val="22"/>
                <w:szCs w:val="22"/>
              </w:rPr>
            </w:pPr>
            <w:r w:rsidRPr="00D9337B">
              <w:rPr>
                <w:rFonts w:ascii="Arial" w:hAnsi="Arial" w:cs="Arial"/>
                <w:sz w:val="22"/>
                <w:szCs w:val="22"/>
              </w:rPr>
              <w:t>MC6003</w:t>
            </w:r>
          </w:p>
        </w:tc>
        <w:tc>
          <w:tcPr>
            <w:tcW w:w="5399" w:type="dxa"/>
            <w:tcBorders>
              <w:top w:val="nil"/>
              <w:left w:val="nil"/>
              <w:bottom w:val="single" w:sz="4" w:space="0" w:color="auto"/>
              <w:right w:val="single" w:sz="4" w:space="0" w:color="auto"/>
            </w:tcBorders>
            <w:shd w:val="clear" w:color="auto" w:fill="auto"/>
            <w:noWrap/>
            <w:vAlign w:val="bottom"/>
            <w:hideMark/>
          </w:tcPr>
          <w:p w:rsidR="000971E6" w:rsidRPr="00D9337B" w:rsidRDefault="000971E6" w:rsidP="00E940E5">
            <w:pPr>
              <w:rPr>
                <w:rFonts w:ascii="Arial" w:hAnsi="Arial" w:cs="Arial"/>
                <w:color w:val="000000"/>
                <w:sz w:val="22"/>
                <w:szCs w:val="22"/>
              </w:rPr>
            </w:pPr>
            <w:r w:rsidRPr="00D9337B">
              <w:rPr>
                <w:rFonts w:ascii="Arial" w:hAnsi="Arial" w:cs="Arial"/>
                <w:color w:val="000000"/>
                <w:sz w:val="22"/>
                <w:szCs w:val="22"/>
              </w:rPr>
              <w:t>Projeto de Redes</w:t>
            </w:r>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0</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1033"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r>
      <w:tr w:rsidR="000971E6" w:rsidRPr="00D9337B" w:rsidTr="00462087">
        <w:trPr>
          <w:trHeight w:val="255"/>
          <w:jc w:val="center"/>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rsidR="000971E6" w:rsidRPr="00D9337B" w:rsidRDefault="000971E6" w:rsidP="00462087">
            <w:pPr>
              <w:jc w:val="center"/>
              <w:rPr>
                <w:rFonts w:ascii="Arial" w:hAnsi="Arial" w:cs="Arial"/>
                <w:color w:val="000000"/>
                <w:sz w:val="22"/>
                <w:szCs w:val="22"/>
              </w:rPr>
            </w:pPr>
            <w:r w:rsidRPr="00D9337B">
              <w:rPr>
                <w:rFonts w:ascii="Arial" w:hAnsi="Arial" w:cs="Arial"/>
                <w:color w:val="000000"/>
                <w:sz w:val="22"/>
                <w:szCs w:val="22"/>
              </w:rPr>
              <w:t>MC7115</w:t>
            </w:r>
          </w:p>
        </w:tc>
        <w:tc>
          <w:tcPr>
            <w:tcW w:w="5399" w:type="dxa"/>
            <w:tcBorders>
              <w:top w:val="nil"/>
              <w:left w:val="nil"/>
              <w:bottom w:val="single" w:sz="4" w:space="0" w:color="auto"/>
              <w:right w:val="single" w:sz="4" w:space="0" w:color="auto"/>
            </w:tcBorders>
            <w:shd w:val="clear" w:color="auto" w:fill="auto"/>
            <w:noWrap/>
            <w:vAlign w:val="bottom"/>
            <w:hideMark/>
          </w:tcPr>
          <w:p w:rsidR="000971E6" w:rsidRPr="00D9337B" w:rsidRDefault="000971E6" w:rsidP="00CE4664">
            <w:pPr>
              <w:rPr>
                <w:rFonts w:ascii="Arial" w:hAnsi="Arial" w:cs="Arial"/>
                <w:color w:val="000000"/>
                <w:sz w:val="22"/>
                <w:szCs w:val="22"/>
              </w:rPr>
            </w:pPr>
            <w:r w:rsidRPr="00D9337B">
              <w:rPr>
                <w:rFonts w:ascii="Arial" w:hAnsi="Arial" w:cs="Arial"/>
                <w:color w:val="000000"/>
                <w:sz w:val="22"/>
                <w:szCs w:val="22"/>
              </w:rPr>
              <w:t xml:space="preserve">Projeto Interdisciplinar </w:t>
            </w:r>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0</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1033"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r>
      <w:tr w:rsidR="000971E6" w:rsidRPr="00D9337B" w:rsidTr="00462087">
        <w:trPr>
          <w:trHeight w:val="255"/>
          <w:jc w:val="center"/>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rsidR="000971E6" w:rsidRPr="00D9337B" w:rsidRDefault="000971E6" w:rsidP="00462087">
            <w:pPr>
              <w:jc w:val="center"/>
              <w:rPr>
                <w:rFonts w:ascii="Arial" w:hAnsi="Arial" w:cs="Arial"/>
                <w:sz w:val="22"/>
                <w:szCs w:val="22"/>
              </w:rPr>
            </w:pPr>
            <w:r w:rsidRPr="00D9337B">
              <w:rPr>
                <w:rFonts w:ascii="Arial" w:hAnsi="Arial" w:cs="Arial"/>
                <w:sz w:val="22"/>
                <w:szCs w:val="22"/>
              </w:rPr>
              <w:t>MC6001</w:t>
            </w:r>
          </w:p>
        </w:tc>
        <w:tc>
          <w:tcPr>
            <w:tcW w:w="5399" w:type="dxa"/>
            <w:tcBorders>
              <w:top w:val="nil"/>
              <w:left w:val="nil"/>
              <w:bottom w:val="single" w:sz="4" w:space="0" w:color="auto"/>
              <w:right w:val="single" w:sz="4" w:space="0" w:color="auto"/>
            </w:tcBorders>
            <w:shd w:val="clear" w:color="auto" w:fill="auto"/>
            <w:noWrap/>
            <w:vAlign w:val="bottom"/>
            <w:hideMark/>
          </w:tcPr>
          <w:p w:rsidR="000971E6" w:rsidRPr="00D9337B" w:rsidRDefault="000971E6" w:rsidP="00E940E5">
            <w:pPr>
              <w:rPr>
                <w:rFonts w:ascii="Arial" w:hAnsi="Arial" w:cs="Arial"/>
                <w:color w:val="000000"/>
                <w:sz w:val="22"/>
                <w:szCs w:val="22"/>
              </w:rPr>
            </w:pPr>
            <w:r w:rsidRPr="00D9337B">
              <w:rPr>
                <w:rFonts w:ascii="Arial" w:hAnsi="Arial" w:cs="Arial"/>
                <w:color w:val="000000"/>
                <w:sz w:val="22"/>
                <w:szCs w:val="22"/>
              </w:rPr>
              <w:t>Redes Convergentes</w:t>
            </w:r>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0</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1033"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r>
      <w:tr w:rsidR="000971E6" w:rsidRPr="00D9337B" w:rsidTr="00462087">
        <w:trPr>
          <w:trHeight w:val="255"/>
          <w:jc w:val="center"/>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rsidR="000971E6" w:rsidRPr="00D9337B" w:rsidRDefault="000971E6" w:rsidP="00462087">
            <w:pPr>
              <w:jc w:val="center"/>
              <w:rPr>
                <w:rFonts w:ascii="Arial" w:hAnsi="Arial" w:cs="Arial"/>
                <w:sz w:val="22"/>
                <w:szCs w:val="22"/>
              </w:rPr>
            </w:pPr>
            <w:r w:rsidRPr="00D9337B">
              <w:rPr>
                <w:rFonts w:ascii="Arial" w:hAnsi="Arial" w:cs="Arial"/>
                <w:sz w:val="22"/>
                <w:szCs w:val="22"/>
              </w:rPr>
              <w:t>MC6006</w:t>
            </w:r>
          </w:p>
        </w:tc>
        <w:tc>
          <w:tcPr>
            <w:tcW w:w="5399" w:type="dxa"/>
            <w:tcBorders>
              <w:top w:val="nil"/>
              <w:left w:val="nil"/>
              <w:bottom w:val="single" w:sz="4" w:space="0" w:color="auto"/>
              <w:right w:val="single" w:sz="4" w:space="0" w:color="auto"/>
            </w:tcBorders>
            <w:shd w:val="clear" w:color="auto" w:fill="auto"/>
            <w:noWrap/>
            <w:vAlign w:val="bottom"/>
            <w:hideMark/>
          </w:tcPr>
          <w:p w:rsidR="000971E6" w:rsidRPr="00D9337B" w:rsidRDefault="000971E6" w:rsidP="00E940E5">
            <w:pPr>
              <w:rPr>
                <w:rFonts w:ascii="Arial" w:hAnsi="Arial" w:cs="Arial"/>
                <w:color w:val="000000"/>
                <w:sz w:val="22"/>
                <w:szCs w:val="22"/>
              </w:rPr>
            </w:pPr>
            <w:r w:rsidRPr="00D9337B">
              <w:rPr>
                <w:rFonts w:ascii="Arial" w:hAnsi="Arial" w:cs="Arial"/>
                <w:color w:val="000000"/>
                <w:sz w:val="22"/>
                <w:szCs w:val="22"/>
              </w:rPr>
              <w:t>Redes sem Fio</w:t>
            </w:r>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3</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1</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1033"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r>
      <w:tr w:rsidR="000971E6" w:rsidRPr="00D9337B" w:rsidTr="00462087">
        <w:trPr>
          <w:trHeight w:val="255"/>
          <w:jc w:val="center"/>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rsidR="000971E6" w:rsidRPr="00D9337B" w:rsidRDefault="000971E6" w:rsidP="00462087">
            <w:pPr>
              <w:jc w:val="center"/>
              <w:rPr>
                <w:rFonts w:ascii="Arial" w:hAnsi="Arial" w:cs="Arial"/>
                <w:sz w:val="22"/>
                <w:szCs w:val="22"/>
              </w:rPr>
            </w:pPr>
            <w:r w:rsidRPr="00D9337B">
              <w:rPr>
                <w:rFonts w:ascii="Arial" w:hAnsi="Arial" w:cs="Arial"/>
                <w:sz w:val="22"/>
                <w:szCs w:val="22"/>
              </w:rPr>
              <w:t>MC6005</w:t>
            </w:r>
          </w:p>
        </w:tc>
        <w:tc>
          <w:tcPr>
            <w:tcW w:w="5399" w:type="dxa"/>
            <w:tcBorders>
              <w:top w:val="nil"/>
              <w:left w:val="nil"/>
              <w:bottom w:val="single" w:sz="4" w:space="0" w:color="auto"/>
              <w:right w:val="single" w:sz="4" w:space="0" w:color="auto"/>
            </w:tcBorders>
            <w:shd w:val="clear" w:color="auto" w:fill="auto"/>
            <w:noWrap/>
            <w:vAlign w:val="bottom"/>
            <w:hideMark/>
          </w:tcPr>
          <w:p w:rsidR="000971E6" w:rsidRPr="00D9337B" w:rsidRDefault="000971E6" w:rsidP="00E940E5">
            <w:pPr>
              <w:rPr>
                <w:rFonts w:ascii="Arial" w:hAnsi="Arial" w:cs="Arial"/>
                <w:color w:val="000000"/>
                <w:sz w:val="22"/>
                <w:szCs w:val="22"/>
              </w:rPr>
            </w:pPr>
            <w:r w:rsidRPr="00D9337B">
              <w:rPr>
                <w:rFonts w:ascii="Arial" w:hAnsi="Arial" w:cs="Arial"/>
                <w:color w:val="000000"/>
                <w:sz w:val="22"/>
                <w:szCs w:val="22"/>
              </w:rPr>
              <w:t>Segurança em Redes</w:t>
            </w:r>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2</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2</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1033"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r>
      <w:tr w:rsidR="000971E6" w:rsidRPr="00D9337B" w:rsidTr="00462087">
        <w:trPr>
          <w:trHeight w:val="255"/>
          <w:jc w:val="center"/>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rsidR="000971E6" w:rsidRPr="00D9337B" w:rsidRDefault="000971E6" w:rsidP="00462087">
            <w:pPr>
              <w:jc w:val="center"/>
              <w:rPr>
                <w:rFonts w:ascii="Arial" w:hAnsi="Arial" w:cs="Arial"/>
                <w:color w:val="000000"/>
                <w:sz w:val="22"/>
                <w:szCs w:val="22"/>
              </w:rPr>
            </w:pPr>
            <w:r w:rsidRPr="00D9337B">
              <w:rPr>
                <w:rFonts w:ascii="Arial" w:hAnsi="Arial" w:cs="Arial"/>
                <w:color w:val="000000"/>
                <w:sz w:val="22"/>
                <w:szCs w:val="22"/>
              </w:rPr>
              <w:t>MC7114</w:t>
            </w:r>
          </w:p>
        </w:tc>
        <w:tc>
          <w:tcPr>
            <w:tcW w:w="5399" w:type="dxa"/>
            <w:tcBorders>
              <w:top w:val="nil"/>
              <w:left w:val="nil"/>
              <w:bottom w:val="single" w:sz="4" w:space="0" w:color="auto"/>
              <w:right w:val="single" w:sz="4" w:space="0" w:color="auto"/>
            </w:tcBorders>
            <w:shd w:val="clear" w:color="auto" w:fill="auto"/>
            <w:noWrap/>
            <w:vAlign w:val="bottom"/>
            <w:hideMark/>
          </w:tcPr>
          <w:p w:rsidR="000971E6" w:rsidRPr="00D9337B" w:rsidRDefault="000971E6" w:rsidP="00CE4664">
            <w:pPr>
              <w:rPr>
                <w:rFonts w:ascii="Arial" w:hAnsi="Arial" w:cs="Arial"/>
                <w:color w:val="000000"/>
                <w:sz w:val="22"/>
                <w:szCs w:val="22"/>
              </w:rPr>
            </w:pPr>
            <w:r w:rsidRPr="00D9337B">
              <w:rPr>
                <w:rFonts w:ascii="Arial" w:hAnsi="Arial" w:cs="Arial"/>
                <w:color w:val="000000"/>
                <w:sz w:val="22"/>
                <w:szCs w:val="22"/>
              </w:rPr>
              <w:t>Sistemas de Gerenciamento de Banco de Dados</w:t>
            </w:r>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2</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2</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1033"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r>
      <w:tr w:rsidR="000971E6" w:rsidRPr="00D9337B" w:rsidTr="00462087">
        <w:trPr>
          <w:trHeight w:val="255"/>
          <w:jc w:val="center"/>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rsidR="000971E6" w:rsidRPr="00D9337B" w:rsidRDefault="000971E6" w:rsidP="00462087">
            <w:pPr>
              <w:jc w:val="center"/>
              <w:rPr>
                <w:rFonts w:ascii="Arial" w:hAnsi="Arial" w:cs="Arial"/>
                <w:color w:val="000000"/>
                <w:sz w:val="22"/>
                <w:szCs w:val="22"/>
              </w:rPr>
            </w:pPr>
            <w:r w:rsidRPr="00D9337B">
              <w:rPr>
                <w:rFonts w:ascii="Arial" w:hAnsi="Arial" w:cs="Arial"/>
                <w:color w:val="000000"/>
                <w:sz w:val="22"/>
                <w:szCs w:val="22"/>
              </w:rPr>
              <w:t>BC1510</w:t>
            </w:r>
          </w:p>
        </w:tc>
        <w:tc>
          <w:tcPr>
            <w:tcW w:w="5399" w:type="dxa"/>
            <w:tcBorders>
              <w:top w:val="nil"/>
              <w:left w:val="nil"/>
              <w:bottom w:val="single" w:sz="4" w:space="0" w:color="auto"/>
              <w:right w:val="single" w:sz="4" w:space="0" w:color="auto"/>
            </w:tcBorders>
            <w:shd w:val="clear" w:color="auto" w:fill="auto"/>
            <w:noWrap/>
            <w:vAlign w:val="bottom"/>
            <w:hideMark/>
          </w:tcPr>
          <w:p w:rsidR="000971E6" w:rsidRPr="00D9337B" w:rsidRDefault="000971E6" w:rsidP="00CE4664">
            <w:pPr>
              <w:rPr>
                <w:rFonts w:ascii="Arial" w:hAnsi="Arial" w:cs="Arial"/>
                <w:color w:val="000000"/>
                <w:sz w:val="22"/>
                <w:szCs w:val="22"/>
              </w:rPr>
            </w:pPr>
            <w:r w:rsidRPr="00D9337B">
              <w:rPr>
                <w:rFonts w:ascii="Arial" w:hAnsi="Arial" w:cs="Arial"/>
                <w:color w:val="000000"/>
                <w:sz w:val="22"/>
                <w:szCs w:val="22"/>
              </w:rPr>
              <w:t xml:space="preserve">Sistemas de Informação </w:t>
            </w:r>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0</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1033"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r>
      <w:tr w:rsidR="000971E6" w:rsidRPr="00D9337B" w:rsidTr="00462087">
        <w:trPr>
          <w:trHeight w:val="255"/>
          <w:jc w:val="center"/>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rsidR="000971E6" w:rsidRPr="00D9337B" w:rsidRDefault="000971E6" w:rsidP="00462087">
            <w:pPr>
              <w:jc w:val="center"/>
              <w:rPr>
                <w:rFonts w:ascii="Arial" w:hAnsi="Arial" w:cs="Arial"/>
                <w:sz w:val="22"/>
                <w:szCs w:val="22"/>
              </w:rPr>
            </w:pPr>
            <w:r w:rsidRPr="00D9337B">
              <w:rPr>
                <w:rFonts w:ascii="Arial" w:hAnsi="Arial" w:cs="Arial"/>
                <w:sz w:val="22"/>
                <w:szCs w:val="22"/>
              </w:rPr>
              <w:t>MC5001</w:t>
            </w:r>
          </w:p>
        </w:tc>
        <w:tc>
          <w:tcPr>
            <w:tcW w:w="5399" w:type="dxa"/>
            <w:tcBorders>
              <w:top w:val="nil"/>
              <w:left w:val="nil"/>
              <w:bottom w:val="single" w:sz="4" w:space="0" w:color="auto"/>
              <w:right w:val="single" w:sz="4" w:space="0" w:color="auto"/>
            </w:tcBorders>
            <w:shd w:val="clear" w:color="auto" w:fill="auto"/>
            <w:noWrap/>
            <w:vAlign w:val="bottom"/>
            <w:hideMark/>
          </w:tcPr>
          <w:p w:rsidR="000971E6" w:rsidRPr="00D9337B" w:rsidRDefault="000971E6" w:rsidP="00E940E5">
            <w:pPr>
              <w:rPr>
                <w:rFonts w:ascii="Arial" w:hAnsi="Arial" w:cs="Arial"/>
                <w:color w:val="000000"/>
                <w:sz w:val="22"/>
                <w:szCs w:val="22"/>
              </w:rPr>
            </w:pPr>
            <w:r w:rsidRPr="00D9337B">
              <w:rPr>
                <w:rFonts w:ascii="Arial" w:hAnsi="Arial" w:cs="Arial"/>
                <w:color w:val="000000"/>
                <w:sz w:val="22"/>
                <w:szCs w:val="22"/>
              </w:rPr>
              <w:t xml:space="preserve">Sistemas </w:t>
            </w:r>
            <w:proofErr w:type="spellStart"/>
            <w:r w:rsidRPr="00D9337B">
              <w:rPr>
                <w:rFonts w:ascii="Arial" w:hAnsi="Arial" w:cs="Arial"/>
                <w:color w:val="000000"/>
                <w:sz w:val="22"/>
                <w:szCs w:val="22"/>
              </w:rPr>
              <w:t>Multiagentes</w:t>
            </w:r>
            <w:proofErr w:type="spell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3</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1</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1033"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r>
      <w:tr w:rsidR="000971E6" w:rsidRPr="00D9337B" w:rsidTr="00462087">
        <w:trPr>
          <w:trHeight w:val="255"/>
          <w:jc w:val="center"/>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rsidR="000971E6" w:rsidRPr="00D9337B" w:rsidRDefault="000971E6" w:rsidP="00462087">
            <w:pPr>
              <w:jc w:val="center"/>
              <w:rPr>
                <w:rFonts w:ascii="Arial" w:hAnsi="Arial" w:cs="Arial"/>
                <w:color w:val="000000"/>
                <w:sz w:val="22"/>
                <w:szCs w:val="22"/>
              </w:rPr>
            </w:pPr>
            <w:r w:rsidRPr="00D9337B">
              <w:rPr>
                <w:rFonts w:ascii="Arial" w:hAnsi="Arial" w:cs="Arial"/>
                <w:color w:val="000000"/>
                <w:sz w:val="22"/>
                <w:szCs w:val="22"/>
              </w:rPr>
              <w:t>MC7102</w:t>
            </w:r>
          </w:p>
        </w:tc>
        <w:tc>
          <w:tcPr>
            <w:tcW w:w="5399" w:type="dxa"/>
            <w:tcBorders>
              <w:top w:val="nil"/>
              <w:left w:val="nil"/>
              <w:bottom w:val="single" w:sz="4" w:space="0" w:color="auto"/>
              <w:right w:val="single" w:sz="4" w:space="0" w:color="auto"/>
            </w:tcBorders>
            <w:shd w:val="clear" w:color="auto" w:fill="auto"/>
            <w:noWrap/>
            <w:vAlign w:val="bottom"/>
            <w:hideMark/>
          </w:tcPr>
          <w:p w:rsidR="000971E6" w:rsidRPr="00D9337B" w:rsidRDefault="000971E6" w:rsidP="00CE4664">
            <w:pPr>
              <w:rPr>
                <w:rFonts w:ascii="Arial" w:hAnsi="Arial" w:cs="Arial"/>
                <w:color w:val="000000"/>
                <w:sz w:val="22"/>
                <w:szCs w:val="22"/>
              </w:rPr>
            </w:pPr>
            <w:r w:rsidRPr="00D9337B">
              <w:rPr>
                <w:rFonts w:ascii="Arial" w:hAnsi="Arial" w:cs="Arial"/>
                <w:color w:val="000000"/>
                <w:sz w:val="22"/>
                <w:szCs w:val="22"/>
              </w:rPr>
              <w:t>Sistemas Multimídia</w:t>
            </w:r>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2</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2</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1033"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r>
      <w:tr w:rsidR="000971E6" w:rsidRPr="00D9337B" w:rsidTr="00462087">
        <w:trPr>
          <w:trHeight w:val="255"/>
          <w:jc w:val="center"/>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rsidR="000971E6" w:rsidRPr="00D9337B" w:rsidRDefault="000971E6" w:rsidP="00462087">
            <w:pPr>
              <w:jc w:val="center"/>
              <w:rPr>
                <w:rFonts w:ascii="Arial" w:hAnsi="Arial" w:cs="Arial"/>
                <w:color w:val="000000"/>
                <w:sz w:val="22"/>
                <w:szCs w:val="22"/>
              </w:rPr>
            </w:pPr>
            <w:r w:rsidRPr="00D9337B">
              <w:rPr>
                <w:rFonts w:ascii="Arial" w:hAnsi="Arial" w:cs="Arial"/>
                <w:color w:val="000000"/>
                <w:sz w:val="22"/>
                <w:szCs w:val="22"/>
              </w:rPr>
              <w:t>BC1511</w:t>
            </w:r>
          </w:p>
        </w:tc>
        <w:tc>
          <w:tcPr>
            <w:tcW w:w="5399" w:type="dxa"/>
            <w:tcBorders>
              <w:top w:val="nil"/>
              <w:left w:val="nil"/>
              <w:bottom w:val="single" w:sz="4" w:space="0" w:color="auto"/>
              <w:right w:val="single" w:sz="4" w:space="0" w:color="auto"/>
            </w:tcBorders>
            <w:shd w:val="clear" w:color="auto" w:fill="auto"/>
            <w:noWrap/>
            <w:vAlign w:val="bottom"/>
            <w:hideMark/>
          </w:tcPr>
          <w:p w:rsidR="000971E6" w:rsidRPr="00D9337B" w:rsidRDefault="000971E6" w:rsidP="00E940E5">
            <w:pPr>
              <w:rPr>
                <w:rFonts w:ascii="Arial" w:hAnsi="Arial" w:cs="Arial"/>
                <w:color w:val="000000"/>
                <w:sz w:val="22"/>
                <w:szCs w:val="22"/>
              </w:rPr>
            </w:pPr>
            <w:r w:rsidRPr="00D9337B">
              <w:rPr>
                <w:rFonts w:ascii="Arial" w:hAnsi="Arial" w:cs="Arial"/>
                <w:color w:val="000000"/>
                <w:sz w:val="22"/>
                <w:szCs w:val="22"/>
              </w:rPr>
              <w:t>Vida Artificial na Computação</w:t>
            </w:r>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2</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0</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2</w:t>
            </w:r>
            <w:proofErr w:type="gramEnd"/>
          </w:p>
        </w:tc>
        <w:tc>
          <w:tcPr>
            <w:tcW w:w="1033"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2</w:t>
            </w:r>
            <w:proofErr w:type="gramEnd"/>
          </w:p>
        </w:tc>
      </w:tr>
      <w:tr w:rsidR="000971E6" w:rsidRPr="00D9337B" w:rsidTr="00462087">
        <w:trPr>
          <w:trHeight w:val="255"/>
          <w:jc w:val="center"/>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rsidR="000971E6" w:rsidRPr="00D9337B" w:rsidRDefault="000971E6" w:rsidP="00462087">
            <w:pPr>
              <w:jc w:val="center"/>
              <w:rPr>
                <w:rFonts w:ascii="Arial" w:hAnsi="Arial" w:cs="Arial"/>
                <w:sz w:val="22"/>
                <w:szCs w:val="22"/>
              </w:rPr>
            </w:pPr>
            <w:r w:rsidRPr="00D9337B">
              <w:rPr>
                <w:rFonts w:ascii="Arial" w:hAnsi="Arial" w:cs="Arial"/>
                <w:sz w:val="22"/>
                <w:szCs w:val="22"/>
              </w:rPr>
              <w:t>MC5006</w:t>
            </w:r>
          </w:p>
        </w:tc>
        <w:tc>
          <w:tcPr>
            <w:tcW w:w="5399" w:type="dxa"/>
            <w:tcBorders>
              <w:top w:val="nil"/>
              <w:left w:val="nil"/>
              <w:bottom w:val="single" w:sz="4" w:space="0" w:color="auto"/>
              <w:right w:val="single" w:sz="4" w:space="0" w:color="auto"/>
            </w:tcBorders>
            <w:shd w:val="clear" w:color="auto" w:fill="auto"/>
            <w:noWrap/>
            <w:vAlign w:val="bottom"/>
            <w:hideMark/>
          </w:tcPr>
          <w:p w:rsidR="000971E6" w:rsidRPr="00D9337B" w:rsidRDefault="000971E6" w:rsidP="00462087">
            <w:pPr>
              <w:rPr>
                <w:rFonts w:ascii="Arial" w:hAnsi="Arial" w:cs="Arial"/>
                <w:color w:val="000000"/>
                <w:sz w:val="22"/>
                <w:szCs w:val="22"/>
              </w:rPr>
            </w:pPr>
            <w:proofErr w:type="spellStart"/>
            <w:proofErr w:type="gramStart"/>
            <w:r w:rsidRPr="00D9337B">
              <w:rPr>
                <w:rFonts w:ascii="Arial" w:hAnsi="Arial" w:cs="Arial"/>
                <w:color w:val="000000"/>
                <w:sz w:val="22"/>
                <w:szCs w:val="22"/>
              </w:rPr>
              <w:t>WebSemântica</w:t>
            </w:r>
            <w:proofErr w:type="spellEnd"/>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0</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1033" w:type="dxa"/>
            <w:tcBorders>
              <w:top w:val="nil"/>
              <w:left w:val="nil"/>
              <w:bottom w:val="single" w:sz="4" w:space="0" w:color="auto"/>
              <w:right w:val="single" w:sz="4" w:space="0" w:color="auto"/>
            </w:tcBorders>
            <w:shd w:val="clear" w:color="auto" w:fill="auto"/>
            <w:noWrap/>
            <w:vAlign w:val="center"/>
            <w:hideMark/>
          </w:tcPr>
          <w:p w:rsidR="000971E6" w:rsidRPr="00D9337B" w:rsidRDefault="000971E6" w:rsidP="00E940E5">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r>
    </w:tbl>
    <w:p w:rsidR="008E06C5" w:rsidRPr="00D9337B" w:rsidRDefault="008E06C5" w:rsidP="008E06C5">
      <w:pPr>
        <w:autoSpaceDE w:val="0"/>
        <w:spacing w:line="360" w:lineRule="auto"/>
        <w:jc w:val="center"/>
        <w:rPr>
          <w:rFonts w:ascii="Arial" w:hAnsi="Arial" w:cs="Arial"/>
          <w:sz w:val="20"/>
        </w:rPr>
      </w:pPr>
      <w:r w:rsidRPr="00D9337B">
        <w:rPr>
          <w:rFonts w:ascii="Arial" w:hAnsi="Arial" w:cs="Arial"/>
          <w:b/>
          <w:sz w:val="20"/>
        </w:rPr>
        <w:t xml:space="preserve">Tabela </w:t>
      </w:r>
      <w:r w:rsidR="000001BD" w:rsidRPr="00D9337B">
        <w:rPr>
          <w:rFonts w:ascii="Arial" w:hAnsi="Arial" w:cs="Arial"/>
          <w:b/>
          <w:sz w:val="20"/>
        </w:rPr>
        <w:t>3</w:t>
      </w:r>
      <w:r w:rsidRPr="00D9337B">
        <w:rPr>
          <w:rFonts w:ascii="Arial" w:hAnsi="Arial" w:cs="Arial"/>
          <w:b/>
          <w:sz w:val="20"/>
        </w:rPr>
        <w:t>:</w:t>
      </w:r>
      <w:r w:rsidRPr="00D9337B">
        <w:rPr>
          <w:rFonts w:ascii="Arial" w:hAnsi="Arial" w:cs="Arial"/>
          <w:sz w:val="20"/>
        </w:rPr>
        <w:t xml:space="preserve"> </w:t>
      </w:r>
      <w:smartTag w:uri="schemas-houaiss/mini" w:element="verbetes">
        <w:r w:rsidRPr="00D9337B">
          <w:rPr>
            <w:rFonts w:ascii="Arial" w:hAnsi="Arial" w:cs="Arial"/>
            <w:sz w:val="20"/>
          </w:rPr>
          <w:t>Disciplinas</w:t>
        </w:r>
      </w:smartTag>
      <w:r w:rsidRPr="00D9337B">
        <w:rPr>
          <w:rFonts w:ascii="Arial" w:hAnsi="Arial" w:cs="Arial"/>
          <w:sz w:val="20"/>
        </w:rPr>
        <w:t xml:space="preserve"> </w:t>
      </w:r>
      <w:r w:rsidR="008C699A">
        <w:rPr>
          <w:rFonts w:ascii="Arial" w:hAnsi="Arial" w:cs="Arial"/>
          <w:sz w:val="20"/>
        </w:rPr>
        <w:t xml:space="preserve">de Opção Limitada </w:t>
      </w:r>
      <w:r w:rsidRPr="00D9337B">
        <w:rPr>
          <w:rFonts w:ascii="Arial" w:hAnsi="Arial" w:cs="Arial"/>
          <w:sz w:val="20"/>
        </w:rPr>
        <w:t>do B</w:t>
      </w:r>
      <w:r w:rsidR="008C699A">
        <w:rPr>
          <w:rFonts w:ascii="Arial" w:hAnsi="Arial" w:cs="Arial"/>
          <w:sz w:val="20"/>
        </w:rPr>
        <w:t>CC.</w:t>
      </w:r>
    </w:p>
    <w:p w:rsidR="008E06C5" w:rsidRPr="00D9337B" w:rsidRDefault="008E06C5" w:rsidP="008E06C5">
      <w:pPr>
        <w:ind w:firstLine="720"/>
        <w:jc w:val="both"/>
        <w:rPr>
          <w:rFonts w:ascii="Arial" w:hAnsi="Arial" w:cs="Arial"/>
          <w:sz w:val="28"/>
          <w:szCs w:val="28"/>
        </w:rPr>
      </w:pPr>
    </w:p>
    <w:p w:rsidR="00214C33" w:rsidRPr="00D9337B" w:rsidRDefault="008D7962" w:rsidP="00BE3E99">
      <w:pPr>
        <w:jc w:val="both"/>
        <w:rPr>
          <w:rFonts w:ascii="Arial" w:hAnsi="Arial" w:cs="Arial"/>
          <w:b/>
          <w:sz w:val="28"/>
          <w:szCs w:val="28"/>
        </w:rPr>
      </w:pPr>
      <w:r w:rsidRPr="00D9337B">
        <w:rPr>
          <w:rFonts w:ascii="Arial" w:hAnsi="Arial" w:cs="Arial"/>
          <w:b/>
          <w:sz w:val="28"/>
          <w:szCs w:val="28"/>
        </w:rPr>
        <w:t>V.</w:t>
      </w:r>
      <w:r w:rsidR="008112E6" w:rsidRPr="00D9337B">
        <w:rPr>
          <w:rFonts w:ascii="Arial" w:hAnsi="Arial" w:cs="Arial"/>
          <w:b/>
          <w:sz w:val="28"/>
          <w:szCs w:val="28"/>
        </w:rPr>
        <w:t>4</w:t>
      </w:r>
      <w:r w:rsidRPr="00D9337B">
        <w:rPr>
          <w:rFonts w:ascii="Arial" w:hAnsi="Arial" w:cs="Arial"/>
          <w:b/>
          <w:sz w:val="28"/>
          <w:szCs w:val="28"/>
        </w:rPr>
        <w:t xml:space="preserve"> </w:t>
      </w:r>
      <w:smartTag w:uri="schemas-houaiss/mini" w:element="verbetes">
        <w:r w:rsidR="00214C33" w:rsidRPr="00D9337B">
          <w:rPr>
            <w:rFonts w:ascii="Arial" w:hAnsi="Arial" w:cs="Arial"/>
            <w:b/>
            <w:sz w:val="28"/>
            <w:szCs w:val="28"/>
          </w:rPr>
          <w:t>Ênfases</w:t>
        </w:r>
      </w:smartTag>
    </w:p>
    <w:p w:rsidR="00B60585" w:rsidRPr="00D9337B" w:rsidRDefault="00B60585" w:rsidP="008D6A9A">
      <w:pPr>
        <w:ind w:firstLine="720"/>
        <w:jc w:val="both"/>
        <w:rPr>
          <w:rFonts w:ascii="Arial" w:hAnsi="Arial" w:cs="Arial"/>
          <w:sz w:val="28"/>
          <w:szCs w:val="28"/>
        </w:rPr>
      </w:pPr>
    </w:p>
    <w:p w:rsidR="00B60585" w:rsidRPr="00D9337B" w:rsidRDefault="00B60585" w:rsidP="008D6A9A">
      <w:pPr>
        <w:ind w:firstLine="720"/>
        <w:jc w:val="both"/>
        <w:rPr>
          <w:rFonts w:ascii="Arial" w:hAnsi="Arial" w:cs="Arial"/>
        </w:rPr>
      </w:pPr>
      <w:r w:rsidRPr="00D9337B">
        <w:rPr>
          <w:rFonts w:ascii="Arial" w:hAnsi="Arial" w:cs="Arial"/>
        </w:rPr>
        <w:t xml:space="preserve">O BCC </w:t>
      </w:r>
      <w:r w:rsidR="003B6882" w:rsidRPr="00D9337B">
        <w:rPr>
          <w:rFonts w:ascii="Arial" w:hAnsi="Arial" w:cs="Arial"/>
        </w:rPr>
        <w:t>possibilitará</w:t>
      </w:r>
      <w:r w:rsidRPr="00D9337B">
        <w:rPr>
          <w:rFonts w:ascii="Arial" w:hAnsi="Arial" w:cs="Arial"/>
        </w:rPr>
        <w:t xml:space="preserve"> a realização de ênfases, utilizando as disciplinas </w:t>
      </w:r>
      <w:r w:rsidR="008C699A">
        <w:rPr>
          <w:rFonts w:ascii="Arial" w:hAnsi="Arial" w:cs="Arial"/>
        </w:rPr>
        <w:t>de opção limitada</w:t>
      </w:r>
      <w:r w:rsidRPr="00D9337B">
        <w:rPr>
          <w:rFonts w:ascii="Arial" w:hAnsi="Arial" w:cs="Arial"/>
        </w:rPr>
        <w:t xml:space="preserve"> que fazem parte da estrutura curricular do curso. Neste sentido o BCC terá oito (08) disciplinas </w:t>
      </w:r>
      <w:r w:rsidR="008C699A">
        <w:rPr>
          <w:rFonts w:ascii="Arial" w:hAnsi="Arial" w:cs="Arial"/>
        </w:rPr>
        <w:t>de opção limitada</w:t>
      </w:r>
      <w:r w:rsidRPr="00D9337B">
        <w:rPr>
          <w:rFonts w:ascii="Arial" w:hAnsi="Arial" w:cs="Arial"/>
        </w:rPr>
        <w:t xml:space="preserve">, e o oferecimento das ênfases configura uma opção extracurricular que visa nortear uma escolha mais coerente das disciplinas </w:t>
      </w:r>
      <w:r w:rsidR="008C699A">
        <w:rPr>
          <w:rFonts w:ascii="Arial" w:hAnsi="Arial" w:cs="Arial"/>
        </w:rPr>
        <w:t>de opção limitada</w:t>
      </w:r>
      <w:r w:rsidRPr="00D9337B">
        <w:rPr>
          <w:rFonts w:ascii="Arial" w:hAnsi="Arial" w:cs="Arial"/>
        </w:rPr>
        <w:t>.</w:t>
      </w:r>
    </w:p>
    <w:p w:rsidR="008D6A9A" w:rsidRPr="00D9337B" w:rsidRDefault="008D6A9A" w:rsidP="004B0F02">
      <w:pPr>
        <w:ind w:firstLine="720"/>
        <w:jc w:val="both"/>
        <w:rPr>
          <w:rFonts w:ascii="Arial" w:hAnsi="Arial" w:cs="Arial"/>
        </w:rPr>
      </w:pPr>
      <w:r w:rsidRPr="00D9337B">
        <w:rPr>
          <w:rFonts w:ascii="Arial" w:hAnsi="Arial" w:cs="Arial"/>
        </w:rPr>
        <w:t xml:space="preserve">Os </w:t>
      </w:r>
      <w:smartTag w:uri="schemas-houaiss/mini" w:element="verbetes">
        <w:r w:rsidRPr="00D9337B">
          <w:rPr>
            <w:rFonts w:ascii="Arial" w:hAnsi="Arial" w:cs="Arial"/>
          </w:rPr>
          <w:t>alunos</w:t>
        </w:r>
      </w:smartTag>
      <w:r w:rsidRPr="00D9337B">
        <w:rPr>
          <w:rFonts w:ascii="Arial" w:hAnsi="Arial" w:cs="Arial"/>
        </w:rPr>
        <w:t xml:space="preserve"> </w:t>
      </w:r>
      <w:smartTag w:uri="schemas-houaiss/mini" w:element="verbetes">
        <w:r w:rsidRPr="00D9337B">
          <w:rPr>
            <w:rFonts w:ascii="Arial" w:hAnsi="Arial" w:cs="Arial"/>
          </w:rPr>
          <w:t>que</w:t>
        </w:r>
      </w:smartTag>
      <w:r w:rsidRPr="00D9337B">
        <w:rPr>
          <w:rFonts w:ascii="Arial" w:hAnsi="Arial" w:cs="Arial"/>
        </w:rPr>
        <w:t xml:space="preserve"> completarem uma das </w:t>
      </w:r>
      <w:smartTag w:uri="schemas-houaiss/mini" w:element="verbetes">
        <w:r w:rsidRPr="00D9337B">
          <w:rPr>
            <w:rFonts w:ascii="Arial" w:hAnsi="Arial" w:cs="Arial"/>
          </w:rPr>
          <w:t>ênfases</w:t>
        </w:r>
      </w:smartTag>
      <w:r w:rsidRPr="00D9337B">
        <w:rPr>
          <w:rFonts w:ascii="Arial" w:hAnsi="Arial" w:cs="Arial"/>
        </w:rPr>
        <w:t xml:space="preserve"> </w:t>
      </w:r>
      <w:smartTag w:uri="schemas-houaiss/mini" w:element="verbetes">
        <w:r w:rsidRPr="00D9337B">
          <w:rPr>
            <w:rFonts w:ascii="Arial" w:hAnsi="Arial" w:cs="Arial"/>
          </w:rPr>
          <w:t>que</w:t>
        </w:r>
      </w:smartTag>
      <w:r w:rsidRPr="00D9337B">
        <w:rPr>
          <w:rFonts w:ascii="Arial" w:hAnsi="Arial" w:cs="Arial"/>
        </w:rPr>
        <w:t xml:space="preserve"> constam do </w:t>
      </w:r>
      <w:smartTag w:uri="schemas-houaiss/mini" w:element="verbetes">
        <w:r w:rsidRPr="00D9337B">
          <w:rPr>
            <w:rFonts w:ascii="Arial" w:hAnsi="Arial" w:cs="Arial"/>
          </w:rPr>
          <w:t>projeto</w:t>
        </w:r>
      </w:smartTag>
      <w:r w:rsidRPr="00D9337B">
        <w:rPr>
          <w:rFonts w:ascii="Arial" w:hAnsi="Arial" w:cs="Arial"/>
        </w:rPr>
        <w:t xml:space="preserve"> </w:t>
      </w:r>
      <w:smartTag w:uri="schemas-houaiss/mini" w:element="verbetes">
        <w:r w:rsidRPr="00D9337B">
          <w:rPr>
            <w:rFonts w:ascii="Arial" w:hAnsi="Arial" w:cs="Arial"/>
          </w:rPr>
          <w:t>pedagógico</w:t>
        </w:r>
      </w:smartTag>
      <w:r w:rsidRPr="00D9337B">
        <w:rPr>
          <w:rFonts w:ascii="Arial" w:hAnsi="Arial" w:cs="Arial"/>
        </w:rPr>
        <w:t xml:space="preserve"> do BCC receberão </w:t>
      </w:r>
      <w:smartTag w:uri="schemas-houaiss/mini" w:element="verbetes">
        <w:r w:rsidRPr="00D9337B">
          <w:rPr>
            <w:rFonts w:ascii="Arial" w:hAnsi="Arial" w:cs="Arial"/>
          </w:rPr>
          <w:t>um</w:t>
        </w:r>
      </w:smartTag>
      <w:r w:rsidRPr="00D9337B">
        <w:rPr>
          <w:rFonts w:ascii="Arial" w:hAnsi="Arial" w:cs="Arial"/>
        </w:rPr>
        <w:t xml:space="preserve"> </w:t>
      </w:r>
      <w:smartTag w:uri="schemas-houaiss/mini" w:element="verbetes">
        <w:r w:rsidRPr="00D9337B">
          <w:rPr>
            <w:rFonts w:ascii="Arial" w:hAnsi="Arial" w:cs="Arial"/>
          </w:rPr>
          <w:t>certificado</w:t>
        </w:r>
      </w:smartTag>
      <w:r w:rsidRPr="00D9337B">
        <w:rPr>
          <w:rFonts w:ascii="Arial" w:hAnsi="Arial" w:cs="Arial"/>
        </w:rPr>
        <w:t xml:space="preserve"> do CMCC especificando a </w:t>
      </w:r>
      <w:smartTag w:uri="schemas-houaiss/mini" w:element="verbetes">
        <w:r w:rsidRPr="00D9337B">
          <w:rPr>
            <w:rFonts w:ascii="Arial" w:hAnsi="Arial" w:cs="Arial"/>
          </w:rPr>
          <w:t>ênfase</w:t>
        </w:r>
      </w:smartTag>
      <w:r w:rsidRPr="00D9337B">
        <w:rPr>
          <w:rFonts w:ascii="Arial" w:hAnsi="Arial" w:cs="Arial"/>
        </w:rPr>
        <w:t xml:space="preserve"> completada.</w:t>
      </w:r>
    </w:p>
    <w:p w:rsidR="00B60585" w:rsidRPr="00D9337B" w:rsidRDefault="00B60585" w:rsidP="00F25049">
      <w:pPr>
        <w:ind w:firstLine="720"/>
        <w:jc w:val="both"/>
        <w:rPr>
          <w:rFonts w:ascii="Arial" w:hAnsi="Arial" w:cs="Arial"/>
        </w:rPr>
      </w:pPr>
      <w:r w:rsidRPr="00D9337B">
        <w:rPr>
          <w:rFonts w:ascii="Arial" w:hAnsi="Arial" w:cs="Arial"/>
        </w:rPr>
        <w:t xml:space="preserve">O projeto pedagógico do BCC prevê a possibilidade de três ênfases nas </w:t>
      </w:r>
      <w:smartTag w:uri="schemas-houaiss/mini" w:element="verbetes">
        <w:r w:rsidRPr="00D9337B">
          <w:rPr>
            <w:rFonts w:ascii="Arial" w:hAnsi="Arial" w:cs="Arial"/>
          </w:rPr>
          <w:t>áreas</w:t>
        </w:r>
      </w:smartTag>
      <w:r w:rsidRPr="00D9337B">
        <w:rPr>
          <w:rFonts w:ascii="Arial" w:hAnsi="Arial" w:cs="Arial"/>
        </w:rPr>
        <w:t xml:space="preserve"> de </w:t>
      </w:r>
      <w:smartTag w:uri="schemas-houaiss/mini" w:element="verbetes">
        <w:r w:rsidRPr="00D9337B">
          <w:rPr>
            <w:rFonts w:ascii="Arial" w:hAnsi="Arial" w:cs="Arial"/>
          </w:rPr>
          <w:t>Computação</w:t>
        </w:r>
      </w:smartTag>
      <w:r w:rsidRPr="00D9337B">
        <w:rPr>
          <w:rFonts w:ascii="Arial" w:hAnsi="Arial" w:cs="Arial"/>
        </w:rPr>
        <w:t xml:space="preserve"> </w:t>
      </w:r>
      <w:smartTag w:uri="schemas-houaiss/mini" w:element="verbetes">
        <w:r w:rsidRPr="00D9337B">
          <w:rPr>
            <w:rFonts w:ascii="Arial" w:hAnsi="Arial" w:cs="Arial"/>
          </w:rPr>
          <w:t>Científica</w:t>
        </w:r>
      </w:smartTag>
      <w:r w:rsidRPr="00D9337B">
        <w:rPr>
          <w:rFonts w:ascii="Arial" w:hAnsi="Arial" w:cs="Arial"/>
        </w:rPr>
        <w:t xml:space="preserve">, </w:t>
      </w:r>
      <w:smartTag w:uri="schemas-houaiss/mini" w:element="verbetes">
        <w:r w:rsidRPr="00D9337B">
          <w:rPr>
            <w:rFonts w:ascii="Arial" w:hAnsi="Arial" w:cs="Arial"/>
          </w:rPr>
          <w:t>Redes</w:t>
        </w:r>
      </w:smartTag>
      <w:r w:rsidRPr="00D9337B">
        <w:rPr>
          <w:rFonts w:ascii="Arial" w:hAnsi="Arial" w:cs="Arial"/>
        </w:rPr>
        <w:t xml:space="preserve"> de </w:t>
      </w:r>
      <w:smartTag w:uri="schemas-houaiss/mini" w:element="verbetes">
        <w:r w:rsidRPr="00D9337B">
          <w:rPr>
            <w:rFonts w:ascii="Arial" w:hAnsi="Arial" w:cs="Arial"/>
          </w:rPr>
          <w:t>Computadores</w:t>
        </w:r>
      </w:smartTag>
      <w:r w:rsidRPr="00D9337B">
        <w:rPr>
          <w:rFonts w:ascii="Arial" w:hAnsi="Arial" w:cs="Arial"/>
        </w:rPr>
        <w:t xml:space="preserve"> e </w:t>
      </w:r>
      <w:smartTag w:uri="schemas-houaiss/mini" w:element="verbetes">
        <w:r w:rsidRPr="00D9337B">
          <w:rPr>
            <w:rFonts w:ascii="Arial" w:hAnsi="Arial" w:cs="Arial"/>
          </w:rPr>
          <w:t>Sistemas</w:t>
        </w:r>
      </w:smartTag>
      <w:r w:rsidRPr="00D9337B">
        <w:rPr>
          <w:rFonts w:ascii="Arial" w:hAnsi="Arial" w:cs="Arial"/>
        </w:rPr>
        <w:t xml:space="preserve"> Inteligentes. </w:t>
      </w:r>
      <w:r w:rsidR="00F25049" w:rsidRPr="00D9337B">
        <w:rPr>
          <w:rFonts w:ascii="Arial" w:hAnsi="Arial" w:cs="Arial"/>
        </w:rPr>
        <w:t xml:space="preserve">As </w:t>
      </w:r>
      <w:smartTag w:uri="schemas-houaiss/mini" w:element="verbetes">
        <w:r w:rsidR="00F25049" w:rsidRPr="00D9337B">
          <w:rPr>
            <w:rFonts w:ascii="Arial" w:hAnsi="Arial" w:cs="Arial"/>
          </w:rPr>
          <w:t>disciplinas</w:t>
        </w:r>
      </w:smartTag>
      <w:r w:rsidR="00F25049" w:rsidRPr="00D9337B">
        <w:rPr>
          <w:rFonts w:ascii="Arial" w:hAnsi="Arial" w:cs="Arial"/>
        </w:rPr>
        <w:t xml:space="preserve"> </w:t>
      </w:r>
      <w:r w:rsidR="00D20E0F" w:rsidRPr="00D9337B">
        <w:rPr>
          <w:rFonts w:ascii="Arial" w:hAnsi="Arial" w:cs="Arial"/>
        </w:rPr>
        <w:t>que compõem</w:t>
      </w:r>
      <w:r w:rsidR="00F25049" w:rsidRPr="00D9337B">
        <w:rPr>
          <w:rFonts w:ascii="Arial" w:hAnsi="Arial" w:cs="Arial"/>
        </w:rPr>
        <w:t xml:space="preserve"> </w:t>
      </w:r>
      <w:smartTag w:uri="schemas-houaiss/mini" w:element="verbetes">
        <w:r w:rsidR="00F25049" w:rsidRPr="00D9337B">
          <w:rPr>
            <w:rFonts w:ascii="Arial" w:hAnsi="Arial" w:cs="Arial"/>
          </w:rPr>
          <w:t>cada</w:t>
        </w:r>
      </w:smartTag>
      <w:r w:rsidR="00F25049" w:rsidRPr="00D9337B">
        <w:rPr>
          <w:rFonts w:ascii="Arial" w:hAnsi="Arial" w:cs="Arial"/>
        </w:rPr>
        <w:t xml:space="preserve"> uma dessas </w:t>
      </w:r>
      <w:smartTag w:uri="schemas-houaiss/mini" w:element="verbetes">
        <w:r w:rsidR="00F25049" w:rsidRPr="00D9337B">
          <w:rPr>
            <w:rFonts w:ascii="Arial" w:hAnsi="Arial" w:cs="Arial"/>
          </w:rPr>
          <w:t>ênfases</w:t>
        </w:r>
      </w:smartTag>
      <w:r w:rsidR="00F25049" w:rsidRPr="00D9337B">
        <w:rPr>
          <w:rFonts w:ascii="Arial" w:hAnsi="Arial" w:cs="Arial"/>
        </w:rPr>
        <w:t xml:space="preserve"> </w:t>
      </w:r>
      <w:smartTag w:uri="schemas-houaiss/mini" w:element="verbetes">
        <w:r w:rsidR="00F25049" w:rsidRPr="00D9337B">
          <w:rPr>
            <w:rFonts w:ascii="Arial" w:hAnsi="Arial" w:cs="Arial"/>
          </w:rPr>
          <w:t>são</w:t>
        </w:r>
      </w:smartTag>
      <w:r w:rsidR="00F25049" w:rsidRPr="00D9337B">
        <w:rPr>
          <w:rFonts w:ascii="Arial" w:hAnsi="Arial" w:cs="Arial"/>
        </w:rPr>
        <w:t xml:space="preserve"> apresentadas </w:t>
      </w:r>
      <w:r w:rsidR="006D3686" w:rsidRPr="00D9337B">
        <w:rPr>
          <w:rFonts w:ascii="Arial" w:hAnsi="Arial" w:cs="Arial"/>
        </w:rPr>
        <w:t>n</w:t>
      </w:r>
      <w:r w:rsidR="00F25049" w:rsidRPr="00D9337B">
        <w:rPr>
          <w:rFonts w:ascii="Arial" w:hAnsi="Arial" w:cs="Arial"/>
        </w:rPr>
        <w:t xml:space="preserve">a </w:t>
      </w:r>
      <w:r w:rsidR="006D3686" w:rsidRPr="00D9337B">
        <w:rPr>
          <w:rFonts w:ascii="Arial" w:hAnsi="Arial" w:cs="Arial"/>
        </w:rPr>
        <w:t>Tabela 4</w:t>
      </w:r>
      <w:r w:rsidR="00F25049" w:rsidRPr="00D9337B">
        <w:rPr>
          <w:rFonts w:ascii="Arial" w:hAnsi="Arial" w:cs="Arial"/>
        </w:rPr>
        <w:t>.</w:t>
      </w:r>
    </w:p>
    <w:tbl>
      <w:tblPr>
        <w:tblW w:w="8606" w:type="dxa"/>
        <w:jc w:val="center"/>
        <w:tblInd w:w="-607" w:type="dxa"/>
        <w:tblCellMar>
          <w:left w:w="70" w:type="dxa"/>
          <w:right w:w="70" w:type="dxa"/>
        </w:tblCellMar>
        <w:tblLook w:val="04A0" w:firstRow="1" w:lastRow="0" w:firstColumn="1" w:lastColumn="0" w:noHBand="0" w:noVBand="1"/>
      </w:tblPr>
      <w:tblGrid>
        <w:gridCol w:w="1228"/>
        <w:gridCol w:w="5265"/>
        <w:gridCol w:w="360"/>
        <w:gridCol w:w="360"/>
        <w:gridCol w:w="360"/>
        <w:gridCol w:w="1033"/>
      </w:tblGrid>
      <w:tr w:rsidR="001765B1" w:rsidRPr="00D9337B" w:rsidTr="003B6882">
        <w:trPr>
          <w:trHeight w:val="255"/>
          <w:jc w:val="center"/>
        </w:trPr>
        <w:tc>
          <w:tcPr>
            <w:tcW w:w="6493" w:type="dxa"/>
            <w:gridSpan w:val="2"/>
            <w:tcBorders>
              <w:top w:val="single" w:sz="4" w:space="0" w:color="auto"/>
              <w:left w:val="single" w:sz="4" w:space="0" w:color="auto"/>
              <w:bottom w:val="single" w:sz="4" w:space="0" w:color="auto"/>
              <w:right w:val="single" w:sz="4" w:space="0" w:color="000000"/>
            </w:tcBorders>
            <w:shd w:val="clear" w:color="000000" w:fill="B8CCE4"/>
            <w:noWrap/>
            <w:vAlign w:val="bottom"/>
            <w:hideMark/>
          </w:tcPr>
          <w:p w:rsidR="001765B1" w:rsidRPr="00D9337B" w:rsidRDefault="001765B1" w:rsidP="00CE4664">
            <w:pPr>
              <w:jc w:val="center"/>
              <w:rPr>
                <w:rFonts w:ascii="Arial" w:hAnsi="Arial" w:cs="Arial"/>
                <w:b/>
                <w:sz w:val="22"/>
                <w:szCs w:val="22"/>
              </w:rPr>
            </w:pPr>
            <w:r w:rsidRPr="00D9337B">
              <w:rPr>
                <w:rFonts w:ascii="Arial" w:hAnsi="Arial" w:cs="Arial"/>
                <w:b/>
                <w:sz w:val="22"/>
                <w:szCs w:val="22"/>
              </w:rPr>
              <w:lastRenderedPageBreak/>
              <w:t>Ênfase - Computação Científica</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1765B1" w:rsidRPr="00D9337B" w:rsidRDefault="001765B1" w:rsidP="00CE4664">
            <w:pPr>
              <w:jc w:val="center"/>
              <w:rPr>
                <w:rFonts w:ascii="Arial" w:hAnsi="Arial" w:cs="Arial"/>
                <w:b/>
                <w:bCs/>
                <w:color w:val="000000"/>
                <w:sz w:val="22"/>
                <w:szCs w:val="22"/>
              </w:rPr>
            </w:pPr>
            <w:r w:rsidRPr="00D9337B">
              <w:rPr>
                <w:rFonts w:ascii="Arial" w:hAnsi="Arial" w:cs="Arial"/>
                <w:b/>
                <w:bCs/>
                <w:color w:val="000000"/>
                <w:sz w:val="22"/>
                <w:szCs w:val="22"/>
              </w:rPr>
              <w:t>T</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1765B1" w:rsidRPr="00D9337B" w:rsidRDefault="001765B1" w:rsidP="00CE4664">
            <w:pPr>
              <w:jc w:val="center"/>
              <w:rPr>
                <w:rFonts w:ascii="Arial" w:hAnsi="Arial" w:cs="Arial"/>
                <w:b/>
                <w:bCs/>
                <w:color w:val="000000"/>
                <w:sz w:val="22"/>
                <w:szCs w:val="22"/>
              </w:rPr>
            </w:pPr>
            <w:r w:rsidRPr="00D9337B">
              <w:rPr>
                <w:rFonts w:ascii="Arial" w:hAnsi="Arial" w:cs="Arial"/>
                <w:b/>
                <w:bCs/>
                <w:color w:val="000000"/>
                <w:sz w:val="22"/>
                <w:szCs w:val="22"/>
              </w:rPr>
              <w:t>P</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1765B1" w:rsidRPr="00D9337B" w:rsidRDefault="001765B1" w:rsidP="00CE4664">
            <w:pPr>
              <w:jc w:val="center"/>
              <w:rPr>
                <w:rFonts w:ascii="Arial" w:hAnsi="Arial" w:cs="Arial"/>
                <w:b/>
                <w:bCs/>
                <w:color w:val="000000"/>
                <w:sz w:val="22"/>
                <w:szCs w:val="22"/>
              </w:rPr>
            </w:pPr>
            <w:r w:rsidRPr="00D9337B">
              <w:rPr>
                <w:rFonts w:ascii="Arial" w:hAnsi="Arial" w:cs="Arial"/>
                <w:b/>
                <w:bCs/>
                <w:color w:val="000000"/>
                <w:sz w:val="22"/>
                <w:szCs w:val="22"/>
              </w:rPr>
              <w:t>I</w:t>
            </w:r>
          </w:p>
        </w:tc>
        <w:tc>
          <w:tcPr>
            <w:tcW w:w="1033" w:type="dxa"/>
            <w:tcBorders>
              <w:top w:val="single" w:sz="4" w:space="0" w:color="auto"/>
              <w:left w:val="nil"/>
              <w:bottom w:val="single" w:sz="4" w:space="0" w:color="auto"/>
              <w:right w:val="single" w:sz="4" w:space="0" w:color="auto"/>
            </w:tcBorders>
            <w:shd w:val="clear" w:color="auto" w:fill="auto"/>
            <w:noWrap/>
            <w:vAlign w:val="bottom"/>
            <w:hideMark/>
          </w:tcPr>
          <w:p w:rsidR="001765B1" w:rsidRPr="00D9337B" w:rsidRDefault="001765B1" w:rsidP="00CE4664">
            <w:pPr>
              <w:jc w:val="center"/>
              <w:rPr>
                <w:rFonts w:ascii="Arial" w:hAnsi="Arial" w:cs="Arial"/>
                <w:b/>
                <w:bCs/>
                <w:color w:val="000000"/>
                <w:sz w:val="22"/>
                <w:szCs w:val="22"/>
              </w:rPr>
            </w:pPr>
            <w:r w:rsidRPr="00D9337B">
              <w:rPr>
                <w:rFonts w:ascii="Arial" w:hAnsi="Arial" w:cs="Arial"/>
                <w:b/>
                <w:bCs/>
                <w:color w:val="000000"/>
                <w:sz w:val="22"/>
                <w:szCs w:val="22"/>
              </w:rPr>
              <w:t>Créditos</w:t>
            </w:r>
          </w:p>
        </w:tc>
      </w:tr>
      <w:tr w:rsidR="001765B1" w:rsidRPr="00D9337B" w:rsidTr="003B6882">
        <w:trPr>
          <w:trHeight w:val="255"/>
          <w:jc w:val="center"/>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rsidR="001765B1" w:rsidRPr="00D9337B" w:rsidRDefault="001765B1" w:rsidP="003B6882">
            <w:pPr>
              <w:jc w:val="center"/>
              <w:rPr>
                <w:rFonts w:ascii="Arial" w:hAnsi="Arial" w:cs="Arial"/>
                <w:sz w:val="22"/>
                <w:szCs w:val="22"/>
              </w:rPr>
            </w:pPr>
            <w:r w:rsidRPr="00D9337B">
              <w:rPr>
                <w:rFonts w:ascii="Arial" w:hAnsi="Arial" w:cs="Arial"/>
                <w:sz w:val="22"/>
                <w:szCs w:val="22"/>
              </w:rPr>
              <w:t>MC4001</w:t>
            </w:r>
          </w:p>
        </w:tc>
        <w:tc>
          <w:tcPr>
            <w:tcW w:w="5265" w:type="dxa"/>
            <w:tcBorders>
              <w:top w:val="nil"/>
              <w:left w:val="nil"/>
              <w:bottom w:val="single" w:sz="4" w:space="0" w:color="auto"/>
              <w:right w:val="single" w:sz="4" w:space="0" w:color="auto"/>
            </w:tcBorders>
            <w:shd w:val="clear" w:color="auto" w:fill="auto"/>
            <w:noWrap/>
            <w:vAlign w:val="bottom"/>
            <w:hideMark/>
          </w:tcPr>
          <w:p w:rsidR="001765B1" w:rsidRPr="00D9337B" w:rsidRDefault="001765B1" w:rsidP="00CE4664">
            <w:pPr>
              <w:rPr>
                <w:rFonts w:ascii="Arial" w:hAnsi="Arial" w:cs="Arial"/>
                <w:color w:val="000000"/>
                <w:sz w:val="22"/>
                <w:szCs w:val="22"/>
              </w:rPr>
            </w:pPr>
            <w:r w:rsidRPr="00D9337B">
              <w:rPr>
                <w:rFonts w:ascii="Arial" w:hAnsi="Arial" w:cs="Arial"/>
                <w:color w:val="000000"/>
                <w:sz w:val="22"/>
                <w:szCs w:val="22"/>
              </w:rPr>
              <w:t xml:space="preserve">Métodos de </w:t>
            </w:r>
            <w:proofErr w:type="gramStart"/>
            <w:r w:rsidRPr="00D9337B">
              <w:rPr>
                <w:rFonts w:ascii="Arial" w:hAnsi="Arial" w:cs="Arial"/>
                <w:color w:val="000000"/>
                <w:sz w:val="22"/>
                <w:szCs w:val="22"/>
              </w:rPr>
              <w:t>Otimização</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0</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1033"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r>
      <w:tr w:rsidR="001765B1" w:rsidRPr="00D9337B" w:rsidTr="003B6882">
        <w:trPr>
          <w:trHeight w:val="255"/>
          <w:jc w:val="center"/>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rsidR="001765B1" w:rsidRPr="00D9337B" w:rsidRDefault="001765B1" w:rsidP="003B6882">
            <w:pPr>
              <w:jc w:val="center"/>
              <w:rPr>
                <w:rFonts w:ascii="Arial" w:hAnsi="Arial" w:cs="Arial"/>
                <w:sz w:val="22"/>
                <w:szCs w:val="22"/>
              </w:rPr>
            </w:pPr>
            <w:r w:rsidRPr="00D9337B">
              <w:rPr>
                <w:rFonts w:ascii="Arial" w:hAnsi="Arial" w:cs="Arial"/>
                <w:sz w:val="22"/>
                <w:szCs w:val="22"/>
              </w:rPr>
              <w:t>MC4002</w:t>
            </w:r>
          </w:p>
        </w:tc>
        <w:tc>
          <w:tcPr>
            <w:tcW w:w="5265" w:type="dxa"/>
            <w:tcBorders>
              <w:top w:val="nil"/>
              <w:left w:val="nil"/>
              <w:bottom w:val="single" w:sz="4" w:space="0" w:color="auto"/>
              <w:right w:val="single" w:sz="4" w:space="0" w:color="auto"/>
            </w:tcBorders>
            <w:shd w:val="clear" w:color="auto" w:fill="auto"/>
            <w:noWrap/>
            <w:vAlign w:val="bottom"/>
            <w:hideMark/>
          </w:tcPr>
          <w:p w:rsidR="001765B1" w:rsidRPr="00D9337B" w:rsidRDefault="001765B1" w:rsidP="00CE4664">
            <w:pPr>
              <w:rPr>
                <w:rFonts w:ascii="Arial" w:hAnsi="Arial" w:cs="Arial"/>
                <w:color w:val="000000"/>
                <w:sz w:val="22"/>
                <w:szCs w:val="22"/>
              </w:rPr>
            </w:pPr>
            <w:r w:rsidRPr="00D9337B">
              <w:rPr>
                <w:rFonts w:ascii="Arial" w:hAnsi="Arial" w:cs="Arial"/>
                <w:color w:val="000000"/>
                <w:sz w:val="22"/>
                <w:szCs w:val="22"/>
              </w:rPr>
              <w:t>Programação Paralela</w:t>
            </w:r>
          </w:p>
        </w:tc>
        <w:tc>
          <w:tcPr>
            <w:tcW w:w="360"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0</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1033"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r>
      <w:tr w:rsidR="001765B1" w:rsidRPr="00D9337B" w:rsidTr="003B6882">
        <w:trPr>
          <w:trHeight w:val="255"/>
          <w:jc w:val="center"/>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rsidR="001765B1" w:rsidRPr="00D9337B" w:rsidRDefault="001765B1" w:rsidP="003B6882">
            <w:pPr>
              <w:jc w:val="center"/>
              <w:rPr>
                <w:rFonts w:ascii="Arial" w:hAnsi="Arial" w:cs="Arial"/>
                <w:sz w:val="22"/>
                <w:szCs w:val="22"/>
              </w:rPr>
            </w:pPr>
            <w:r w:rsidRPr="00D9337B">
              <w:rPr>
                <w:rFonts w:ascii="Arial" w:hAnsi="Arial" w:cs="Arial"/>
                <w:sz w:val="22"/>
                <w:szCs w:val="22"/>
              </w:rPr>
              <w:t>BC1414</w:t>
            </w:r>
          </w:p>
        </w:tc>
        <w:tc>
          <w:tcPr>
            <w:tcW w:w="5265" w:type="dxa"/>
            <w:tcBorders>
              <w:top w:val="nil"/>
              <w:left w:val="nil"/>
              <w:bottom w:val="single" w:sz="4" w:space="0" w:color="auto"/>
              <w:right w:val="single" w:sz="4" w:space="0" w:color="auto"/>
            </w:tcBorders>
            <w:shd w:val="clear" w:color="auto" w:fill="auto"/>
            <w:noWrap/>
            <w:vAlign w:val="bottom"/>
            <w:hideMark/>
          </w:tcPr>
          <w:p w:rsidR="001765B1" w:rsidRPr="00D9337B" w:rsidRDefault="001765B1" w:rsidP="00CE4664">
            <w:pPr>
              <w:rPr>
                <w:rFonts w:ascii="Arial" w:hAnsi="Arial" w:cs="Arial"/>
                <w:color w:val="000000"/>
                <w:sz w:val="22"/>
                <w:szCs w:val="22"/>
              </w:rPr>
            </w:pPr>
            <w:r w:rsidRPr="00D9337B">
              <w:rPr>
                <w:rFonts w:ascii="Arial" w:hAnsi="Arial" w:cs="Arial"/>
                <w:color w:val="000000"/>
                <w:sz w:val="22"/>
                <w:szCs w:val="22"/>
              </w:rPr>
              <w:t>Introdução à Modelagem e Processos Estocásticos</w:t>
            </w:r>
          </w:p>
        </w:tc>
        <w:tc>
          <w:tcPr>
            <w:tcW w:w="360"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3</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1</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1033"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r>
      <w:tr w:rsidR="001765B1" w:rsidRPr="00D9337B" w:rsidTr="003B6882">
        <w:trPr>
          <w:trHeight w:val="255"/>
          <w:jc w:val="center"/>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rsidR="001765B1" w:rsidRPr="00D9337B" w:rsidRDefault="001765B1" w:rsidP="003B6882">
            <w:pPr>
              <w:jc w:val="center"/>
              <w:rPr>
                <w:rFonts w:ascii="Arial" w:hAnsi="Arial" w:cs="Arial"/>
                <w:sz w:val="22"/>
                <w:szCs w:val="22"/>
              </w:rPr>
            </w:pPr>
            <w:r w:rsidRPr="00D9337B">
              <w:rPr>
                <w:rFonts w:ascii="Arial" w:hAnsi="Arial" w:cs="Arial"/>
                <w:sz w:val="22"/>
                <w:szCs w:val="22"/>
              </w:rPr>
              <w:t>MC4003</w:t>
            </w:r>
          </w:p>
        </w:tc>
        <w:tc>
          <w:tcPr>
            <w:tcW w:w="5265" w:type="dxa"/>
            <w:tcBorders>
              <w:top w:val="nil"/>
              <w:left w:val="nil"/>
              <w:bottom w:val="single" w:sz="4" w:space="0" w:color="auto"/>
              <w:right w:val="single" w:sz="4" w:space="0" w:color="auto"/>
            </w:tcBorders>
            <w:shd w:val="clear" w:color="auto" w:fill="auto"/>
            <w:noWrap/>
            <w:vAlign w:val="bottom"/>
            <w:hideMark/>
          </w:tcPr>
          <w:p w:rsidR="001765B1" w:rsidRPr="00D9337B" w:rsidRDefault="001765B1" w:rsidP="00CE4664">
            <w:pPr>
              <w:rPr>
                <w:rFonts w:ascii="Arial" w:hAnsi="Arial" w:cs="Arial"/>
                <w:color w:val="000000"/>
                <w:sz w:val="22"/>
                <w:szCs w:val="22"/>
              </w:rPr>
            </w:pPr>
            <w:r w:rsidRPr="00D9337B">
              <w:rPr>
                <w:rFonts w:ascii="Arial" w:hAnsi="Arial" w:cs="Arial"/>
                <w:color w:val="000000"/>
                <w:sz w:val="22"/>
                <w:szCs w:val="22"/>
              </w:rPr>
              <w:t>Arquitetura de Computadores de Alto Desempenho</w:t>
            </w:r>
          </w:p>
        </w:tc>
        <w:tc>
          <w:tcPr>
            <w:tcW w:w="360"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0</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1033"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r>
      <w:tr w:rsidR="001765B1" w:rsidRPr="00D9337B" w:rsidTr="003B6882">
        <w:trPr>
          <w:trHeight w:val="255"/>
          <w:jc w:val="center"/>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rsidR="001765B1" w:rsidRPr="00D9337B" w:rsidRDefault="00825A50" w:rsidP="003B6882">
            <w:pPr>
              <w:jc w:val="center"/>
              <w:rPr>
                <w:rFonts w:ascii="Arial" w:hAnsi="Arial" w:cs="Arial"/>
                <w:sz w:val="22"/>
                <w:szCs w:val="22"/>
              </w:rPr>
            </w:pPr>
            <w:r w:rsidRPr="00D9337B">
              <w:rPr>
                <w:rFonts w:ascii="Arial" w:hAnsi="Arial" w:cs="Arial"/>
                <w:sz w:val="22"/>
                <w:szCs w:val="22"/>
              </w:rPr>
              <w:t>BC</w:t>
            </w:r>
            <w:r w:rsidR="00622E8D" w:rsidRPr="00D9337B">
              <w:rPr>
                <w:rFonts w:ascii="Arial" w:hAnsi="Arial" w:cs="Arial"/>
                <w:sz w:val="22"/>
                <w:szCs w:val="22"/>
              </w:rPr>
              <w:t>1439</w:t>
            </w:r>
          </w:p>
        </w:tc>
        <w:tc>
          <w:tcPr>
            <w:tcW w:w="5265" w:type="dxa"/>
            <w:tcBorders>
              <w:top w:val="nil"/>
              <w:left w:val="nil"/>
              <w:bottom w:val="single" w:sz="4" w:space="0" w:color="auto"/>
              <w:right w:val="single" w:sz="4" w:space="0" w:color="auto"/>
            </w:tcBorders>
            <w:shd w:val="clear" w:color="auto" w:fill="auto"/>
            <w:noWrap/>
            <w:vAlign w:val="bottom"/>
            <w:hideMark/>
          </w:tcPr>
          <w:p w:rsidR="001765B1" w:rsidRPr="00D9337B" w:rsidRDefault="001765B1" w:rsidP="00CE4664">
            <w:pPr>
              <w:rPr>
                <w:rFonts w:ascii="Arial" w:hAnsi="Arial" w:cs="Arial"/>
                <w:sz w:val="22"/>
                <w:szCs w:val="22"/>
              </w:rPr>
            </w:pPr>
            <w:r w:rsidRPr="00D9337B">
              <w:rPr>
                <w:rFonts w:ascii="Arial" w:hAnsi="Arial" w:cs="Arial"/>
                <w:sz w:val="22"/>
                <w:szCs w:val="22"/>
              </w:rPr>
              <w:t>Introdução à Bioinformática</w:t>
            </w:r>
          </w:p>
        </w:tc>
        <w:tc>
          <w:tcPr>
            <w:tcW w:w="360"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sz w:val="22"/>
                <w:szCs w:val="22"/>
              </w:rPr>
            </w:pPr>
            <w:proofErr w:type="gramStart"/>
            <w:r w:rsidRPr="00D9337B">
              <w:rPr>
                <w:rFonts w:ascii="Arial" w:hAnsi="Arial" w:cs="Arial"/>
                <w:sz w:val="22"/>
                <w:szCs w:val="22"/>
              </w:rPr>
              <w:t>3</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sz w:val="22"/>
                <w:szCs w:val="22"/>
              </w:rPr>
            </w:pPr>
            <w:proofErr w:type="gramStart"/>
            <w:r w:rsidRPr="00D9337B">
              <w:rPr>
                <w:rFonts w:ascii="Arial" w:hAnsi="Arial" w:cs="Arial"/>
                <w:sz w:val="22"/>
                <w:szCs w:val="22"/>
              </w:rPr>
              <w:t>1</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sz w:val="22"/>
                <w:szCs w:val="22"/>
              </w:rPr>
            </w:pPr>
            <w:proofErr w:type="gramStart"/>
            <w:r w:rsidRPr="00D9337B">
              <w:rPr>
                <w:rFonts w:ascii="Arial" w:hAnsi="Arial" w:cs="Arial"/>
                <w:sz w:val="22"/>
                <w:szCs w:val="22"/>
              </w:rPr>
              <w:t>4</w:t>
            </w:r>
            <w:proofErr w:type="gramEnd"/>
          </w:p>
        </w:tc>
        <w:tc>
          <w:tcPr>
            <w:tcW w:w="1033"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sz w:val="22"/>
                <w:szCs w:val="22"/>
              </w:rPr>
            </w:pPr>
            <w:proofErr w:type="gramStart"/>
            <w:r w:rsidRPr="00D9337B">
              <w:rPr>
                <w:rFonts w:ascii="Arial" w:hAnsi="Arial" w:cs="Arial"/>
                <w:sz w:val="22"/>
                <w:szCs w:val="22"/>
              </w:rPr>
              <w:t>4</w:t>
            </w:r>
            <w:proofErr w:type="gramEnd"/>
          </w:p>
        </w:tc>
      </w:tr>
      <w:tr w:rsidR="003B6882" w:rsidRPr="00D9337B" w:rsidTr="003B6882">
        <w:trPr>
          <w:trHeight w:val="255"/>
          <w:jc w:val="center"/>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rsidR="003B6882" w:rsidRPr="00D9337B" w:rsidRDefault="00CF792C" w:rsidP="003B6882">
            <w:pPr>
              <w:jc w:val="center"/>
              <w:rPr>
                <w:rFonts w:ascii="Arial" w:hAnsi="Arial" w:cs="Arial"/>
                <w:sz w:val="22"/>
                <w:szCs w:val="22"/>
              </w:rPr>
            </w:pPr>
            <w:r w:rsidRPr="00D9337B">
              <w:rPr>
                <w:rFonts w:ascii="Arial" w:hAnsi="Arial" w:cs="Arial"/>
                <w:sz w:val="22"/>
                <w:szCs w:val="22"/>
              </w:rPr>
              <w:t>BC1419</w:t>
            </w:r>
          </w:p>
        </w:tc>
        <w:tc>
          <w:tcPr>
            <w:tcW w:w="5265" w:type="dxa"/>
            <w:tcBorders>
              <w:top w:val="nil"/>
              <w:left w:val="nil"/>
              <w:bottom w:val="single" w:sz="4" w:space="0" w:color="auto"/>
              <w:right w:val="single" w:sz="4" w:space="0" w:color="auto"/>
            </w:tcBorders>
            <w:shd w:val="clear" w:color="auto" w:fill="auto"/>
            <w:noWrap/>
            <w:vAlign w:val="bottom"/>
            <w:hideMark/>
          </w:tcPr>
          <w:p w:rsidR="003B6882" w:rsidRPr="00D9337B" w:rsidRDefault="003B6882" w:rsidP="00CE4664">
            <w:pPr>
              <w:rPr>
                <w:rFonts w:ascii="Arial" w:hAnsi="Arial" w:cs="Arial"/>
                <w:sz w:val="22"/>
                <w:szCs w:val="22"/>
              </w:rPr>
            </w:pPr>
            <w:r w:rsidRPr="00D9337B">
              <w:rPr>
                <w:rFonts w:ascii="Arial" w:hAnsi="Arial" w:cs="Arial"/>
                <w:sz w:val="22"/>
                <w:szCs w:val="22"/>
              </w:rPr>
              <w:t>Calculo Numérico</w:t>
            </w:r>
          </w:p>
        </w:tc>
        <w:tc>
          <w:tcPr>
            <w:tcW w:w="360" w:type="dxa"/>
            <w:tcBorders>
              <w:top w:val="nil"/>
              <w:left w:val="nil"/>
              <w:bottom w:val="single" w:sz="4" w:space="0" w:color="auto"/>
              <w:right w:val="single" w:sz="4" w:space="0" w:color="auto"/>
            </w:tcBorders>
            <w:shd w:val="clear" w:color="auto" w:fill="auto"/>
            <w:noWrap/>
            <w:vAlign w:val="center"/>
            <w:hideMark/>
          </w:tcPr>
          <w:p w:rsidR="003B6882" w:rsidRPr="00D9337B" w:rsidRDefault="00CF792C" w:rsidP="00CE4664">
            <w:pPr>
              <w:jc w:val="center"/>
              <w:rPr>
                <w:rFonts w:ascii="Arial" w:hAnsi="Arial" w:cs="Arial"/>
                <w:sz w:val="22"/>
                <w:szCs w:val="22"/>
              </w:rPr>
            </w:pPr>
            <w:proofErr w:type="gramStart"/>
            <w:r w:rsidRPr="00D9337B">
              <w:rPr>
                <w:rFonts w:ascii="Arial" w:hAnsi="Arial" w:cs="Arial"/>
                <w:sz w:val="22"/>
                <w:szCs w:val="22"/>
              </w:rPr>
              <w:t>3</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3B6882" w:rsidRPr="00D9337B" w:rsidRDefault="00CF792C" w:rsidP="00CE4664">
            <w:pPr>
              <w:jc w:val="center"/>
              <w:rPr>
                <w:rFonts w:ascii="Arial" w:hAnsi="Arial" w:cs="Arial"/>
                <w:sz w:val="22"/>
                <w:szCs w:val="22"/>
              </w:rPr>
            </w:pPr>
            <w:proofErr w:type="gramStart"/>
            <w:r w:rsidRPr="00D9337B">
              <w:rPr>
                <w:rFonts w:ascii="Arial" w:hAnsi="Arial" w:cs="Arial"/>
                <w:sz w:val="22"/>
                <w:szCs w:val="22"/>
              </w:rPr>
              <w:t>1</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3B6882" w:rsidRPr="00D9337B" w:rsidRDefault="00CF792C" w:rsidP="00CE4664">
            <w:pPr>
              <w:jc w:val="center"/>
              <w:rPr>
                <w:rFonts w:ascii="Arial" w:hAnsi="Arial" w:cs="Arial"/>
                <w:sz w:val="22"/>
                <w:szCs w:val="22"/>
              </w:rPr>
            </w:pPr>
            <w:proofErr w:type="gramStart"/>
            <w:r w:rsidRPr="00D9337B">
              <w:rPr>
                <w:rFonts w:ascii="Arial" w:hAnsi="Arial" w:cs="Arial"/>
                <w:sz w:val="22"/>
                <w:szCs w:val="22"/>
              </w:rPr>
              <w:t>4</w:t>
            </w:r>
            <w:proofErr w:type="gramEnd"/>
          </w:p>
        </w:tc>
        <w:tc>
          <w:tcPr>
            <w:tcW w:w="1033" w:type="dxa"/>
            <w:tcBorders>
              <w:top w:val="nil"/>
              <w:left w:val="nil"/>
              <w:bottom w:val="single" w:sz="4" w:space="0" w:color="auto"/>
              <w:right w:val="single" w:sz="4" w:space="0" w:color="auto"/>
            </w:tcBorders>
            <w:shd w:val="clear" w:color="auto" w:fill="auto"/>
            <w:noWrap/>
            <w:vAlign w:val="center"/>
            <w:hideMark/>
          </w:tcPr>
          <w:p w:rsidR="003B6882" w:rsidRPr="00D9337B" w:rsidRDefault="00CF792C" w:rsidP="00CE4664">
            <w:pPr>
              <w:jc w:val="center"/>
              <w:rPr>
                <w:rFonts w:ascii="Arial" w:hAnsi="Arial" w:cs="Arial"/>
                <w:sz w:val="22"/>
                <w:szCs w:val="22"/>
              </w:rPr>
            </w:pPr>
            <w:proofErr w:type="gramStart"/>
            <w:r w:rsidRPr="00D9337B">
              <w:rPr>
                <w:rFonts w:ascii="Arial" w:hAnsi="Arial" w:cs="Arial"/>
                <w:sz w:val="22"/>
                <w:szCs w:val="22"/>
              </w:rPr>
              <w:t>4</w:t>
            </w:r>
            <w:proofErr w:type="gramEnd"/>
          </w:p>
        </w:tc>
      </w:tr>
      <w:tr w:rsidR="001765B1" w:rsidRPr="00D9337B" w:rsidTr="003B6882">
        <w:trPr>
          <w:trHeight w:val="255"/>
          <w:jc w:val="center"/>
        </w:trPr>
        <w:tc>
          <w:tcPr>
            <w:tcW w:w="6493" w:type="dxa"/>
            <w:gridSpan w:val="2"/>
            <w:tcBorders>
              <w:top w:val="single" w:sz="4" w:space="0" w:color="auto"/>
              <w:left w:val="single" w:sz="4" w:space="0" w:color="auto"/>
              <w:bottom w:val="single" w:sz="4" w:space="0" w:color="auto"/>
              <w:right w:val="nil"/>
            </w:tcBorders>
            <w:shd w:val="clear" w:color="000000" w:fill="B8CCE4"/>
            <w:noWrap/>
            <w:vAlign w:val="bottom"/>
            <w:hideMark/>
          </w:tcPr>
          <w:p w:rsidR="001765B1" w:rsidRPr="00D9337B" w:rsidRDefault="001765B1" w:rsidP="003B6882">
            <w:pPr>
              <w:jc w:val="center"/>
              <w:rPr>
                <w:rFonts w:ascii="Arial" w:hAnsi="Arial" w:cs="Arial"/>
                <w:b/>
                <w:sz w:val="22"/>
                <w:szCs w:val="22"/>
              </w:rPr>
            </w:pPr>
            <w:r w:rsidRPr="00D9337B">
              <w:rPr>
                <w:rFonts w:ascii="Arial" w:hAnsi="Arial" w:cs="Arial"/>
                <w:b/>
                <w:sz w:val="22"/>
                <w:szCs w:val="22"/>
              </w:rPr>
              <w:t>Ênfase - Redes de Computadores</w:t>
            </w:r>
          </w:p>
        </w:tc>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1765B1" w:rsidRPr="00D9337B" w:rsidRDefault="001765B1" w:rsidP="00CE4664">
            <w:pPr>
              <w:jc w:val="center"/>
              <w:rPr>
                <w:rFonts w:ascii="Arial" w:hAnsi="Arial" w:cs="Arial"/>
                <w:b/>
                <w:bCs/>
                <w:color w:val="000000"/>
                <w:sz w:val="22"/>
                <w:szCs w:val="22"/>
              </w:rPr>
            </w:pPr>
            <w:r w:rsidRPr="00D9337B">
              <w:rPr>
                <w:rFonts w:ascii="Arial" w:hAnsi="Arial" w:cs="Arial"/>
                <w:b/>
                <w:bCs/>
                <w:color w:val="000000"/>
                <w:sz w:val="22"/>
                <w:szCs w:val="22"/>
              </w:rPr>
              <w:t>T</w:t>
            </w:r>
          </w:p>
        </w:tc>
        <w:tc>
          <w:tcPr>
            <w:tcW w:w="360" w:type="dxa"/>
            <w:tcBorders>
              <w:top w:val="nil"/>
              <w:left w:val="nil"/>
              <w:bottom w:val="single" w:sz="4" w:space="0" w:color="auto"/>
              <w:right w:val="single" w:sz="4" w:space="0" w:color="auto"/>
            </w:tcBorders>
            <w:shd w:val="clear" w:color="auto" w:fill="auto"/>
            <w:noWrap/>
            <w:vAlign w:val="bottom"/>
            <w:hideMark/>
          </w:tcPr>
          <w:p w:rsidR="001765B1" w:rsidRPr="00D9337B" w:rsidRDefault="001765B1" w:rsidP="00CE4664">
            <w:pPr>
              <w:jc w:val="center"/>
              <w:rPr>
                <w:rFonts w:ascii="Arial" w:hAnsi="Arial" w:cs="Arial"/>
                <w:b/>
                <w:bCs/>
                <w:color w:val="000000"/>
                <w:sz w:val="22"/>
                <w:szCs w:val="22"/>
              </w:rPr>
            </w:pPr>
            <w:r w:rsidRPr="00D9337B">
              <w:rPr>
                <w:rFonts w:ascii="Arial" w:hAnsi="Arial" w:cs="Arial"/>
                <w:b/>
                <w:bCs/>
                <w:color w:val="000000"/>
                <w:sz w:val="22"/>
                <w:szCs w:val="22"/>
              </w:rPr>
              <w:t>P</w:t>
            </w:r>
          </w:p>
        </w:tc>
        <w:tc>
          <w:tcPr>
            <w:tcW w:w="360" w:type="dxa"/>
            <w:tcBorders>
              <w:top w:val="nil"/>
              <w:left w:val="nil"/>
              <w:bottom w:val="single" w:sz="4" w:space="0" w:color="auto"/>
              <w:right w:val="single" w:sz="4" w:space="0" w:color="auto"/>
            </w:tcBorders>
            <w:shd w:val="clear" w:color="auto" w:fill="auto"/>
            <w:noWrap/>
            <w:vAlign w:val="bottom"/>
            <w:hideMark/>
          </w:tcPr>
          <w:p w:rsidR="001765B1" w:rsidRPr="00D9337B" w:rsidRDefault="001765B1" w:rsidP="00CE4664">
            <w:pPr>
              <w:jc w:val="center"/>
              <w:rPr>
                <w:rFonts w:ascii="Arial" w:hAnsi="Arial" w:cs="Arial"/>
                <w:b/>
                <w:bCs/>
                <w:color w:val="000000"/>
                <w:sz w:val="22"/>
                <w:szCs w:val="22"/>
              </w:rPr>
            </w:pPr>
            <w:r w:rsidRPr="00D9337B">
              <w:rPr>
                <w:rFonts w:ascii="Arial" w:hAnsi="Arial" w:cs="Arial"/>
                <w:b/>
                <w:bCs/>
                <w:color w:val="000000"/>
                <w:sz w:val="22"/>
                <w:szCs w:val="22"/>
              </w:rPr>
              <w:t>I</w:t>
            </w:r>
          </w:p>
        </w:tc>
        <w:tc>
          <w:tcPr>
            <w:tcW w:w="1033"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r w:rsidRPr="00D9337B">
              <w:rPr>
                <w:rFonts w:ascii="Arial" w:hAnsi="Arial" w:cs="Arial"/>
                <w:color w:val="000000"/>
                <w:sz w:val="22"/>
                <w:szCs w:val="22"/>
              </w:rPr>
              <w:t> </w:t>
            </w:r>
          </w:p>
        </w:tc>
      </w:tr>
      <w:tr w:rsidR="001765B1" w:rsidRPr="00D9337B" w:rsidTr="003B6882">
        <w:trPr>
          <w:trHeight w:val="255"/>
          <w:jc w:val="center"/>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rsidR="001765B1" w:rsidRPr="00D9337B" w:rsidRDefault="001765B1" w:rsidP="003B6882">
            <w:pPr>
              <w:jc w:val="center"/>
              <w:rPr>
                <w:rFonts w:ascii="Arial" w:hAnsi="Arial" w:cs="Arial"/>
                <w:sz w:val="22"/>
                <w:szCs w:val="22"/>
              </w:rPr>
            </w:pPr>
            <w:r w:rsidRPr="00D9337B">
              <w:rPr>
                <w:rFonts w:ascii="Arial" w:hAnsi="Arial" w:cs="Arial"/>
                <w:sz w:val="22"/>
                <w:szCs w:val="22"/>
              </w:rPr>
              <w:t>MC6001</w:t>
            </w:r>
          </w:p>
        </w:tc>
        <w:tc>
          <w:tcPr>
            <w:tcW w:w="5265" w:type="dxa"/>
            <w:tcBorders>
              <w:top w:val="nil"/>
              <w:left w:val="nil"/>
              <w:bottom w:val="single" w:sz="4" w:space="0" w:color="auto"/>
              <w:right w:val="single" w:sz="4" w:space="0" w:color="auto"/>
            </w:tcBorders>
            <w:shd w:val="clear" w:color="auto" w:fill="auto"/>
            <w:noWrap/>
            <w:vAlign w:val="bottom"/>
            <w:hideMark/>
          </w:tcPr>
          <w:p w:rsidR="001765B1" w:rsidRPr="00D9337B" w:rsidRDefault="001765B1" w:rsidP="00CE4664">
            <w:pPr>
              <w:rPr>
                <w:rFonts w:ascii="Arial" w:hAnsi="Arial" w:cs="Arial"/>
                <w:color w:val="000000"/>
                <w:sz w:val="22"/>
                <w:szCs w:val="22"/>
              </w:rPr>
            </w:pPr>
            <w:r w:rsidRPr="00D9337B">
              <w:rPr>
                <w:rFonts w:ascii="Arial" w:hAnsi="Arial" w:cs="Arial"/>
                <w:color w:val="000000"/>
                <w:sz w:val="22"/>
                <w:szCs w:val="22"/>
              </w:rPr>
              <w:t>Redes Convergentes</w:t>
            </w:r>
          </w:p>
        </w:tc>
        <w:tc>
          <w:tcPr>
            <w:tcW w:w="360"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0</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1033"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r>
      <w:tr w:rsidR="001765B1" w:rsidRPr="00D9337B" w:rsidTr="003B6882">
        <w:trPr>
          <w:trHeight w:val="255"/>
          <w:jc w:val="center"/>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rsidR="001765B1" w:rsidRPr="00D9337B" w:rsidRDefault="001765B1" w:rsidP="003B6882">
            <w:pPr>
              <w:jc w:val="center"/>
              <w:rPr>
                <w:rFonts w:ascii="Arial" w:hAnsi="Arial" w:cs="Arial"/>
                <w:sz w:val="22"/>
                <w:szCs w:val="22"/>
              </w:rPr>
            </w:pPr>
            <w:r w:rsidRPr="00D9337B">
              <w:rPr>
                <w:rFonts w:ascii="Arial" w:hAnsi="Arial" w:cs="Arial"/>
                <w:sz w:val="22"/>
                <w:szCs w:val="22"/>
              </w:rPr>
              <w:t>MC6002</w:t>
            </w:r>
          </w:p>
        </w:tc>
        <w:tc>
          <w:tcPr>
            <w:tcW w:w="5265" w:type="dxa"/>
            <w:tcBorders>
              <w:top w:val="nil"/>
              <w:left w:val="nil"/>
              <w:bottom w:val="single" w:sz="4" w:space="0" w:color="auto"/>
              <w:right w:val="single" w:sz="4" w:space="0" w:color="auto"/>
            </w:tcBorders>
            <w:shd w:val="clear" w:color="auto" w:fill="auto"/>
            <w:noWrap/>
            <w:vAlign w:val="bottom"/>
            <w:hideMark/>
          </w:tcPr>
          <w:p w:rsidR="001765B1" w:rsidRPr="00D9337B" w:rsidRDefault="001765B1" w:rsidP="00CE4664">
            <w:pPr>
              <w:rPr>
                <w:rFonts w:ascii="Arial" w:hAnsi="Arial" w:cs="Arial"/>
                <w:color w:val="000000"/>
                <w:sz w:val="22"/>
                <w:szCs w:val="22"/>
              </w:rPr>
            </w:pPr>
            <w:r w:rsidRPr="00D9337B">
              <w:rPr>
                <w:rFonts w:ascii="Arial" w:hAnsi="Arial" w:cs="Arial"/>
                <w:color w:val="000000"/>
                <w:sz w:val="22"/>
                <w:szCs w:val="22"/>
              </w:rPr>
              <w:t>Laboratório de Redes</w:t>
            </w:r>
          </w:p>
        </w:tc>
        <w:tc>
          <w:tcPr>
            <w:tcW w:w="360"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0</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1033"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r>
      <w:tr w:rsidR="001765B1" w:rsidRPr="00D9337B" w:rsidTr="003B6882">
        <w:trPr>
          <w:trHeight w:val="255"/>
          <w:jc w:val="center"/>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rsidR="001765B1" w:rsidRPr="00D9337B" w:rsidRDefault="001765B1" w:rsidP="003B6882">
            <w:pPr>
              <w:jc w:val="center"/>
              <w:rPr>
                <w:rFonts w:ascii="Arial" w:hAnsi="Arial" w:cs="Arial"/>
                <w:sz w:val="22"/>
                <w:szCs w:val="22"/>
              </w:rPr>
            </w:pPr>
            <w:r w:rsidRPr="00D9337B">
              <w:rPr>
                <w:rFonts w:ascii="Arial" w:hAnsi="Arial" w:cs="Arial"/>
                <w:sz w:val="22"/>
                <w:szCs w:val="22"/>
              </w:rPr>
              <w:t>MC6003</w:t>
            </w:r>
          </w:p>
        </w:tc>
        <w:tc>
          <w:tcPr>
            <w:tcW w:w="5265" w:type="dxa"/>
            <w:tcBorders>
              <w:top w:val="nil"/>
              <w:left w:val="nil"/>
              <w:bottom w:val="single" w:sz="4" w:space="0" w:color="auto"/>
              <w:right w:val="single" w:sz="4" w:space="0" w:color="auto"/>
            </w:tcBorders>
            <w:shd w:val="clear" w:color="auto" w:fill="auto"/>
            <w:noWrap/>
            <w:vAlign w:val="bottom"/>
            <w:hideMark/>
          </w:tcPr>
          <w:p w:rsidR="001765B1" w:rsidRPr="00D9337B" w:rsidRDefault="001765B1" w:rsidP="00CE4664">
            <w:pPr>
              <w:rPr>
                <w:rFonts w:ascii="Arial" w:hAnsi="Arial" w:cs="Arial"/>
                <w:color w:val="000000"/>
                <w:sz w:val="22"/>
                <w:szCs w:val="22"/>
              </w:rPr>
            </w:pPr>
            <w:r w:rsidRPr="00D9337B">
              <w:rPr>
                <w:rFonts w:ascii="Arial" w:hAnsi="Arial" w:cs="Arial"/>
                <w:color w:val="000000"/>
                <w:sz w:val="22"/>
                <w:szCs w:val="22"/>
              </w:rPr>
              <w:t>Projeto de Redes</w:t>
            </w:r>
          </w:p>
        </w:tc>
        <w:tc>
          <w:tcPr>
            <w:tcW w:w="360"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0</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1033"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r>
      <w:tr w:rsidR="001765B1" w:rsidRPr="00D9337B" w:rsidTr="003B6882">
        <w:trPr>
          <w:trHeight w:val="255"/>
          <w:jc w:val="center"/>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rsidR="001765B1" w:rsidRPr="00D9337B" w:rsidRDefault="001765B1" w:rsidP="003B6882">
            <w:pPr>
              <w:jc w:val="center"/>
              <w:rPr>
                <w:rFonts w:ascii="Arial" w:hAnsi="Arial" w:cs="Arial"/>
                <w:sz w:val="22"/>
                <w:szCs w:val="22"/>
              </w:rPr>
            </w:pPr>
            <w:r w:rsidRPr="00D9337B">
              <w:rPr>
                <w:rFonts w:ascii="Arial" w:hAnsi="Arial" w:cs="Arial"/>
                <w:sz w:val="22"/>
                <w:szCs w:val="22"/>
              </w:rPr>
              <w:t>MC6004</w:t>
            </w:r>
          </w:p>
        </w:tc>
        <w:tc>
          <w:tcPr>
            <w:tcW w:w="5265" w:type="dxa"/>
            <w:tcBorders>
              <w:top w:val="nil"/>
              <w:left w:val="nil"/>
              <w:bottom w:val="single" w:sz="4" w:space="0" w:color="auto"/>
              <w:right w:val="single" w:sz="4" w:space="0" w:color="auto"/>
            </w:tcBorders>
            <w:shd w:val="clear" w:color="auto" w:fill="auto"/>
            <w:noWrap/>
            <w:vAlign w:val="bottom"/>
            <w:hideMark/>
          </w:tcPr>
          <w:p w:rsidR="001765B1" w:rsidRPr="00D9337B" w:rsidRDefault="001765B1" w:rsidP="00CE4664">
            <w:pPr>
              <w:rPr>
                <w:rFonts w:ascii="Arial" w:hAnsi="Arial" w:cs="Arial"/>
                <w:color w:val="000000"/>
                <w:sz w:val="22"/>
                <w:szCs w:val="22"/>
              </w:rPr>
            </w:pPr>
            <w:r w:rsidRPr="00D9337B">
              <w:rPr>
                <w:rFonts w:ascii="Arial" w:hAnsi="Arial" w:cs="Arial"/>
                <w:color w:val="000000"/>
                <w:sz w:val="22"/>
                <w:szCs w:val="22"/>
              </w:rPr>
              <w:t>Avaliação de Desempenho de Redes</w:t>
            </w:r>
          </w:p>
        </w:tc>
        <w:tc>
          <w:tcPr>
            <w:tcW w:w="360"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3</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1</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1033"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r>
      <w:tr w:rsidR="001765B1" w:rsidRPr="00D9337B" w:rsidTr="003B6882">
        <w:trPr>
          <w:trHeight w:val="255"/>
          <w:jc w:val="center"/>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rsidR="001765B1" w:rsidRPr="00D9337B" w:rsidRDefault="001765B1" w:rsidP="003B6882">
            <w:pPr>
              <w:jc w:val="center"/>
              <w:rPr>
                <w:rFonts w:ascii="Arial" w:hAnsi="Arial" w:cs="Arial"/>
                <w:sz w:val="22"/>
                <w:szCs w:val="22"/>
              </w:rPr>
            </w:pPr>
            <w:r w:rsidRPr="00D9337B">
              <w:rPr>
                <w:rFonts w:ascii="Arial" w:hAnsi="Arial" w:cs="Arial"/>
                <w:sz w:val="22"/>
                <w:szCs w:val="22"/>
              </w:rPr>
              <w:t>MC6005</w:t>
            </w:r>
          </w:p>
        </w:tc>
        <w:tc>
          <w:tcPr>
            <w:tcW w:w="5265" w:type="dxa"/>
            <w:tcBorders>
              <w:top w:val="nil"/>
              <w:left w:val="nil"/>
              <w:bottom w:val="single" w:sz="4" w:space="0" w:color="auto"/>
              <w:right w:val="single" w:sz="4" w:space="0" w:color="auto"/>
            </w:tcBorders>
            <w:shd w:val="clear" w:color="auto" w:fill="auto"/>
            <w:noWrap/>
            <w:vAlign w:val="bottom"/>
            <w:hideMark/>
          </w:tcPr>
          <w:p w:rsidR="001765B1" w:rsidRPr="00D9337B" w:rsidRDefault="001765B1" w:rsidP="00CE4664">
            <w:pPr>
              <w:rPr>
                <w:rFonts w:ascii="Arial" w:hAnsi="Arial" w:cs="Arial"/>
                <w:color w:val="000000"/>
                <w:sz w:val="22"/>
                <w:szCs w:val="22"/>
              </w:rPr>
            </w:pPr>
            <w:r w:rsidRPr="00D9337B">
              <w:rPr>
                <w:rFonts w:ascii="Arial" w:hAnsi="Arial" w:cs="Arial"/>
                <w:color w:val="000000"/>
                <w:sz w:val="22"/>
                <w:szCs w:val="22"/>
              </w:rPr>
              <w:t>Segurança em Redes</w:t>
            </w:r>
          </w:p>
        </w:tc>
        <w:tc>
          <w:tcPr>
            <w:tcW w:w="360"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2</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2</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1033"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r>
      <w:tr w:rsidR="001765B1" w:rsidRPr="00D9337B" w:rsidTr="003B6882">
        <w:trPr>
          <w:trHeight w:val="255"/>
          <w:jc w:val="center"/>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rsidR="001765B1" w:rsidRPr="00D9337B" w:rsidRDefault="001765B1" w:rsidP="003B6882">
            <w:pPr>
              <w:jc w:val="center"/>
              <w:rPr>
                <w:rFonts w:ascii="Arial" w:hAnsi="Arial" w:cs="Arial"/>
                <w:sz w:val="22"/>
                <w:szCs w:val="22"/>
              </w:rPr>
            </w:pPr>
            <w:r w:rsidRPr="00D9337B">
              <w:rPr>
                <w:rFonts w:ascii="Arial" w:hAnsi="Arial" w:cs="Arial"/>
                <w:sz w:val="22"/>
                <w:szCs w:val="22"/>
              </w:rPr>
              <w:t>MC6006</w:t>
            </w:r>
          </w:p>
        </w:tc>
        <w:tc>
          <w:tcPr>
            <w:tcW w:w="5265" w:type="dxa"/>
            <w:tcBorders>
              <w:top w:val="nil"/>
              <w:left w:val="nil"/>
              <w:bottom w:val="single" w:sz="4" w:space="0" w:color="auto"/>
              <w:right w:val="single" w:sz="4" w:space="0" w:color="auto"/>
            </w:tcBorders>
            <w:shd w:val="clear" w:color="auto" w:fill="auto"/>
            <w:noWrap/>
            <w:vAlign w:val="bottom"/>
            <w:hideMark/>
          </w:tcPr>
          <w:p w:rsidR="001765B1" w:rsidRPr="00D9337B" w:rsidRDefault="001765B1" w:rsidP="00CE4664">
            <w:pPr>
              <w:rPr>
                <w:rFonts w:ascii="Arial" w:hAnsi="Arial" w:cs="Arial"/>
                <w:color w:val="000000"/>
                <w:sz w:val="22"/>
                <w:szCs w:val="22"/>
              </w:rPr>
            </w:pPr>
            <w:r w:rsidRPr="00D9337B">
              <w:rPr>
                <w:rFonts w:ascii="Arial" w:hAnsi="Arial" w:cs="Arial"/>
                <w:color w:val="000000"/>
                <w:sz w:val="22"/>
                <w:szCs w:val="22"/>
              </w:rPr>
              <w:t>Redes sem Fio</w:t>
            </w:r>
          </w:p>
        </w:tc>
        <w:tc>
          <w:tcPr>
            <w:tcW w:w="360"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3</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1</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1033"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r>
      <w:tr w:rsidR="001765B1" w:rsidRPr="00D9337B" w:rsidTr="003B6882">
        <w:trPr>
          <w:trHeight w:val="255"/>
          <w:jc w:val="center"/>
        </w:trPr>
        <w:tc>
          <w:tcPr>
            <w:tcW w:w="6493" w:type="dxa"/>
            <w:gridSpan w:val="2"/>
            <w:tcBorders>
              <w:top w:val="single" w:sz="4" w:space="0" w:color="auto"/>
              <w:left w:val="single" w:sz="4" w:space="0" w:color="auto"/>
              <w:bottom w:val="single" w:sz="4" w:space="0" w:color="auto"/>
              <w:right w:val="nil"/>
            </w:tcBorders>
            <w:shd w:val="clear" w:color="000000" w:fill="B8CCE4"/>
            <w:noWrap/>
            <w:vAlign w:val="bottom"/>
            <w:hideMark/>
          </w:tcPr>
          <w:p w:rsidR="001765B1" w:rsidRPr="00D9337B" w:rsidRDefault="001765B1" w:rsidP="003B6882">
            <w:pPr>
              <w:jc w:val="center"/>
              <w:rPr>
                <w:rFonts w:ascii="Arial" w:hAnsi="Arial" w:cs="Arial"/>
                <w:b/>
                <w:sz w:val="22"/>
                <w:szCs w:val="22"/>
              </w:rPr>
            </w:pPr>
            <w:r w:rsidRPr="00D9337B">
              <w:rPr>
                <w:rFonts w:ascii="Arial" w:hAnsi="Arial" w:cs="Arial"/>
                <w:b/>
                <w:sz w:val="22"/>
                <w:szCs w:val="22"/>
              </w:rPr>
              <w:t>Ênfase - Sistemas Inteligentes</w:t>
            </w:r>
          </w:p>
        </w:tc>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1765B1" w:rsidRPr="00D9337B" w:rsidRDefault="001765B1" w:rsidP="00CE4664">
            <w:pPr>
              <w:jc w:val="center"/>
              <w:rPr>
                <w:rFonts w:ascii="Arial" w:hAnsi="Arial" w:cs="Arial"/>
                <w:b/>
                <w:bCs/>
                <w:color w:val="000000"/>
                <w:sz w:val="22"/>
                <w:szCs w:val="22"/>
              </w:rPr>
            </w:pPr>
            <w:r w:rsidRPr="00D9337B">
              <w:rPr>
                <w:rFonts w:ascii="Arial" w:hAnsi="Arial" w:cs="Arial"/>
                <w:b/>
                <w:bCs/>
                <w:color w:val="000000"/>
                <w:sz w:val="22"/>
                <w:szCs w:val="22"/>
              </w:rPr>
              <w:t>T</w:t>
            </w:r>
          </w:p>
        </w:tc>
        <w:tc>
          <w:tcPr>
            <w:tcW w:w="360" w:type="dxa"/>
            <w:tcBorders>
              <w:top w:val="nil"/>
              <w:left w:val="nil"/>
              <w:bottom w:val="single" w:sz="4" w:space="0" w:color="auto"/>
              <w:right w:val="single" w:sz="4" w:space="0" w:color="auto"/>
            </w:tcBorders>
            <w:shd w:val="clear" w:color="auto" w:fill="auto"/>
            <w:noWrap/>
            <w:vAlign w:val="bottom"/>
            <w:hideMark/>
          </w:tcPr>
          <w:p w:rsidR="001765B1" w:rsidRPr="00D9337B" w:rsidRDefault="001765B1" w:rsidP="00CE4664">
            <w:pPr>
              <w:jc w:val="center"/>
              <w:rPr>
                <w:rFonts w:ascii="Arial" w:hAnsi="Arial" w:cs="Arial"/>
                <w:b/>
                <w:bCs/>
                <w:color w:val="000000"/>
                <w:sz w:val="22"/>
                <w:szCs w:val="22"/>
              </w:rPr>
            </w:pPr>
            <w:r w:rsidRPr="00D9337B">
              <w:rPr>
                <w:rFonts w:ascii="Arial" w:hAnsi="Arial" w:cs="Arial"/>
                <w:b/>
                <w:bCs/>
                <w:color w:val="000000"/>
                <w:sz w:val="22"/>
                <w:szCs w:val="22"/>
              </w:rPr>
              <w:t>P</w:t>
            </w:r>
          </w:p>
        </w:tc>
        <w:tc>
          <w:tcPr>
            <w:tcW w:w="360" w:type="dxa"/>
            <w:tcBorders>
              <w:top w:val="nil"/>
              <w:left w:val="nil"/>
              <w:bottom w:val="single" w:sz="4" w:space="0" w:color="auto"/>
              <w:right w:val="single" w:sz="4" w:space="0" w:color="auto"/>
            </w:tcBorders>
            <w:shd w:val="clear" w:color="auto" w:fill="auto"/>
            <w:noWrap/>
            <w:vAlign w:val="bottom"/>
            <w:hideMark/>
          </w:tcPr>
          <w:p w:rsidR="001765B1" w:rsidRPr="00D9337B" w:rsidRDefault="001765B1" w:rsidP="00CE4664">
            <w:pPr>
              <w:jc w:val="center"/>
              <w:rPr>
                <w:rFonts w:ascii="Arial" w:hAnsi="Arial" w:cs="Arial"/>
                <w:b/>
                <w:bCs/>
                <w:color w:val="000000"/>
                <w:sz w:val="22"/>
                <w:szCs w:val="22"/>
              </w:rPr>
            </w:pPr>
            <w:r w:rsidRPr="00D9337B">
              <w:rPr>
                <w:rFonts w:ascii="Arial" w:hAnsi="Arial" w:cs="Arial"/>
                <w:b/>
                <w:bCs/>
                <w:color w:val="000000"/>
                <w:sz w:val="22"/>
                <w:szCs w:val="22"/>
              </w:rPr>
              <w:t>I</w:t>
            </w:r>
          </w:p>
        </w:tc>
        <w:tc>
          <w:tcPr>
            <w:tcW w:w="1033"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r w:rsidRPr="00D9337B">
              <w:rPr>
                <w:rFonts w:ascii="Arial" w:hAnsi="Arial" w:cs="Arial"/>
                <w:color w:val="000000"/>
                <w:sz w:val="22"/>
                <w:szCs w:val="22"/>
              </w:rPr>
              <w:t> </w:t>
            </w:r>
          </w:p>
        </w:tc>
      </w:tr>
      <w:tr w:rsidR="001765B1" w:rsidRPr="00D9337B" w:rsidTr="003B6882">
        <w:trPr>
          <w:trHeight w:val="255"/>
          <w:jc w:val="center"/>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rsidR="001765B1" w:rsidRPr="00D9337B" w:rsidRDefault="001765B1" w:rsidP="003B6882">
            <w:pPr>
              <w:jc w:val="center"/>
              <w:rPr>
                <w:rFonts w:ascii="Arial" w:hAnsi="Arial" w:cs="Arial"/>
                <w:sz w:val="22"/>
                <w:szCs w:val="22"/>
              </w:rPr>
            </w:pPr>
            <w:r w:rsidRPr="00D9337B">
              <w:rPr>
                <w:rFonts w:ascii="Arial" w:hAnsi="Arial" w:cs="Arial"/>
                <w:sz w:val="22"/>
                <w:szCs w:val="22"/>
              </w:rPr>
              <w:t>MC5001</w:t>
            </w:r>
          </w:p>
        </w:tc>
        <w:tc>
          <w:tcPr>
            <w:tcW w:w="5265" w:type="dxa"/>
            <w:tcBorders>
              <w:top w:val="nil"/>
              <w:left w:val="nil"/>
              <w:bottom w:val="single" w:sz="4" w:space="0" w:color="auto"/>
              <w:right w:val="single" w:sz="4" w:space="0" w:color="auto"/>
            </w:tcBorders>
            <w:shd w:val="clear" w:color="auto" w:fill="auto"/>
            <w:noWrap/>
            <w:vAlign w:val="bottom"/>
            <w:hideMark/>
          </w:tcPr>
          <w:p w:rsidR="001765B1" w:rsidRPr="00D9337B" w:rsidRDefault="001765B1" w:rsidP="00CE4664">
            <w:pPr>
              <w:rPr>
                <w:rFonts w:ascii="Arial" w:hAnsi="Arial" w:cs="Arial"/>
                <w:color w:val="000000"/>
                <w:sz w:val="22"/>
                <w:szCs w:val="22"/>
              </w:rPr>
            </w:pPr>
            <w:r w:rsidRPr="00D9337B">
              <w:rPr>
                <w:rFonts w:ascii="Arial" w:hAnsi="Arial" w:cs="Arial"/>
                <w:color w:val="000000"/>
                <w:sz w:val="22"/>
                <w:szCs w:val="22"/>
              </w:rPr>
              <w:t xml:space="preserve">Sistemas </w:t>
            </w:r>
            <w:proofErr w:type="spellStart"/>
            <w:r w:rsidRPr="00D9337B">
              <w:rPr>
                <w:rFonts w:ascii="Arial" w:hAnsi="Arial" w:cs="Arial"/>
                <w:color w:val="000000"/>
                <w:sz w:val="22"/>
                <w:szCs w:val="22"/>
              </w:rPr>
              <w:t>Multiagentes</w:t>
            </w:r>
            <w:proofErr w:type="spellEnd"/>
          </w:p>
        </w:tc>
        <w:tc>
          <w:tcPr>
            <w:tcW w:w="360"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3</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1</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1033"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r>
      <w:tr w:rsidR="001765B1" w:rsidRPr="00D9337B" w:rsidTr="003B6882">
        <w:trPr>
          <w:trHeight w:val="255"/>
          <w:jc w:val="center"/>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rsidR="001765B1" w:rsidRPr="00D9337B" w:rsidRDefault="001765B1" w:rsidP="003B6882">
            <w:pPr>
              <w:jc w:val="center"/>
              <w:rPr>
                <w:rFonts w:ascii="Arial" w:hAnsi="Arial" w:cs="Arial"/>
                <w:sz w:val="22"/>
                <w:szCs w:val="22"/>
              </w:rPr>
            </w:pPr>
            <w:r w:rsidRPr="00D9337B">
              <w:rPr>
                <w:rFonts w:ascii="Arial" w:hAnsi="Arial" w:cs="Arial"/>
                <w:sz w:val="22"/>
                <w:szCs w:val="22"/>
              </w:rPr>
              <w:t>MC5002</w:t>
            </w:r>
          </w:p>
        </w:tc>
        <w:tc>
          <w:tcPr>
            <w:tcW w:w="5265" w:type="dxa"/>
            <w:tcBorders>
              <w:top w:val="nil"/>
              <w:left w:val="nil"/>
              <w:bottom w:val="single" w:sz="4" w:space="0" w:color="auto"/>
              <w:right w:val="single" w:sz="4" w:space="0" w:color="auto"/>
            </w:tcBorders>
            <w:shd w:val="clear" w:color="auto" w:fill="auto"/>
            <w:noWrap/>
            <w:vAlign w:val="bottom"/>
            <w:hideMark/>
          </w:tcPr>
          <w:p w:rsidR="001765B1" w:rsidRPr="00D9337B" w:rsidRDefault="001765B1" w:rsidP="00CE4664">
            <w:pPr>
              <w:rPr>
                <w:rFonts w:ascii="Arial" w:hAnsi="Arial" w:cs="Arial"/>
                <w:color w:val="000000"/>
                <w:sz w:val="22"/>
                <w:szCs w:val="22"/>
              </w:rPr>
            </w:pPr>
            <w:r w:rsidRPr="00D9337B">
              <w:rPr>
                <w:rFonts w:ascii="Arial" w:hAnsi="Arial" w:cs="Arial"/>
                <w:color w:val="000000"/>
                <w:sz w:val="22"/>
                <w:szCs w:val="22"/>
              </w:rPr>
              <w:t>Lógicas não Clássicas</w:t>
            </w:r>
          </w:p>
        </w:tc>
        <w:tc>
          <w:tcPr>
            <w:tcW w:w="360"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0</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1033"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r>
      <w:tr w:rsidR="001765B1" w:rsidRPr="00D9337B" w:rsidTr="003B6882">
        <w:trPr>
          <w:trHeight w:val="255"/>
          <w:jc w:val="center"/>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rsidR="001765B1" w:rsidRPr="00D9337B" w:rsidRDefault="001765B1" w:rsidP="003B6882">
            <w:pPr>
              <w:jc w:val="center"/>
              <w:rPr>
                <w:rFonts w:ascii="Arial" w:hAnsi="Arial" w:cs="Arial"/>
                <w:sz w:val="22"/>
                <w:szCs w:val="22"/>
              </w:rPr>
            </w:pPr>
            <w:r w:rsidRPr="00D9337B">
              <w:rPr>
                <w:rFonts w:ascii="Arial" w:hAnsi="Arial" w:cs="Arial"/>
                <w:sz w:val="22"/>
                <w:szCs w:val="22"/>
              </w:rPr>
              <w:t>MC5003</w:t>
            </w:r>
          </w:p>
        </w:tc>
        <w:tc>
          <w:tcPr>
            <w:tcW w:w="5265" w:type="dxa"/>
            <w:tcBorders>
              <w:top w:val="nil"/>
              <w:left w:val="nil"/>
              <w:bottom w:val="single" w:sz="4" w:space="0" w:color="auto"/>
              <w:right w:val="single" w:sz="4" w:space="0" w:color="auto"/>
            </w:tcBorders>
            <w:shd w:val="clear" w:color="auto" w:fill="auto"/>
            <w:noWrap/>
            <w:vAlign w:val="bottom"/>
            <w:hideMark/>
          </w:tcPr>
          <w:p w:rsidR="001765B1" w:rsidRPr="00D9337B" w:rsidRDefault="001765B1" w:rsidP="00CE4664">
            <w:pPr>
              <w:rPr>
                <w:rFonts w:ascii="Arial" w:hAnsi="Arial" w:cs="Arial"/>
                <w:color w:val="000000"/>
                <w:sz w:val="22"/>
                <w:szCs w:val="22"/>
              </w:rPr>
            </w:pPr>
            <w:r w:rsidRPr="00D9337B">
              <w:rPr>
                <w:rFonts w:ascii="Arial" w:hAnsi="Arial" w:cs="Arial"/>
                <w:color w:val="000000"/>
                <w:sz w:val="22"/>
                <w:szCs w:val="22"/>
              </w:rPr>
              <w:t>Mineração de Dados</w:t>
            </w:r>
          </w:p>
        </w:tc>
        <w:tc>
          <w:tcPr>
            <w:tcW w:w="360"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3</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1</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1033"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r>
      <w:tr w:rsidR="001765B1" w:rsidRPr="00D9337B" w:rsidTr="003B6882">
        <w:trPr>
          <w:trHeight w:val="255"/>
          <w:jc w:val="center"/>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rsidR="001765B1" w:rsidRPr="00D9337B" w:rsidRDefault="001765B1" w:rsidP="003B6882">
            <w:pPr>
              <w:jc w:val="center"/>
              <w:rPr>
                <w:rFonts w:ascii="Arial" w:hAnsi="Arial" w:cs="Arial"/>
                <w:sz w:val="22"/>
                <w:szCs w:val="22"/>
              </w:rPr>
            </w:pPr>
            <w:r w:rsidRPr="00D9337B">
              <w:rPr>
                <w:rFonts w:ascii="Arial" w:hAnsi="Arial" w:cs="Arial"/>
                <w:sz w:val="22"/>
                <w:szCs w:val="22"/>
              </w:rPr>
              <w:t>MC5004</w:t>
            </w:r>
          </w:p>
        </w:tc>
        <w:tc>
          <w:tcPr>
            <w:tcW w:w="5265" w:type="dxa"/>
            <w:tcBorders>
              <w:top w:val="nil"/>
              <w:left w:val="nil"/>
              <w:bottom w:val="single" w:sz="4" w:space="0" w:color="auto"/>
              <w:right w:val="single" w:sz="4" w:space="0" w:color="auto"/>
            </w:tcBorders>
            <w:shd w:val="clear" w:color="auto" w:fill="auto"/>
            <w:noWrap/>
            <w:vAlign w:val="bottom"/>
            <w:hideMark/>
          </w:tcPr>
          <w:p w:rsidR="001765B1" w:rsidRPr="00D9337B" w:rsidRDefault="001765B1" w:rsidP="00CE4664">
            <w:pPr>
              <w:rPr>
                <w:rFonts w:ascii="Arial" w:hAnsi="Arial" w:cs="Arial"/>
                <w:color w:val="000000"/>
                <w:sz w:val="22"/>
                <w:szCs w:val="22"/>
              </w:rPr>
            </w:pPr>
            <w:r w:rsidRPr="00D9337B">
              <w:rPr>
                <w:rFonts w:ascii="Arial" w:hAnsi="Arial" w:cs="Arial"/>
                <w:color w:val="000000"/>
                <w:sz w:val="22"/>
                <w:szCs w:val="22"/>
              </w:rPr>
              <w:t>Aprendizado de Máquina</w:t>
            </w:r>
          </w:p>
        </w:tc>
        <w:tc>
          <w:tcPr>
            <w:tcW w:w="360"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0</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1033"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r>
      <w:tr w:rsidR="001765B1" w:rsidRPr="00D9337B" w:rsidTr="003B6882">
        <w:trPr>
          <w:trHeight w:val="255"/>
          <w:jc w:val="center"/>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rsidR="001765B1" w:rsidRPr="00D9337B" w:rsidRDefault="001765B1" w:rsidP="003B6882">
            <w:pPr>
              <w:jc w:val="center"/>
              <w:rPr>
                <w:rFonts w:ascii="Arial" w:hAnsi="Arial" w:cs="Arial"/>
                <w:sz w:val="22"/>
                <w:szCs w:val="22"/>
              </w:rPr>
            </w:pPr>
            <w:r w:rsidRPr="00D9337B">
              <w:rPr>
                <w:rFonts w:ascii="Arial" w:hAnsi="Arial" w:cs="Arial"/>
                <w:sz w:val="22"/>
                <w:szCs w:val="22"/>
              </w:rPr>
              <w:t>MC5005</w:t>
            </w:r>
          </w:p>
        </w:tc>
        <w:tc>
          <w:tcPr>
            <w:tcW w:w="5265" w:type="dxa"/>
            <w:tcBorders>
              <w:top w:val="nil"/>
              <w:left w:val="nil"/>
              <w:bottom w:val="single" w:sz="4" w:space="0" w:color="auto"/>
              <w:right w:val="single" w:sz="4" w:space="0" w:color="auto"/>
            </w:tcBorders>
            <w:shd w:val="clear" w:color="auto" w:fill="auto"/>
            <w:noWrap/>
            <w:vAlign w:val="bottom"/>
            <w:hideMark/>
          </w:tcPr>
          <w:p w:rsidR="001765B1" w:rsidRPr="00D9337B" w:rsidRDefault="001765B1" w:rsidP="00CE4664">
            <w:pPr>
              <w:rPr>
                <w:rFonts w:ascii="Arial" w:hAnsi="Arial" w:cs="Arial"/>
                <w:color w:val="000000"/>
                <w:sz w:val="22"/>
                <w:szCs w:val="22"/>
              </w:rPr>
            </w:pPr>
            <w:r w:rsidRPr="00D9337B">
              <w:rPr>
                <w:rFonts w:ascii="Arial" w:hAnsi="Arial" w:cs="Arial"/>
                <w:color w:val="000000"/>
                <w:sz w:val="22"/>
                <w:szCs w:val="22"/>
              </w:rPr>
              <w:t>Banco de Dados de Apoio à Tomada de Decisão</w:t>
            </w:r>
          </w:p>
        </w:tc>
        <w:tc>
          <w:tcPr>
            <w:tcW w:w="360"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3</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1</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1033"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r>
      <w:tr w:rsidR="001765B1" w:rsidRPr="00D9337B" w:rsidTr="003B6882">
        <w:trPr>
          <w:trHeight w:val="255"/>
          <w:jc w:val="center"/>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rsidR="001765B1" w:rsidRPr="00D9337B" w:rsidRDefault="001765B1" w:rsidP="003B6882">
            <w:pPr>
              <w:jc w:val="center"/>
              <w:rPr>
                <w:rFonts w:ascii="Arial" w:hAnsi="Arial" w:cs="Arial"/>
                <w:sz w:val="22"/>
                <w:szCs w:val="22"/>
              </w:rPr>
            </w:pPr>
            <w:r w:rsidRPr="00D9337B">
              <w:rPr>
                <w:rFonts w:ascii="Arial" w:hAnsi="Arial" w:cs="Arial"/>
                <w:sz w:val="22"/>
                <w:szCs w:val="22"/>
              </w:rPr>
              <w:t>MC5006</w:t>
            </w:r>
          </w:p>
        </w:tc>
        <w:tc>
          <w:tcPr>
            <w:tcW w:w="5265" w:type="dxa"/>
            <w:tcBorders>
              <w:top w:val="nil"/>
              <w:left w:val="nil"/>
              <w:bottom w:val="single" w:sz="4" w:space="0" w:color="auto"/>
              <w:right w:val="single" w:sz="4" w:space="0" w:color="auto"/>
            </w:tcBorders>
            <w:shd w:val="clear" w:color="auto" w:fill="auto"/>
            <w:noWrap/>
            <w:vAlign w:val="bottom"/>
            <w:hideMark/>
          </w:tcPr>
          <w:p w:rsidR="001765B1" w:rsidRPr="00D9337B" w:rsidRDefault="001765B1" w:rsidP="00CE4664">
            <w:pPr>
              <w:rPr>
                <w:rFonts w:ascii="Arial" w:hAnsi="Arial" w:cs="Arial"/>
                <w:color w:val="000000"/>
                <w:sz w:val="22"/>
                <w:szCs w:val="22"/>
              </w:rPr>
            </w:pPr>
            <w:r w:rsidRPr="00D9337B">
              <w:rPr>
                <w:rFonts w:ascii="Arial" w:hAnsi="Arial" w:cs="Arial"/>
                <w:color w:val="000000"/>
                <w:sz w:val="22"/>
                <w:szCs w:val="22"/>
              </w:rPr>
              <w:t>Web Semântica</w:t>
            </w:r>
          </w:p>
        </w:tc>
        <w:tc>
          <w:tcPr>
            <w:tcW w:w="360"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0</w:t>
            </w:r>
            <w:proofErr w:type="gramEnd"/>
          </w:p>
        </w:tc>
        <w:tc>
          <w:tcPr>
            <w:tcW w:w="360"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c>
          <w:tcPr>
            <w:tcW w:w="1033" w:type="dxa"/>
            <w:tcBorders>
              <w:top w:val="nil"/>
              <w:left w:val="nil"/>
              <w:bottom w:val="single" w:sz="4" w:space="0" w:color="auto"/>
              <w:right w:val="single" w:sz="4" w:space="0" w:color="auto"/>
            </w:tcBorders>
            <w:shd w:val="clear" w:color="auto" w:fill="auto"/>
            <w:noWrap/>
            <w:vAlign w:val="center"/>
            <w:hideMark/>
          </w:tcPr>
          <w:p w:rsidR="001765B1" w:rsidRPr="00D9337B" w:rsidRDefault="001765B1" w:rsidP="00CE4664">
            <w:pPr>
              <w:jc w:val="center"/>
              <w:rPr>
                <w:rFonts w:ascii="Arial" w:hAnsi="Arial" w:cs="Arial"/>
                <w:color w:val="000000"/>
                <w:sz w:val="22"/>
                <w:szCs w:val="22"/>
              </w:rPr>
            </w:pPr>
            <w:proofErr w:type="gramStart"/>
            <w:r w:rsidRPr="00D9337B">
              <w:rPr>
                <w:rFonts w:ascii="Arial" w:hAnsi="Arial" w:cs="Arial"/>
                <w:color w:val="000000"/>
                <w:sz w:val="22"/>
                <w:szCs w:val="22"/>
              </w:rPr>
              <w:t>4</w:t>
            </w:r>
            <w:proofErr w:type="gramEnd"/>
          </w:p>
        </w:tc>
      </w:tr>
    </w:tbl>
    <w:p w:rsidR="001765B1" w:rsidRPr="00D9337B" w:rsidRDefault="001765B1" w:rsidP="001765B1">
      <w:pPr>
        <w:autoSpaceDE w:val="0"/>
        <w:spacing w:line="360" w:lineRule="auto"/>
        <w:jc w:val="center"/>
        <w:rPr>
          <w:rFonts w:ascii="Arial" w:hAnsi="Arial" w:cs="Arial"/>
          <w:sz w:val="20"/>
        </w:rPr>
      </w:pPr>
      <w:r w:rsidRPr="00D9337B">
        <w:rPr>
          <w:rFonts w:ascii="Arial" w:hAnsi="Arial" w:cs="Arial"/>
          <w:b/>
          <w:sz w:val="20"/>
        </w:rPr>
        <w:t>Tabela 4:</w:t>
      </w:r>
      <w:r w:rsidRPr="00D9337B">
        <w:rPr>
          <w:rFonts w:ascii="Arial" w:hAnsi="Arial" w:cs="Arial"/>
          <w:sz w:val="20"/>
        </w:rPr>
        <w:t xml:space="preserve"> </w:t>
      </w:r>
      <w:smartTag w:uri="schemas-houaiss/mini" w:element="verbetes">
        <w:r w:rsidRPr="00D9337B">
          <w:rPr>
            <w:rFonts w:ascii="Arial" w:hAnsi="Arial" w:cs="Arial"/>
            <w:sz w:val="20"/>
          </w:rPr>
          <w:t>Disciplinas</w:t>
        </w:r>
      </w:smartTag>
      <w:r w:rsidRPr="00D9337B">
        <w:rPr>
          <w:rFonts w:ascii="Arial" w:hAnsi="Arial" w:cs="Arial"/>
          <w:sz w:val="20"/>
        </w:rPr>
        <w:t xml:space="preserve"> </w:t>
      </w:r>
      <w:r w:rsidR="006D3686" w:rsidRPr="00D9337B">
        <w:rPr>
          <w:rFonts w:ascii="Arial" w:hAnsi="Arial" w:cs="Arial"/>
          <w:sz w:val="20"/>
        </w:rPr>
        <w:t>de Ênfase d</w:t>
      </w:r>
      <w:r w:rsidRPr="00D9337B">
        <w:rPr>
          <w:rFonts w:ascii="Arial" w:hAnsi="Arial" w:cs="Arial"/>
          <w:sz w:val="20"/>
        </w:rPr>
        <w:t>o BCC</w:t>
      </w:r>
      <w:r w:rsidR="00C2174D" w:rsidRPr="00D9337B">
        <w:rPr>
          <w:rFonts w:ascii="Arial" w:hAnsi="Arial" w:cs="Arial"/>
          <w:sz w:val="20"/>
        </w:rPr>
        <w:t>.</w:t>
      </w:r>
    </w:p>
    <w:p w:rsidR="005678DD" w:rsidRPr="00D9337B" w:rsidRDefault="005678DD" w:rsidP="00BE3E99">
      <w:pPr>
        <w:jc w:val="both"/>
        <w:rPr>
          <w:rFonts w:ascii="Arial" w:hAnsi="Arial" w:cs="Arial"/>
          <w:sz w:val="28"/>
          <w:szCs w:val="28"/>
        </w:rPr>
      </w:pPr>
    </w:p>
    <w:p w:rsidR="00CA7B7F" w:rsidRPr="00D9337B" w:rsidRDefault="008112E6" w:rsidP="00CA7B7F">
      <w:pPr>
        <w:jc w:val="both"/>
        <w:rPr>
          <w:rFonts w:ascii="Arial" w:hAnsi="Arial" w:cs="Arial"/>
          <w:b/>
          <w:sz w:val="28"/>
          <w:szCs w:val="28"/>
        </w:rPr>
      </w:pPr>
      <w:r w:rsidRPr="00D9337B">
        <w:rPr>
          <w:rFonts w:ascii="Arial" w:hAnsi="Arial" w:cs="Arial"/>
          <w:b/>
          <w:sz w:val="28"/>
          <w:szCs w:val="28"/>
        </w:rPr>
        <w:t>V.5</w:t>
      </w:r>
      <w:r w:rsidR="00283EB6" w:rsidRPr="00D9337B">
        <w:rPr>
          <w:rFonts w:ascii="Arial" w:hAnsi="Arial" w:cs="Arial"/>
          <w:b/>
          <w:sz w:val="28"/>
          <w:szCs w:val="28"/>
        </w:rPr>
        <w:t xml:space="preserve"> </w:t>
      </w:r>
      <w:r w:rsidR="00FF5C5D" w:rsidRPr="00D9337B">
        <w:rPr>
          <w:rFonts w:ascii="Arial" w:hAnsi="Arial" w:cs="Arial"/>
          <w:b/>
          <w:sz w:val="28"/>
          <w:szCs w:val="28"/>
        </w:rPr>
        <w:t>Trabalho de Conclusão do Curso</w:t>
      </w:r>
    </w:p>
    <w:p w:rsidR="00FF5C5D" w:rsidRPr="00D9337B" w:rsidRDefault="00FF5C5D" w:rsidP="00FF5C5D">
      <w:pPr>
        <w:jc w:val="both"/>
        <w:rPr>
          <w:rFonts w:ascii="Arial" w:hAnsi="Arial" w:cs="Arial"/>
          <w:b/>
          <w:sz w:val="28"/>
          <w:szCs w:val="28"/>
        </w:rPr>
      </w:pPr>
    </w:p>
    <w:p w:rsidR="00FF5C5D" w:rsidRPr="00D9337B" w:rsidRDefault="008112E6" w:rsidP="00FF5C5D">
      <w:pPr>
        <w:jc w:val="both"/>
        <w:rPr>
          <w:rFonts w:ascii="Arial" w:hAnsi="Arial" w:cs="Arial"/>
          <w:sz w:val="28"/>
          <w:szCs w:val="28"/>
        </w:rPr>
      </w:pPr>
      <w:r w:rsidRPr="00D9337B">
        <w:rPr>
          <w:rFonts w:ascii="Arial" w:hAnsi="Arial" w:cs="Arial"/>
          <w:b/>
          <w:sz w:val="28"/>
          <w:szCs w:val="28"/>
        </w:rPr>
        <w:t>V.5</w:t>
      </w:r>
      <w:r w:rsidR="00FF5C5D" w:rsidRPr="00D9337B">
        <w:rPr>
          <w:rFonts w:ascii="Arial" w:hAnsi="Arial" w:cs="Arial"/>
          <w:b/>
          <w:sz w:val="28"/>
          <w:szCs w:val="28"/>
        </w:rPr>
        <w:t>.1 Apresentação</w:t>
      </w:r>
    </w:p>
    <w:p w:rsidR="00FF5C5D" w:rsidRPr="00D9337B" w:rsidRDefault="00FF5C5D" w:rsidP="00FF5C5D">
      <w:pPr>
        <w:jc w:val="both"/>
        <w:rPr>
          <w:rFonts w:ascii="Arial" w:hAnsi="Arial" w:cs="Arial"/>
          <w:sz w:val="28"/>
          <w:szCs w:val="28"/>
        </w:rPr>
      </w:pPr>
    </w:p>
    <w:p w:rsidR="00FF5C5D" w:rsidRPr="00D9337B" w:rsidRDefault="00FF5C5D" w:rsidP="00283EB6">
      <w:pPr>
        <w:spacing w:line="360" w:lineRule="auto"/>
        <w:jc w:val="both"/>
        <w:rPr>
          <w:rFonts w:ascii="Arial" w:hAnsi="Arial" w:cs="Arial"/>
        </w:rPr>
      </w:pPr>
      <w:r w:rsidRPr="00D9337B">
        <w:rPr>
          <w:rFonts w:ascii="Arial" w:hAnsi="Arial" w:cs="Arial"/>
        </w:rPr>
        <w:t xml:space="preserve">O Projeto de Graduação </w:t>
      </w:r>
      <w:r w:rsidR="00D31B1F" w:rsidRPr="00D9337B">
        <w:rPr>
          <w:rFonts w:ascii="Arial" w:hAnsi="Arial" w:cs="Arial"/>
        </w:rPr>
        <w:t xml:space="preserve">em Computação </w:t>
      </w:r>
      <w:r w:rsidRPr="00D9337B">
        <w:rPr>
          <w:rFonts w:ascii="Arial" w:hAnsi="Arial" w:cs="Arial"/>
        </w:rPr>
        <w:t>(PG</w:t>
      </w:r>
      <w:r w:rsidR="00AB4DAD" w:rsidRPr="00D9337B">
        <w:rPr>
          <w:rFonts w:ascii="Arial" w:hAnsi="Arial" w:cs="Arial"/>
        </w:rPr>
        <w:t>C</w:t>
      </w:r>
      <w:r w:rsidRPr="00D9337B">
        <w:rPr>
          <w:rFonts w:ascii="Arial" w:hAnsi="Arial" w:cs="Arial"/>
        </w:rPr>
        <w:t xml:space="preserve">) é um trabalho de cunho teórico ou aplicado que se desenvolve no âmbito de três disciplinas: Projeto de Graduação </w:t>
      </w:r>
      <w:bookmarkStart w:id="1" w:name="OLE_LINK1"/>
      <w:bookmarkStart w:id="2" w:name="OLE_LINK2"/>
      <w:r w:rsidR="00D31B1F" w:rsidRPr="00D9337B">
        <w:rPr>
          <w:rFonts w:ascii="Arial" w:hAnsi="Arial" w:cs="Arial"/>
        </w:rPr>
        <w:t xml:space="preserve">em Computação </w:t>
      </w:r>
      <w:bookmarkEnd w:id="1"/>
      <w:bookmarkEnd w:id="2"/>
      <w:r w:rsidRPr="00D9337B">
        <w:rPr>
          <w:rFonts w:ascii="Arial" w:hAnsi="Arial" w:cs="Arial"/>
        </w:rPr>
        <w:t>I (PG</w:t>
      </w:r>
      <w:r w:rsidR="00A4677F" w:rsidRPr="00D9337B">
        <w:rPr>
          <w:rFonts w:ascii="Arial" w:hAnsi="Arial" w:cs="Arial"/>
        </w:rPr>
        <w:t>C</w:t>
      </w:r>
      <w:r w:rsidRPr="00D9337B">
        <w:rPr>
          <w:rFonts w:ascii="Arial" w:hAnsi="Arial" w:cs="Arial"/>
        </w:rPr>
        <w:t xml:space="preserve"> I), Projeto de Graduação </w:t>
      </w:r>
      <w:r w:rsidR="00D31B1F" w:rsidRPr="00D9337B">
        <w:rPr>
          <w:rFonts w:ascii="Arial" w:hAnsi="Arial" w:cs="Arial"/>
        </w:rPr>
        <w:t xml:space="preserve">em Computação </w:t>
      </w:r>
      <w:r w:rsidRPr="00D9337B">
        <w:rPr>
          <w:rFonts w:ascii="Arial" w:hAnsi="Arial" w:cs="Arial"/>
        </w:rPr>
        <w:t>II (PG</w:t>
      </w:r>
      <w:r w:rsidR="00A4677F" w:rsidRPr="00D9337B">
        <w:rPr>
          <w:rFonts w:ascii="Arial" w:hAnsi="Arial" w:cs="Arial"/>
        </w:rPr>
        <w:t>C</w:t>
      </w:r>
      <w:r w:rsidRPr="00D9337B">
        <w:rPr>
          <w:rFonts w:ascii="Arial" w:hAnsi="Arial" w:cs="Arial"/>
        </w:rPr>
        <w:t xml:space="preserve"> II) e Projeto de Graduação </w:t>
      </w:r>
      <w:r w:rsidR="00D31B1F" w:rsidRPr="00D9337B">
        <w:rPr>
          <w:rFonts w:ascii="Arial" w:hAnsi="Arial" w:cs="Arial"/>
        </w:rPr>
        <w:t xml:space="preserve">em Computação </w:t>
      </w:r>
      <w:r w:rsidRPr="00D9337B">
        <w:rPr>
          <w:rFonts w:ascii="Arial" w:hAnsi="Arial" w:cs="Arial"/>
        </w:rPr>
        <w:t>III (PG</w:t>
      </w:r>
      <w:r w:rsidR="00A4677F" w:rsidRPr="00D9337B">
        <w:rPr>
          <w:rFonts w:ascii="Arial" w:hAnsi="Arial" w:cs="Arial"/>
        </w:rPr>
        <w:t>C</w:t>
      </w:r>
      <w:r w:rsidRPr="00D9337B">
        <w:rPr>
          <w:rFonts w:ascii="Arial" w:hAnsi="Arial" w:cs="Arial"/>
        </w:rPr>
        <w:t xml:space="preserve"> III). </w:t>
      </w:r>
    </w:p>
    <w:p w:rsidR="00FF5C5D" w:rsidRPr="00D9337B" w:rsidRDefault="00FF5C5D" w:rsidP="00FF5C5D">
      <w:pPr>
        <w:spacing w:line="360" w:lineRule="auto"/>
        <w:ind w:firstLine="708"/>
        <w:jc w:val="both"/>
        <w:rPr>
          <w:rFonts w:ascii="Arial" w:hAnsi="Arial" w:cs="Arial"/>
        </w:rPr>
      </w:pPr>
      <w:r w:rsidRPr="00D9337B">
        <w:rPr>
          <w:rFonts w:ascii="Arial" w:hAnsi="Arial" w:cs="Arial"/>
        </w:rPr>
        <w:t>O PG</w:t>
      </w:r>
      <w:r w:rsidR="00AB4DAD" w:rsidRPr="00D9337B">
        <w:rPr>
          <w:rFonts w:ascii="Arial" w:hAnsi="Arial" w:cs="Arial"/>
        </w:rPr>
        <w:t>C</w:t>
      </w:r>
      <w:r w:rsidRPr="00D9337B">
        <w:rPr>
          <w:rFonts w:ascii="Arial" w:hAnsi="Arial" w:cs="Arial"/>
        </w:rPr>
        <w:t xml:space="preserve"> tem dois objetivos básicos: a) complementar e estender a formação do aluno, permitindo o seu aperfeiçoamento e aprofundamento em um determinado tema pertencente a uma das linhas de pesquisa existentes no CMCC, preparando-o assim para um Programa de Pós-Graduação ou ainda para a inovação em um ambiente coorporativo e b) avaliar o desempenho do discente tendo em vista os objetivos gerais do curso.</w:t>
      </w:r>
    </w:p>
    <w:p w:rsidR="00FF5C5D" w:rsidRPr="00D9337B" w:rsidRDefault="00FF5C5D" w:rsidP="00FF5C5D">
      <w:pPr>
        <w:jc w:val="both"/>
        <w:rPr>
          <w:rFonts w:ascii="Arial" w:hAnsi="Arial" w:cs="Arial"/>
          <w:sz w:val="28"/>
          <w:szCs w:val="28"/>
        </w:rPr>
      </w:pPr>
    </w:p>
    <w:p w:rsidR="00FF5C5D" w:rsidRPr="00D9337B" w:rsidRDefault="008112E6" w:rsidP="00FF5C5D">
      <w:pPr>
        <w:jc w:val="both"/>
        <w:rPr>
          <w:rFonts w:ascii="Arial" w:hAnsi="Arial" w:cs="Arial"/>
          <w:b/>
          <w:sz w:val="28"/>
          <w:szCs w:val="28"/>
        </w:rPr>
      </w:pPr>
      <w:r w:rsidRPr="00D9337B">
        <w:rPr>
          <w:rFonts w:ascii="Arial" w:hAnsi="Arial" w:cs="Arial"/>
          <w:b/>
          <w:sz w:val="28"/>
          <w:szCs w:val="28"/>
        </w:rPr>
        <w:t>V.5</w:t>
      </w:r>
      <w:r w:rsidR="00FF5C5D" w:rsidRPr="00D9337B">
        <w:rPr>
          <w:rFonts w:ascii="Arial" w:hAnsi="Arial" w:cs="Arial"/>
          <w:b/>
          <w:sz w:val="28"/>
          <w:szCs w:val="28"/>
        </w:rPr>
        <w:t>.2 Conteúdos exigidos</w:t>
      </w:r>
    </w:p>
    <w:p w:rsidR="00FF5C5D" w:rsidRPr="00D9337B" w:rsidRDefault="00FF5C5D" w:rsidP="00FF5C5D">
      <w:pPr>
        <w:jc w:val="both"/>
        <w:rPr>
          <w:rFonts w:ascii="Arial" w:hAnsi="Arial" w:cs="Arial"/>
          <w:sz w:val="28"/>
          <w:szCs w:val="28"/>
        </w:rPr>
      </w:pPr>
    </w:p>
    <w:p w:rsidR="00FF5C5D" w:rsidRPr="00D9337B" w:rsidRDefault="00FF5C5D" w:rsidP="00FF5C5D">
      <w:pPr>
        <w:spacing w:line="360" w:lineRule="auto"/>
        <w:jc w:val="both"/>
        <w:rPr>
          <w:rFonts w:ascii="Arial" w:hAnsi="Arial" w:cs="Arial"/>
        </w:rPr>
      </w:pPr>
      <w:r w:rsidRPr="00D9337B">
        <w:rPr>
          <w:rFonts w:ascii="Arial" w:hAnsi="Arial" w:cs="Arial"/>
        </w:rPr>
        <w:t xml:space="preserve">O PG representa o momento em que o estudante demonstra as competências e habilidades desenvolvidas no curso em um projeto de maior complexidade, no </w:t>
      </w:r>
      <w:r w:rsidRPr="00D9337B">
        <w:rPr>
          <w:rFonts w:ascii="Arial" w:hAnsi="Arial" w:cs="Arial"/>
        </w:rPr>
        <w:lastRenderedPageBreak/>
        <w:t xml:space="preserve">qual ele possa aplicar de modo integrado todos os conteúdos e técnicas com as quais teve contato. </w:t>
      </w:r>
    </w:p>
    <w:p w:rsidR="00FF5C5D" w:rsidRPr="00D9337B" w:rsidRDefault="00FF5C5D" w:rsidP="00FF5C5D">
      <w:pPr>
        <w:spacing w:line="360" w:lineRule="auto"/>
        <w:ind w:firstLine="708"/>
        <w:jc w:val="both"/>
        <w:rPr>
          <w:rFonts w:ascii="Arial" w:hAnsi="Arial" w:cs="Arial"/>
        </w:rPr>
      </w:pPr>
      <w:r w:rsidRPr="00D9337B">
        <w:rPr>
          <w:rFonts w:ascii="Arial" w:hAnsi="Arial" w:cs="Arial"/>
        </w:rPr>
        <w:t>O aluno deve mostrar capacidade de avaliar a tecnologia existente de maneira crítica, bem como de buscar novas tecnologias de forma independente. Portanto, o PG</w:t>
      </w:r>
      <w:r w:rsidR="00D8472C" w:rsidRPr="00D9337B">
        <w:rPr>
          <w:rFonts w:ascii="Arial" w:hAnsi="Arial" w:cs="Arial"/>
        </w:rPr>
        <w:t>C</w:t>
      </w:r>
      <w:r w:rsidRPr="00D9337B">
        <w:rPr>
          <w:rFonts w:ascii="Arial" w:hAnsi="Arial" w:cs="Arial"/>
        </w:rPr>
        <w:t xml:space="preserve"> não pode se configurar como uma mera aplicação direta dos métodos e tecnologias abordadas no curso, mas sim uma experiência na qual o aluno deve revelar seu domínio da área de Computação e sua capacidade de buscar soluções criativas</w:t>
      </w:r>
      <w:r w:rsidRPr="00D9337B">
        <w:rPr>
          <w:rFonts w:ascii="Arial" w:hAnsi="Arial" w:cs="Arial"/>
          <w:sz w:val="28"/>
          <w:szCs w:val="28"/>
        </w:rPr>
        <w:t xml:space="preserve"> </w:t>
      </w:r>
      <w:r w:rsidRPr="00D9337B">
        <w:rPr>
          <w:rFonts w:ascii="Arial" w:hAnsi="Arial" w:cs="Arial"/>
        </w:rPr>
        <w:t>e inovadoras para problemas relevantes e não triviais.</w:t>
      </w:r>
    </w:p>
    <w:p w:rsidR="00FF5C5D" w:rsidRPr="00D9337B" w:rsidRDefault="00FF5C5D" w:rsidP="00FF5C5D">
      <w:pPr>
        <w:spacing w:line="360" w:lineRule="auto"/>
        <w:ind w:firstLine="708"/>
        <w:jc w:val="both"/>
        <w:rPr>
          <w:rFonts w:ascii="Arial" w:hAnsi="Arial" w:cs="Arial"/>
        </w:rPr>
      </w:pPr>
      <w:r w:rsidRPr="00D9337B">
        <w:rPr>
          <w:rFonts w:ascii="Arial" w:hAnsi="Arial" w:cs="Arial"/>
        </w:rPr>
        <w:t>O tema definido em PG</w:t>
      </w:r>
      <w:r w:rsidR="00D8472C" w:rsidRPr="00D9337B">
        <w:rPr>
          <w:rFonts w:ascii="Arial" w:hAnsi="Arial" w:cs="Arial"/>
        </w:rPr>
        <w:t>C</w:t>
      </w:r>
      <w:r w:rsidRPr="00D9337B">
        <w:rPr>
          <w:rFonts w:ascii="Arial" w:hAnsi="Arial" w:cs="Arial"/>
        </w:rPr>
        <w:t xml:space="preserve"> I deve, obrigatoriamente, ser o mesmo em PG</w:t>
      </w:r>
      <w:r w:rsidR="00D8472C" w:rsidRPr="00D9337B">
        <w:rPr>
          <w:rFonts w:ascii="Arial" w:hAnsi="Arial" w:cs="Arial"/>
        </w:rPr>
        <w:t>C</w:t>
      </w:r>
      <w:r w:rsidRPr="00D9337B">
        <w:rPr>
          <w:rFonts w:ascii="Arial" w:hAnsi="Arial" w:cs="Arial"/>
        </w:rPr>
        <w:t xml:space="preserve"> II e PG</w:t>
      </w:r>
      <w:r w:rsidR="00D8472C" w:rsidRPr="00D9337B">
        <w:rPr>
          <w:rFonts w:ascii="Arial" w:hAnsi="Arial" w:cs="Arial"/>
        </w:rPr>
        <w:t>C</w:t>
      </w:r>
      <w:r w:rsidRPr="00D9337B">
        <w:rPr>
          <w:rFonts w:ascii="Arial" w:hAnsi="Arial" w:cs="Arial"/>
        </w:rPr>
        <w:t xml:space="preserve"> III, ou seja, o tema do PG</w:t>
      </w:r>
      <w:r w:rsidR="00D8472C" w:rsidRPr="00D9337B">
        <w:rPr>
          <w:rFonts w:ascii="Arial" w:hAnsi="Arial" w:cs="Arial"/>
        </w:rPr>
        <w:t>C</w:t>
      </w:r>
      <w:r w:rsidRPr="00D9337B">
        <w:rPr>
          <w:rFonts w:ascii="Arial" w:hAnsi="Arial" w:cs="Arial"/>
        </w:rPr>
        <w:t xml:space="preserve"> é desenvolvido ao longo de três disciplinas (PG</w:t>
      </w:r>
      <w:r w:rsidR="00D8472C" w:rsidRPr="00D9337B">
        <w:rPr>
          <w:rFonts w:ascii="Arial" w:hAnsi="Arial" w:cs="Arial"/>
        </w:rPr>
        <w:t>C</w:t>
      </w:r>
      <w:r w:rsidRPr="00D9337B">
        <w:rPr>
          <w:rFonts w:ascii="Arial" w:hAnsi="Arial" w:cs="Arial"/>
        </w:rPr>
        <w:t xml:space="preserve"> I, PG</w:t>
      </w:r>
      <w:r w:rsidR="00D8472C" w:rsidRPr="00D9337B">
        <w:rPr>
          <w:rFonts w:ascii="Arial" w:hAnsi="Arial" w:cs="Arial"/>
        </w:rPr>
        <w:t>C</w:t>
      </w:r>
      <w:r w:rsidRPr="00D9337B">
        <w:rPr>
          <w:rFonts w:ascii="Arial" w:hAnsi="Arial" w:cs="Arial"/>
        </w:rPr>
        <w:t xml:space="preserve"> II e PG</w:t>
      </w:r>
      <w:r w:rsidR="00D8472C" w:rsidRPr="00D9337B">
        <w:rPr>
          <w:rFonts w:ascii="Arial" w:hAnsi="Arial" w:cs="Arial"/>
        </w:rPr>
        <w:t>C</w:t>
      </w:r>
      <w:r w:rsidRPr="00D9337B">
        <w:rPr>
          <w:rFonts w:ascii="Arial" w:hAnsi="Arial" w:cs="Arial"/>
        </w:rPr>
        <w:t xml:space="preserve"> III) de modo encadeado e incremental.</w:t>
      </w:r>
    </w:p>
    <w:p w:rsidR="00FF5C5D" w:rsidRPr="00D9337B" w:rsidRDefault="00FF5C5D" w:rsidP="00FF5C5D">
      <w:pPr>
        <w:jc w:val="both"/>
        <w:rPr>
          <w:rFonts w:ascii="Arial" w:hAnsi="Arial" w:cs="Arial"/>
          <w:sz w:val="28"/>
          <w:szCs w:val="28"/>
        </w:rPr>
      </w:pPr>
    </w:p>
    <w:p w:rsidR="00FF5C5D" w:rsidRPr="00D9337B" w:rsidRDefault="008112E6" w:rsidP="00FF5C5D">
      <w:pPr>
        <w:jc w:val="both"/>
        <w:rPr>
          <w:rFonts w:ascii="Arial" w:hAnsi="Arial" w:cs="Arial"/>
          <w:b/>
          <w:sz w:val="28"/>
          <w:szCs w:val="28"/>
        </w:rPr>
      </w:pPr>
      <w:r w:rsidRPr="00D9337B">
        <w:rPr>
          <w:rFonts w:ascii="Arial" w:hAnsi="Arial" w:cs="Arial"/>
          <w:b/>
          <w:sz w:val="28"/>
          <w:szCs w:val="28"/>
        </w:rPr>
        <w:t>V.5</w:t>
      </w:r>
      <w:r w:rsidR="00FF5C5D" w:rsidRPr="00D9337B">
        <w:rPr>
          <w:rFonts w:ascii="Arial" w:hAnsi="Arial" w:cs="Arial"/>
          <w:b/>
          <w:sz w:val="28"/>
          <w:szCs w:val="28"/>
        </w:rPr>
        <w:t>.</w:t>
      </w:r>
      <w:r w:rsidR="00052DDF" w:rsidRPr="00D9337B">
        <w:rPr>
          <w:rFonts w:ascii="Arial" w:hAnsi="Arial" w:cs="Arial"/>
          <w:b/>
          <w:sz w:val="28"/>
          <w:szCs w:val="28"/>
        </w:rPr>
        <w:t>3</w:t>
      </w:r>
      <w:r w:rsidR="00FF5C5D" w:rsidRPr="00D9337B">
        <w:rPr>
          <w:rFonts w:ascii="Arial" w:hAnsi="Arial" w:cs="Arial"/>
          <w:b/>
          <w:sz w:val="28"/>
          <w:szCs w:val="28"/>
        </w:rPr>
        <w:t xml:space="preserve"> Normas</w:t>
      </w:r>
    </w:p>
    <w:p w:rsidR="00FF5C5D" w:rsidRPr="00D9337B" w:rsidRDefault="00FF5C5D" w:rsidP="00FF5C5D">
      <w:pPr>
        <w:jc w:val="both"/>
        <w:rPr>
          <w:rFonts w:ascii="Arial" w:hAnsi="Arial" w:cs="Arial"/>
          <w:sz w:val="28"/>
          <w:szCs w:val="28"/>
        </w:rPr>
      </w:pPr>
    </w:p>
    <w:p w:rsidR="00FF5C5D" w:rsidRPr="00D9337B" w:rsidRDefault="00FF5C5D" w:rsidP="00FF5C5D">
      <w:pPr>
        <w:spacing w:line="360" w:lineRule="auto"/>
        <w:jc w:val="both"/>
        <w:rPr>
          <w:rFonts w:ascii="Arial" w:hAnsi="Arial" w:cs="Arial"/>
        </w:rPr>
      </w:pPr>
      <w:r w:rsidRPr="00D9337B">
        <w:rPr>
          <w:rFonts w:ascii="Arial" w:hAnsi="Arial" w:cs="Arial"/>
        </w:rPr>
        <w:t xml:space="preserve">As diretrizes para a realização do Projeto de Graduação </w:t>
      </w:r>
      <w:r w:rsidR="00052DDF" w:rsidRPr="00D9337B">
        <w:rPr>
          <w:rFonts w:ascii="Arial" w:hAnsi="Arial" w:cs="Arial"/>
        </w:rPr>
        <w:t xml:space="preserve">em Computação </w:t>
      </w:r>
      <w:r w:rsidRPr="00D9337B">
        <w:rPr>
          <w:rFonts w:ascii="Arial" w:hAnsi="Arial" w:cs="Arial"/>
        </w:rPr>
        <w:t>(PG</w:t>
      </w:r>
      <w:r w:rsidR="00052DDF" w:rsidRPr="00D9337B">
        <w:rPr>
          <w:rFonts w:ascii="Arial" w:hAnsi="Arial" w:cs="Arial"/>
        </w:rPr>
        <w:t>C</w:t>
      </w:r>
      <w:r w:rsidRPr="00D9337B">
        <w:rPr>
          <w:rFonts w:ascii="Arial" w:hAnsi="Arial" w:cs="Arial"/>
        </w:rPr>
        <w:t xml:space="preserve">) para os discentes do Curso de </w:t>
      </w:r>
      <w:r w:rsidRPr="00270B18">
        <w:rPr>
          <w:rFonts w:ascii="Arial" w:hAnsi="Arial" w:cs="Arial"/>
        </w:rPr>
        <w:t xml:space="preserve">Bacharelado em Ciência da Computação </w:t>
      </w:r>
      <w:r w:rsidR="00052DDF" w:rsidRPr="00270B18">
        <w:rPr>
          <w:rFonts w:ascii="Arial" w:hAnsi="Arial" w:cs="Arial"/>
        </w:rPr>
        <w:t>reger-se-ão pela norma apresentada no</w:t>
      </w:r>
      <w:r w:rsidR="00270B18">
        <w:rPr>
          <w:rFonts w:ascii="Arial" w:hAnsi="Arial" w:cs="Arial"/>
        </w:rPr>
        <w:t xml:space="preserve"> Anexo B.</w:t>
      </w:r>
      <w:r w:rsidR="00052DDF" w:rsidRPr="00270B18">
        <w:rPr>
          <w:rFonts w:ascii="Arial" w:hAnsi="Arial" w:cs="Arial"/>
        </w:rPr>
        <w:t xml:space="preserve"> Essas</w:t>
      </w:r>
      <w:r w:rsidR="00052DDF" w:rsidRPr="00D9337B">
        <w:rPr>
          <w:rFonts w:ascii="Arial" w:hAnsi="Arial" w:cs="Arial"/>
        </w:rPr>
        <w:t xml:space="preserve"> diretrizes </w:t>
      </w:r>
      <w:r w:rsidR="00BB602B" w:rsidRPr="00D9337B">
        <w:rPr>
          <w:rFonts w:ascii="Arial" w:hAnsi="Arial" w:cs="Arial"/>
        </w:rPr>
        <w:t>foram</w:t>
      </w:r>
      <w:r w:rsidR="00052DDF" w:rsidRPr="00D9337B">
        <w:rPr>
          <w:rFonts w:ascii="Arial" w:hAnsi="Arial" w:cs="Arial"/>
        </w:rPr>
        <w:t xml:space="preserve"> aprovadas </w:t>
      </w:r>
      <w:r w:rsidR="00BB602B" w:rsidRPr="00D9337B">
        <w:rPr>
          <w:rFonts w:ascii="Arial" w:hAnsi="Arial" w:cs="Arial"/>
        </w:rPr>
        <w:t>através de norma</w:t>
      </w:r>
      <w:r w:rsidRPr="00D9337B">
        <w:rPr>
          <w:rFonts w:ascii="Arial" w:hAnsi="Arial" w:cs="Arial"/>
        </w:rPr>
        <w:t xml:space="preserve"> </w:t>
      </w:r>
      <w:r w:rsidR="00D9337B" w:rsidRPr="00D9337B">
        <w:rPr>
          <w:rFonts w:ascii="Arial" w:hAnsi="Arial" w:cs="Arial"/>
        </w:rPr>
        <w:t>do Colegiado do BCC e também pelo Conselho de Centro do CMCC (</w:t>
      </w:r>
      <w:proofErr w:type="spellStart"/>
      <w:proofErr w:type="gramStart"/>
      <w:r w:rsidR="00052DDF" w:rsidRPr="00D9337B">
        <w:rPr>
          <w:rFonts w:ascii="Arial" w:hAnsi="Arial" w:cs="Arial"/>
        </w:rPr>
        <w:t>ConCen</w:t>
      </w:r>
      <w:proofErr w:type="spellEnd"/>
      <w:proofErr w:type="gramEnd"/>
      <w:r w:rsidR="00D9337B" w:rsidRPr="00D9337B">
        <w:rPr>
          <w:rFonts w:ascii="Arial" w:hAnsi="Arial" w:cs="Arial"/>
        </w:rPr>
        <w:t>)</w:t>
      </w:r>
      <w:r w:rsidRPr="00D9337B">
        <w:rPr>
          <w:rFonts w:ascii="Arial" w:hAnsi="Arial" w:cs="Arial"/>
        </w:rPr>
        <w:t>.</w:t>
      </w:r>
      <w:r w:rsidR="00052DDF" w:rsidRPr="00D9337B">
        <w:rPr>
          <w:rFonts w:ascii="Arial" w:hAnsi="Arial" w:cs="Arial"/>
        </w:rPr>
        <w:t xml:space="preserve"> </w:t>
      </w:r>
    </w:p>
    <w:p w:rsidR="00FF5C5D" w:rsidRPr="00D9337B" w:rsidRDefault="00FF5C5D" w:rsidP="00FF5C5D">
      <w:pPr>
        <w:jc w:val="both"/>
        <w:rPr>
          <w:rFonts w:ascii="Arial" w:hAnsi="Arial" w:cs="Arial"/>
          <w:sz w:val="28"/>
          <w:szCs w:val="28"/>
        </w:rPr>
      </w:pPr>
    </w:p>
    <w:p w:rsidR="00FF5C5D" w:rsidRPr="00D9337B" w:rsidRDefault="008112E6" w:rsidP="00FF5C5D">
      <w:pPr>
        <w:jc w:val="both"/>
        <w:rPr>
          <w:rFonts w:ascii="Arial" w:hAnsi="Arial" w:cs="Arial"/>
          <w:b/>
          <w:sz w:val="28"/>
          <w:szCs w:val="28"/>
        </w:rPr>
      </w:pPr>
      <w:r w:rsidRPr="00D9337B">
        <w:rPr>
          <w:rFonts w:ascii="Arial" w:hAnsi="Arial" w:cs="Arial"/>
          <w:b/>
          <w:sz w:val="28"/>
          <w:szCs w:val="28"/>
        </w:rPr>
        <w:t>V.5</w:t>
      </w:r>
      <w:r w:rsidR="00052DDF" w:rsidRPr="00D9337B">
        <w:rPr>
          <w:rFonts w:ascii="Arial" w:hAnsi="Arial" w:cs="Arial"/>
          <w:b/>
          <w:sz w:val="28"/>
          <w:szCs w:val="28"/>
        </w:rPr>
        <w:t>.4</w:t>
      </w:r>
      <w:r w:rsidR="00FF5C5D" w:rsidRPr="00D9337B">
        <w:rPr>
          <w:rFonts w:ascii="Arial" w:hAnsi="Arial" w:cs="Arial"/>
          <w:b/>
          <w:sz w:val="28"/>
          <w:szCs w:val="28"/>
        </w:rPr>
        <w:t xml:space="preserve"> Carga horária/créditos </w:t>
      </w:r>
    </w:p>
    <w:p w:rsidR="00FF5C5D" w:rsidRPr="00D9337B" w:rsidRDefault="00FF5C5D" w:rsidP="00FF5C5D">
      <w:pPr>
        <w:jc w:val="both"/>
        <w:rPr>
          <w:rFonts w:ascii="Arial" w:hAnsi="Arial" w:cs="Arial"/>
          <w:sz w:val="28"/>
          <w:szCs w:val="28"/>
        </w:rPr>
      </w:pPr>
    </w:p>
    <w:p w:rsidR="00FF5C5D" w:rsidRPr="00D9337B" w:rsidRDefault="00FF5C5D" w:rsidP="00FF5C5D">
      <w:pPr>
        <w:spacing w:line="360" w:lineRule="auto"/>
        <w:jc w:val="both"/>
        <w:rPr>
          <w:rFonts w:ascii="Arial" w:hAnsi="Arial" w:cs="Arial"/>
        </w:rPr>
      </w:pPr>
      <w:r w:rsidRPr="00D9337B">
        <w:rPr>
          <w:rFonts w:ascii="Arial" w:hAnsi="Arial" w:cs="Arial"/>
        </w:rPr>
        <w:t>O desenvolvimento do PG</w:t>
      </w:r>
      <w:r w:rsidR="00D8472C" w:rsidRPr="00D9337B">
        <w:rPr>
          <w:rFonts w:ascii="Arial" w:hAnsi="Arial" w:cs="Arial"/>
        </w:rPr>
        <w:t>C</w:t>
      </w:r>
      <w:r w:rsidRPr="00D9337B">
        <w:rPr>
          <w:rFonts w:ascii="Arial" w:hAnsi="Arial" w:cs="Arial"/>
        </w:rPr>
        <w:t xml:space="preserve"> se dará em três etapas, assim definidas:</w:t>
      </w:r>
    </w:p>
    <w:p w:rsidR="00FF5C5D" w:rsidRPr="00D9337B" w:rsidRDefault="00FF5C5D" w:rsidP="00FF5C5D">
      <w:pPr>
        <w:spacing w:line="360" w:lineRule="auto"/>
        <w:jc w:val="both"/>
        <w:rPr>
          <w:rFonts w:ascii="Arial" w:hAnsi="Arial" w:cs="Arial"/>
        </w:rPr>
      </w:pPr>
      <w:r w:rsidRPr="00D9337B">
        <w:rPr>
          <w:rFonts w:ascii="Arial" w:hAnsi="Arial" w:cs="Arial"/>
        </w:rPr>
        <w:t>- no décimo trimestre (disciplina PG</w:t>
      </w:r>
      <w:r w:rsidR="00D8472C" w:rsidRPr="00D9337B">
        <w:rPr>
          <w:rFonts w:ascii="Arial" w:hAnsi="Arial" w:cs="Arial"/>
        </w:rPr>
        <w:t>C</w:t>
      </w:r>
      <w:r w:rsidRPr="00D9337B">
        <w:rPr>
          <w:rFonts w:ascii="Arial" w:hAnsi="Arial" w:cs="Arial"/>
        </w:rPr>
        <w:t xml:space="preserve"> I) com carga horária de </w:t>
      </w:r>
      <w:r w:rsidR="00ED641E" w:rsidRPr="00D9337B">
        <w:rPr>
          <w:rFonts w:ascii="Arial" w:hAnsi="Arial" w:cs="Arial"/>
        </w:rPr>
        <w:t>96</w:t>
      </w:r>
      <w:r w:rsidRPr="00D9337B">
        <w:rPr>
          <w:rFonts w:ascii="Arial" w:hAnsi="Arial" w:cs="Arial"/>
        </w:rPr>
        <w:t xml:space="preserve"> horas-aula;</w:t>
      </w:r>
    </w:p>
    <w:p w:rsidR="00FF5C5D" w:rsidRPr="00D9337B" w:rsidRDefault="00FF5C5D" w:rsidP="00FF5C5D">
      <w:pPr>
        <w:spacing w:line="360" w:lineRule="auto"/>
        <w:jc w:val="both"/>
        <w:rPr>
          <w:rFonts w:ascii="Arial" w:hAnsi="Arial" w:cs="Arial"/>
        </w:rPr>
      </w:pPr>
      <w:r w:rsidRPr="00D9337B">
        <w:rPr>
          <w:rFonts w:ascii="Arial" w:hAnsi="Arial" w:cs="Arial"/>
        </w:rPr>
        <w:t>- no décimo primeiro trimestre (disciplina PG</w:t>
      </w:r>
      <w:r w:rsidR="00D8472C" w:rsidRPr="00D9337B">
        <w:rPr>
          <w:rFonts w:ascii="Arial" w:hAnsi="Arial" w:cs="Arial"/>
        </w:rPr>
        <w:t>C</w:t>
      </w:r>
      <w:r w:rsidRPr="00D9337B">
        <w:rPr>
          <w:rFonts w:ascii="Arial" w:hAnsi="Arial" w:cs="Arial"/>
        </w:rPr>
        <w:t xml:space="preserve"> II) com carga horária de </w:t>
      </w:r>
      <w:r w:rsidR="00ED641E" w:rsidRPr="00D9337B">
        <w:rPr>
          <w:rFonts w:ascii="Arial" w:hAnsi="Arial" w:cs="Arial"/>
        </w:rPr>
        <w:t>96</w:t>
      </w:r>
      <w:r w:rsidRPr="00D9337B">
        <w:rPr>
          <w:rFonts w:ascii="Arial" w:hAnsi="Arial" w:cs="Arial"/>
        </w:rPr>
        <w:t xml:space="preserve"> horas-aula;</w:t>
      </w:r>
    </w:p>
    <w:p w:rsidR="00FF5C5D" w:rsidRPr="00D9337B" w:rsidRDefault="00FF5C5D" w:rsidP="00FF5C5D">
      <w:pPr>
        <w:spacing w:line="360" w:lineRule="auto"/>
        <w:jc w:val="both"/>
        <w:rPr>
          <w:rFonts w:ascii="Arial" w:hAnsi="Arial" w:cs="Arial"/>
        </w:rPr>
      </w:pPr>
      <w:r w:rsidRPr="00D9337B">
        <w:rPr>
          <w:rFonts w:ascii="Arial" w:hAnsi="Arial" w:cs="Arial"/>
        </w:rPr>
        <w:t>- no décimo segundo trimestre (disciplina PG</w:t>
      </w:r>
      <w:r w:rsidR="00D8472C" w:rsidRPr="00D9337B">
        <w:rPr>
          <w:rFonts w:ascii="Arial" w:hAnsi="Arial" w:cs="Arial"/>
        </w:rPr>
        <w:t>C</w:t>
      </w:r>
      <w:r w:rsidRPr="00D9337B">
        <w:rPr>
          <w:rFonts w:ascii="Arial" w:hAnsi="Arial" w:cs="Arial"/>
        </w:rPr>
        <w:t xml:space="preserve"> III) com carga horária de </w:t>
      </w:r>
      <w:r w:rsidR="00ED641E" w:rsidRPr="00D9337B">
        <w:rPr>
          <w:rFonts w:ascii="Arial" w:hAnsi="Arial" w:cs="Arial"/>
        </w:rPr>
        <w:t>96</w:t>
      </w:r>
      <w:r w:rsidRPr="00D9337B">
        <w:rPr>
          <w:rFonts w:ascii="Arial" w:hAnsi="Arial" w:cs="Arial"/>
        </w:rPr>
        <w:t xml:space="preserve"> horas-aula.</w:t>
      </w:r>
    </w:p>
    <w:p w:rsidR="00CA7B7F" w:rsidRPr="00D9337B" w:rsidRDefault="00CA7B7F" w:rsidP="00CA7B7F">
      <w:pPr>
        <w:jc w:val="both"/>
        <w:rPr>
          <w:rFonts w:ascii="Arial" w:hAnsi="Arial" w:cs="Arial"/>
          <w:b/>
          <w:sz w:val="28"/>
          <w:szCs w:val="28"/>
        </w:rPr>
      </w:pPr>
    </w:p>
    <w:p w:rsidR="00CA7B7F" w:rsidRPr="00D9337B" w:rsidRDefault="00CA7B7F" w:rsidP="00CA7B7F">
      <w:pPr>
        <w:jc w:val="both"/>
        <w:rPr>
          <w:rFonts w:ascii="Arial" w:hAnsi="Arial" w:cs="Arial"/>
          <w:b/>
          <w:sz w:val="28"/>
          <w:szCs w:val="28"/>
        </w:rPr>
      </w:pPr>
      <w:r w:rsidRPr="00D9337B">
        <w:rPr>
          <w:rFonts w:ascii="Arial" w:hAnsi="Arial" w:cs="Arial"/>
          <w:b/>
          <w:sz w:val="28"/>
          <w:szCs w:val="28"/>
        </w:rPr>
        <w:t>V.</w:t>
      </w:r>
      <w:r w:rsidR="008112E6" w:rsidRPr="00D9337B">
        <w:rPr>
          <w:rFonts w:ascii="Arial" w:hAnsi="Arial" w:cs="Arial"/>
          <w:b/>
          <w:sz w:val="28"/>
          <w:szCs w:val="28"/>
        </w:rPr>
        <w:t>6</w:t>
      </w:r>
      <w:r w:rsidRPr="00D9337B">
        <w:rPr>
          <w:rFonts w:ascii="Arial" w:hAnsi="Arial" w:cs="Arial"/>
          <w:b/>
          <w:sz w:val="28"/>
          <w:szCs w:val="28"/>
        </w:rPr>
        <w:t xml:space="preserve"> </w:t>
      </w:r>
      <w:r w:rsidR="00CC4146" w:rsidRPr="00D9337B">
        <w:rPr>
          <w:rFonts w:ascii="Arial" w:hAnsi="Arial" w:cs="Arial"/>
          <w:b/>
          <w:sz w:val="28"/>
          <w:szCs w:val="28"/>
        </w:rPr>
        <w:t>Atividades Complementares</w:t>
      </w:r>
    </w:p>
    <w:p w:rsidR="00CC4146" w:rsidRPr="00D9337B" w:rsidRDefault="00CC4146" w:rsidP="00CC4146">
      <w:pPr>
        <w:jc w:val="both"/>
        <w:rPr>
          <w:rFonts w:ascii="Arial" w:hAnsi="Arial" w:cs="Arial"/>
          <w:b/>
          <w:sz w:val="28"/>
          <w:szCs w:val="28"/>
        </w:rPr>
      </w:pPr>
    </w:p>
    <w:p w:rsidR="00CC4146" w:rsidRPr="00D9337B" w:rsidRDefault="00E415EB" w:rsidP="00CC4146">
      <w:pPr>
        <w:jc w:val="both"/>
        <w:rPr>
          <w:rFonts w:ascii="Arial" w:hAnsi="Arial" w:cs="Arial"/>
          <w:b/>
          <w:sz w:val="28"/>
          <w:szCs w:val="28"/>
        </w:rPr>
      </w:pPr>
      <w:r w:rsidRPr="00D9337B">
        <w:rPr>
          <w:rFonts w:ascii="Arial" w:hAnsi="Arial" w:cs="Arial"/>
          <w:b/>
          <w:sz w:val="28"/>
          <w:szCs w:val="28"/>
        </w:rPr>
        <w:t>V.</w:t>
      </w:r>
      <w:r w:rsidR="008112E6" w:rsidRPr="00D9337B">
        <w:rPr>
          <w:rFonts w:ascii="Arial" w:hAnsi="Arial" w:cs="Arial"/>
          <w:b/>
          <w:sz w:val="28"/>
          <w:szCs w:val="28"/>
        </w:rPr>
        <w:t>6</w:t>
      </w:r>
      <w:r w:rsidR="00CC4146" w:rsidRPr="00D9337B">
        <w:rPr>
          <w:rFonts w:ascii="Arial" w:hAnsi="Arial" w:cs="Arial"/>
          <w:b/>
          <w:sz w:val="28"/>
          <w:szCs w:val="28"/>
        </w:rPr>
        <w:t>.1 Apresentação</w:t>
      </w:r>
    </w:p>
    <w:p w:rsidR="00CC4146" w:rsidRPr="00D9337B" w:rsidRDefault="00CC4146" w:rsidP="00CC4146">
      <w:pPr>
        <w:jc w:val="both"/>
        <w:rPr>
          <w:rFonts w:ascii="Arial" w:hAnsi="Arial" w:cs="Arial"/>
          <w:b/>
          <w:sz w:val="28"/>
          <w:szCs w:val="28"/>
        </w:rPr>
      </w:pPr>
    </w:p>
    <w:p w:rsidR="00CC4146" w:rsidRPr="00D9337B" w:rsidRDefault="00CC4146" w:rsidP="00CC4146">
      <w:pPr>
        <w:spacing w:line="360" w:lineRule="auto"/>
        <w:jc w:val="both"/>
        <w:rPr>
          <w:rFonts w:ascii="Arial" w:hAnsi="Arial" w:cs="Arial"/>
        </w:rPr>
      </w:pPr>
      <w:r w:rsidRPr="00D9337B">
        <w:rPr>
          <w:rFonts w:ascii="Arial" w:hAnsi="Arial" w:cs="Arial"/>
        </w:rPr>
        <w:t>As atividades complementares são todas as atividades de diversas naturezas, que não se incluem no desenvolvimento regular das disciplinas constantes na grade curricular do BCC</w:t>
      </w:r>
      <w:proofErr w:type="gramStart"/>
      <w:r w:rsidRPr="00D9337B">
        <w:rPr>
          <w:rFonts w:ascii="Arial" w:hAnsi="Arial" w:cs="Arial"/>
        </w:rPr>
        <w:t xml:space="preserve"> mas</w:t>
      </w:r>
      <w:proofErr w:type="gramEnd"/>
      <w:r w:rsidRPr="00D9337B">
        <w:rPr>
          <w:rFonts w:ascii="Arial" w:hAnsi="Arial" w:cs="Arial"/>
        </w:rPr>
        <w:t xml:space="preserve"> que são relevantes para a formação do aluno.</w:t>
      </w:r>
    </w:p>
    <w:p w:rsidR="00632B38" w:rsidRPr="00D9337B" w:rsidRDefault="003E0156" w:rsidP="003E0156">
      <w:pPr>
        <w:spacing w:line="360" w:lineRule="auto"/>
        <w:ind w:firstLine="708"/>
        <w:jc w:val="both"/>
        <w:rPr>
          <w:rFonts w:ascii="Arial" w:hAnsi="Arial" w:cs="Arial"/>
        </w:rPr>
      </w:pPr>
      <w:r w:rsidRPr="00D9337B">
        <w:rPr>
          <w:rFonts w:ascii="Arial" w:hAnsi="Arial" w:cs="Arial"/>
        </w:rPr>
        <w:lastRenderedPageBreak/>
        <w:t xml:space="preserve">O objetivo do incentivo à realização de atividades complementares consiste em </w:t>
      </w:r>
      <w:r w:rsidR="00632B38" w:rsidRPr="00D9337B">
        <w:rPr>
          <w:rFonts w:ascii="Arial" w:hAnsi="Arial" w:cs="Arial"/>
        </w:rPr>
        <w:t>fornecer ao estudante a</w:t>
      </w:r>
      <w:r w:rsidR="00031769" w:rsidRPr="00D9337B">
        <w:rPr>
          <w:rFonts w:ascii="Arial" w:hAnsi="Arial" w:cs="Arial"/>
        </w:rPr>
        <w:t xml:space="preserve"> oportunidade de </w:t>
      </w:r>
      <w:r w:rsidR="00632B38" w:rsidRPr="00D9337B">
        <w:rPr>
          <w:rFonts w:ascii="Arial" w:hAnsi="Arial" w:cs="Arial"/>
        </w:rPr>
        <w:t>enriquecer sua formação com a participação em atividades de natureza diversificada. Como conseqüência tem-se a acentuação do caráter interdisciplinar e amplo da formação do aluno, além do fortalecimento do vínculo entre teoria e prática.</w:t>
      </w:r>
    </w:p>
    <w:p w:rsidR="00632B38" w:rsidRPr="00D9337B" w:rsidRDefault="00632B38" w:rsidP="00CC4146">
      <w:pPr>
        <w:spacing w:line="360" w:lineRule="auto"/>
        <w:jc w:val="both"/>
        <w:rPr>
          <w:rFonts w:ascii="Arial" w:hAnsi="Arial" w:cs="Arial"/>
          <w:sz w:val="28"/>
          <w:szCs w:val="28"/>
        </w:rPr>
      </w:pPr>
    </w:p>
    <w:p w:rsidR="00CC4146" w:rsidRPr="00D9337B" w:rsidRDefault="00E415EB" w:rsidP="00CC4146">
      <w:pPr>
        <w:jc w:val="both"/>
        <w:rPr>
          <w:rFonts w:ascii="Arial" w:hAnsi="Arial" w:cs="Arial"/>
          <w:b/>
          <w:sz w:val="28"/>
          <w:szCs w:val="28"/>
        </w:rPr>
      </w:pPr>
      <w:r w:rsidRPr="00D9337B">
        <w:rPr>
          <w:rFonts w:ascii="Arial" w:hAnsi="Arial" w:cs="Arial"/>
          <w:b/>
          <w:sz w:val="28"/>
          <w:szCs w:val="28"/>
        </w:rPr>
        <w:t>V.</w:t>
      </w:r>
      <w:r w:rsidR="008112E6" w:rsidRPr="00D9337B">
        <w:rPr>
          <w:rFonts w:ascii="Arial" w:hAnsi="Arial" w:cs="Arial"/>
          <w:b/>
          <w:sz w:val="28"/>
          <w:szCs w:val="28"/>
        </w:rPr>
        <w:t>6</w:t>
      </w:r>
      <w:r w:rsidR="00283EB6" w:rsidRPr="00D9337B">
        <w:rPr>
          <w:rFonts w:ascii="Arial" w:hAnsi="Arial" w:cs="Arial"/>
          <w:b/>
          <w:sz w:val="28"/>
          <w:szCs w:val="28"/>
        </w:rPr>
        <w:t>.2</w:t>
      </w:r>
      <w:r w:rsidR="0060192A" w:rsidRPr="00D9337B">
        <w:rPr>
          <w:rFonts w:ascii="Arial" w:hAnsi="Arial" w:cs="Arial"/>
          <w:b/>
          <w:sz w:val="28"/>
          <w:szCs w:val="28"/>
        </w:rPr>
        <w:t xml:space="preserve"> </w:t>
      </w:r>
      <w:r w:rsidR="00CC4146" w:rsidRPr="00D9337B">
        <w:rPr>
          <w:rFonts w:ascii="Arial" w:hAnsi="Arial" w:cs="Arial"/>
          <w:b/>
          <w:sz w:val="28"/>
          <w:szCs w:val="28"/>
        </w:rPr>
        <w:t xml:space="preserve">Carga Horária </w:t>
      </w:r>
    </w:p>
    <w:p w:rsidR="00CC4146" w:rsidRPr="00D9337B" w:rsidRDefault="00CC4146" w:rsidP="00CC4146">
      <w:pPr>
        <w:jc w:val="both"/>
        <w:rPr>
          <w:rFonts w:ascii="Arial" w:hAnsi="Arial" w:cs="Arial"/>
          <w:b/>
          <w:sz w:val="28"/>
          <w:szCs w:val="28"/>
        </w:rPr>
      </w:pPr>
    </w:p>
    <w:p w:rsidR="00CC4146" w:rsidRPr="00D9337B" w:rsidRDefault="00C67D06" w:rsidP="0060192A">
      <w:pPr>
        <w:spacing w:line="360" w:lineRule="auto"/>
        <w:jc w:val="both"/>
        <w:rPr>
          <w:rFonts w:ascii="Arial" w:hAnsi="Arial" w:cs="Arial"/>
        </w:rPr>
      </w:pPr>
      <w:r w:rsidRPr="00D9337B">
        <w:rPr>
          <w:rFonts w:ascii="Arial" w:hAnsi="Arial" w:cs="Arial"/>
        </w:rPr>
        <w:t xml:space="preserve">Uma vez que o BC&amp;T é requisito para o BCC, e neste curso já está prevista a realização de 120 horas de atividades complementares, o BCC não </w:t>
      </w:r>
      <w:r w:rsidR="00294D3F" w:rsidRPr="00D9337B">
        <w:rPr>
          <w:rFonts w:ascii="Arial" w:hAnsi="Arial" w:cs="Arial"/>
        </w:rPr>
        <w:t>exigirá</w:t>
      </w:r>
      <w:r w:rsidRPr="00D9337B">
        <w:rPr>
          <w:rFonts w:ascii="Arial" w:hAnsi="Arial" w:cs="Arial"/>
        </w:rPr>
        <w:t xml:space="preserve"> a realização de atividades complementares específicas além das </w:t>
      </w:r>
      <w:r w:rsidR="0083552A" w:rsidRPr="00D9337B">
        <w:rPr>
          <w:rFonts w:ascii="Arial" w:hAnsi="Arial" w:cs="Arial"/>
        </w:rPr>
        <w:t xml:space="preserve">já </w:t>
      </w:r>
      <w:r w:rsidRPr="00D9337B">
        <w:rPr>
          <w:rFonts w:ascii="Arial" w:hAnsi="Arial" w:cs="Arial"/>
        </w:rPr>
        <w:t>previstas no BC&amp;T.</w:t>
      </w:r>
    </w:p>
    <w:p w:rsidR="00CC4146" w:rsidRPr="00D9337B" w:rsidRDefault="00CC4146" w:rsidP="00CC4146">
      <w:pPr>
        <w:jc w:val="both"/>
        <w:rPr>
          <w:rFonts w:ascii="Arial" w:hAnsi="Arial" w:cs="Arial"/>
          <w:b/>
          <w:sz w:val="28"/>
          <w:szCs w:val="28"/>
        </w:rPr>
      </w:pPr>
    </w:p>
    <w:p w:rsidR="00CA7B7F" w:rsidRPr="00D9337B" w:rsidRDefault="00CA7B7F" w:rsidP="00CA7B7F">
      <w:pPr>
        <w:jc w:val="both"/>
        <w:rPr>
          <w:rFonts w:ascii="Arial" w:hAnsi="Arial" w:cs="Arial"/>
          <w:b/>
          <w:sz w:val="28"/>
          <w:szCs w:val="28"/>
        </w:rPr>
      </w:pPr>
      <w:r w:rsidRPr="00D9337B">
        <w:rPr>
          <w:rFonts w:ascii="Arial" w:hAnsi="Arial" w:cs="Arial"/>
          <w:b/>
          <w:sz w:val="28"/>
          <w:szCs w:val="28"/>
        </w:rPr>
        <w:t>V.</w:t>
      </w:r>
      <w:r w:rsidR="008112E6" w:rsidRPr="00D9337B">
        <w:rPr>
          <w:rFonts w:ascii="Arial" w:hAnsi="Arial" w:cs="Arial"/>
          <w:b/>
          <w:sz w:val="28"/>
          <w:szCs w:val="28"/>
        </w:rPr>
        <w:t>7</w:t>
      </w:r>
      <w:r w:rsidRPr="00D9337B">
        <w:rPr>
          <w:rFonts w:ascii="Arial" w:hAnsi="Arial" w:cs="Arial"/>
          <w:b/>
          <w:sz w:val="28"/>
          <w:szCs w:val="28"/>
        </w:rPr>
        <w:t xml:space="preserve"> </w:t>
      </w:r>
      <w:r w:rsidR="007850FB" w:rsidRPr="00D9337B">
        <w:rPr>
          <w:rFonts w:ascii="Arial" w:hAnsi="Arial" w:cs="Arial"/>
          <w:b/>
          <w:sz w:val="28"/>
          <w:szCs w:val="28"/>
        </w:rPr>
        <w:t>Estágio Curricular</w:t>
      </w:r>
    </w:p>
    <w:p w:rsidR="007850FB" w:rsidRPr="00D9337B" w:rsidRDefault="007850FB" w:rsidP="007850FB">
      <w:pPr>
        <w:jc w:val="both"/>
        <w:rPr>
          <w:rFonts w:ascii="Arial" w:hAnsi="Arial" w:cs="Arial"/>
          <w:b/>
          <w:sz w:val="28"/>
          <w:szCs w:val="28"/>
        </w:rPr>
      </w:pPr>
    </w:p>
    <w:p w:rsidR="007850FB" w:rsidRPr="00D9337B" w:rsidRDefault="008112E6" w:rsidP="007850FB">
      <w:pPr>
        <w:jc w:val="both"/>
        <w:rPr>
          <w:rFonts w:ascii="Arial" w:hAnsi="Arial" w:cs="Arial"/>
          <w:b/>
          <w:sz w:val="28"/>
          <w:szCs w:val="28"/>
        </w:rPr>
      </w:pPr>
      <w:r w:rsidRPr="00D9337B">
        <w:rPr>
          <w:rFonts w:ascii="Arial" w:hAnsi="Arial" w:cs="Arial"/>
          <w:b/>
          <w:sz w:val="28"/>
          <w:szCs w:val="28"/>
        </w:rPr>
        <w:t>V.7</w:t>
      </w:r>
      <w:r w:rsidR="007850FB" w:rsidRPr="00D9337B">
        <w:rPr>
          <w:rFonts w:ascii="Arial" w:hAnsi="Arial" w:cs="Arial"/>
          <w:b/>
          <w:sz w:val="28"/>
          <w:szCs w:val="28"/>
        </w:rPr>
        <w:t>.1 Apresentação</w:t>
      </w:r>
    </w:p>
    <w:p w:rsidR="007850FB" w:rsidRPr="00D9337B" w:rsidRDefault="007850FB" w:rsidP="007850FB">
      <w:pPr>
        <w:jc w:val="both"/>
        <w:rPr>
          <w:rFonts w:ascii="Arial" w:hAnsi="Arial" w:cs="Arial"/>
          <w:b/>
          <w:sz w:val="28"/>
          <w:szCs w:val="28"/>
        </w:rPr>
      </w:pPr>
    </w:p>
    <w:p w:rsidR="007850FB" w:rsidRPr="00D9337B" w:rsidRDefault="007850FB" w:rsidP="007850FB">
      <w:pPr>
        <w:spacing w:line="360" w:lineRule="auto"/>
        <w:jc w:val="both"/>
        <w:rPr>
          <w:rFonts w:ascii="Arial" w:hAnsi="Arial" w:cs="Arial"/>
        </w:rPr>
      </w:pPr>
      <w:r w:rsidRPr="00D9337B">
        <w:rPr>
          <w:rFonts w:ascii="Arial" w:hAnsi="Arial" w:cs="Arial"/>
        </w:rPr>
        <w:t xml:space="preserve">O estágio curricular do Curso de Bacharelado em Ciência da Computação (BCC) da Universidade Federal do ABC (UFABC) é caracterizado como um conjunto de atividades de aprendizagem profissional e cultural proporcionadas ao estudante pela participação em situações reais da vida e de seu meio, realizadas </w:t>
      </w:r>
      <w:proofErr w:type="gramStart"/>
      <w:r w:rsidRPr="00D9337B">
        <w:rPr>
          <w:rFonts w:ascii="Arial" w:hAnsi="Arial" w:cs="Arial"/>
        </w:rPr>
        <w:t>sob responsabilidade</w:t>
      </w:r>
      <w:proofErr w:type="gramEnd"/>
      <w:r w:rsidRPr="00D9337B">
        <w:rPr>
          <w:rFonts w:ascii="Arial" w:hAnsi="Arial" w:cs="Arial"/>
        </w:rPr>
        <w:t xml:space="preserve"> da Coordenação de Estágio e do Colegiado do BCC.</w:t>
      </w:r>
    </w:p>
    <w:p w:rsidR="007850FB" w:rsidRPr="00D9337B" w:rsidRDefault="007850FB" w:rsidP="007850FB">
      <w:pPr>
        <w:spacing w:line="360" w:lineRule="auto"/>
        <w:ind w:firstLine="708"/>
        <w:jc w:val="both"/>
        <w:rPr>
          <w:rFonts w:ascii="Arial" w:hAnsi="Arial" w:cs="Arial"/>
        </w:rPr>
      </w:pPr>
      <w:r w:rsidRPr="00D9337B">
        <w:rPr>
          <w:rFonts w:ascii="Arial" w:hAnsi="Arial" w:cs="Arial"/>
        </w:rPr>
        <w:t>O estágio curricular não é obrigatório uma vez que o aluno pode optar por desenvolver um Projeto de Graduação ao invés do Estágio Supervisionado.</w:t>
      </w:r>
    </w:p>
    <w:p w:rsidR="007850FB" w:rsidRPr="00D9337B" w:rsidRDefault="007850FB" w:rsidP="007850FB">
      <w:pPr>
        <w:spacing w:line="360" w:lineRule="auto"/>
        <w:ind w:firstLine="708"/>
        <w:jc w:val="both"/>
        <w:rPr>
          <w:rFonts w:ascii="Arial" w:hAnsi="Arial" w:cs="Arial"/>
        </w:rPr>
      </w:pPr>
      <w:r w:rsidRPr="00D9337B">
        <w:rPr>
          <w:rFonts w:ascii="Arial" w:hAnsi="Arial" w:cs="Arial"/>
        </w:rPr>
        <w:t>Ao optar pelo estágio curricular do BCC o mesmo deverá ser cumprido de acordo com as normas estabelecidas neste Regulamento, em conformidade com o Regulamento Geral da UFABC e outras disposições legais.</w:t>
      </w:r>
    </w:p>
    <w:p w:rsidR="007850FB" w:rsidRPr="00D9337B" w:rsidRDefault="007850FB" w:rsidP="007850FB">
      <w:pPr>
        <w:jc w:val="both"/>
        <w:rPr>
          <w:rFonts w:ascii="Arial" w:hAnsi="Arial" w:cs="Arial"/>
          <w:b/>
          <w:sz w:val="28"/>
          <w:szCs w:val="28"/>
        </w:rPr>
      </w:pPr>
    </w:p>
    <w:p w:rsidR="007850FB" w:rsidRPr="00D9337B" w:rsidRDefault="00E415EB" w:rsidP="007850FB">
      <w:pPr>
        <w:jc w:val="both"/>
        <w:rPr>
          <w:rFonts w:ascii="Arial" w:hAnsi="Arial" w:cs="Arial"/>
          <w:b/>
          <w:sz w:val="28"/>
          <w:szCs w:val="28"/>
        </w:rPr>
      </w:pPr>
      <w:r w:rsidRPr="00D9337B">
        <w:rPr>
          <w:rFonts w:ascii="Arial" w:hAnsi="Arial" w:cs="Arial"/>
          <w:b/>
          <w:sz w:val="28"/>
          <w:szCs w:val="28"/>
        </w:rPr>
        <w:t>V.</w:t>
      </w:r>
      <w:r w:rsidR="008112E6" w:rsidRPr="00D9337B">
        <w:rPr>
          <w:rFonts w:ascii="Arial" w:hAnsi="Arial" w:cs="Arial"/>
          <w:b/>
          <w:sz w:val="28"/>
          <w:szCs w:val="28"/>
        </w:rPr>
        <w:t>7</w:t>
      </w:r>
      <w:r w:rsidR="007850FB" w:rsidRPr="00D9337B">
        <w:rPr>
          <w:rFonts w:ascii="Arial" w:hAnsi="Arial" w:cs="Arial"/>
          <w:b/>
          <w:sz w:val="28"/>
          <w:szCs w:val="28"/>
        </w:rPr>
        <w:t>.2 Objetivo</w:t>
      </w:r>
    </w:p>
    <w:p w:rsidR="007850FB" w:rsidRPr="00D9337B" w:rsidRDefault="007850FB" w:rsidP="007850FB">
      <w:pPr>
        <w:jc w:val="both"/>
        <w:rPr>
          <w:rFonts w:ascii="Arial" w:hAnsi="Arial" w:cs="Arial"/>
          <w:b/>
          <w:sz w:val="28"/>
          <w:szCs w:val="28"/>
        </w:rPr>
      </w:pPr>
    </w:p>
    <w:p w:rsidR="007850FB" w:rsidRPr="00D9337B" w:rsidRDefault="007850FB" w:rsidP="007850FB">
      <w:pPr>
        <w:spacing w:line="360" w:lineRule="auto"/>
        <w:jc w:val="both"/>
        <w:rPr>
          <w:rFonts w:ascii="Arial" w:hAnsi="Arial" w:cs="Arial"/>
        </w:rPr>
      </w:pPr>
      <w:r w:rsidRPr="00D9337B">
        <w:rPr>
          <w:rFonts w:ascii="Arial" w:hAnsi="Arial" w:cs="Arial"/>
        </w:rPr>
        <w:t>O estágio curricular do BCC tem por objetivos:</w:t>
      </w:r>
    </w:p>
    <w:p w:rsidR="007850FB" w:rsidRPr="00D9337B" w:rsidRDefault="007850FB" w:rsidP="007850FB">
      <w:pPr>
        <w:spacing w:line="360" w:lineRule="auto"/>
        <w:jc w:val="both"/>
        <w:rPr>
          <w:rFonts w:ascii="Arial" w:hAnsi="Arial" w:cs="Arial"/>
        </w:rPr>
      </w:pPr>
      <w:r w:rsidRPr="00D9337B">
        <w:rPr>
          <w:rFonts w:ascii="Arial" w:hAnsi="Arial" w:cs="Arial"/>
        </w:rPr>
        <w:t>•</w:t>
      </w:r>
      <w:r w:rsidRPr="00D9337B">
        <w:rPr>
          <w:rFonts w:ascii="Arial" w:hAnsi="Arial" w:cs="Arial"/>
        </w:rPr>
        <w:tab/>
        <w:t>Propiciar a complementação do processo de ensino-aprendizagem;</w:t>
      </w:r>
    </w:p>
    <w:p w:rsidR="007850FB" w:rsidRPr="00D9337B" w:rsidRDefault="007850FB" w:rsidP="007850FB">
      <w:pPr>
        <w:spacing w:line="360" w:lineRule="auto"/>
        <w:jc w:val="both"/>
        <w:rPr>
          <w:rFonts w:ascii="Arial" w:hAnsi="Arial" w:cs="Arial"/>
        </w:rPr>
      </w:pPr>
      <w:r w:rsidRPr="00D9337B">
        <w:rPr>
          <w:rFonts w:ascii="Arial" w:hAnsi="Arial" w:cs="Arial"/>
        </w:rPr>
        <w:t>•</w:t>
      </w:r>
      <w:r w:rsidRPr="00D9337B">
        <w:rPr>
          <w:rFonts w:ascii="Arial" w:hAnsi="Arial" w:cs="Arial"/>
        </w:rPr>
        <w:tab/>
        <w:t>Possibilitar o desenvolvimento de atividades práticas que contribuam para a formação profissional em Computação;</w:t>
      </w:r>
    </w:p>
    <w:p w:rsidR="007850FB" w:rsidRPr="00D9337B" w:rsidRDefault="007850FB" w:rsidP="007850FB">
      <w:pPr>
        <w:spacing w:line="360" w:lineRule="auto"/>
        <w:jc w:val="both"/>
        <w:rPr>
          <w:rFonts w:ascii="Arial" w:hAnsi="Arial" w:cs="Arial"/>
        </w:rPr>
      </w:pPr>
      <w:r w:rsidRPr="00D9337B">
        <w:rPr>
          <w:rFonts w:ascii="Arial" w:hAnsi="Arial" w:cs="Arial"/>
        </w:rPr>
        <w:t>•</w:t>
      </w:r>
      <w:r w:rsidRPr="00D9337B">
        <w:rPr>
          <w:rFonts w:ascii="Arial" w:hAnsi="Arial" w:cs="Arial"/>
        </w:rPr>
        <w:tab/>
        <w:t>Habilitar o exercício da competência técnica compromissada com a realidade dos campos de estágio;</w:t>
      </w:r>
    </w:p>
    <w:p w:rsidR="007850FB" w:rsidRPr="00D9337B" w:rsidRDefault="007850FB" w:rsidP="007850FB">
      <w:pPr>
        <w:spacing w:line="360" w:lineRule="auto"/>
        <w:jc w:val="both"/>
        <w:rPr>
          <w:rFonts w:ascii="Arial" w:hAnsi="Arial" w:cs="Arial"/>
        </w:rPr>
      </w:pPr>
      <w:r w:rsidRPr="00D9337B">
        <w:rPr>
          <w:rFonts w:ascii="Arial" w:hAnsi="Arial" w:cs="Arial"/>
        </w:rPr>
        <w:lastRenderedPageBreak/>
        <w:t>•</w:t>
      </w:r>
      <w:r w:rsidRPr="00D9337B">
        <w:rPr>
          <w:rFonts w:ascii="Arial" w:hAnsi="Arial" w:cs="Arial"/>
        </w:rPr>
        <w:tab/>
        <w:t>Desenvolver espírito de investigação, atitudes científicas e habilidades necessárias à prática profissional em Computação.</w:t>
      </w:r>
    </w:p>
    <w:p w:rsidR="007850FB" w:rsidRPr="00D9337B" w:rsidRDefault="007850FB" w:rsidP="007850FB">
      <w:pPr>
        <w:jc w:val="both"/>
        <w:rPr>
          <w:rFonts w:ascii="Arial" w:hAnsi="Arial" w:cs="Arial"/>
          <w:b/>
          <w:sz w:val="28"/>
          <w:szCs w:val="28"/>
        </w:rPr>
      </w:pPr>
    </w:p>
    <w:p w:rsidR="007850FB" w:rsidRPr="00D9337B" w:rsidRDefault="008112E6" w:rsidP="007850FB">
      <w:pPr>
        <w:jc w:val="both"/>
        <w:rPr>
          <w:rFonts w:ascii="Arial" w:hAnsi="Arial" w:cs="Arial"/>
          <w:b/>
          <w:sz w:val="28"/>
          <w:szCs w:val="28"/>
        </w:rPr>
      </w:pPr>
      <w:r w:rsidRPr="00D9337B">
        <w:rPr>
          <w:rFonts w:ascii="Arial" w:hAnsi="Arial" w:cs="Arial"/>
          <w:b/>
          <w:sz w:val="28"/>
          <w:szCs w:val="28"/>
        </w:rPr>
        <w:t>V.7</w:t>
      </w:r>
      <w:r w:rsidR="007850FB" w:rsidRPr="00D9337B">
        <w:rPr>
          <w:rFonts w:ascii="Arial" w:hAnsi="Arial" w:cs="Arial"/>
          <w:b/>
          <w:sz w:val="28"/>
          <w:szCs w:val="28"/>
        </w:rPr>
        <w:t>.3 Organização</w:t>
      </w:r>
    </w:p>
    <w:p w:rsidR="007850FB" w:rsidRPr="00D9337B" w:rsidRDefault="007850FB" w:rsidP="007850FB">
      <w:pPr>
        <w:jc w:val="both"/>
        <w:rPr>
          <w:rFonts w:ascii="Arial" w:hAnsi="Arial" w:cs="Arial"/>
          <w:b/>
          <w:sz w:val="28"/>
          <w:szCs w:val="28"/>
        </w:rPr>
      </w:pPr>
    </w:p>
    <w:p w:rsidR="007850FB" w:rsidRPr="00D9337B" w:rsidRDefault="007850FB" w:rsidP="007850FB">
      <w:pPr>
        <w:spacing w:line="360" w:lineRule="auto"/>
        <w:jc w:val="both"/>
        <w:rPr>
          <w:rFonts w:ascii="Arial" w:hAnsi="Arial" w:cs="Arial"/>
        </w:rPr>
      </w:pPr>
      <w:r w:rsidRPr="00D9337B">
        <w:rPr>
          <w:rFonts w:ascii="Arial" w:hAnsi="Arial" w:cs="Arial"/>
        </w:rPr>
        <w:t>Os estágios curriculares em Computação deverão ser cumpridos dentro dos períodos letivos regulares.  A realização de estágio em época diferenciada poderá ser aprovada conforme as necessidades do plano de estágio proposto, a juízo do Colegiado do BCC, ouvida a Coordenação de Estágio.</w:t>
      </w:r>
    </w:p>
    <w:p w:rsidR="007850FB" w:rsidRPr="00D9337B" w:rsidRDefault="007850FB" w:rsidP="007850FB">
      <w:pPr>
        <w:jc w:val="both"/>
        <w:rPr>
          <w:rFonts w:ascii="Arial" w:hAnsi="Arial" w:cs="Arial"/>
          <w:b/>
          <w:sz w:val="28"/>
          <w:szCs w:val="28"/>
        </w:rPr>
      </w:pPr>
    </w:p>
    <w:p w:rsidR="007850FB" w:rsidRPr="00D9337B" w:rsidRDefault="00283EB6" w:rsidP="007850FB">
      <w:pPr>
        <w:jc w:val="both"/>
        <w:rPr>
          <w:rFonts w:ascii="Arial" w:hAnsi="Arial" w:cs="Arial"/>
          <w:b/>
          <w:sz w:val="28"/>
          <w:szCs w:val="28"/>
        </w:rPr>
      </w:pPr>
      <w:r w:rsidRPr="00D9337B">
        <w:rPr>
          <w:rFonts w:ascii="Arial" w:hAnsi="Arial" w:cs="Arial"/>
          <w:b/>
          <w:sz w:val="28"/>
          <w:szCs w:val="28"/>
        </w:rPr>
        <w:t>V.</w:t>
      </w:r>
      <w:r w:rsidR="008112E6" w:rsidRPr="00D9337B">
        <w:rPr>
          <w:rFonts w:ascii="Arial" w:hAnsi="Arial" w:cs="Arial"/>
          <w:b/>
          <w:sz w:val="28"/>
          <w:szCs w:val="28"/>
        </w:rPr>
        <w:t>7</w:t>
      </w:r>
      <w:r w:rsidR="007850FB" w:rsidRPr="00D9337B">
        <w:rPr>
          <w:rFonts w:ascii="Arial" w:hAnsi="Arial" w:cs="Arial"/>
          <w:b/>
          <w:sz w:val="28"/>
          <w:szCs w:val="28"/>
        </w:rPr>
        <w:t>.4 Carga horária/créditos</w:t>
      </w:r>
    </w:p>
    <w:p w:rsidR="007850FB" w:rsidRPr="00D9337B" w:rsidRDefault="007850FB" w:rsidP="007850FB">
      <w:pPr>
        <w:jc w:val="both"/>
        <w:rPr>
          <w:rFonts w:ascii="Arial" w:hAnsi="Arial" w:cs="Arial"/>
          <w:b/>
          <w:sz w:val="28"/>
          <w:szCs w:val="28"/>
        </w:rPr>
      </w:pPr>
    </w:p>
    <w:p w:rsidR="007850FB" w:rsidRPr="00D9337B" w:rsidRDefault="007850FB" w:rsidP="007850FB">
      <w:pPr>
        <w:spacing w:line="360" w:lineRule="auto"/>
        <w:jc w:val="both"/>
        <w:rPr>
          <w:rFonts w:ascii="Arial" w:hAnsi="Arial" w:cs="Arial"/>
        </w:rPr>
      </w:pPr>
      <w:r w:rsidRPr="00D9337B">
        <w:rPr>
          <w:rFonts w:ascii="Arial" w:hAnsi="Arial" w:cs="Arial"/>
        </w:rPr>
        <w:t>A carga horária das atividades do estágio curricular do BCC é constante da matriz curricular em vigor.</w:t>
      </w:r>
    </w:p>
    <w:p w:rsidR="007850FB" w:rsidRPr="00D9337B" w:rsidRDefault="007850FB" w:rsidP="007850FB">
      <w:pPr>
        <w:jc w:val="both"/>
        <w:rPr>
          <w:rFonts w:ascii="Arial" w:hAnsi="Arial" w:cs="Arial"/>
          <w:b/>
          <w:sz w:val="28"/>
          <w:szCs w:val="28"/>
        </w:rPr>
      </w:pPr>
    </w:p>
    <w:p w:rsidR="007850FB" w:rsidRPr="00D9337B" w:rsidRDefault="008112E6" w:rsidP="007850FB">
      <w:pPr>
        <w:jc w:val="both"/>
        <w:rPr>
          <w:rFonts w:ascii="Arial" w:hAnsi="Arial" w:cs="Arial"/>
          <w:b/>
          <w:sz w:val="28"/>
          <w:szCs w:val="28"/>
        </w:rPr>
      </w:pPr>
      <w:r w:rsidRPr="00D9337B">
        <w:rPr>
          <w:rFonts w:ascii="Arial" w:hAnsi="Arial" w:cs="Arial"/>
          <w:b/>
          <w:sz w:val="28"/>
          <w:szCs w:val="28"/>
        </w:rPr>
        <w:t>V.7</w:t>
      </w:r>
      <w:r w:rsidR="007850FB" w:rsidRPr="00D9337B">
        <w:rPr>
          <w:rFonts w:ascii="Arial" w:hAnsi="Arial" w:cs="Arial"/>
          <w:b/>
          <w:sz w:val="28"/>
          <w:szCs w:val="28"/>
        </w:rPr>
        <w:t>.5 Relatório estágio</w:t>
      </w:r>
    </w:p>
    <w:p w:rsidR="007850FB" w:rsidRPr="00D9337B" w:rsidRDefault="007850FB" w:rsidP="007850FB">
      <w:pPr>
        <w:jc w:val="both"/>
        <w:rPr>
          <w:rFonts w:ascii="Arial" w:hAnsi="Arial" w:cs="Arial"/>
          <w:b/>
          <w:sz w:val="28"/>
          <w:szCs w:val="28"/>
        </w:rPr>
      </w:pPr>
    </w:p>
    <w:p w:rsidR="007850FB" w:rsidRPr="00D9337B" w:rsidRDefault="007850FB" w:rsidP="007850FB">
      <w:pPr>
        <w:spacing w:line="360" w:lineRule="auto"/>
        <w:jc w:val="both"/>
        <w:rPr>
          <w:rFonts w:ascii="Arial" w:hAnsi="Arial" w:cs="Arial"/>
        </w:rPr>
      </w:pPr>
      <w:r w:rsidRPr="00D9337B">
        <w:rPr>
          <w:rFonts w:ascii="Arial" w:hAnsi="Arial" w:cs="Arial"/>
        </w:rPr>
        <w:t>O aluno estagiário deverá cumprir o plano de atividades aprovado pelo supervisor de estágio e elaborar relatórios periódicos conforme estabelecido no projeto pedagógico do BCC. Os relatórios deverão ser avaliados e aprovados pelo supervisor. O aluno estagiário deverá encaminhar à PROGRAD e à Coordenação de Estágio os documentos e relatórios necessários nos prazos previstos e com a qualidade esperada.</w:t>
      </w:r>
    </w:p>
    <w:p w:rsidR="007850FB" w:rsidRPr="00D9337B" w:rsidRDefault="007850FB" w:rsidP="007850FB">
      <w:pPr>
        <w:jc w:val="both"/>
        <w:rPr>
          <w:rFonts w:ascii="Arial" w:hAnsi="Arial" w:cs="Arial"/>
          <w:b/>
          <w:sz w:val="28"/>
          <w:szCs w:val="28"/>
        </w:rPr>
      </w:pPr>
    </w:p>
    <w:p w:rsidR="007850FB" w:rsidRPr="00D9337B" w:rsidRDefault="008112E6" w:rsidP="007850FB">
      <w:pPr>
        <w:jc w:val="both"/>
        <w:rPr>
          <w:rFonts w:ascii="Arial" w:hAnsi="Arial" w:cs="Arial"/>
          <w:b/>
          <w:sz w:val="28"/>
          <w:szCs w:val="28"/>
        </w:rPr>
      </w:pPr>
      <w:r w:rsidRPr="00D9337B">
        <w:rPr>
          <w:rFonts w:ascii="Arial" w:hAnsi="Arial" w:cs="Arial"/>
          <w:b/>
          <w:sz w:val="28"/>
          <w:szCs w:val="28"/>
        </w:rPr>
        <w:t>V.7</w:t>
      </w:r>
      <w:r w:rsidR="007850FB" w:rsidRPr="00D9337B">
        <w:rPr>
          <w:rFonts w:ascii="Arial" w:hAnsi="Arial" w:cs="Arial"/>
          <w:b/>
          <w:sz w:val="28"/>
          <w:szCs w:val="28"/>
        </w:rPr>
        <w:t xml:space="preserve">.6 Relatório </w:t>
      </w:r>
      <w:r w:rsidRPr="00D9337B">
        <w:rPr>
          <w:rFonts w:ascii="Arial" w:hAnsi="Arial" w:cs="Arial"/>
          <w:b/>
          <w:sz w:val="28"/>
          <w:szCs w:val="28"/>
        </w:rPr>
        <w:t>de Orientação</w:t>
      </w:r>
    </w:p>
    <w:p w:rsidR="007850FB" w:rsidRPr="00D9337B" w:rsidRDefault="007850FB" w:rsidP="007850FB">
      <w:pPr>
        <w:jc w:val="both"/>
        <w:rPr>
          <w:rFonts w:ascii="Arial" w:hAnsi="Arial" w:cs="Arial"/>
          <w:b/>
          <w:sz w:val="28"/>
          <w:szCs w:val="28"/>
        </w:rPr>
      </w:pPr>
    </w:p>
    <w:p w:rsidR="007850FB" w:rsidRPr="00D9337B" w:rsidRDefault="007850FB" w:rsidP="007850FB">
      <w:pPr>
        <w:spacing w:line="360" w:lineRule="auto"/>
        <w:jc w:val="both"/>
        <w:rPr>
          <w:rFonts w:ascii="Arial" w:hAnsi="Arial" w:cs="Arial"/>
        </w:rPr>
      </w:pPr>
      <w:r w:rsidRPr="00D9337B">
        <w:rPr>
          <w:rFonts w:ascii="Arial" w:hAnsi="Arial" w:cs="Arial"/>
        </w:rPr>
        <w:t xml:space="preserve">Entende-se por </w:t>
      </w:r>
      <w:r w:rsidR="008112E6" w:rsidRPr="00D9337B">
        <w:rPr>
          <w:rFonts w:ascii="Arial" w:hAnsi="Arial" w:cs="Arial"/>
          <w:b/>
        </w:rPr>
        <w:t>orientação</w:t>
      </w:r>
      <w:r w:rsidRPr="00D9337B">
        <w:rPr>
          <w:rFonts w:ascii="Arial" w:hAnsi="Arial" w:cs="Arial"/>
        </w:rPr>
        <w:t xml:space="preserve"> de estágio o acompanhamento dado ao aluno por um docente de Computação, indicado pelo Colegiado do BCC ou pelo Comitê de Estágio, no decorrer de sua prática profissional de forma a proporcionar o pleno desempenho de ações, princípios e valores inerentes à realidade do profissional em Computação.</w:t>
      </w:r>
    </w:p>
    <w:p w:rsidR="007850FB" w:rsidRPr="00D9337B" w:rsidRDefault="007850FB" w:rsidP="007850FB">
      <w:pPr>
        <w:spacing w:line="360" w:lineRule="auto"/>
        <w:ind w:firstLine="708"/>
        <w:jc w:val="both"/>
        <w:rPr>
          <w:rFonts w:ascii="Arial" w:hAnsi="Arial" w:cs="Arial"/>
        </w:rPr>
      </w:pPr>
      <w:r w:rsidRPr="00D9337B">
        <w:rPr>
          <w:rFonts w:ascii="Arial" w:hAnsi="Arial" w:cs="Arial"/>
        </w:rPr>
        <w:t xml:space="preserve">Em linhas gerais, a </w:t>
      </w:r>
      <w:r w:rsidR="00D9337B" w:rsidRPr="00D9337B">
        <w:rPr>
          <w:rFonts w:ascii="Arial" w:hAnsi="Arial" w:cs="Arial"/>
        </w:rPr>
        <w:t>orientação</w:t>
      </w:r>
      <w:r w:rsidRPr="00D9337B">
        <w:rPr>
          <w:rFonts w:ascii="Arial" w:hAnsi="Arial" w:cs="Arial"/>
        </w:rPr>
        <w:t xml:space="preserve"> de estágio deverá ser desenvolvida pelo professor supervisor por meio do acompanhamento realizado em reuniões periódicas com o estagiário e por meio de relatórios entregues pelo estagiário.</w:t>
      </w:r>
    </w:p>
    <w:p w:rsidR="007850FB" w:rsidRPr="00D9337B" w:rsidRDefault="007850FB" w:rsidP="007850FB">
      <w:pPr>
        <w:spacing w:line="360" w:lineRule="auto"/>
        <w:ind w:firstLine="708"/>
        <w:jc w:val="both"/>
        <w:rPr>
          <w:rFonts w:ascii="Arial" w:hAnsi="Arial" w:cs="Arial"/>
          <w:b/>
        </w:rPr>
      </w:pPr>
      <w:r w:rsidRPr="00D9337B">
        <w:rPr>
          <w:rFonts w:ascii="Arial" w:hAnsi="Arial" w:cs="Arial"/>
        </w:rPr>
        <w:t xml:space="preserve">O supervisor deverá avaliar o estagiário no desenvolvimento do estágio e dar ciência à Coordenação de Estágio sobre a carga horária cumprida pelo </w:t>
      </w:r>
      <w:r w:rsidRPr="00D9337B">
        <w:rPr>
          <w:rFonts w:ascii="Arial" w:hAnsi="Arial" w:cs="Arial"/>
        </w:rPr>
        <w:lastRenderedPageBreak/>
        <w:t>estagiário. Deverá também apreciar os relatórios de estágio e rubricá-los, dando ciência à Coordenação de Estágio de que tal relatório pode ser submetido à banca para sua avaliação.</w:t>
      </w:r>
    </w:p>
    <w:p w:rsidR="0047262E" w:rsidRPr="00D9337B" w:rsidRDefault="0047262E" w:rsidP="007850FB">
      <w:pPr>
        <w:jc w:val="both"/>
        <w:rPr>
          <w:rFonts w:ascii="Arial" w:hAnsi="Arial" w:cs="Arial"/>
          <w:b/>
          <w:sz w:val="28"/>
          <w:szCs w:val="28"/>
        </w:rPr>
      </w:pPr>
    </w:p>
    <w:p w:rsidR="007850FB" w:rsidRPr="00D9337B" w:rsidRDefault="00E415EB" w:rsidP="007850FB">
      <w:pPr>
        <w:jc w:val="both"/>
        <w:rPr>
          <w:rFonts w:ascii="Arial" w:hAnsi="Arial" w:cs="Arial"/>
          <w:b/>
          <w:sz w:val="28"/>
          <w:szCs w:val="28"/>
        </w:rPr>
      </w:pPr>
      <w:r w:rsidRPr="00D9337B">
        <w:rPr>
          <w:rFonts w:ascii="Arial" w:hAnsi="Arial" w:cs="Arial"/>
          <w:b/>
          <w:sz w:val="28"/>
          <w:szCs w:val="28"/>
        </w:rPr>
        <w:t>V.</w:t>
      </w:r>
      <w:r w:rsidR="00D9337B" w:rsidRPr="00D9337B">
        <w:rPr>
          <w:rFonts w:ascii="Arial" w:hAnsi="Arial" w:cs="Arial"/>
          <w:b/>
          <w:sz w:val="28"/>
          <w:szCs w:val="28"/>
        </w:rPr>
        <w:t>7</w:t>
      </w:r>
      <w:r w:rsidR="007850FB" w:rsidRPr="00D9337B">
        <w:rPr>
          <w:rFonts w:ascii="Arial" w:hAnsi="Arial" w:cs="Arial"/>
          <w:b/>
          <w:sz w:val="28"/>
          <w:szCs w:val="28"/>
        </w:rPr>
        <w:t>.7 Avaliação</w:t>
      </w:r>
    </w:p>
    <w:p w:rsidR="007850FB" w:rsidRPr="00D9337B" w:rsidRDefault="007850FB" w:rsidP="007850FB">
      <w:pPr>
        <w:jc w:val="both"/>
        <w:rPr>
          <w:rFonts w:ascii="Arial" w:hAnsi="Arial" w:cs="Arial"/>
          <w:b/>
          <w:sz w:val="28"/>
          <w:szCs w:val="28"/>
        </w:rPr>
      </w:pPr>
    </w:p>
    <w:p w:rsidR="00323296" w:rsidRPr="00D9337B" w:rsidRDefault="007850FB" w:rsidP="00E92C19">
      <w:pPr>
        <w:spacing w:line="360" w:lineRule="auto"/>
        <w:jc w:val="both"/>
        <w:rPr>
          <w:rFonts w:ascii="Arial" w:hAnsi="Arial" w:cs="Arial"/>
          <w:b/>
          <w:sz w:val="48"/>
          <w:szCs w:val="48"/>
        </w:rPr>
      </w:pPr>
      <w:r w:rsidRPr="00D9337B">
        <w:rPr>
          <w:rFonts w:ascii="Arial" w:hAnsi="Arial" w:cs="Arial"/>
        </w:rPr>
        <w:t>A aprovação no Estágio Supervisionado do BCC obedecerá às normas regimentais do Sistema de Avaliação da UFABC e regulamentação respectiva. Deverão compor a avaliação do aluno estagiário os seguintes itens: Plano de Estágio, Relatórios Periódicos das Atividades e Relatório Final. A avaliação do relatório final deverá ser feito por uma banca indicada pelo Colegiado de Curso.</w:t>
      </w:r>
      <w:r w:rsidR="00BD107B" w:rsidRPr="00D9337B">
        <w:rPr>
          <w:rFonts w:ascii="Arial" w:hAnsi="Arial" w:cs="Arial"/>
          <w:b/>
        </w:rPr>
        <w:br w:type="page"/>
      </w:r>
      <w:smartTag w:uri="schemas-houaiss/mini" w:element="verbetes">
        <w:r w:rsidR="00CD1A74" w:rsidRPr="00D9337B">
          <w:rPr>
            <w:rFonts w:ascii="Arial" w:hAnsi="Arial" w:cs="Arial"/>
            <w:b/>
            <w:sz w:val="48"/>
            <w:szCs w:val="48"/>
          </w:rPr>
          <w:lastRenderedPageBreak/>
          <w:t>ANEXO</w:t>
        </w:r>
      </w:smartTag>
      <w:r w:rsidR="00CD1A74" w:rsidRPr="00D9337B">
        <w:rPr>
          <w:rFonts w:ascii="Arial" w:hAnsi="Arial" w:cs="Arial"/>
          <w:b/>
          <w:sz w:val="48"/>
          <w:szCs w:val="48"/>
        </w:rPr>
        <w:t xml:space="preserve"> A</w:t>
      </w:r>
    </w:p>
    <w:p w:rsidR="00CD1A74" w:rsidRPr="00D9337B" w:rsidRDefault="00CD1A74" w:rsidP="00CD1A74">
      <w:pPr>
        <w:jc w:val="center"/>
        <w:rPr>
          <w:rFonts w:ascii="Arial" w:hAnsi="Arial" w:cs="Arial"/>
          <w:b/>
          <w:sz w:val="48"/>
          <w:szCs w:val="48"/>
        </w:rPr>
      </w:pPr>
    </w:p>
    <w:p w:rsidR="00CD1A74" w:rsidRPr="00D9337B" w:rsidRDefault="00CD1A74" w:rsidP="00137EFE">
      <w:pPr>
        <w:rPr>
          <w:rFonts w:ascii="Arial" w:hAnsi="Arial" w:cs="Arial"/>
          <w:b/>
          <w:sz w:val="28"/>
          <w:szCs w:val="28"/>
        </w:rPr>
      </w:pPr>
      <w:smartTag w:uri="schemas-houaiss/mini" w:element="verbetes">
        <w:r w:rsidRPr="00D9337B">
          <w:rPr>
            <w:rFonts w:ascii="Arial" w:hAnsi="Arial" w:cs="Arial"/>
            <w:b/>
            <w:sz w:val="28"/>
            <w:szCs w:val="28"/>
          </w:rPr>
          <w:t>EMENTAS</w:t>
        </w:r>
      </w:smartTag>
      <w:r w:rsidRPr="00D9337B">
        <w:rPr>
          <w:rFonts w:ascii="Arial" w:hAnsi="Arial" w:cs="Arial"/>
          <w:b/>
          <w:sz w:val="28"/>
          <w:szCs w:val="28"/>
        </w:rPr>
        <w:t xml:space="preserve"> DAS </w:t>
      </w:r>
      <w:smartTag w:uri="schemas-houaiss/mini" w:element="verbetes">
        <w:r w:rsidRPr="00D9337B">
          <w:rPr>
            <w:rFonts w:ascii="Arial" w:hAnsi="Arial" w:cs="Arial"/>
            <w:b/>
            <w:sz w:val="28"/>
            <w:szCs w:val="28"/>
          </w:rPr>
          <w:t>DISCIPLINAS</w:t>
        </w:r>
      </w:smartTag>
      <w:r w:rsidRPr="00D9337B">
        <w:rPr>
          <w:rFonts w:ascii="Arial" w:hAnsi="Arial" w:cs="Arial"/>
          <w:b/>
          <w:sz w:val="28"/>
          <w:szCs w:val="28"/>
        </w:rPr>
        <w:t xml:space="preserve"> D</w:t>
      </w:r>
      <w:r w:rsidR="00F71CA4" w:rsidRPr="00D9337B">
        <w:rPr>
          <w:rFonts w:ascii="Arial" w:hAnsi="Arial" w:cs="Arial"/>
          <w:b/>
          <w:sz w:val="28"/>
          <w:szCs w:val="28"/>
        </w:rPr>
        <w:t>O BCC</w:t>
      </w:r>
    </w:p>
    <w:p w:rsidR="00CD1A74" w:rsidRDefault="00CD1A74" w:rsidP="00CD1A74">
      <w:pPr>
        <w:jc w:val="center"/>
        <w:rPr>
          <w:rFonts w:ascii="Arial" w:hAnsi="Arial" w:cs="Arial"/>
          <w:b/>
          <w:sz w:val="28"/>
          <w:szCs w:val="28"/>
        </w:rPr>
      </w:pPr>
    </w:p>
    <w:p w:rsidR="00970BA0" w:rsidRPr="00970BA0" w:rsidRDefault="00970BA0" w:rsidP="00CD1A74">
      <w:pPr>
        <w:jc w:val="center"/>
        <w:rPr>
          <w:rFonts w:ascii="Arial" w:hAnsi="Arial" w:cs="Arial"/>
          <w:b/>
          <w:color w:val="C00000"/>
          <w:sz w:val="28"/>
          <w:szCs w:val="28"/>
        </w:rPr>
      </w:pPr>
      <w:r w:rsidRPr="00970BA0">
        <w:rPr>
          <w:rFonts w:ascii="Arial" w:hAnsi="Arial" w:cs="Arial"/>
          <w:b/>
          <w:color w:val="C00000"/>
          <w:sz w:val="28"/>
          <w:szCs w:val="28"/>
          <w:highlight w:val="yellow"/>
        </w:rPr>
        <w:t>A PROGRAD DIZ QUE AQUI DEVE TER AS EMENTAS E BIBLIOGRAFIAS BÁSICA E COMPLEMENTAR</w:t>
      </w:r>
    </w:p>
    <w:p w:rsidR="007A3B52" w:rsidRPr="00D9337B" w:rsidRDefault="007A3B52" w:rsidP="00CD1A74">
      <w:pPr>
        <w:jc w:val="center"/>
        <w:rPr>
          <w:rFonts w:ascii="Arial" w:hAnsi="Arial" w:cs="Arial"/>
          <w:b/>
          <w:sz w:val="28"/>
          <w:szCs w:val="28"/>
        </w:rPr>
      </w:pPr>
    </w:p>
    <w:p w:rsidR="00CD1A74" w:rsidRPr="00D9337B" w:rsidRDefault="00CD1A74" w:rsidP="002450F1">
      <w:pPr>
        <w:jc w:val="both"/>
        <w:rPr>
          <w:rFonts w:ascii="Arial" w:hAnsi="Arial" w:cs="Arial"/>
          <w:b/>
          <w:sz w:val="22"/>
          <w:szCs w:val="22"/>
        </w:rPr>
        <w:sectPr w:rsidR="00CD1A74" w:rsidRPr="00D9337B" w:rsidSect="0062582A">
          <w:footerReference w:type="even" r:id="rId10"/>
          <w:footerReference w:type="default" r:id="rId11"/>
          <w:type w:val="continuous"/>
          <w:pgSz w:w="11906" w:h="16838"/>
          <w:pgMar w:top="1417" w:right="1418" w:bottom="1417" w:left="1701" w:header="709" w:footer="709" w:gutter="0"/>
          <w:pgNumType w:start="0"/>
          <w:cols w:space="708"/>
          <w:titlePg/>
          <w:docGrid w:linePitch="360"/>
        </w:sectPr>
      </w:pPr>
    </w:p>
    <w:p w:rsidR="003C2B2D" w:rsidRPr="00D9337B" w:rsidRDefault="005A0F38" w:rsidP="002450F1">
      <w:pPr>
        <w:jc w:val="both"/>
        <w:rPr>
          <w:rFonts w:ascii="Arial" w:hAnsi="Arial" w:cs="Arial"/>
          <w:b/>
          <w:sz w:val="22"/>
          <w:szCs w:val="22"/>
        </w:rPr>
      </w:pPr>
      <w:smartTag w:uri="schemas-houaiss/mini" w:element="verbetes">
        <w:r w:rsidRPr="00D9337B">
          <w:rPr>
            <w:rFonts w:ascii="Arial" w:hAnsi="Arial" w:cs="Arial"/>
            <w:b/>
            <w:sz w:val="22"/>
            <w:szCs w:val="22"/>
          </w:rPr>
          <w:lastRenderedPageBreak/>
          <w:t>Álgebra</w:t>
        </w:r>
      </w:smartTag>
      <w:r w:rsidRPr="00D9337B">
        <w:rPr>
          <w:rFonts w:ascii="Arial" w:hAnsi="Arial" w:cs="Arial"/>
          <w:b/>
          <w:sz w:val="22"/>
          <w:szCs w:val="22"/>
        </w:rPr>
        <w:t xml:space="preserve"> </w:t>
      </w:r>
      <w:smartTag w:uri="schemas-houaiss/acao" w:element="dm">
        <w:r w:rsidRPr="00D9337B">
          <w:rPr>
            <w:rFonts w:ascii="Arial" w:hAnsi="Arial" w:cs="Arial"/>
            <w:b/>
            <w:sz w:val="22"/>
            <w:szCs w:val="22"/>
          </w:rPr>
          <w:t>Linear</w:t>
        </w:r>
      </w:smartTag>
    </w:p>
    <w:p w:rsidR="003711BA" w:rsidRPr="00D9337B" w:rsidRDefault="009E6C1A" w:rsidP="00C421F1">
      <w:pPr>
        <w:jc w:val="both"/>
        <w:rPr>
          <w:rStyle w:val="txtarial8ptgray"/>
          <w:rFonts w:ascii="Arial" w:eastAsia="Courier New" w:hAnsi="Arial" w:cs="Arial"/>
          <w:sz w:val="22"/>
          <w:szCs w:val="22"/>
          <w:lang w:eastAsia="ar-SA"/>
        </w:rPr>
      </w:pPr>
      <w:r w:rsidRPr="00D9337B">
        <w:rPr>
          <w:rStyle w:val="txtarial8ptgray"/>
          <w:rFonts w:ascii="Arial" w:eastAsia="Courier New" w:hAnsi="Arial" w:cs="Arial"/>
          <w:sz w:val="22"/>
          <w:szCs w:val="22"/>
          <w:lang w:eastAsia="ar-SA"/>
        </w:rPr>
        <w:t xml:space="preserve">Sistemas de Equações Lineares: Sistemas e matrizes; Matrizes escalonadas; Sistemas homogêneos; Posto e Nulidade de uma matriz. Espaço Vetorial: Definição e exemplos; Subespaços vetoriais; Combinação linear; Dependência e independência linear; Base de um espaço vetorial e mudança de base. Transformações Lineares: Definição de transformação linear e exemplos; Núcleo e imagem de uma transformação linear; Transformações lineares e matrizes; Matriz mudança de base. Autovalores e </w:t>
      </w:r>
      <w:proofErr w:type="spellStart"/>
      <w:r w:rsidRPr="00D9337B">
        <w:rPr>
          <w:rStyle w:val="txtarial8ptgray"/>
          <w:rFonts w:ascii="Arial" w:eastAsia="Courier New" w:hAnsi="Arial" w:cs="Arial"/>
          <w:sz w:val="22"/>
          <w:szCs w:val="22"/>
          <w:lang w:eastAsia="ar-SA"/>
        </w:rPr>
        <w:t>Autovetores</w:t>
      </w:r>
      <w:proofErr w:type="spellEnd"/>
      <w:r w:rsidRPr="00D9337B">
        <w:rPr>
          <w:rStyle w:val="txtarial8ptgray"/>
          <w:rFonts w:ascii="Arial" w:eastAsia="Courier New" w:hAnsi="Arial" w:cs="Arial"/>
          <w:sz w:val="22"/>
          <w:szCs w:val="22"/>
          <w:lang w:eastAsia="ar-SA"/>
        </w:rPr>
        <w:t xml:space="preserve">: Polinômio característico; Base de </w:t>
      </w:r>
      <w:proofErr w:type="spellStart"/>
      <w:r w:rsidRPr="00D9337B">
        <w:rPr>
          <w:rStyle w:val="txtarial8ptgray"/>
          <w:rFonts w:ascii="Arial" w:eastAsia="Courier New" w:hAnsi="Arial" w:cs="Arial"/>
          <w:sz w:val="22"/>
          <w:szCs w:val="22"/>
          <w:lang w:eastAsia="ar-SA"/>
        </w:rPr>
        <w:t>autovetores</w:t>
      </w:r>
      <w:proofErr w:type="spellEnd"/>
      <w:r w:rsidRPr="00D9337B">
        <w:rPr>
          <w:rStyle w:val="txtarial8ptgray"/>
          <w:rFonts w:ascii="Arial" w:eastAsia="Courier New" w:hAnsi="Arial" w:cs="Arial"/>
          <w:sz w:val="22"/>
          <w:szCs w:val="22"/>
          <w:lang w:eastAsia="ar-SA"/>
        </w:rPr>
        <w:t xml:space="preserve">; </w:t>
      </w:r>
      <w:proofErr w:type="spellStart"/>
      <w:r w:rsidRPr="00D9337B">
        <w:rPr>
          <w:rStyle w:val="txtarial8ptgray"/>
          <w:rFonts w:ascii="Arial" w:eastAsia="Courier New" w:hAnsi="Arial" w:cs="Arial"/>
          <w:sz w:val="22"/>
          <w:szCs w:val="22"/>
          <w:lang w:eastAsia="ar-SA"/>
        </w:rPr>
        <w:t>Diagonalização</w:t>
      </w:r>
      <w:proofErr w:type="spellEnd"/>
      <w:r w:rsidRPr="00D9337B">
        <w:rPr>
          <w:rStyle w:val="txtarial8ptgray"/>
          <w:rFonts w:ascii="Arial" w:eastAsia="Courier New" w:hAnsi="Arial" w:cs="Arial"/>
          <w:sz w:val="22"/>
          <w:szCs w:val="22"/>
          <w:lang w:eastAsia="ar-SA"/>
        </w:rPr>
        <w:t xml:space="preserve"> de operadores.</w:t>
      </w:r>
    </w:p>
    <w:p w:rsidR="009E6C1A" w:rsidRPr="00D9337B" w:rsidRDefault="009E6C1A" w:rsidP="00C421F1">
      <w:pPr>
        <w:jc w:val="both"/>
        <w:rPr>
          <w:rStyle w:val="txtarial8ptgray"/>
          <w:rFonts w:ascii="Arial" w:eastAsia="Courier New" w:hAnsi="Arial" w:cs="Courier New"/>
          <w:sz w:val="22"/>
          <w:szCs w:val="22"/>
          <w:lang w:eastAsia="ar-SA"/>
        </w:rPr>
      </w:pPr>
    </w:p>
    <w:p w:rsidR="00C421F1" w:rsidRPr="00D9337B" w:rsidRDefault="00C421F1" w:rsidP="00C421F1">
      <w:pPr>
        <w:jc w:val="both"/>
        <w:rPr>
          <w:rFonts w:ascii="Arial" w:hAnsi="Arial" w:cs="Arial"/>
          <w:b/>
          <w:sz w:val="22"/>
          <w:szCs w:val="22"/>
        </w:rPr>
      </w:pPr>
      <w:r w:rsidRPr="00D9337B">
        <w:rPr>
          <w:rFonts w:ascii="Arial" w:hAnsi="Arial" w:cs="Arial"/>
          <w:b/>
          <w:sz w:val="22"/>
          <w:szCs w:val="22"/>
        </w:rPr>
        <w:t>Algoritmo</w:t>
      </w:r>
      <w:r w:rsidR="00855F22" w:rsidRPr="00D9337B">
        <w:rPr>
          <w:rFonts w:ascii="Arial" w:hAnsi="Arial" w:cs="Arial"/>
          <w:b/>
          <w:sz w:val="22"/>
          <w:szCs w:val="22"/>
        </w:rPr>
        <w:t>s</w:t>
      </w:r>
      <w:r w:rsidRPr="00D9337B">
        <w:rPr>
          <w:rFonts w:ascii="Arial" w:hAnsi="Arial" w:cs="Arial"/>
          <w:b/>
          <w:sz w:val="22"/>
          <w:szCs w:val="22"/>
        </w:rPr>
        <w:t xml:space="preserve"> e </w:t>
      </w:r>
      <w:smartTag w:uri="schemas-houaiss/mini" w:element="verbetes">
        <w:r w:rsidRPr="00D9337B">
          <w:rPr>
            <w:rFonts w:ascii="Arial" w:hAnsi="Arial" w:cs="Arial"/>
            <w:b/>
            <w:sz w:val="22"/>
            <w:szCs w:val="22"/>
          </w:rPr>
          <w:t>Estrutura</w:t>
        </w:r>
        <w:r w:rsidR="00855F22" w:rsidRPr="00D9337B">
          <w:rPr>
            <w:rFonts w:ascii="Arial" w:hAnsi="Arial" w:cs="Arial"/>
            <w:b/>
            <w:sz w:val="22"/>
            <w:szCs w:val="22"/>
          </w:rPr>
          <w:t>s</w:t>
        </w:r>
      </w:smartTag>
      <w:r w:rsidRPr="00D9337B">
        <w:rPr>
          <w:rFonts w:ascii="Arial" w:hAnsi="Arial" w:cs="Arial"/>
          <w:b/>
          <w:sz w:val="22"/>
          <w:szCs w:val="22"/>
        </w:rPr>
        <w:t xml:space="preserve"> de </w:t>
      </w:r>
      <w:smartTag w:uri="schemas-houaiss/mini" w:element="verbetes">
        <w:r w:rsidRPr="00D9337B">
          <w:rPr>
            <w:rFonts w:ascii="Arial" w:hAnsi="Arial" w:cs="Arial"/>
            <w:b/>
            <w:sz w:val="22"/>
            <w:szCs w:val="22"/>
          </w:rPr>
          <w:t>Dados</w:t>
        </w:r>
      </w:smartTag>
      <w:r w:rsidRPr="00D9337B">
        <w:rPr>
          <w:rFonts w:ascii="Arial" w:hAnsi="Arial" w:cs="Arial"/>
          <w:b/>
          <w:sz w:val="22"/>
          <w:szCs w:val="22"/>
        </w:rPr>
        <w:t xml:space="preserve"> I</w:t>
      </w:r>
    </w:p>
    <w:p w:rsidR="00AA2906" w:rsidRPr="00D9337B" w:rsidRDefault="00AA2906" w:rsidP="00AA2906">
      <w:pPr>
        <w:tabs>
          <w:tab w:val="left" w:pos="900"/>
        </w:tabs>
        <w:autoSpaceDE w:val="0"/>
        <w:jc w:val="both"/>
        <w:rPr>
          <w:rStyle w:val="txtarial8ptgray"/>
          <w:rFonts w:ascii="Arial" w:eastAsia="SimSun" w:hAnsi="Arial" w:cs="Arial"/>
          <w:i/>
          <w:iCs/>
          <w:sz w:val="22"/>
          <w:szCs w:val="22"/>
        </w:rPr>
      </w:pPr>
      <w:r w:rsidRPr="00D9337B">
        <w:rPr>
          <w:rStyle w:val="txtarial8ptgray"/>
          <w:rFonts w:ascii="Arial" w:eastAsia="SimSun" w:hAnsi="Arial" w:cs="Arial"/>
          <w:sz w:val="22"/>
          <w:szCs w:val="22"/>
        </w:rPr>
        <w:t>Breve introdução à linguagem C. Noções básicas de análise de complexidade de tempo de algoritmos. Estruturas lineares: busca e ordenação. Árvores de busca. Árvores balanceadas.</w:t>
      </w:r>
    </w:p>
    <w:p w:rsidR="00AA2906" w:rsidRPr="00D9337B" w:rsidRDefault="00AA2906" w:rsidP="00C421F1">
      <w:pPr>
        <w:jc w:val="both"/>
        <w:rPr>
          <w:rFonts w:ascii="Arial" w:hAnsi="Arial" w:cs="Arial"/>
          <w:b/>
          <w:sz w:val="22"/>
          <w:szCs w:val="22"/>
        </w:rPr>
      </w:pPr>
    </w:p>
    <w:p w:rsidR="00C421F1" w:rsidRPr="00D9337B" w:rsidRDefault="00C421F1" w:rsidP="00C421F1">
      <w:pPr>
        <w:jc w:val="both"/>
        <w:rPr>
          <w:rFonts w:ascii="Arial" w:hAnsi="Arial" w:cs="Arial"/>
          <w:b/>
          <w:sz w:val="22"/>
          <w:szCs w:val="22"/>
        </w:rPr>
      </w:pPr>
      <w:r w:rsidRPr="00D9337B">
        <w:rPr>
          <w:rFonts w:ascii="Arial" w:hAnsi="Arial" w:cs="Arial"/>
          <w:b/>
          <w:sz w:val="22"/>
          <w:szCs w:val="22"/>
        </w:rPr>
        <w:t>Algoritmo</w:t>
      </w:r>
      <w:r w:rsidR="00855F22" w:rsidRPr="00D9337B">
        <w:rPr>
          <w:rFonts w:ascii="Arial" w:hAnsi="Arial" w:cs="Arial"/>
          <w:b/>
          <w:sz w:val="22"/>
          <w:szCs w:val="22"/>
        </w:rPr>
        <w:t>s</w:t>
      </w:r>
      <w:r w:rsidRPr="00D9337B">
        <w:rPr>
          <w:rFonts w:ascii="Arial" w:hAnsi="Arial" w:cs="Arial"/>
          <w:b/>
          <w:sz w:val="22"/>
          <w:szCs w:val="22"/>
        </w:rPr>
        <w:t xml:space="preserve"> e </w:t>
      </w:r>
      <w:smartTag w:uri="schemas-houaiss/mini" w:element="verbetes">
        <w:r w:rsidRPr="00D9337B">
          <w:rPr>
            <w:rFonts w:ascii="Arial" w:hAnsi="Arial" w:cs="Arial"/>
            <w:b/>
            <w:sz w:val="22"/>
            <w:szCs w:val="22"/>
          </w:rPr>
          <w:t>Estrutura</w:t>
        </w:r>
        <w:r w:rsidR="00855F22" w:rsidRPr="00D9337B">
          <w:rPr>
            <w:rFonts w:ascii="Arial" w:hAnsi="Arial" w:cs="Arial"/>
            <w:b/>
            <w:sz w:val="22"/>
            <w:szCs w:val="22"/>
          </w:rPr>
          <w:t>s</w:t>
        </w:r>
      </w:smartTag>
      <w:r w:rsidRPr="00D9337B">
        <w:rPr>
          <w:rFonts w:ascii="Arial" w:hAnsi="Arial" w:cs="Arial"/>
          <w:b/>
          <w:sz w:val="22"/>
          <w:szCs w:val="22"/>
        </w:rPr>
        <w:t xml:space="preserve"> de </w:t>
      </w:r>
      <w:smartTag w:uri="schemas-houaiss/mini" w:element="verbetes">
        <w:r w:rsidRPr="00D9337B">
          <w:rPr>
            <w:rFonts w:ascii="Arial" w:hAnsi="Arial" w:cs="Arial"/>
            <w:b/>
            <w:sz w:val="22"/>
            <w:szCs w:val="22"/>
          </w:rPr>
          <w:t>Dados</w:t>
        </w:r>
      </w:smartTag>
      <w:r w:rsidRPr="00D9337B">
        <w:rPr>
          <w:rFonts w:ascii="Arial" w:hAnsi="Arial" w:cs="Arial"/>
          <w:b/>
          <w:sz w:val="22"/>
          <w:szCs w:val="22"/>
        </w:rPr>
        <w:t xml:space="preserve"> II</w:t>
      </w:r>
    </w:p>
    <w:p w:rsidR="00AA2906" w:rsidRPr="00D9337B" w:rsidRDefault="00AA2906" w:rsidP="00AA2906">
      <w:pPr>
        <w:tabs>
          <w:tab w:val="left" w:pos="900"/>
        </w:tabs>
        <w:autoSpaceDE w:val="0"/>
        <w:jc w:val="both"/>
        <w:rPr>
          <w:rStyle w:val="txtarial8ptgray"/>
          <w:rFonts w:ascii="Arial" w:eastAsia="SimSun" w:hAnsi="Arial" w:cs="Arial"/>
          <w:i/>
          <w:iCs/>
          <w:sz w:val="22"/>
          <w:szCs w:val="22"/>
        </w:rPr>
      </w:pPr>
      <w:proofErr w:type="spellStart"/>
      <w:r w:rsidRPr="00D9337B">
        <w:rPr>
          <w:rStyle w:val="txtarial8ptgray"/>
          <w:rFonts w:ascii="Arial" w:eastAsia="SimSun" w:hAnsi="Arial" w:cs="Arial"/>
          <w:sz w:val="22"/>
          <w:szCs w:val="22"/>
        </w:rPr>
        <w:t>Hashing</w:t>
      </w:r>
      <w:proofErr w:type="spellEnd"/>
      <w:r w:rsidRPr="00D9337B">
        <w:rPr>
          <w:rStyle w:val="txtarial8ptgray"/>
          <w:rFonts w:ascii="Arial" w:eastAsia="SimSun" w:hAnsi="Arial" w:cs="Arial"/>
          <w:sz w:val="22"/>
          <w:szCs w:val="22"/>
        </w:rPr>
        <w:t>. Introdução a arquivos. Arquivos seqüenciais. Arquivos indexados. Arquivos de acesso direto. Prática de programação dos arquivos e das funções primitivas na resolução de problemas. Compressão de arquivos</w:t>
      </w:r>
      <w:r w:rsidRPr="00D9337B">
        <w:rPr>
          <w:rStyle w:val="txtarial8ptgray"/>
          <w:rFonts w:ascii="Arial" w:eastAsia="SimSun" w:hAnsi="Arial" w:cs="Arial"/>
          <w:i/>
          <w:iCs/>
          <w:sz w:val="22"/>
          <w:szCs w:val="22"/>
        </w:rPr>
        <w:t>.</w:t>
      </w:r>
    </w:p>
    <w:p w:rsidR="00AA2906" w:rsidRPr="00D9337B" w:rsidRDefault="00AA2906" w:rsidP="002450F1">
      <w:pPr>
        <w:pStyle w:val="Textopr-formatado"/>
        <w:jc w:val="both"/>
        <w:rPr>
          <w:rFonts w:ascii="Arial" w:hAnsi="Arial" w:cs="Arial"/>
          <w:b/>
          <w:sz w:val="22"/>
          <w:szCs w:val="22"/>
        </w:rPr>
      </w:pPr>
    </w:p>
    <w:p w:rsidR="003118E9" w:rsidRPr="00D9337B" w:rsidRDefault="005A0F38" w:rsidP="002450F1">
      <w:pPr>
        <w:pStyle w:val="Textopr-formatado"/>
        <w:jc w:val="both"/>
        <w:rPr>
          <w:rFonts w:ascii="Arial" w:hAnsi="Arial" w:cs="Arial"/>
          <w:b/>
          <w:sz w:val="22"/>
          <w:szCs w:val="22"/>
        </w:rPr>
      </w:pPr>
      <w:r w:rsidRPr="00D9337B">
        <w:rPr>
          <w:rFonts w:ascii="Arial" w:hAnsi="Arial" w:cs="Arial"/>
          <w:b/>
          <w:sz w:val="22"/>
          <w:szCs w:val="22"/>
        </w:rPr>
        <w:t xml:space="preserve">Análise de </w:t>
      </w:r>
      <w:smartTag w:uri="schemas-houaiss/mini" w:element="verbetes">
        <w:r w:rsidRPr="00D9337B">
          <w:rPr>
            <w:rFonts w:ascii="Arial" w:hAnsi="Arial" w:cs="Arial"/>
            <w:b/>
            <w:sz w:val="22"/>
            <w:szCs w:val="22"/>
          </w:rPr>
          <w:t>Algoritmos</w:t>
        </w:r>
      </w:smartTag>
    </w:p>
    <w:p w:rsidR="00AA2906" w:rsidRPr="00D9337B" w:rsidRDefault="00AA2906" w:rsidP="00AA2906">
      <w:pPr>
        <w:tabs>
          <w:tab w:val="left" w:pos="900"/>
        </w:tabs>
        <w:autoSpaceDE w:val="0"/>
        <w:jc w:val="both"/>
        <w:rPr>
          <w:rStyle w:val="txtarial8ptgray"/>
          <w:rFonts w:ascii="Arial" w:eastAsia="SimSun" w:hAnsi="Arial" w:cs="Arial"/>
          <w:sz w:val="22"/>
          <w:szCs w:val="22"/>
        </w:rPr>
      </w:pPr>
      <w:r w:rsidRPr="00D9337B">
        <w:rPr>
          <w:rStyle w:val="txtarial8ptgray"/>
          <w:rFonts w:ascii="Arial" w:eastAsia="SimSun" w:hAnsi="Arial" w:cs="Arial"/>
          <w:sz w:val="22"/>
          <w:szCs w:val="22"/>
        </w:rPr>
        <w:t>Conceitos básicos. Análise de Complexidade: melhor caso, caso médio e pior caso – estudo de caso.  Relações de recorrência. Complexidade de Problemas: limite de Complexidade de um problema, classes de problemas, intratabilidade.</w:t>
      </w:r>
    </w:p>
    <w:p w:rsidR="00525773" w:rsidRPr="00D9337B" w:rsidRDefault="00525773" w:rsidP="00525773">
      <w:pPr>
        <w:tabs>
          <w:tab w:val="left" w:pos="900"/>
        </w:tabs>
        <w:autoSpaceDE w:val="0"/>
        <w:jc w:val="both"/>
        <w:rPr>
          <w:rStyle w:val="txtarial8ptgray"/>
          <w:rFonts w:ascii="Arial" w:eastAsia="SimSun" w:hAnsi="Arial" w:cs="Arial"/>
          <w:sz w:val="22"/>
          <w:szCs w:val="22"/>
        </w:rPr>
      </w:pPr>
    </w:p>
    <w:p w:rsidR="000D1428" w:rsidRPr="00D9337B" w:rsidRDefault="000D1428" w:rsidP="002450F1">
      <w:pPr>
        <w:tabs>
          <w:tab w:val="left" w:pos="1440"/>
        </w:tabs>
        <w:jc w:val="both"/>
        <w:rPr>
          <w:rFonts w:ascii="Arial" w:hAnsi="Arial" w:cs="Arial"/>
          <w:b/>
          <w:sz w:val="22"/>
          <w:szCs w:val="22"/>
        </w:rPr>
      </w:pPr>
      <w:r w:rsidRPr="00D9337B">
        <w:rPr>
          <w:rFonts w:ascii="Arial" w:hAnsi="Arial" w:cs="Arial"/>
          <w:b/>
          <w:sz w:val="22"/>
          <w:szCs w:val="22"/>
        </w:rPr>
        <w:lastRenderedPageBreak/>
        <w:t xml:space="preserve">Análise de </w:t>
      </w:r>
      <w:smartTag w:uri="schemas-houaiss/mini" w:element="verbetes">
        <w:r w:rsidRPr="00D9337B">
          <w:rPr>
            <w:rFonts w:ascii="Arial" w:hAnsi="Arial" w:cs="Arial"/>
            <w:b/>
            <w:sz w:val="22"/>
            <w:szCs w:val="22"/>
          </w:rPr>
          <w:t>Projetos</w:t>
        </w:r>
      </w:smartTag>
    </w:p>
    <w:p w:rsidR="00A042A4" w:rsidRPr="00D9337B" w:rsidRDefault="00A042A4" w:rsidP="00A042A4">
      <w:pPr>
        <w:tabs>
          <w:tab w:val="left" w:pos="184"/>
        </w:tabs>
        <w:spacing w:line="200" w:lineRule="atLeast"/>
        <w:jc w:val="both"/>
        <w:rPr>
          <w:rStyle w:val="txtarial8ptgray"/>
          <w:rFonts w:ascii="Arial" w:eastAsia="StarSymbol" w:hAnsi="Arial" w:cs="Arial"/>
          <w:sz w:val="22"/>
          <w:szCs w:val="22"/>
          <w:lang w:eastAsia="ar-SA"/>
        </w:rPr>
      </w:pPr>
      <w:r w:rsidRPr="00D9337B">
        <w:rPr>
          <w:rStyle w:val="txtarial8ptgray"/>
          <w:rFonts w:ascii="Arial" w:eastAsia="StarSymbol" w:hAnsi="Arial" w:cs="Arial"/>
          <w:sz w:val="22"/>
          <w:szCs w:val="22"/>
          <w:lang w:eastAsia="ar-SA"/>
        </w:rPr>
        <w:t>Introdução à Análise de Sistemas. Metodologia de Desenvolvimento Orientada a Objetos. Aspectos de Arquitetura de Software.</w:t>
      </w:r>
    </w:p>
    <w:p w:rsidR="00A042A4" w:rsidRPr="00D9337B" w:rsidRDefault="00A042A4" w:rsidP="00A042A4">
      <w:pPr>
        <w:tabs>
          <w:tab w:val="left" w:pos="184"/>
        </w:tabs>
        <w:spacing w:line="200" w:lineRule="atLeast"/>
        <w:jc w:val="both"/>
        <w:rPr>
          <w:rStyle w:val="txtarial8ptgray"/>
          <w:rFonts w:ascii="Arial" w:eastAsia="StarSymbol" w:hAnsi="Arial" w:cs="Arial"/>
          <w:sz w:val="22"/>
          <w:szCs w:val="22"/>
          <w:lang w:eastAsia="ar-SA"/>
        </w:rPr>
      </w:pPr>
    </w:p>
    <w:p w:rsidR="00B9674D" w:rsidRPr="00D9337B" w:rsidRDefault="00B9674D" w:rsidP="00B9674D">
      <w:pPr>
        <w:tabs>
          <w:tab w:val="left" w:pos="1440"/>
        </w:tabs>
        <w:jc w:val="both"/>
        <w:rPr>
          <w:rFonts w:ascii="Arial" w:hAnsi="Arial" w:cs="Arial"/>
          <w:b/>
          <w:sz w:val="22"/>
          <w:szCs w:val="22"/>
        </w:rPr>
      </w:pPr>
      <w:smartTag w:uri="schemas-houaiss/mini" w:element="verbetes">
        <w:r w:rsidRPr="00D9337B">
          <w:rPr>
            <w:rFonts w:ascii="Arial" w:hAnsi="Arial" w:cs="Arial"/>
            <w:b/>
            <w:sz w:val="22"/>
            <w:szCs w:val="22"/>
          </w:rPr>
          <w:t>Aprendizado</w:t>
        </w:r>
      </w:smartTag>
      <w:r w:rsidRPr="00D9337B">
        <w:rPr>
          <w:rFonts w:ascii="Arial" w:hAnsi="Arial" w:cs="Arial"/>
          <w:b/>
          <w:sz w:val="22"/>
          <w:szCs w:val="22"/>
        </w:rPr>
        <w:t xml:space="preserve"> de </w:t>
      </w:r>
      <w:smartTag w:uri="schemas-houaiss/mini" w:element="verbetes">
        <w:r w:rsidRPr="00D9337B">
          <w:rPr>
            <w:rFonts w:ascii="Arial" w:hAnsi="Arial" w:cs="Arial"/>
            <w:b/>
            <w:sz w:val="22"/>
            <w:szCs w:val="22"/>
          </w:rPr>
          <w:t>Máquina</w:t>
        </w:r>
      </w:smartTag>
    </w:p>
    <w:p w:rsidR="00AA2906" w:rsidRPr="00D9337B" w:rsidRDefault="00AA2906" w:rsidP="00AA2906">
      <w:pPr>
        <w:tabs>
          <w:tab w:val="left" w:pos="900"/>
        </w:tabs>
        <w:jc w:val="both"/>
        <w:rPr>
          <w:rStyle w:val="txtarial8ptgray"/>
          <w:rFonts w:ascii="Arial" w:eastAsia="SimSun" w:hAnsi="Arial" w:cs="Arial"/>
          <w:sz w:val="22"/>
          <w:szCs w:val="22"/>
        </w:rPr>
      </w:pPr>
      <w:r w:rsidRPr="00D9337B">
        <w:rPr>
          <w:rStyle w:val="txtarial8ptgray"/>
          <w:rFonts w:ascii="Arial" w:eastAsia="SimSun" w:hAnsi="Arial" w:cs="Arial"/>
          <w:sz w:val="22"/>
          <w:szCs w:val="22"/>
        </w:rPr>
        <w:t xml:space="preserve">Introdução. Tipos de aprendizado. Paradigmas de aprendizado. Avaliação experimental de algoritmos de Aprendizado de Máquina. Alguns algoritmos de Aprendizado de Máquina. </w:t>
      </w:r>
    </w:p>
    <w:p w:rsidR="00AA2906" w:rsidRPr="00D9337B" w:rsidRDefault="00AA2906" w:rsidP="002450F1">
      <w:pPr>
        <w:tabs>
          <w:tab w:val="left" w:pos="1440"/>
        </w:tabs>
        <w:jc w:val="both"/>
        <w:rPr>
          <w:rFonts w:ascii="Arial" w:hAnsi="Arial" w:cs="Arial"/>
          <w:b/>
          <w:sz w:val="22"/>
          <w:szCs w:val="22"/>
        </w:rPr>
      </w:pPr>
    </w:p>
    <w:p w:rsidR="009378DE" w:rsidRPr="00D9337B" w:rsidRDefault="00022331" w:rsidP="002450F1">
      <w:pPr>
        <w:tabs>
          <w:tab w:val="left" w:pos="1440"/>
        </w:tabs>
        <w:jc w:val="both"/>
        <w:rPr>
          <w:rFonts w:ascii="Arial" w:hAnsi="Arial" w:cs="Arial"/>
          <w:b/>
          <w:sz w:val="22"/>
          <w:szCs w:val="22"/>
        </w:rPr>
      </w:pPr>
      <w:r w:rsidRPr="00D9337B">
        <w:rPr>
          <w:rFonts w:ascii="Arial" w:hAnsi="Arial" w:cs="Arial"/>
          <w:b/>
          <w:sz w:val="22"/>
          <w:szCs w:val="22"/>
        </w:rPr>
        <w:t xml:space="preserve">Arquitetura de </w:t>
      </w:r>
      <w:smartTag w:uri="schemas-houaiss/mini" w:element="verbetes">
        <w:r w:rsidRPr="00D9337B">
          <w:rPr>
            <w:rFonts w:ascii="Arial" w:hAnsi="Arial" w:cs="Arial"/>
            <w:b/>
            <w:sz w:val="22"/>
            <w:szCs w:val="22"/>
          </w:rPr>
          <w:t>Computadores</w:t>
        </w:r>
      </w:smartTag>
    </w:p>
    <w:p w:rsidR="00645A91" w:rsidRPr="00D9337B" w:rsidRDefault="00645A91" w:rsidP="00645A91">
      <w:pPr>
        <w:tabs>
          <w:tab w:val="left" w:pos="900"/>
        </w:tabs>
        <w:autoSpaceDE w:val="0"/>
        <w:jc w:val="both"/>
        <w:rPr>
          <w:rStyle w:val="txtarial8ptgray"/>
          <w:rFonts w:ascii="Arial" w:eastAsia="SimSun" w:hAnsi="Arial" w:cs="Arial"/>
          <w:sz w:val="22"/>
          <w:szCs w:val="22"/>
        </w:rPr>
      </w:pPr>
      <w:r w:rsidRPr="00D9337B">
        <w:rPr>
          <w:rStyle w:val="txtarial8ptgray"/>
          <w:rFonts w:ascii="Arial" w:eastAsia="SimSun" w:hAnsi="Arial" w:cs="Arial"/>
          <w:sz w:val="22"/>
          <w:szCs w:val="22"/>
        </w:rPr>
        <w:t>Evolução histórica e o papel do desempenho. Conjuntos de instruções e modos de endereçamento. Caminho de dados e pipeline. Hierarquia de memória. Barramento, interfaces e periféricos</w:t>
      </w:r>
    </w:p>
    <w:p w:rsidR="00645A91" w:rsidRPr="00D9337B" w:rsidRDefault="00645A91" w:rsidP="00262E98">
      <w:pPr>
        <w:tabs>
          <w:tab w:val="left" w:pos="1440"/>
        </w:tabs>
        <w:jc w:val="both"/>
        <w:rPr>
          <w:rFonts w:ascii="Arial" w:hAnsi="Arial" w:cs="Arial"/>
          <w:b/>
          <w:sz w:val="22"/>
          <w:szCs w:val="22"/>
        </w:rPr>
      </w:pPr>
    </w:p>
    <w:p w:rsidR="00262E98" w:rsidRPr="00D9337B" w:rsidRDefault="00262E98" w:rsidP="00262E98">
      <w:pPr>
        <w:tabs>
          <w:tab w:val="left" w:pos="1440"/>
        </w:tabs>
        <w:jc w:val="both"/>
        <w:rPr>
          <w:rFonts w:ascii="Arial" w:hAnsi="Arial" w:cs="Arial"/>
          <w:b/>
          <w:sz w:val="22"/>
          <w:szCs w:val="22"/>
        </w:rPr>
      </w:pPr>
      <w:r w:rsidRPr="00D9337B">
        <w:rPr>
          <w:rFonts w:ascii="Arial" w:hAnsi="Arial" w:cs="Arial"/>
          <w:b/>
          <w:sz w:val="22"/>
          <w:szCs w:val="22"/>
        </w:rPr>
        <w:t xml:space="preserve">Arquitetura de </w:t>
      </w:r>
      <w:smartTag w:uri="schemas-houaiss/mini" w:element="verbetes">
        <w:r w:rsidRPr="00D9337B">
          <w:rPr>
            <w:rFonts w:ascii="Arial" w:hAnsi="Arial" w:cs="Arial"/>
            <w:b/>
            <w:sz w:val="22"/>
            <w:szCs w:val="22"/>
          </w:rPr>
          <w:t>Computadores</w:t>
        </w:r>
      </w:smartTag>
      <w:r w:rsidRPr="00D9337B">
        <w:rPr>
          <w:rFonts w:ascii="Arial" w:hAnsi="Arial" w:cs="Arial"/>
          <w:b/>
          <w:sz w:val="22"/>
          <w:szCs w:val="22"/>
        </w:rPr>
        <w:t xml:space="preserve"> de </w:t>
      </w:r>
      <w:smartTag w:uri="schemas-houaiss/mini" w:element="verbetes">
        <w:r w:rsidRPr="00D9337B">
          <w:rPr>
            <w:rFonts w:ascii="Arial" w:hAnsi="Arial" w:cs="Arial"/>
            <w:b/>
            <w:sz w:val="22"/>
            <w:szCs w:val="22"/>
          </w:rPr>
          <w:t>Alto</w:t>
        </w:r>
      </w:smartTag>
      <w:r w:rsidRPr="00D9337B">
        <w:rPr>
          <w:rFonts w:ascii="Arial" w:hAnsi="Arial" w:cs="Arial"/>
          <w:b/>
          <w:sz w:val="22"/>
          <w:szCs w:val="22"/>
        </w:rPr>
        <w:t xml:space="preserve"> </w:t>
      </w:r>
      <w:smartTag w:uri="schemas-houaiss/mini" w:element="verbetes">
        <w:r w:rsidRPr="00D9337B">
          <w:rPr>
            <w:rFonts w:ascii="Arial" w:hAnsi="Arial" w:cs="Arial"/>
            <w:b/>
            <w:sz w:val="22"/>
            <w:szCs w:val="22"/>
          </w:rPr>
          <w:t>Desempenho</w:t>
        </w:r>
      </w:smartTag>
    </w:p>
    <w:p w:rsidR="005F181F" w:rsidRPr="00D9337B" w:rsidRDefault="00AA2906" w:rsidP="00262E98">
      <w:pPr>
        <w:jc w:val="both"/>
        <w:rPr>
          <w:rFonts w:ascii="Arial" w:hAnsi="Arial" w:cs="Arial"/>
          <w:sz w:val="22"/>
          <w:szCs w:val="22"/>
        </w:rPr>
      </w:pPr>
      <w:r w:rsidRPr="00D9337B">
        <w:rPr>
          <w:rFonts w:ascii="Arial" w:hAnsi="Arial" w:cs="Arial"/>
          <w:sz w:val="22"/>
          <w:szCs w:val="22"/>
        </w:rPr>
        <w:t xml:space="preserve">Introdução à computação de alto desempenho. Características sistêmicas da computação de alto desempenho. Organização de </w:t>
      </w:r>
      <w:r w:rsidRPr="00D9337B">
        <w:rPr>
          <w:rFonts w:ascii="Arial" w:hAnsi="Arial" w:cs="Arial"/>
          <w:i/>
          <w:sz w:val="22"/>
          <w:szCs w:val="22"/>
        </w:rPr>
        <w:t>hardware</w:t>
      </w:r>
      <w:r w:rsidRPr="00D9337B">
        <w:rPr>
          <w:rFonts w:ascii="Arial" w:hAnsi="Arial" w:cs="Arial"/>
          <w:sz w:val="22"/>
          <w:szCs w:val="22"/>
        </w:rPr>
        <w:t xml:space="preserve"> em computação paralela. Organização dos sistemas operacionais.</w:t>
      </w:r>
    </w:p>
    <w:p w:rsidR="00AA2906" w:rsidRPr="00D9337B" w:rsidRDefault="00AA2906" w:rsidP="00262E98">
      <w:pPr>
        <w:jc w:val="both"/>
        <w:rPr>
          <w:rFonts w:ascii="Arial" w:eastAsia="Courier New" w:hAnsi="Arial" w:cs="Arial"/>
          <w:sz w:val="22"/>
          <w:szCs w:val="22"/>
          <w:lang w:eastAsia="ar-SA"/>
        </w:rPr>
      </w:pPr>
    </w:p>
    <w:p w:rsidR="005F181F" w:rsidRPr="00D9337B" w:rsidRDefault="005F181F" w:rsidP="005F181F">
      <w:pPr>
        <w:jc w:val="both"/>
        <w:rPr>
          <w:rFonts w:ascii="Arial" w:hAnsi="Arial" w:cs="Arial"/>
          <w:b/>
          <w:sz w:val="22"/>
          <w:szCs w:val="22"/>
        </w:rPr>
      </w:pPr>
      <w:r w:rsidRPr="00D9337B">
        <w:rPr>
          <w:rFonts w:ascii="Arial" w:hAnsi="Arial" w:cs="Arial"/>
          <w:b/>
          <w:sz w:val="22"/>
          <w:szCs w:val="22"/>
        </w:rPr>
        <w:t xml:space="preserve">Avaliação </w:t>
      </w:r>
      <w:r w:rsidR="00264C90" w:rsidRPr="00D9337B">
        <w:rPr>
          <w:rFonts w:ascii="Arial" w:hAnsi="Arial" w:cs="Arial"/>
          <w:b/>
          <w:sz w:val="22"/>
          <w:szCs w:val="22"/>
        </w:rPr>
        <w:t>d</w:t>
      </w:r>
      <w:r w:rsidRPr="00D9337B">
        <w:rPr>
          <w:rFonts w:ascii="Arial" w:hAnsi="Arial" w:cs="Arial"/>
          <w:b/>
          <w:sz w:val="22"/>
          <w:szCs w:val="22"/>
        </w:rPr>
        <w:t xml:space="preserve">e </w:t>
      </w:r>
      <w:smartTag w:uri="schemas-houaiss/mini" w:element="verbetes">
        <w:r w:rsidRPr="00D9337B">
          <w:rPr>
            <w:rFonts w:ascii="Arial" w:hAnsi="Arial" w:cs="Arial"/>
            <w:b/>
            <w:sz w:val="22"/>
            <w:szCs w:val="22"/>
          </w:rPr>
          <w:t>Desempenho</w:t>
        </w:r>
      </w:smartTag>
      <w:r w:rsidRPr="00D9337B">
        <w:rPr>
          <w:rFonts w:ascii="Arial" w:hAnsi="Arial" w:cs="Arial"/>
          <w:b/>
          <w:sz w:val="22"/>
          <w:szCs w:val="22"/>
        </w:rPr>
        <w:t xml:space="preserve"> de </w:t>
      </w:r>
      <w:smartTag w:uri="schemas-houaiss/mini" w:element="verbetes">
        <w:r w:rsidRPr="00D9337B">
          <w:rPr>
            <w:rFonts w:ascii="Arial" w:hAnsi="Arial" w:cs="Arial"/>
            <w:b/>
            <w:sz w:val="22"/>
            <w:szCs w:val="22"/>
          </w:rPr>
          <w:t>Redes</w:t>
        </w:r>
      </w:smartTag>
    </w:p>
    <w:p w:rsidR="00AD41C7" w:rsidRPr="00D9337B" w:rsidRDefault="00AD41C7" w:rsidP="00AD41C7">
      <w:pPr>
        <w:tabs>
          <w:tab w:val="left" w:pos="900"/>
        </w:tabs>
        <w:jc w:val="both"/>
        <w:rPr>
          <w:rStyle w:val="txtarial8ptgray"/>
          <w:rFonts w:ascii="Arial" w:eastAsia="SimSun" w:hAnsi="Arial" w:cs="Arial"/>
          <w:sz w:val="22"/>
          <w:szCs w:val="22"/>
        </w:rPr>
      </w:pPr>
      <w:r w:rsidRPr="00D9337B">
        <w:rPr>
          <w:rStyle w:val="txtarial8ptgray"/>
          <w:rFonts w:ascii="Arial" w:eastAsia="SimSun" w:hAnsi="Arial" w:cs="Arial"/>
          <w:sz w:val="22"/>
          <w:szCs w:val="22"/>
        </w:rPr>
        <w:t xml:space="preserve">Métodos de avaliação de desempenho, Distribuição de tempos de serviço, Modelos de Filas </w:t>
      </w:r>
      <w:proofErr w:type="spellStart"/>
      <w:r w:rsidRPr="00D9337B">
        <w:rPr>
          <w:rStyle w:val="txtarial8ptgray"/>
          <w:rFonts w:ascii="Arial" w:eastAsia="SimSun" w:hAnsi="Arial" w:cs="Arial"/>
          <w:sz w:val="22"/>
          <w:szCs w:val="22"/>
        </w:rPr>
        <w:t>Markovianas</w:t>
      </w:r>
      <w:proofErr w:type="spellEnd"/>
      <w:r w:rsidRPr="00D9337B">
        <w:rPr>
          <w:rStyle w:val="txtarial8ptgray"/>
          <w:rFonts w:ascii="Arial" w:eastAsia="SimSun" w:hAnsi="Arial" w:cs="Arial"/>
          <w:sz w:val="22"/>
          <w:szCs w:val="22"/>
        </w:rPr>
        <w:t xml:space="preserve"> de Sistemas Computacionais, Processos estocásticos, Filas </w:t>
      </w:r>
      <w:proofErr w:type="spellStart"/>
      <w:r w:rsidRPr="00D9337B">
        <w:rPr>
          <w:rStyle w:val="txtarial8ptgray"/>
          <w:rFonts w:ascii="Arial" w:eastAsia="SimSun" w:hAnsi="Arial" w:cs="Arial"/>
          <w:sz w:val="22"/>
          <w:szCs w:val="22"/>
        </w:rPr>
        <w:t>Markovianas</w:t>
      </w:r>
      <w:proofErr w:type="spellEnd"/>
      <w:r w:rsidRPr="00D9337B">
        <w:rPr>
          <w:rStyle w:val="txtarial8ptgray"/>
          <w:rFonts w:ascii="Arial" w:eastAsia="SimSun" w:hAnsi="Arial" w:cs="Arial"/>
          <w:sz w:val="22"/>
          <w:szCs w:val="22"/>
        </w:rPr>
        <w:t>, Filas com prioridade, Rede de filas,</w:t>
      </w:r>
      <w:proofErr w:type="gramStart"/>
      <w:r w:rsidRPr="00D9337B">
        <w:rPr>
          <w:rStyle w:val="txtarial8ptgray"/>
          <w:rFonts w:ascii="Arial" w:eastAsia="SimSun" w:hAnsi="Arial" w:cs="Arial"/>
          <w:sz w:val="22"/>
          <w:szCs w:val="22"/>
        </w:rPr>
        <w:t xml:space="preserve">  </w:t>
      </w:r>
      <w:proofErr w:type="gramEnd"/>
      <w:r w:rsidRPr="00D9337B">
        <w:rPr>
          <w:rStyle w:val="txtarial8ptgray"/>
          <w:rFonts w:ascii="Arial" w:eastAsia="SimSun" w:hAnsi="Arial" w:cs="Arial"/>
          <w:sz w:val="22"/>
          <w:szCs w:val="22"/>
        </w:rPr>
        <w:t xml:space="preserve">Simulação, Análise e projeto de redes de comunicação de computadores, Simulação e </w:t>
      </w:r>
      <w:proofErr w:type="spellStart"/>
      <w:r w:rsidRPr="00D9337B">
        <w:rPr>
          <w:rStyle w:val="txtarial8ptgray"/>
          <w:rFonts w:ascii="Arial" w:eastAsia="SimSun" w:hAnsi="Arial" w:cs="Arial"/>
          <w:i/>
          <w:iCs/>
          <w:sz w:val="22"/>
          <w:szCs w:val="22"/>
        </w:rPr>
        <w:t>routing</w:t>
      </w:r>
      <w:proofErr w:type="spellEnd"/>
      <w:r w:rsidRPr="00D9337B">
        <w:rPr>
          <w:rStyle w:val="txtarial8ptgray"/>
          <w:rFonts w:ascii="Arial" w:eastAsia="SimSun" w:hAnsi="Arial" w:cs="Arial"/>
          <w:i/>
          <w:iCs/>
          <w:sz w:val="22"/>
          <w:szCs w:val="22"/>
        </w:rPr>
        <w:t>,</w:t>
      </w:r>
      <w:r w:rsidRPr="00D9337B">
        <w:rPr>
          <w:rStyle w:val="txtarial8ptgray"/>
          <w:rFonts w:ascii="Arial" w:eastAsia="SimSun" w:hAnsi="Arial" w:cs="Arial"/>
          <w:sz w:val="22"/>
          <w:szCs w:val="22"/>
        </w:rPr>
        <w:t xml:space="preserve"> Controle de fluxo, </w:t>
      </w:r>
      <w:proofErr w:type="spellStart"/>
      <w:r w:rsidRPr="00D9337B">
        <w:rPr>
          <w:rStyle w:val="txtarial8ptgray"/>
          <w:rFonts w:ascii="Arial" w:eastAsia="SimSun" w:hAnsi="Arial" w:cs="Arial"/>
          <w:i/>
          <w:iCs/>
          <w:sz w:val="22"/>
          <w:szCs w:val="22"/>
        </w:rPr>
        <w:t>Throughput</w:t>
      </w:r>
      <w:proofErr w:type="spellEnd"/>
      <w:r w:rsidRPr="00D9337B">
        <w:rPr>
          <w:rStyle w:val="txtarial8ptgray"/>
          <w:rFonts w:ascii="Arial" w:eastAsia="SimSun" w:hAnsi="Arial" w:cs="Arial"/>
          <w:i/>
          <w:iCs/>
          <w:sz w:val="22"/>
          <w:szCs w:val="22"/>
        </w:rPr>
        <w:t xml:space="preserve"> </w:t>
      </w:r>
      <w:r w:rsidRPr="00D9337B">
        <w:rPr>
          <w:rStyle w:val="txtarial8ptgray"/>
          <w:rFonts w:ascii="Arial" w:eastAsia="SimSun" w:hAnsi="Arial" w:cs="Arial"/>
          <w:sz w:val="22"/>
          <w:szCs w:val="22"/>
        </w:rPr>
        <w:t>de redes.</w:t>
      </w:r>
    </w:p>
    <w:p w:rsidR="00AD41C7" w:rsidRPr="00D9337B" w:rsidRDefault="00AD41C7" w:rsidP="002450F1">
      <w:pPr>
        <w:jc w:val="both"/>
        <w:rPr>
          <w:rFonts w:ascii="Arial" w:hAnsi="Arial" w:cs="Arial"/>
          <w:b/>
          <w:bCs/>
          <w:sz w:val="22"/>
          <w:szCs w:val="22"/>
        </w:rPr>
      </w:pPr>
    </w:p>
    <w:p w:rsidR="009378DE" w:rsidRPr="00D9337B" w:rsidRDefault="003C6F1E" w:rsidP="002450F1">
      <w:pPr>
        <w:jc w:val="both"/>
        <w:rPr>
          <w:rFonts w:ascii="Arial" w:hAnsi="Arial" w:cs="Arial"/>
          <w:b/>
          <w:bCs/>
          <w:sz w:val="22"/>
          <w:szCs w:val="22"/>
        </w:rPr>
      </w:pPr>
      <w:r w:rsidRPr="00D9337B">
        <w:rPr>
          <w:rFonts w:ascii="Arial" w:hAnsi="Arial" w:cs="Arial"/>
          <w:b/>
          <w:bCs/>
          <w:sz w:val="22"/>
          <w:szCs w:val="22"/>
        </w:rPr>
        <w:t xml:space="preserve">Banco de </w:t>
      </w:r>
      <w:smartTag w:uri="schemas-houaiss/mini" w:element="verbetes">
        <w:r w:rsidRPr="00D9337B">
          <w:rPr>
            <w:rFonts w:ascii="Arial" w:hAnsi="Arial" w:cs="Arial"/>
            <w:b/>
            <w:bCs/>
            <w:sz w:val="22"/>
            <w:szCs w:val="22"/>
          </w:rPr>
          <w:t>Dados</w:t>
        </w:r>
      </w:smartTag>
    </w:p>
    <w:p w:rsidR="00AA2906" w:rsidRPr="00D9337B" w:rsidRDefault="006F5C24" w:rsidP="00AA2906">
      <w:pPr>
        <w:tabs>
          <w:tab w:val="left" w:pos="900"/>
        </w:tabs>
        <w:autoSpaceDE w:val="0"/>
        <w:spacing w:line="100" w:lineRule="atLeast"/>
        <w:jc w:val="both"/>
        <w:rPr>
          <w:rStyle w:val="txtarial8ptgray"/>
          <w:rFonts w:ascii="Arial" w:eastAsia="SimSun" w:hAnsi="Arial" w:cs="Arial"/>
          <w:sz w:val="22"/>
          <w:szCs w:val="22"/>
        </w:rPr>
      </w:pPr>
      <w:r w:rsidRPr="00D9337B">
        <w:rPr>
          <w:rStyle w:val="txtarial8ptgray"/>
          <w:rFonts w:ascii="Arial" w:eastAsia="SimSun" w:hAnsi="Arial" w:cs="Arial"/>
          <w:sz w:val="22"/>
          <w:szCs w:val="22"/>
        </w:rPr>
        <w:lastRenderedPageBreak/>
        <w:t>Conceitos Básicos: Arquitetura de um Sistema de Banco de Dados, Modelos de Dados, Linguagens de Definição e Manipulação de Dados, Usuário de Banco de Dados. Modelagem de Dados. Modelos de Dados: Relacional, Hierárquicos e de Redes. Projeto de Banco de Dados Relacional: Dependência Funcional, Chaves, Normalização, Visões, Álgebra Relacional e SQL. Programação com o Banco de Dados. Projeto de Desenvolvimento de Aplicação.</w:t>
      </w:r>
    </w:p>
    <w:p w:rsidR="008C4001" w:rsidRPr="00D9337B" w:rsidRDefault="008C4001" w:rsidP="002450F1">
      <w:pPr>
        <w:jc w:val="both"/>
        <w:rPr>
          <w:rStyle w:val="txtarial8ptgray"/>
          <w:rFonts w:ascii="Arial" w:hAnsi="Arial" w:cs="Arial"/>
          <w:sz w:val="22"/>
          <w:szCs w:val="22"/>
          <w:lang w:eastAsia="ar-SA"/>
        </w:rPr>
      </w:pPr>
    </w:p>
    <w:p w:rsidR="008C4001" w:rsidRPr="00D9337B" w:rsidRDefault="008C4001" w:rsidP="008C4001">
      <w:pPr>
        <w:jc w:val="both"/>
        <w:rPr>
          <w:rFonts w:ascii="Arial" w:hAnsi="Arial" w:cs="Arial"/>
          <w:b/>
          <w:bCs/>
          <w:sz w:val="22"/>
          <w:szCs w:val="22"/>
        </w:rPr>
      </w:pPr>
      <w:smartTag w:uri="schemas-houaiss/mini" w:element="verbetes">
        <w:r w:rsidRPr="00D9337B">
          <w:rPr>
            <w:rFonts w:ascii="Arial" w:hAnsi="Arial" w:cs="Arial"/>
            <w:b/>
            <w:bCs/>
            <w:sz w:val="22"/>
            <w:szCs w:val="22"/>
          </w:rPr>
          <w:t>Banco</w:t>
        </w:r>
      </w:smartTag>
      <w:r w:rsidRPr="00D9337B">
        <w:rPr>
          <w:rFonts w:ascii="Arial" w:hAnsi="Arial" w:cs="Arial"/>
          <w:b/>
          <w:bCs/>
          <w:sz w:val="22"/>
          <w:szCs w:val="22"/>
        </w:rPr>
        <w:t xml:space="preserve"> de </w:t>
      </w:r>
      <w:smartTag w:uri="schemas-houaiss/mini" w:element="verbetes">
        <w:r w:rsidRPr="00D9337B">
          <w:rPr>
            <w:rFonts w:ascii="Arial" w:hAnsi="Arial" w:cs="Arial"/>
            <w:b/>
            <w:bCs/>
            <w:sz w:val="22"/>
            <w:szCs w:val="22"/>
          </w:rPr>
          <w:t>Dados</w:t>
        </w:r>
      </w:smartTag>
      <w:r w:rsidRPr="00D9337B">
        <w:rPr>
          <w:rFonts w:ascii="Arial" w:hAnsi="Arial" w:cs="Arial"/>
          <w:b/>
          <w:bCs/>
          <w:sz w:val="22"/>
          <w:szCs w:val="22"/>
        </w:rPr>
        <w:t xml:space="preserve"> de </w:t>
      </w:r>
      <w:smartTag w:uri="schemas-houaiss/acao" w:element="dm">
        <w:r w:rsidRPr="00D9337B">
          <w:rPr>
            <w:rFonts w:ascii="Arial" w:hAnsi="Arial" w:cs="Arial"/>
            <w:b/>
            <w:bCs/>
            <w:sz w:val="22"/>
            <w:szCs w:val="22"/>
          </w:rPr>
          <w:t>Apoio</w:t>
        </w:r>
      </w:smartTag>
      <w:r w:rsidRPr="00D9337B">
        <w:rPr>
          <w:rFonts w:ascii="Arial" w:hAnsi="Arial" w:cs="Arial"/>
          <w:b/>
          <w:bCs/>
          <w:sz w:val="22"/>
          <w:szCs w:val="22"/>
        </w:rPr>
        <w:t xml:space="preserve"> à </w:t>
      </w:r>
      <w:smartTag w:uri="schemas-houaiss/mini" w:element="verbetes">
        <w:r w:rsidRPr="00D9337B">
          <w:rPr>
            <w:rFonts w:ascii="Arial" w:hAnsi="Arial" w:cs="Arial"/>
            <w:b/>
            <w:bCs/>
            <w:sz w:val="22"/>
            <w:szCs w:val="22"/>
          </w:rPr>
          <w:t>Tomada</w:t>
        </w:r>
      </w:smartTag>
      <w:r w:rsidRPr="00D9337B">
        <w:rPr>
          <w:rFonts w:ascii="Arial" w:hAnsi="Arial" w:cs="Arial"/>
          <w:b/>
          <w:bCs/>
          <w:sz w:val="22"/>
          <w:szCs w:val="22"/>
        </w:rPr>
        <w:t xml:space="preserve"> de </w:t>
      </w:r>
      <w:smartTag w:uri="schemas-houaiss/mini" w:element="verbetes">
        <w:r w:rsidRPr="00D9337B">
          <w:rPr>
            <w:rFonts w:ascii="Arial" w:hAnsi="Arial" w:cs="Arial"/>
            <w:b/>
            <w:bCs/>
            <w:sz w:val="22"/>
            <w:szCs w:val="22"/>
          </w:rPr>
          <w:t>Decisão</w:t>
        </w:r>
      </w:smartTag>
    </w:p>
    <w:p w:rsidR="00D83D4C" w:rsidRPr="00D9337B" w:rsidRDefault="00AA2906" w:rsidP="002450F1">
      <w:pPr>
        <w:jc w:val="both"/>
        <w:rPr>
          <w:rStyle w:val="Teletipo"/>
          <w:rFonts w:ascii="Arial" w:eastAsia="DejaVu Sans" w:hAnsi="Arial" w:cs="Arial"/>
          <w:sz w:val="22"/>
          <w:szCs w:val="22"/>
        </w:rPr>
      </w:pPr>
      <w:r w:rsidRPr="00D9337B">
        <w:rPr>
          <w:rStyle w:val="txtarial8ptgray"/>
          <w:rFonts w:ascii="Arial" w:eastAsia="SimSun" w:hAnsi="Arial" w:cs="Arial"/>
          <w:sz w:val="22"/>
          <w:szCs w:val="22"/>
        </w:rPr>
        <w:t xml:space="preserve">Data Warehouse. Descoberta de Conhecimento de Bases de Dados. </w:t>
      </w:r>
      <w:r w:rsidRPr="00D9337B">
        <w:rPr>
          <w:rStyle w:val="Teletipo"/>
          <w:rFonts w:ascii="Arial" w:eastAsia="DejaVu Sans" w:hAnsi="Arial" w:cs="Arial"/>
          <w:sz w:val="22"/>
          <w:szCs w:val="22"/>
        </w:rPr>
        <w:t xml:space="preserve">DW e Business </w:t>
      </w:r>
      <w:proofErr w:type="spellStart"/>
      <w:r w:rsidRPr="00D9337B">
        <w:rPr>
          <w:rStyle w:val="Teletipo"/>
          <w:rFonts w:ascii="Arial" w:eastAsia="DejaVu Sans" w:hAnsi="Arial" w:cs="Arial"/>
          <w:sz w:val="22"/>
          <w:szCs w:val="22"/>
        </w:rPr>
        <w:t>Intelligence</w:t>
      </w:r>
      <w:proofErr w:type="spellEnd"/>
      <w:r w:rsidRPr="00D9337B">
        <w:rPr>
          <w:rStyle w:val="Teletipo"/>
          <w:rFonts w:ascii="Arial" w:eastAsia="DejaVu Sans" w:hAnsi="Arial" w:cs="Arial"/>
          <w:sz w:val="22"/>
          <w:szCs w:val="22"/>
        </w:rPr>
        <w:t>.</w:t>
      </w:r>
    </w:p>
    <w:p w:rsidR="00AA2906" w:rsidRPr="00D9337B" w:rsidRDefault="00AA2906" w:rsidP="002450F1">
      <w:pPr>
        <w:jc w:val="both"/>
        <w:rPr>
          <w:rStyle w:val="txtarial8ptgray"/>
          <w:rFonts w:ascii="Arial" w:hAnsi="Arial" w:cs="Arial"/>
          <w:sz w:val="22"/>
          <w:szCs w:val="22"/>
          <w:lang w:eastAsia="ar-SA"/>
        </w:rPr>
      </w:pPr>
    </w:p>
    <w:p w:rsidR="00CE5878" w:rsidRPr="00D9337B" w:rsidRDefault="00CE5878" w:rsidP="002450F1">
      <w:pPr>
        <w:jc w:val="both"/>
        <w:rPr>
          <w:rFonts w:ascii="Arial" w:hAnsi="Arial" w:cs="Arial"/>
          <w:b/>
          <w:sz w:val="22"/>
          <w:szCs w:val="22"/>
        </w:rPr>
      </w:pPr>
      <w:r w:rsidRPr="00D9337B">
        <w:rPr>
          <w:rFonts w:ascii="Arial" w:hAnsi="Arial" w:cs="Arial"/>
          <w:b/>
          <w:sz w:val="22"/>
          <w:szCs w:val="22"/>
        </w:rPr>
        <w:t>Cálculo Numérico</w:t>
      </w:r>
    </w:p>
    <w:p w:rsidR="00A042A4" w:rsidRPr="00D9337B" w:rsidRDefault="00427C5F" w:rsidP="00A042A4">
      <w:pPr>
        <w:tabs>
          <w:tab w:val="left" w:pos="184"/>
        </w:tabs>
        <w:spacing w:line="200" w:lineRule="atLeast"/>
        <w:jc w:val="both"/>
        <w:rPr>
          <w:rStyle w:val="txtarial8ptgray"/>
          <w:rFonts w:ascii="Arial" w:eastAsia="StarSymbol" w:hAnsi="Arial" w:cs="Arial"/>
          <w:sz w:val="22"/>
          <w:szCs w:val="22"/>
          <w:lang w:eastAsia="ar-SA"/>
        </w:rPr>
      </w:pPr>
      <w:r w:rsidRPr="00D9337B">
        <w:rPr>
          <w:rStyle w:val="txtarial8ptgray"/>
          <w:rFonts w:ascii="Arial" w:eastAsia="StarSymbol" w:hAnsi="Arial" w:cs="Arial"/>
          <w:sz w:val="22"/>
          <w:szCs w:val="22"/>
          <w:lang w:eastAsia="ar-SA"/>
        </w:rPr>
        <w:t>Aritmética de ponto flutuante: Erros absolutos e relativos; Arredondamento e truncamento; Aritmética de ponto flutuante. Zeros de Funções Reais: Métodos de quebra - bisseção / falsa posição; Métodos de ponto fixo - iterativo linear / Newton-</w:t>
      </w:r>
      <w:proofErr w:type="spellStart"/>
      <w:r w:rsidRPr="00D9337B">
        <w:rPr>
          <w:rStyle w:val="txtarial8ptgray"/>
          <w:rFonts w:ascii="Arial" w:eastAsia="StarSymbol" w:hAnsi="Arial" w:cs="Arial"/>
          <w:sz w:val="22"/>
          <w:szCs w:val="22"/>
          <w:lang w:eastAsia="ar-SA"/>
        </w:rPr>
        <w:t>Raphson</w:t>
      </w:r>
      <w:proofErr w:type="spellEnd"/>
      <w:r w:rsidRPr="00D9337B">
        <w:rPr>
          <w:rStyle w:val="txtarial8ptgray"/>
          <w:rFonts w:ascii="Arial" w:eastAsia="StarSymbol" w:hAnsi="Arial" w:cs="Arial"/>
          <w:sz w:val="22"/>
          <w:szCs w:val="22"/>
          <w:lang w:eastAsia="ar-SA"/>
        </w:rPr>
        <w:t xml:space="preserve">; Métodos de Múltiplos passos - secantes. Resolução de Sistemas de Equações Lineares: Métodos diretos - </w:t>
      </w:r>
      <w:proofErr w:type="spellStart"/>
      <w:r w:rsidRPr="00D9337B">
        <w:rPr>
          <w:rStyle w:val="txtarial8ptgray"/>
          <w:rFonts w:ascii="Arial" w:eastAsia="StarSymbol" w:hAnsi="Arial" w:cs="Arial"/>
          <w:sz w:val="22"/>
          <w:szCs w:val="22"/>
          <w:lang w:eastAsia="ar-SA"/>
        </w:rPr>
        <w:t>Cramer</w:t>
      </w:r>
      <w:proofErr w:type="spellEnd"/>
      <w:r w:rsidRPr="00D9337B">
        <w:rPr>
          <w:rStyle w:val="txtarial8ptgray"/>
          <w:rFonts w:ascii="Arial" w:eastAsia="StarSymbol" w:hAnsi="Arial" w:cs="Arial"/>
          <w:sz w:val="22"/>
          <w:szCs w:val="22"/>
          <w:lang w:eastAsia="ar-SA"/>
        </w:rPr>
        <w:t xml:space="preserve"> / eliminação de Gauss, decomposição A = LU; Métodos iterativos - Jacobi / Gauss-</w:t>
      </w:r>
      <w:proofErr w:type="spellStart"/>
      <w:r w:rsidRPr="00D9337B">
        <w:rPr>
          <w:rStyle w:val="txtarial8ptgray"/>
          <w:rFonts w:ascii="Arial" w:eastAsia="StarSymbol" w:hAnsi="Arial" w:cs="Arial"/>
          <w:sz w:val="22"/>
          <w:szCs w:val="22"/>
          <w:lang w:eastAsia="ar-SA"/>
        </w:rPr>
        <w:t>Seidel</w:t>
      </w:r>
      <w:proofErr w:type="spellEnd"/>
      <w:r w:rsidRPr="00D9337B">
        <w:rPr>
          <w:rStyle w:val="txtarial8ptgray"/>
          <w:rFonts w:ascii="Arial" w:eastAsia="StarSymbol" w:hAnsi="Arial" w:cs="Arial"/>
          <w:sz w:val="22"/>
          <w:szCs w:val="22"/>
          <w:lang w:eastAsia="ar-SA"/>
        </w:rPr>
        <w:t xml:space="preserve">. Ajustamento de Curvas pelo Método dos Mínimos Quadrados: Interpolação Polinomial: Existência e unicidade do polinômio Interpolador; </w:t>
      </w:r>
      <w:r w:rsidRPr="00D9337B">
        <w:rPr>
          <w:rStyle w:val="txtarial8ptgray"/>
          <w:rFonts w:ascii="Arial" w:eastAsia="StarSymbol" w:hAnsi="Arial" w:cs="Arial"/>
          <w:sz w:val="22"/>
          <w:szCs w:val="22"/>
          <w:lang w:eastAsia="ar-SA"/>
        </w:rPr>
        <w:t xml:space="preserve">Polinômio interpolador de: </w:t>
      </w:r>
      <w:proofErr w:type="spellStart"/>
      <w:r w:rsidRPr="00D9337B">
        <w:rPr>
          <w:rStyle w:val="txtarial8ptgray"/>
          <w:rFonts w:ascii="Arial" w:eastAsia="StarSymbol" w:hAnsi="Arial" w:cs="Arial"/>
          <w:sz w:val="22"/>
          <w:szCs w:val="22"/>
          <w:lang w:eastAsia="ar-SA"/>
        </w:rPr>
        <w:t>Lagrange</w:t>
      </w:r>
      <w:proofErr w:type="spellEnd"/>
      <w:r w:rsidRPr="00D9337B">
        <w:rPr>
          <w:rStyle w:val="txtarial8ptgray"/>
          <w:rFonts w:ascii="Arial" w:eastAsia="StarSymbol" w:hAnsi="Arial" w:cs="Arial"/>
          <w:sz w:val="22"/>
          <w:szCs w:val="22"/>
          <w:lang w:eastAsia="ar-SA"/>
        </w:rPr>
        <w:t>, Newton e Gregory-Newton; Estudo do erro. Integração numérica: Métodos de Newton-Cotes; Trapézios; Simpson; Estudo do erro.</w:t>
      </w:r>
    </w:p>
    <w:p w:rsidR="00A042A4" w:rsidRPr="00D9337B" w:rsidRDefault="00A042A4" w:rsidP="002450F1">
      <w:pPr>
        <w:jc w:val="both"/>
        <w:rPr>
          <w:rStyle w:val="txtarial8ptgray"/>
          <w:rFonts w:ascii="Arial" w:hAnsi="Arial" w:cs="Arial"/>
          <w:b/>
          <w:sz w:val="22"/>
          <w:szCs w:val="22"/>
        </w:rPr>
      </w:pPr>
    </w:p>
    <w:p w:rsidR="004076DA" w:rsidRPr="00D9337B" w:rsidRDefault="004076DA" w:rsidP="002450F1">
      <w:pPr>
        <w:jc w:val="both"/>
        <w:rPr>
          <w:rStyle w:val="txtarial8ptgray"/>
          <w:rFonts w:ascii="Arial" w:hAnsi="Arial" w:cs="Arial"/>
          <w:b/>
          <w:sz w:val="22"/>
          <w:szCs w:val="22"/>
        </w:rPr>
      </w:pPr>
      <w:r w:rsidRPr="00D9337B">
        <w:rPr>
          <w:rStyle w:val="txtarial8ptgray"/>
          <w:rFonts w:ascii="Arial" w:hAnsi="Arial" w:cs="Arial"/>
          <w:b/>
          <w:sz w:val="22"/>
          <w:szCs w:val="22"/>
        </w:rPr>
        <w:t xml:space="preserve">Circuitos </w:t>
      </w:r>
      <w:smartTag w:uri="schemas-houaiss/mini" w:element="verbetes">
        <w:r w:rsidRPr="00D9337B">
          <w:rPr>
            <w:rStyle w:val="txtarial8ptgray"/>
            <w:rFonts w:ascii="Arial" w:hAnsi="Arial" w:cs="Arial"/>
            <w:b/>
            <w:sz w:val="22"/>
            <w:szCs w:val="22"/>
          </w:rPr>
          <w:t>Digitais</w:t>
        </w:r>
      </w:smartTag>
      <w:r w:rsidR="00C475EA" w:rsidRPr="00D9337B">
        <w:rPr>
          <w:rStyle w:val="txtarial8ptgray"/>
          <w:rFonts w:ascii="Arial" w:hAnsi="Arial" w:cs="Arial"/>
          <w:b/>
          <w:sz w:val="22"/>
          <w:szCs w:val="22"/>
        </w:rPr>
        <w:t xml:space="preserve"> </w:t>
      </w:r>
    </w:p>
    <w:p w:rsidR="00645A91" w:rsidRPr="00D9337B" w:rsidRDefault="00645A91" w:rsidP="00645A91">
      <w:pPr>
        <w:tabs>
          <w:tab w:val="left" w:pos="900"/>
        </w:tabs>
        <w:autoSpaceDE w:val="0"/>
        <w:spacing w:line="100" w:lineRule="atLeast"/>
        <w:jc w:val="both"/>
        <w:rPr>
          <w:rStyle w:val="txtarial8ptgray"/>
          <w:rFonts w:ascii="Arial" w:eastAsia="SimSun" w:hAnsi="Arial" w:cs="Arial"/>
          <w:sz w:val="22"/>
          <w:szCs w:val="22"/>
        </w:rPr>
      </w:pPr>
      <w:r w:rsidRPr="00D9337B">
        <w:rPr>
          <w:rStyle w:val="txtarial8ptgray"/>
          <w:rFonts w:ascii="Arial" w:eastAsia="SimSun" w:hAnsi="Arial" w:cs="Arial"/>
          <w:sz w:val="22"/>
          <w:szCs w:val="22"/>
        </w:rPr>
        <w:t xml:space="preserve">Sistemas numéricos. Portas lógicas básicas. Álgebra de </w:t>
      </w:r>
      <w:proofErr w:type="spellStart"/>
      <w:r w:rsidRPr="00D9337B">
        <w:rPr>
          <w:rStyle w:val="txtarial8ptgray"/>
          <w:rFonts w:ascii="Arial" w:eastAsia="SimSun" w:hAnsi="Arial" w:cs="Arial"/>
          <w:sz w:val="22"/>
          <w:szCs w:val="22"/>
        </w:rPr>
        <w:t>Boole</w:t>
      </w:r>
      <w:proofErr w:type="spellEnd"/>
      <w:r w:rsidRPr="00D9337B">
        <w:rPr>
          <w:rStyle w:val="txtarial8ptgray"/>
          <w:rFonts w:ascii="Arial" w:eastAsia="SimSun" w:hAnsi="Arial" w:cs="Arial"/>
          <w:sz w:val="22"/>
          <w:szCs w:val="22"/>
        </w:rPr>
        <w:t xml:space="preserve">. Circuitos </w:t>
      </w:r>
      <w:proofErr w:type="spellStart"/>
      <w:r w:rsidRPr="00D9337B">
        <w:rPr>
          <w:rStyle w:val="txtarial8ptgray"/>
          <w:rFonts w:ascii="Arial" w:eastAsia="SimSun" w:hAnsi="Arial" w:cs="Arial"/>
          <w:sz w:val="22"/>
          <w:szCs w:val="22"/>
        </w:rPr>
        <w:t>combinacionais</w:t>
      </w:r>
      <w:proofErr w:type="spellEnd"/>
      <w:r w:rsidRPr="00D9337B">
        <w:rPr>
          <w:rStyle w:val="txtarial8ptgray"/>
          <w:rFonts w:ascii="Arial" w:eastAsia="SimSun" w:hAnsi="Arial" w:cs="Arial"/>
          <w:sz w:val="22"/>
          <w:szCs w:val="22"/>
        </w:rPr>
        <w:t>. Circuitos seqüenciais. Registradores. Memórias.</w:t>
      </w:r>
    </w:p>
    <w:p w:rsidR="00645A91" w:rsidRPr="00D9337B" w:rsidRDefault="00645A91" w:rsidP="002450F1">
      <w:pPr>
        <w:jc w:val="both"/>
        <w:rPr>
          <w:rFonts w:ascii="Arial" w:hAnsi="Arial" w:cs="Arial"/>
          <w:b/>
          <w:sz w:val="22"/>
          <w:szCs w:val="22"/>
        </w:rPr>
      </w:pPr>
    </w:p>
    <w:p w:rsidR="00D15132" w:rsidRPr="00D9337B" w:rsidRDefault="00D15132" w:rsidP="002450F1">
      <w:pPr>
        <w:jc w:val="both"/>
        <w:rPr>
          <w:rFonts w:ascii="Arial" w:hAnsi="Arial" w:cs="Arial"/>
          <w:b/>
          <w:sz w:val="22"/>
          <w:szCs w:val="22"/>
        </w:rPr>
      </w:pPr>
      <w:r w:rsidRPr="00D9337B">
        <w:rPr>
          <w:rFonts w:ascii="Arial" w:hAnsi="Arial" w:cs="Arial"/>
          <w:b/>
          <w:sz w:val="22"/>
          <w:szCs w:val="22"/>
        </w:rPr>
        <w:t>Compiladores</w:t>
      </w:r>
    </w:p>
    <w:p w:rsidR="00AA2906" w:rsidRPr="00D9337B" w:rsidRDefault="00427C5F" w:rsidP="00AA2906">
      <w:pPr>
        <w:jc w:val="both"/>
        <w:rPr>
          <w:rStyle w:val="txtarial8ptgray"/>
          <w:rFonts w:ascii="Arial" w:hAnsi="Arial" w:cs="Arial"/>
          <w:sz w:val="22"/>
          <w:szCs w:val="22"/>
        </w:rPr>
      </w:pPr>
      <w:r w:rsidRPr="00D9337B">
        <w:rPr>
          <w:rStyle w:val="txtarial8ptgray"/>
          <w:rFonts w:ascii="Arial" w:hAnsi="Arial" w:cs="Arial"/>
          <w:sz w:val="22"/>
          <w:szCs w:val="22"/>
        </w:rPr>
        <w:t>Análise Léxica. Análise Sintática. Análise Semântica. Interpretação. Geração de Código. Ambientes de execução.</w:t>
      </w:r>
      <w:r w:rsidR="00AA2906" w:rsidRPr="00D9337B">
        <w:rPr>
          <w:rStyle w:val="txtarial8ptgray"/>
          <w:rFonts w:ascii="Arial" w:hAnsi="Arial" w:cs="Arial"/>
          <w:sz w:val="22"/>
          <w:szCs w:val="22"/>
        </w:rPr>
        <w:t xml:space="preserve"> </w:t>
      </w:r>
    </w:p>
    <w:p w:rsidR="00645A91" w:rsidRPr="00D9337B" w:rsidRDefault="00645A91" w:rsidP="002450F1">
      <w:pPr>
        <w:jc w:val="both"/>
        <w:rPr>
          <w:rFonts w:ascii="Arial" w:hAnsi="Arial" w:cs="Arial"/>
          <w:b/>
          <w:sz w:val="22"/>
          <w:szCs w:val="22"/>
        </w:rPr>
      </w:pPr>
    </w:p>
    <w:p w:rsidR="00C55C7B" w:rsidRPr="00D9337B" w:rsidRDefault="00C55C7B" w:rsidP="002450F1">
      <w:pPr>
        <w:jc w:val="both"/>
        <w:rPr>
          <w:rFonts w:ascii="Arial" w:hAnsi="Arial" w:cs="Arial"/>
          <w:b/>
          <w:sz w:val="22"/>
          <w:szCs w:val="22"/>
        </w:rPr>
      </w:pPr>
      <w:r w:rsidRPr="00D9337B">
        <w:rPr>
          <w:rFonts w:ascii="Arial" w:hAnsi="Arial" w:cs="Arial"/>
          <w:b/>
          <w:sz w:val="22"/>
          <w:szCs w:val="22"/>
        </w:rPr>
        <w:t>Computa</w:t>
      </w:r>
      <w:r w:rsidR="00E776D3" w:rsidRPr="00D9337B">
        <w:rPr>
          <w:rFonts w:ascii="Arial" w:hAnsi="Arial" w:cs="Arial"/>
          <w:b/>
          <w:sz w:val="22"/>
          <w:szCs w:val="22"/>
        </w:rPr>
        <w:t>dores</w:t>
      </w:r>
      <w:r w:rsidRPr="00D9337B">
        <w:rPr>
          <w:rFonts w:ascii="Arial" w:hAnsi="Arial" w:cs="Arial"/>
          <w:b/>
          <w:sz w:val="22"/>
          <w:szCs w:val="22"/>
        </w:rPr>
        <w:t xml:space="preserve">, </w:t>
      </w:r>
      <w:smartTag w:uri="schemas-houaiss/mini" w:element="verbetes">
        <w:r w:rsidRPr="00D9337B">
          <w:rPr>
            <w:rFonts w:ascii="Arial" w:hAnsi="Arial" w:cs="Arial"/>
            <w:b/>
            <w:sz w:val="22"/>
            <w:szCs w:val="22"/>
          </w:rPr>
          <w:t>Ética</w:t>
        </w:r>
      </w:smartTag>
      <w:r w:rsidRPr="00D9337B">
        <w:rPr>
          <w:rFonts w:ascii="Arial" w:hAnsi="Arial" w:cs="Arial"/>
          <w:b/>
          <w:sz w:val="22"/>
          <w:szCs w:val="22"/>
        </w:rPr>
        <w:t xml:space="preserve"> e </w:t>
      </w:r>
      <w:smartTag w:uri="schemas-houaiss/acao" w:element="dm">
        <w:r w:rsidRPr="00D9337B">
          <w:rPr>
            <w:rFonts w:ascii="Arial" w:hAnsi="Arial" w:cs="Arial"/>
            <w:b/>
            <w:sz w:val="22"/>
            <w:szCs w:val="22"/>
          </w:rPr>
          <w:t>Sociedade</w:t>
        </w:r>
      </w:smartTag>
    </w:p>
    <w:p w:rsidR="00A042A4" w:rsidRPr="00D9337B" w:rsidRDefault="00A042A4" w:rsidP="00A042A4">
      <w:pPr>
        <w:tabs>
          <w:tab w:val="left" w:pos="900"/>
        </w:tabs>
        <w:autoSpaceDE w:val="0"/>
        <w:jc w:val="both"/>
        <w:rPr>
          <w:rStyle w:val="txtarial8ptgray"/>
          <w:rFonts w:ascii="Arial" w:eastAsia="SimSun" w:hAnsi="Arial" w:cs="Arial"/>
          <w:sz w:val="22"/>
          <w:szCs w:val="22"/>
        </w:rPr>
      </w:pPr>
      <w:r w:rsidRPr="00D9337B">
        <w:rPr>
          <w:rStyle w:val="txtarial8ptgray"/>
          <w:rFonts w:ascii="Arial" w:eastAsia="SimSun" w:hAnsi="Arial" w:cs="Arial"/>
          <w:sz w:val="22"/>
          <w:szCs w:val="22"/>
        </w:rPr>
        <w:lastRenderedPageBreak/>
        <w:t xml:space="preserve">O papel do computador na sociedade contemporânea. O profissional da Informática e Ciência da Computação. Ética profissional. Acesso não autorizado: segurança e privacidade. </w:t>
      </w:r>
      <w:r w:rsidRPr="00D9337B">
        <w:rPr>
          <w:rStyle w:val="txtarial8ptgray"/>
          <w:rFonts w:ascii="Arial" w:eastAsia="SimSun" w:hAnsi="Arial" w:cs="Arial"/>
          <w:i/>
          <w:sz w:val="22"/>
          <w:szCs w:val="22"/>
        </w:rPr>
        <w:t>Software</w:t>
      </w:r>
      <w:r w:rsidRPr="00D9337B">
        <w:rPr>
          <w:rStyle w:val="txtarial8ptgray"/>
          <w:rFonts w:ascii="Arial" w:eastAsia="SimSun" w:hAnsi="Arial" w:cs="Arial"/>
          <w:sz w:val="22"/>
          <w:szCs w:val="22"/>
        </w:rPr>
        <w:t xml:space="preserve"> livre versus </w:t>
      </w:r>
      <w:r w:rsidRPr="00D9337B">
        <w:rPr>
          <w:rStyle w:val="txtarial8ptgray"/>
          <w:rFonts w:ascii="Arial" w:eastAsia="SimSun" w:hAnsi="Arial" w:cs="Arial"/>
          <w:i/>
          <w:sz w:val="22"/>
          <w:szCs w:val="22"/>
        </w:rPr>
        <w:t>software</w:t>
      </w:r>
      <w:r w:rsidRPr="00D9337B">
        <w:rPr>
          <w:rStyle w:val="txtarial8ptgray"/>
          <w:rFonts w:ascii="Arial" w:eastAsia="SimSun" w:hAnsi="Arial" w:cs="Arial"/>
          <w:sz w:val="22"/>
          <w:szCs w:val="22"/>
        </w:rPr>
        <w:t xml:space="preserve"> proprietário. Aplicações da tecnologia: exemplos de mudança de paradigma. Comportamento social e Internet.</w:t>
      </w:r>
    </w:p>
    <w:p w:rsidR="00A0699C" w:rsidRPr="00D9337B" w:rsidRDefault="00A0699C" w:rsidP="002450F1">
      <w:pPr>
        <w:jc w:val="both"/>
        <w:rPr>
          <w:rFonts w:ascii="Arial" w:hAnsi="Arial" w:cs="Arial"/>
          <w:sz w:val="22"/>
          <w:szCs w:val="22"/>
        </w:rPr>
      </w:pPr>
    </w:p>
    <w:p w:rsidR="00A0699C" w:rsidRPr="00D9337B" w:rsidRDefault="00A0699C" w:rsidP="002450F1">
      <w:pPr>
        <w:jc w:val="both"/>
        <w:rPr>
          <w:rFonts w:ascii="Arial" w:hAnsi="Arial" w:cs="Arial"/>
          <w:b/>
          <w:sz w:val="22"/>
          <w:szCs w:val="22"/>
        </w:rPr>
      </w:pPr>
      <w:smartTag w:uri="schemas-houaiss/mini" w:element="verbetes">
        <w:r w:rsidRPr="00D9337B">
          <w:rPr>
            <w:rFonts w:ascii="Arial" w:hAnsi="Arial" w:cs="Arial"/>
            <w:b/>
            <w:sz w:val="22"/>
            <w:szCs w:val="22"/>
          </w:rPr>
          <w:t>Computação</w:t>
        </w:r>
      </w:smartTag>
      <w:r w:rsidRPr="00D9337B">
        <w:rPr>
          <w:rFonts w:ascii="Arial" w:hAnsi="Arial" w:cs="Arial"/>
          <w:b/>
          <w:sz w:val="22"/>
          <w:szCs w:val="22"/>
        </w:rPr>
        <w:t xml:space="preserve"> </w:t>
      </w:r>
      <w:smartTag w:uri="schemas-houaiss/mini" w:element="verbetes">
        <w:r w:rsidRPr="00D9337B">
          <w:rPr>
            <w:rFonts w:ascii="Arial" w:hAnsi="Arial" w:cs="Arial"/>
            <w:b/>
            <w:sz w:val="22"/>
            <w:szCs w:val="22"/>
          </w:rPr>
          <w:t>Evolutiva</w:t>
        </w:r>
      </w:smartTag>
      <w:r w:rsidRPr="00D9337B">
        <w:rPr>
          <w:rFonts w:ascii="Arial" w:hAnsi="Arial" w:cs="Arial"/>
          <w:b/>
          <w:sz w:val="22"/>
          <w:szCs w:val="22"/>
        </w:rPr>
        <w:t xml:space="preserve"> e Conexionista</w:t>
      </w:r>
    </w:p>
    <w:p w:rsidR="00645A91" w:rsidRPr="00D9337B" w:rsidRDefault="00645A91" w:rsidP="005F11C9">
      <w:pPr>
        <w:tabs>
          <w:tab w:val="left" w:pos="0"/>
        </w:tabs>
        <w:spacing w:line="200" w:lineRule="atLeast"/>
        <w:jc w:val="both"/>
        <w:rPr>
          <w:rStyle w:val="txtarial8ptgray"/>
          <w:rFonts w:ascii="Arial" w:eastAsia="StarSymbol" w:hAnsi="Arial" w:cs="Arial"/>
          <w:sz w:val="22"/>
          <w:szCs w:val="22"/>
          <w:lang w:eastAsia="ar-SA"/>
        </w:rPr>
      </w:pPr>
      <w:r w:rsidRPr="00D9337B">
        <w:rPr>
          <w:rStyle w:val="txtarial8ptgray"/>
          <w:rFonts w:ascii="Arial" w:eastAsia="StarSymbol" w:hAnsi="Arial" w:cs="Arial"/>
          <w:sz w:val="22"/>
          <w:szCs w:val="22"/>
          <w:lang w:eastAsia="ar-SA"/>
        </w:rPr>
        <w:t>Redes neurais artificiais. Algoritmos genéticos.</w:t>
      </w:r>
    </w:p>
    <w:p w:rsidR="00D15132" w:rsidRPr="00D9337B" w:rsidRDefault="00D15132" w:rsidP="002450F1">
      <w:pPr>
        <w:jc w:val="both"/>
        <w:rPr>
          <w:rFonts w:ascii="Arial" w:hAnsi="Arial" w:cs="Arial"/>
          <w:sz w:val="22"/>
          <w:szCs w:val="22"/>
        </w:rPr>
      </w:pPr>
    </w:p>
    <w:p w:rsidR="006F4FB4" w:rsidRPr="00D9337B" w:rsidRDefault="006F4FB4" w:rsidP="002450F1">
      <w:pPr>
        <w:jc w:val="both"/>
        <w:rPr>
          <w:rFonts w:ascii="Arial" w:hAnsi="Arial" w:cs="Arial"/>
          <w:b/>
          <w:sz w:val="22"/>
          <w:szCs w:val="22"/>
        </w:rPr>
      </w:pPr>
      <w:r w:rsidRPr="00D9337B">
        <w:rPr>
          <w:rFonts w:ascii="Arial" w:hAnsi="Arial" w:cs="Arial"/>
          <w:b/>
          <w:sz w:val="22"/>
          <w:szCs w:val="22"/>
        </w:rPr>
        <w:t xml:space="preserve">Computação </w:t>
      </w:r>
      <w:smartTag w:uri="schemas-houaiss/mini" w:element="verbetes">
        <w:r w:rsidRPr="00D9337B">
          <w:rPr>
            <w:rFonts w:ascii="Arial" w:hAnsi="Arial" w:cs="Arial"/>
            <w:b/>
            <w:sz w:val="22"/>
            <w:szCs w:val="22"/>
          </w:rPr>
          <w:t>Gráfica</w:t>
        </w:r>
      </w:smartTag>
    </w:p>
    <w:p w:rsidR="00645A91" w:rsidRPr="00D9337B" w:rsidRDefault="00645A91" w:rsidP="00645A91">
      <w:pPr>
        <w:tabs>
          <w:tab w:val="left" w:pos="969"/>
        </w:tabs>
        <w:autoSpaceDE w:val="0"/>
        <w:spacing w:line="100" w:lineRule="atLeast"/>
        <w:ind w:left="69" w:hanging="69"/>
        <w:jc w:val="both"/>
        <w:rPr>
          <w:rStyle w:val="txtarial8ptgray"/>
          <w:rFonts w:ascii="Arial" w:eastAsia="SimSun" w:hAnsi="Arial" w:cs="Arial"/>
          <w:sz w:val="22"/>
          <w:szCs w:val="22"/>
        </w:rPr>
      </w:pPr>
      <w:r w:rsidRPr="00D9337B">
        <w:rPr>
          <w:rStyle w:val="txtarial8ptgray"/>
          <w:rFonts w:ascii="Arial" w:eastAsia="SimSun" w:hAnsi="Arial" w:cs="Arial"/>
          <w:sz w:val="22"/>
          <w:szCs w:val="22"/>
        </w:rPr>
        <w:t xml:space="preserve">Origem e objetivos da Computação Gráfica. Representação vetorial e matricial. Algoritmos de conversão matricial de primitivas gráficas. Técnicas </w:t>
      </w:r>
      <w:proofErr w:type="spellStart"/>
      <w:proofErr w:type="gramStart"/>
      <w:r w:rsidRPr="00D9337B">
        <w:rPr>
          <w:rStyle w:val="txtarial8ptgray"/>
          <w:rFonts w:ascii="Arial" w:eastAsia="SimSun" w:hAnsi="Arial" w:cs="Arial"/>
          <w:sz w:val="22"/>
          <w:szCs w:val="22"/>
        </w:rPr>
        <w:t>anti-serrilhado</w:t>
      </w:r>
      <w:proofErr w:type="spellEnd"/>
      <w:proofErr w:type="gramEnd"/>
      <w:r w:rsidRPr="00D9337B">
        <w:rPr>
          <w:rStyle w:val="txtarial8ptgray"/>
          <w:rFonts w:ascii="Arial" w:eastAsia="SimSun" w:hAnsi="Arial" w:cs="Arial"/>
          <w:sz w:val="22"/>
          <w:szCs w:val="22"/>
        </w:rPr>
        <w:t xml:space="preserve"> (</w:t>
      </w:r>
      <w:proofErr w:type="spellStart"/>
      <w:r w:rsidRPr="00D9337B">
        <w:rPr>
          <w:rStyle w:val="txtarial8ptgray"/>
          <w:rFonts w:ascii="Arial" w:eastAsia="SimSun" w:hAnsi="Arial" w:cs="Arial"/>
          <w:sz w:val="22"/>
          <w:szCs w:val="22"/>
        </w:rPr>
        <w:t>antialiasing</w:t>
      </w:r>
      <w:proofErr w:type="spellEnd"/>
      <w:r w:rsidRPr="00D9337B">
        <w:rPr>
          <w:rStyle w:val="txtarial8ptgray"/>
          <w:rFonts w:ascii="Arial" w:eastAsia="SimSun" w:hAnsi="Arial" w:cs="Arial"/>
          <w:sz w:val="22"/>
          <w:szCs w:val="22"/>
        </w:rPr>
        <w:t>).</w:t>
      </w:r>
      <w:r w:rsidR="00113E5A" w:rsidRPr="00D9337B">
        <w:rPr>
          <w:rStyle w:val="txtarial8ptgray"/>
          <w:rFonts w:ascii="Arial" w:eastAsia="SimSun" w:hAnsi="Arial" w:cs="Arial"/>
          <w:sz w:val="22"/>
          <w:szCs w:val="22"/>
        </w:rPr>
        <w:t xml:space="preserve"> </w:t>
      </w:r>
      <w:r w:rsidRPr="00D9337B">
        <w:rPr>
          <w:rStyle w:val="txtarial8ptgray"/>
          <w:rFonts w:ascii="Arial" w:eastAsia="SimSun" w:hAnsi="Arial" w:cs="Arial"/>
          <w:sz w:val="22"/>
          <w:szCs w:val="22"/>
        </w:rPr>
        <w:t>Transformações geométricas. Sistemas de Coordenadas. Algoritmos de recorte. Algoritmos de projeção. Sintetização de imagens (</w:t>
      </w:r>
      <w:proofErr w:type="spellStart"/>
      <w:r w:rsidRPr="00D9337B">
        <w:rPr>
          <w:rStyle w:val="txtarial8ptgray"/>
          <w:rFonts w:ascii="Arial" w:eastAsia="SimSun" w:hAnsi="Arial" w:cs="Arial"/>
          <w:sz w:val="22"/>
          <w:szCs w:val="22"/>
        </w:rPr>
        <w:t>rendering</w:t>
      </w:r>
      <w:proofErr w:type="spellEnd"/>
      <w:r w:rsidRPr="00D9337B">
        <w:rPr>
          <w:rStyle w:val="txtarial8ptgray"/>
          <w:rFonts w:ascii="Arial" w:eastAsia="SimSun" w:hAnsi="Arial" w:cs="Arial"/>
          <w:sz w:val="22"/>
          <w:szCs w:val="22"/>
        </w:rPr>
        <w:t>). Modelagem de objetos sólidos.</w:t>
      </w:r>
    </w:p>
    <w:p w:rsidR="00FA0131" w:rsidRPr="00D9337B" w:rsidRDefault="00FA0131" w:rsidP="00FA0131">
      <w:pPr>
        <w:jc w:val="both"/>
        <w:rPr>
          <w:rFonts w:ascii="Arial" w:hAnsi="Arial" w:cs="Arial"/>
          <w:sz w:val="22"/>
          <w:szCs w:val="22"/>
        </w:rPr>
      </w:pPr>
    </w:p>
    <w:p w:rsidR="00B17248" w:rsidRPr="00D9337B" w:rsidRDefault="00B17248" w:rsidP="00A26151">
      <w:pPr>
        <w:rPr>
          <w:rFonts w:ascii="Arial" w:hAnsi="Arial" w:cs="Arial"/>
          <w:b/>
          <w:sz w:val="22"/>
          <w:szCs w:val="22"/>
        </w:rPr>
      </w:pPr>
      <w:r w:rsidRPr="00D9337B">
        <w:rPr>
          <w:rFonts w:ascii="Arial" w:hAnsi="Arial" w:cs="Arial"/>
          <w:b/>
          <w:sz w:val="22"/>
          <w:szCs w:val="22"/>
        </w:rPr>
        <w:t xml:space="preserve">Empreendedorismo e </w:t>
      </w:r>
      <w:smartTag w:uri="schemas-houaiss/mini" w:element="verbetes">
        <w:r w:rsidRPr="00D9337B">
          <w:rPr>
            <w:rFonts w:ascii="Arial" w:hAnsi="Arial" w:cs="Arial"/>
            <w:b/>
            <w:sz w:val="22"/>
            <w:szCs w:val="22"/>
          </w:rPr>
          <w:t>Desenvolvimento</w:t>
        </w:r>
      </w:smartTag>
      <w:r w:rsidRPr="00D9337B">
        <w:rPr>
          <w:rFonts w:ascii="Arial" w:hAnsi="Arial" w:cs="Arial"/>
          <w:b/>
          <w:sz w:val="22"/>
          <w:szCs w:val="22"/>
        </w:rPr>
        <w:t xml:space="preserve"> de </w:t>
      </w:r>
      <w:smartTag w:uri="schemas-houaiss/mini" w:element="verbetes">
        <w:r w:rsidRPr="00D9337B">
          <w:rPr>
            <w:rFonts w:ascii="Arial" w:hAnsi="Arial" w:cs="Arial"/>
            <w:b/>
            <w:sz w:val="22"/>
            <w:szCs w:val="22"/>
          </w:rPr>
          <w:t>Negócios</w:t>
        </w:r>
      </w:smartTag>
    </w:p>
    <w:p w:rsidR="003711BA" w:rsidRPr="00D9337B" w:rsidRDefault="003711BA" w:rsidP="003711BA">
      <w:pPr>
        <w:tabs>
          <w:tab w:val="left" w:pos="900"/>
        </w:tabs>
        <w:autoSpaceDE w:val="0"/>
        <w:jc w:val="both"/>
        <w:rPr>
          <w:rStyle w:val="txtarial8ptgray"/>
          <w:rFonts w:ascii="Arial" w:eastAsia="SimSun" w:hAnsi="Arial" w:cs="Arial"/>
          <w:sz w:val="22"/>
          <w:szCs w:val="22"/>
        </w:rPr>
      </w:pPr>
      <w:r w:rsidRPr="00D9337B">
        <w:rPr>
          <w:rStyle w:val="txtarial8ptgray"/>
          <w:rFonts w:ascii="Arial" w:eastAsia="SimSun" w:hAnsi="Arial" w:cs="Arial"/>
          <w:sz w:val="22"/>
          <w:szCs w:val="22"/>
        </w:rPr>
        <w:t>Postura empreendedora. Processo de desenvolvimento de negócios. Tópicos em negócios. Orientação à elaboração de planos de negócios.</w:t>
      </w:r>
    </w:p>
    <w:p w:rsidR="003711BA" w:rsidRPr="00D9337B" w:rsidRDefault="003711BA" w:rsidP="002450F1">
      <w:pPr>
        <w:jc w:val="both"/>
        <w:rPr>
          <w:rFonts w:ascii="Arial" w:hAnsi="Arial" w:cs="Arial"/>
          <w:b/>
          <w:sz w:val="22"/>
          <w:szCs w:val="22"/>
        </w:rPr>
      </w:pPr>
    </w:p>
    <w:p w:rsidR="002C3560" w:rsidRPr="00D9337B" w:rsidRDefault="005A0F38" w:rsidP="002450F1">
      <w:pPr>
        <w:jc w:val="both"/>
        <w:rPr>
          <w:rFonts w:ascii="Arial" w:hAnsi="Arial" w:cs="Arial"/>
          <w:b/>
          <w:sz w:val="22"/>
          <w:szCs w:val="22"/>
        </w:rPr>
      </w:pPr>
      <w:r w:rsidRPr="00D9337B">
        <w:rPr>
          <w:rFonts w:ascii="Arial" w:hAnsi="Arial" w:cs="Arial"/>
          <w:b/>
          <w:sz w:val="22"/>
          <w:szCs w:val="22"/>
        </w:rPr>
        <w:t xml:space="preserve">Engenharia de </w:t>
      </w:r>
      <w:smartTag w:uri="schemas-houaiss/mini" w:element="verbetes">
        <w:r w:rsidRPr="00D9337B">
          <w:rPr>
            <w:rFonts w:ascii="Arial" w:hAnsi="Arial" w:cs="Arial"/>
            <w:b/>
            <w:i/>
            <w:sz w:val="22"/>
            <w:szCs w:val="22"/>
          </w:rPr>
          <w:t>Software</w:t>
        </w:r>
      </w:smartTag>
    </w:p>
    <w:p w:rsidR="00A042A4" w:rsidRPr="00D9337B" w:rsidRDefault="00216A6E" w:rsidP="002450F1">
      <w:pPr>
        <w:jc w:val="both"/>
        <w:rPr>
          <w:rStyle w:val="txtarial8ptgray"/>
          <w:rFonts w:ascii="Arial" w:eastAsia="CMR10" w:hAnsi="Arial" w:cs="CMR10"/>
          <w:sz w:val="22"/>
          <w:szCs w:val="22"/>
          <w:lang w:eastAsia="ar-SA"/>
        </w:rPr>
      </w:pPr>
      <w:r w:rsidRPr="00D9337B">
        <w:rPr>
          <w:rStyle w:val="txtarial8ptgray"/>
          <w:rFonts w:ascii="Arial" w:eastAsia="CMR10" w:hAnsi="Arial" w:cs="CMR10"/>
          <w:sz w:val="22"/>
          <w:szCs w:val="22"/>
          <w:lang w:eastAsia="ar-SA"/>
        </w:rPr>
        <w:t xml:space="preserve">Introdução a Engenharia de Software. Modelos de processos de desenvolvimento de software. Gerência de projeto. Engenharia de sistemas e de requisitos de software. Modelos de análise e de projeto. Verificação e validação. Qualidade de software. Métricas de software. Noções de métodos formais para especificação e verificação de requisitos. Manutenção de software. Aspectos éticos relacionados ao desenvolvimento de software.  Ferramentas </w:t>
      </w:r>
      <w:proofErr w:type="gramStart"/>
      <w:r w:rsidRPr="00D9337B">
        <w:rPr>
          <w:rStyle w:val="txtarial8ptgray"/>
          <w:rFonts w:ascii="Arial" w:eastAsia="CMR10" w:hAnsi="Arial" w:cs="CMR10"/>
          <w:sz w:val="22"/>
          <w:szCs w:val="22"/>
          <w:lang w:eastAsia="ar-SA"/>
        </w:rPr>
        <w:t>CASE</w:t>
      </w:r>
      <w:proofErr w:type="gramEnd"/>
      <w:r w:rsidRPr="00D9337B">
        <w:rPr>
          <w:rStyle w:val="txtarial8ptgray"/>
          <w:rFonts w:ascii="Arial" w:eastAsia="CMR10" w:hAnsi="Arial" w:cs="CMR10"/>
          <w:sz w:val="22"/>
          <w:szCs w:val="22"/>
          <w:lang w:eastAsia="ar-SA"/>
        </w:rPr>
        <w:t>.</w:t>
      </w:r>
      <w:r w:rsidR="00A042A4" w:rsidRPr="00D9337B">
        <w:rPr>
          <w:rStyle w:val="txtarial8ptgray"/>
          <w:rFonts w:ascii="Arial" w:eastAsia="CMR10" w:hAnsi="Arial" w:cs="CMR10"/>
          <w:sz w:val="22"/>
          <w:szCs w:val="22"/>
          <w:lang w:eastAsia="ar-SA"/>
        </w:rPr>
        <w:t xml:space="preserve"> </w:t>
      </w:r>
    </w:p>
    <w:p w:rsidR="00A042A4" w:rsidRPr="00D9337B" w:rsidRDefault="00A042A4" w:rsidP="002450F1">
      <w:pPr>
        <w:jc w:val="both"/>
        <w:rPr>
          <w:rStyle w:val="txtarial8ptgray"/>
          <w:rFonts w:ascii="Arial" w:eastAsia="CMR10" w:hAnsi="Arial" w:cs="CMR10"/>
          <w:sz w:val="22"/>
          <w:szCs w:val="22"/>
          <w:lang w:eastAsia="ar-SA"/>
        </w:rPr>
      </w:pPr>
    </w:p>
    <w:p w:rsidR="00743AA7" w:rsidRPr="00D9337B" w:rsidRDefault="00743AA7" w:rsidP="00743AA7">
      <w:pPr>
        <w:jc w:val="both"/>
        <w:rPr>
          <w:rStyle w:val="txtarial8ptgray"/>
          <w:rFonts w:ascii="Arial" w:eastAsia="CMR10" w:hAnsi="Arial" w:cs="CMR10"/>
          <w:b/>
          <w:sz w:val="22"/>
          <w:szCs w:val="22"/>
          <w:lang w:eastAsia="ar-SA"/>
        </w:rPr>
      </w:pPr>
      <w:r w:rsidRPr="00D9337B">
        <w:rPr>
          <w:rStyle w:val="txtarial8ptgray"/>
          <w:rFonts w:ascii="Arial" w:eastAsia="CMR10" w:hAnsi="Arial" w:cs="CMR10"/>
          <w:b/>
          <w:sz w:val="22"/>
          <w:szCs w:val="22"/>
          <w:lang w:eastAsia="ar-SA"/>
        </w:rPr>
        <w:t xml:space="preserve">Estágio Supervisionado </w:t>
      </w:r>
      <w:r w:rsidR="0029318B" w:rsidRPr="00D9337B">
        <w:rPr>
          <w:rFonts w:ascii="Arial" w:hAnsi="Arial" w:cs="Arial"/>
          <w:b/>
          <w:sz w:val="22"/>
          <w:szCs w:val="22"/>
        </w:rPr>
        <w:t>em Computação</w:t>
      </w:r>
      <w:r w:rsidR="0029318B" w:rsidRPr="00D9337B">
        <w:rPr>
          <w:rStyle w:val="txtarial8ptgray"/>
          <w:rFonts w:ascii="Arial" w:eastAsia="CMR10" w:hAnsi="Arial" w:cs="CMR10"/>
          <w:b/>
          <w:sz w:val="22"/>
          <w:szCs w:val="22"/>
          <w:lang w:eastAsia="ar-SA"/>
        </w:rPr>
        <w:t xml:space="preserve"> </w:t>
      </w:r>
      <w:r w:rsidRPr="00D9337B">
        <w:rPr>
          <w:rStyle w:val="txtarial8ptgray"/>
          <w:rFonts w:ascii="Arial" w:eastAsia="CMR10" w:hAnsi="Arial" w:cs="CMR10"/>
          <w:b/>
          <w:sz w:val="22"/>
          <w:szCs w:val="22"/>
          <w:lang w:eastAsia="ar-SA"/>
        </w:rPr>
        <w:t>I</w:t>
      </w:r>
    </w:p>
    <w:p w:rsidR="00743AA7" w:rsidRPr="00D9337B" w:rsidRDefault="00743AA7" w:rsidP="00743AA7">
      <w:pPr>
        <w:jc w:val="both"/>
        <w:rPr>
          <w:rStyle w:val="txtarial8ptgray"/>
          <w:rFonts w:ascii="Arial" w:eastAsia="CMR10" w:hAnsi="Arial" w:cs="CMR10"/>
          <w:sz w:val="22"/>
          <w:szCs w:val="22"/>
          <w:lang w:eastAsia="ar-SA"/>
        </w:rPr>
      </w:pPr>
      <w:r w:rsidRPr="00D9337B">
        <w:rPr>
          <w:rStyle w:val="txtarial8ptgray"/>
          <w:rFonts w:ascii="Arial" w:eastAsia="CMR10" w:hAnsi="Arial" w:cs="CMR10"/>
          <w:sz w:val="22"/>
          <w:szCs w:val="22"/>
          <w:lang w:eastAsia="ar-SA"/>
        </w:rPr>
        <w:t xml:space="preserve">Desenvolvimento de atividades de estágio individual para propiciar a complementação do processo de ensino-aprendizagem; possibilitar o desenvolvimento de atividades práticas </w:t>
      </w:r>
      <w:r w:rsidRPr="00D9337B">
        <w:rPr>
          <w:rStyle w:val="txtarial8ptgray"/>
          <w:rFonts w:ascii="Arial" w:eastAsia="CMR10" w:hAnsi="Arial" w:cs="CMR10"/>
          <w:sz w:val="22"/>
          <w:szCs w:val="22"/>
          <w:lang w:eastAsia="ar-SA"/>
        </w:rPr>
        <w:lastRenderedPageBreak/>
        <w:t>que contribuam para a formação profissional em Computação; habilitar o exercício da competência técnica compromissada com a realidade dos campos de estágio; desenvolver espírito de investigação, atitudes científicas e habilidades necessárias à prática profissional em Computação; e desenvolvimento de habilidades de expressão escrita e oral.</w:t>
      </w:r>
    </w:p>
    <w:p w:rsidR="00743AA7" w:rsidRPr="00D9337B" w:rsidRDefault="00743AA7" w:rsidP="00743AA7">
      <w:pPr>
        <w:jc w:val="both"/>
        <w:rPr>
          <w:rStyle w:val="txtarial8ptgray"/>
          <w:rFonts w:ascii="Arial" w:eastAsia="CMR10" w:hAnsi="Arial" w:cs="CMR10"/>
          <w:sz w:val="22"/>
          <w:szCs w:val="22"/>
          <w:lang w:eastAsia="ar-SA"/>
        </w:rPr>
      </w:pPr>
    </w:p>
    <w:p w:rsidR="00743AA7" w:rsidRPr="00D9337B" w:rsidRDefault="00743AA7" w:rsidP="00743AA7">
      <w:pPr>
        <w:jc w:val="both"/>
        <w:rPr>
          <w:rStyle w:val="txtarial8ptgray"/>
          <w:rFonts w:ascii="Arial" w:eastAsia="CMR10" w:hAnsi="Arial" w:cs="CMR10"/>
          <w:b/>
          <w:sz w:val="22"/>
          <w:szCs w:val="22"/>
          <w:lang w:eastAsia="ar-SA"/>
        </w:rPr>
      </w:pPr>
      <w:r w:rsidRPr="00D9337B">
        <w:rPr>
          <w:rStyle w:val="txtarial8ptgray"/>
          <w:rFonts w:ascii="Arial" w:eastAsia="CMR10" w:hAnsi="Arial" w:cs="CMR10"/>
          <w:b/>
          <w:sz w:val="22"/>
          <w:szCs w:val="22"/>
          <w:lang w:eastAsia="ar-SA"/>
        </w:rPr>
        <w:t xml:space="preserve">Estágio Supervisionado </w:t>
      </w:r>
      <w:r w:rsidR="0029318B" w:rsidRPr="00D9337B">
        <w:rPr>
          <w:rFonts w:ascii="Arial" w:hAnsi="Arial" w:cs="Arial"/>
          <w:b/>
          <w:sz w:val="22"/>
          <w:szCs w:val="22"/>
        </w:rPr>
        <w:t>em Computação</w:t>
      </w:r>
      <w:r w:rsidR="0029318B" w:rsidRPr="00D9337B">
        <w:rPr>
          <w:rStyle w:val="txtarial8ptgray"/>
          <w:rFonts w:ascii="Arial" w:eastAsia="CMR10" w:hAnsi="Arial" w:cs="CMR10"/>
          <w:b/>
          <w:sz w:val="22"/>
          <w:szCs w:val="22"/>
          <w:lang w:eastAsia="ar-SA"/>
        </w:rPr>
        <w:t xml:space="preserve"> </w:t>
      </w:r>
      <w:r w:rsidRPr="00D9337B">
        <w:rPr>
          <w:rStyle w:val="txtarial8ptgray"/>
          <w:rFonts w:ascii="Arial" w:eastAsia="CMR10" w:hAnsi="Arial" w:cs="CMR10"/>
          <w:b/>
          <w:sz w:val="22"/>
          <w:szCs w:val="22"/>
          <w:lang w:eastAsia="ar-SA"/>
        </w:rPr>
        <w:t>II</w:t>
      </w:r>
    </w:p>
    <w:p w:rsidR="00743AA7" w:rsidRPr="00D9337B" w:rsidRDefault="00743AA7" w:rsidP="00743AA7">
      <w:pPr>
        <w:jc w:val="both"/>
        <w:rPr>
          <w:rStyle w:val="txtarial8ptgray"/>
          <w:rFonts w:ascii="Arial" w:eastAsia="CMR10" w:hAnsi="Arial" w:cs="CMR10"/>
          <w:sz w:val="22"/>
          <w:szCs w:val="22"/>
          <w:lang w:eastAsia="ar-SA"/>
        </w:rPr>
      </w:pPr>
      <w:r w:rsidRPr="00D9337B">
        <w:rPr>
          <w:rStyle w:val="txtarial8ptgray"/>
          <w:rFonts w:ascii="Arial" w:eastAsia="CMR10" w:hAnsi="Arial" w:cs="CMR10"/>
          <w:sz w:val="22"/>
          <w:szCs w:val="22"/>
          <w:lang w:eastAsia="ar-SA"/>
        </w:rPr>
        <w:t>Desenvolvimento de atividades de estágio individual para propiciar a complementação do processo de ensino-aprendizagem; possibilitar o desenvolvimento de atividades práticas que contribuam para a formação profissional em Computação; habilitar o exercício da competência técnica compromissada com a realidade dos campos de estágio; desenvolver espírito de investigação, atitudes científicas e habilidades necessárias à prática profissional em Computação; e desenvolvimento de habilidades de expressão escrita e oral.</w:t>
      </w:r>
    </w:p>
    <w:p w:rsidR="00743AA7" w:rsidRPr="00D9337B" w:rsidRDefault="00743AA7" w:rsidP="00743AA7">
      <w:pPr>
        <w:jc w:val="both"/>
        <w:rPr>
          <w:rStyle w:val="txtarial8ptgray"/>
          <w:rFonts w:ascii="Arial" w:eastAsia="CMR10" w:hAnsi="Arial" w:cs="CMR10"/>
          <w:sz w:val="22"/>
          <w:szCs w:val="22"/>
          <w:lang w:eastAsia="ar-SA"/>
        </w:rPr>
      </w:pPr>
    </w:p>
    <w:p w:rsidR="00743AA7" w:rsidRPr="00D9337B" w:rsidRDefault="00743AA7" w:rsidP="00743AA7">
      <w:pPr>
        <w:jc w:val="both"/>
        <w:rPr>
          <w:rStyle w:val="txtarial8ptgray"/>
          <w:rFonts w:ascii="Arial" w:eastAsia="CMR10" w:hAnsi="Arial" w:cs="CMR10"/>
          <w:b/>
          <w:sz w:val="22"/>
          <w:szCs w:val="22"/>
          <w:lang w:eastAsia="ar-SA"/>
        </w:rPr>
      </w:pPr>
      <w:r w:rsidRPr="00D9337B">
        <w:rPr>
          <w:rStyle w:val="txtarial8ptgray"/>
          <w:rFonts w:ascii="Arial" w:eastAsia="CMR10" w:hAnsi="Arial" w:cs="CMR10"/>
          <w:b/>
          <w:sz w:val="22"/>
          <w:szCs w:val="22"/>
          <w:lang w:eastAsia="ar-SA"/>
        </w:rPr>
        <w:t xml:space="preserve">Estágio Supervisionado </w:t>
      </w:r>
      <w:r w:rsidR="0029318B" w:rsidRPr="00D9337B">
        <w:rPr>
          <w:rFonts w:ascii="Arial" w:hAnsi="Arial" w:cs="Arial"/>
          <w:b/>
          <w:sz w:val="22"/>
          <w:szCs w:val="22"/>
        </w:rPr>
        <w:t>em Computação</w:t>
      </w:r>
      <w:r w:rsidR="0029318B" w:rsidRPr="00D9337B">
        <w:rPr>
          <w:rStyle w:val="txtarial8ptgray"/>
          <w:rFonts w:ascii="Arial" w:eastAsia="CMR10" w:hAnsi="Arial" w:cs="CMR10"/>
          <w:b/>
          <w:sz w:val="22"/>
          <w:szCs w:val="22"/>
          <w:lang w:eastAsia="ar-SA"/>
        </w:rPr>
        <w:t xml:space="preserve"> </w:t>
      </w:r>
      <w:r w:rsidRPr="00D9337B">
        <w:rPr>
          <w:rStyle w:val="txtarial8ptgray"/>
          <w:rFonts w:ascii="Arial" w:eastAsia="CMR10" w:hAnsi="Arial" w:cs="CMR10"/>
          <w:b/>
          <w:sz w:val="22"/>
          <w:szCs w:val="22"/>
          <w:lang w:eastAsia="ar-SA"/>
        </w:rPr>
        <w:t>III</w:t>
      </w:r>
    </w:p>
    <w:p w:rsidR="00743AA7" w:rsidRPr="00D9337B" w:rsidRDefault="00743AA7" w:rsidP="00743AA7">
      <w:pPr>
        <w:jc w:val="both"/>
        <w:rPr>
          <w:rStyle w:val="txtarial8ptgray"/>
          <w:rFonts w:ascii="Arial" w:eastAsia="CMR10" w:hAnsi="Arial" w:cs="CMR10"/>
          <w:sz w:val="22"/>
          <w:szCs w:val="22"/>
          <w:lang w:eastAsia="ar-SA"/>
        </w:rPr>
      </w:pPr>
      <w:r w:rsidRPr="00D9337B">
        <w:rPr>
          <w:rStyle w:val="txtarial8ptgray"/>
          <w:rFonts w:ascii="Arial" w:eastAsia="CMR10" w:hAnsi="Arial" w:cs="CMR10"/>
          <w:sz w:val="22"/>
          <w:szCs w:val="22"/>
          <w:lang w:eastAsia="ar-SA"/>
        </w:rPr>
        <w:t>Desenvolvimento de atividades de estágio individual para propiciar a complementação do processo de ensino-aprendizagem; possibilitar o desenvolvimento de atividades práticas que contribuam para a formação profissional em Computação; habilitar o exercício da competência técnica compromissada com a realidade dos campos de estágio; desenvolver espírito de investigação, atitudes científicas e habilidades necessárias à prática profissional em Computação; e desenvolvimento de habilidades de expressão escrita e oral.</w:t>
      </w:r>
    </w:p>
    <w:p w:rsidR="00743AA7" w:rsidRPr="00D9337B" w:rsidRDefault="00743AA7" w:rsidP="00743AA7">
      <w:pPr>
        <w:jc w:val="both"/>
        <w:rPr>
          <w:rStyle w:val="txtarial8ptgray"/>
          <w:rFonts w:ascii="Arial" w:eastAsia="CMR10" w:hAnsi="Arial" w:cs="CMR10"/>
          <w:sz w:val="22"/>
          <w:szCs w:val="22"/>
          <w:lang w:eastAsia="ar-SA"/>
        </w:rPr>
      </w:pPr>
    </w:p>
    <w:p w:rsidR="008F7E72" w:rsidRPr="00D9337B" w:rsidRDefault="005A0F38" w:rsidP="002450F1">
      <w:pPr>
        <w:jc w:val="both"/>
        <w:rPr>
          <w:rFonts w:ascii="Arial" w:hAnsi="Arial" w:cs="Arial"/>
          <w:b/>
          <w:sz w:val="22"/>
          <w:szCs w:val="22"/>
        </w:rPr>
      </w:pPr>
      <w:r w:rsidRPr="00D9337B">
        <w:rPr>
          <w:rFonts w:ascii="Arial" w:hAnsi="Arial" w:cs="Arial"/>
          <w:b/>
          <w:sz w:val="22"/>
          <w:szCs w:val="22"/>
        </w:rPr>
        <w:t xml:space="preserve">Inteligência </w:t>
      </w:r>
      <w:smartTag w:uri="schemas-houaiss/mini" w:element="verbetes">
        <w:r w:rsidRPr="00D9337B">
          <w:rPr>
            <w:rFonts w:ascii="Arial" w:hAnsi="Arial" w:cs="Arial"/>
            <w:b/>
            <w:sz w:val="22"/>
            <w:szCs w:val="22"/>
          </w:rPr>
          <w:t>Artificial</w:t>
        </w:r>
      </w:smartTag>
    </w:p>
    <w:p w:rsidR="00645A91" w:rsidRPr="00D9337B" w:rsidRDefault="00645A91" w:rsidP="00645A91">
      <w:pPr>
        <w:tabs>
          <w:tab w:val="left" w:pos="900"/>
        </w:tabs>
        <w:autoSpaceDE w:val="0"/>
        <w:spacing w:line="200" w:lineRule="atLeast"/>
        <w:jc w:val="both"/>
        <w:rPr>
          <w:rStyle w:val="txtarial8ptgray"/>
          <w:rFonts w:ascii="Arial" w:eastAsia="SimSun" w:hAnsi="Arial" w:cs="Arial"/>
          <w:sz w:val="22"/>
          <w:szCs w:val="22"/>
        </w:rPr>
      </w:pPr>
      <w:r w:rsidRPr="00D9337B">
        <w:rPr>
          <w:rStyle w:val="txtarial8ptgray"/>
          <w:rFonts w:ascii="Arial" w:eastAsia="SimSun" w:hAnsi="Arial" w:cs="Arial"/>
          <w:sz w:val="22"/>
          <w:szCs w:val="22"/>
        </w:rPr>
        <w:t xml:space="preserve">Técnicas de busca. Jogos </w:t>
      </w:r>
      <w:proofErr w:type="spellStart"/>
      <w:r w:rsidRPr="00D9337B">
        <w:rPr>
          <w:rStyle w:val="txtarial8ptgray"/>
          <w:rFonts w:ascii="Arial" w:eastAsia="SimSun" w:hAnsi="Arial" w:cs="Arial"/>
          <w:sz w:val="22"/>
          <w:szCs w:val="22"/>
        </w:rPr>
        <w:t>adversariais</w:t>
      </w:r>
      <w:proofErr w:type="spellEnd"/>
      <w:r w:rsidRPr="00D9337B">
        <w:rPr>
          <w:rStyle w:val="txtarial8ptgray"/>
          <w:rFonts w:ascii="Arial" w:eastAsia="SimSun" w:hAnsi="Arial" w:cs="Arial"/>
          <w:sz w:val="22"/>
          <w:szCs w:val="22"/>
        </w:rPr>
        <w:t>. Representação do conhecimento. Tratamento de incerteza. Aprendizado. Outros tópicos a serem escolhidos pelo docente.</w:t>
      </w:r>
    </w:p>
    <w:p w:rsidR="00645A91" w:rsidRPr="00D9337B" w:rsidRDefault="00645A91" w:rsidP="002450F1">
      <w:pPr>
        <w:jc w:val="both"/>
        <w:rPr>
          <w:rFonts w:ascii="Arial" w:hAnsi="Arial" w:cs="Arial"/>
          <w:b/>
          <w:sz w:val="22"/>
          <w:szCs w:val="22"/>
        </w:rPr>
      </w:pPr>
    </w:p>
    <w:p w:rsidR="00282C4A" w:rsidRPr="00D9337B" w:rsidRDefault="00282C4A" w:rsidP="002450F1">
      <w:pPr>
        <w:jc w:val="both"/>
        <w:rPr>
          <w:rFonts w:ascii="Arial" w:hAnsi="Arial" w:cs="Arial"/>
          <w:b/>
          <w:sz w:val="22"/>
          <w:szCs w:val="22"/>
        </w:rPr>
      </w:pPr>
      <w:proofErr w:type="gramStart"/>
      <w:r w:rsidRPr="00D9337B">
        <w:rPr>
          <w:rFonts w:ascii="Arial" w:hAnsi="Arial" w:cs="Arial"/>
          <w:b/>
          <w:sz w:val="22"/>
          <w:szCs w:val="22"/>
        </w:rPr>
        <w:t>Interface Humano</w:t>
      </w:r>
      <w:proofErr w:type="gramEnd"/>
      <w:r w:rsidRPr="00D9337B">
        <w:rPr>
          <w:rFonts w:ascii="Arial" w:hAnsi="Arial" w:cs="Arial"/>
          <w:b/>
          <w:sz w:val="22"/>
          <w:szCs w:val="22"/>
        </w:rPr>
        <w:t>-Máquina</w:t>
      </w:r>
    </w:p>
    <w:p w:rsidR="00A042A4" w:rsidRPr="00D9337B" w:rsidRDefault="00A042A4" w:rsidP="00A042A4">
      <w:pPr>
        <w:tabs>
          <w:tab w:val="left" w:pos="184"/>
        </w:tabs>
        <w:autoSpaceDE w:val="0"/>
        <w:spacing w:line="200" w:lineRule="atLeast"/>
        <w:jc w:val="both"/>
        <w:rPr>
          <w:rStyle w:val="txtarial8ptgray"/>
          <w:rFonts w:ascii="Arial" w:eastAsia="StarSymbol" w:hAnsi="Arial" w:cs="Arial"/>
          <w:sz w:val="22"/>
          <w:szCs w:val="22"/>
          <w:lang w:eastAsia="ar-SA"/>
        </w:rPr>
      </w:pPr>
      <w:r w:rsidRPr="00D9337B">
        <w:rPr>
          <w:rStyle w:val="txtarial8ptgray"/>
          <w:rFonts w:ascii="Arial" w:eastAsia="StarSymbol" w:hAnsi="Arial" w:cs="Arial"/>
          <w:sz w:val="22"/>
          <w:szCs w:val="22"/>
          <w:lang w:eastAsia="ar-SA"/>
        </w:rPr>
        <w:lastRenderedPageBreak/>
        <w:t>Introdução aos conceitos fundamentais da interação entre o usuário e o computador. Definição de usabilidade. Gerações de interfaces e dos dispositivos de interação - a evolução dos tipos de interfaces para interação usuário-computador. Aspectos humanos. Aspectos tecnológicos. Métodos e técnicas de design. Ciclo de vida da engenharia de usabilidade. Heurísticas para usabilidade. Ferramentas de suporte. Métodos para avaliação da usabilidade. Padrões para interfaces. Interação do usuário com sistemas hipermídia. Desenvolvimento prático em avaliação e construção de interfaces.</w:t>
      </w:r>
    </w:p>
    <w:p w:rsidR="00A042A4" w:rsidRPr="00D9337B" w:rsidRDefault="00A042A4" w:rsidP="00C41EFE">
      <w:pPr>
        <w:jc w:val="both"/>
        <w:rPr>
          <w:rFonts w:ascii="Arial" w:hAnsi="Arial" w:cs="Arial"/>
          <w:b/>
          <w:sz w:val="22"/>
          <w:szCs w:val="22"/>
        </w:rPr>
      </w:pPr>
    </w:p>
    <w:p w:rsidR="005D54C7" w:rsidRPr="00D9337B" w:rsidRDefault="00C41EFE" w:rsidP="00C41EFE">
      <w:pPr>
        <w:jc w:val="both"/>
        <w:rPr>
          <w:rFonts w:ascii="Arial" w:hAnsi="Arial" w:cs="Arial"/>
          <w:b/>
          <w:sz w:val="22"/>
          <w:szCs w:val="22"/>
        </w:rPr>
      </w:pPr>
      <w:r w:rsidRPr="00D9337B">
        <w:rPr>
          <w:rFonts w:ascii="Arial" w:hAnsi="Arial" w:cs="Arial"/>
          <w:b/>
          <w:sz w:val="22"/>
          <w:szCs w:val="22"/>
        </w:rPr>
        <w:t>Introdução à Bioinformática</w:t>
      </w:r>
    </w:p>
    <w:p w:rsidR="00AD41C7" w:rsidRPr="00D9337B" w:rsidRDefault="00AD41C7" w:rsidP="00AD41C7">
      <w:pPr>
        <w:tabs>
          <w:tab w:val="left" w:pos="900"/>
        </w:tabs>
        <w:jc w:val="both"/>
        <w:rPr>
          <w:rStyle w:val="txtarial8ptgray"/>
          <w:rFonts w:ascii="Arial" w:hAnsi="Arial" w:cs="Arial"/>
          <w:sz w:val="22"/>
          <w:szCs w:val="22"/>
        </w:rPr>
      </w:pPr>
      <w:r w:rsidRPr="00D9337B">
        <w:rPr>
          <w:rStyle w:val="txtarial8ptgray"/>
          <w:rFonts w:ascii="Arial" w:hAnsi="Arial" w:cs="Arial"/>
          <w:sz w:val="22"/>
          <w:szCs w:val="22"/>
        </w:rPr>
        <w:t>Conceitos básicos de Biologia Molecular; Bancos de Dados Genéticos e Protéicos; Alinhamento de Seqüências; Seqüenciamento de DNA; Filogenia; Modelagem por Homologia.</w:t>
      </w:r>
    </w:p>
    <w:p w:rsidR="00C41EFE" w:rsidRPr="00D9337B" w:rsidRDefault="00C41EFE" w:rsidP="00C41EFE">
      <w:pPr>
        <w:ind w:left="360" w:hanging="360"/>
        <w:rPr>
          <w:rFonts w:ascii="Arial" w:eastAsia="Courier New" w:hAnsi="Arial" w:cs="Arial"/>
          <w:sz w:val="22"/>
          <w:szCs w:val="22"/>
          <w:lang w:eastAsia="ar-SA"/>
        </w:rPr>
      </w:pPr>
    </w:p>
    <w:p w:rsidR="00DB3D48" w:rsidRPr="00D9337B" w:rsidRDefault="00DB3D48" w:rsidP="00DB3D48">
      <w:pPr>
        <w:jc w:val="both"/>
        <w:rPr>
          <w:rFonts w:ascii="Arial" w:hAnsi="Arial" w:cs="Arial"/>
          <w:b/>
          <w:sz w:val="22"/>
          <w:szCs w:val="22"/>
        </w:rPr>
      </w:pPr>
      <w:smartTag w:uri="schemas-houaiss/mini" w:element="verbetes">
        <w:r w:rsidRPr="00D9337B">
          <w:rPr>
            <w:rFonts w:ascii="Arial" w:hAnsi="Arial" w:cs="Arial"/>
            <w:b/>
            <w:sz w:val="22"/>
            <w:szCs w:val="22"/>
          </w:rPr>
          <w:t>Introdução</w:t>
        </w:r>
      </w:smartTag>
      <w:r w:rsidRPr="00D9337B">
        <w:rPr>
          <w:rFonts w:ascii="Arial" w:hAnsi="Arial" w:cs="Arial"/>
          <w:b/>
          <w:sz w:val="22"/>
          <w:szCs w:val="22"/>
        </w:rPr>
        <w:t xml:space="preserve"> à Modelagem e </w:t>
      </w:r>
      <w:smartTag w:uri="schemas-houaiss/mini" w:element="verbetes">
        <w:r w:rsidRPr="00D9337B">
          <w:rPr>
            <w:rFonts w:ascii="Arial" w:hAnsi="Arial" w:cs="Arial"/>
            <w:b/>
            <w:sz w:val="22"/>
            <w:szCs w:val="22"/>
          </w:rPr>
          <w:t>Processos</w:t>
        </w:r>
      </w:smartTag>
      <w:r w:rsidRPr="00D9337B">
        <w:rPr>
          <w:rFonts w:ascii="Arial" w:hAnsi="Arial" w:cs="Arial"/>
          <w:b/>
          <w:sz w:val="22"/>
          <w:szCs w:val="22"/>
        </w:rPr>
        <w:t xml:space="preserve"> Estocásticos</w:t>
      </w:r>
    </w:p>
    <w:p w:rsidR="003711BA" w:rsidRPr="00D9337B" w:rsidRDefault="003711BA" w:rsidP="003711BA">
      <w:pPr>
        <w:tabs>
          <w:tab w:val="left" w:pos="900"/>
        </w:tabs>
        <w:jc w:val="both"/>
        <w:rPr>
          <w:rStyle w:val="txtarial8ptgray"/>
          <w:rFonts w:ascii="Arial" w:hAnsi="Arial" w:cs="Arial"/>
          <w:b/>
          <w:sz w:val="18"/>
          <w:szCs w:val="18"/>
        </w:rPr>
      </w:pPr>
      <w:r w:rsidRPr="00D9337B">
        <w:rPr>
          <w:rStyle w:val="txtarial8ptgray"/>
          <w:rFonts w:ascii="Arial" w:hAnsi="Arial" w:cs="Arial"/>
          <w:sz w:val="22"/>
          <w:szCs w:val="22"/>
        </w:rPr>
        <w:t xml:space="preserve">Cadeias de </w:t>
      </w:r>
      <w:proofErr w:type="spellStart"/>
      <w:r w:rsidRPr="00D9337B">
        <w:rPr>
          <w:rStyle w:val="txtarial8ptgray"/>
          <w:rFonts w:ascii="Arial" w:hAnsi="Arial" w:cs="Arial"/>
          <w:sz w:val="22"/>
          <w:szCs w:val="22"/>
        </w:rPr>
        <w:t>Markov</w:t>
      </w:r>
      <w:proofErr w:type="spellEnd"/>
      <w:r w:rsidRPr="00D9337B">
        <w:rPr>
          <w:rStyle w:val="txtarial8ptgray"/>
          <w:rFonts w:ascii="Arial" w:hAnsi="Arial" w:cs="Arial"/>
          <w:sz w:val="22"/>
          <w:szCs w:val="22"/>
        </w:rPr>
        <w:t xml:space="preserve">. Processos de ramificação. Passeios aleatórios. </w:t>
      </w:r>
      <w:proofErr w:type="spellStart"/>
      <w:r w:rsidRPr="00D9337B">
        <w:rPr>
          <w:rStyle w:val="txtarial8ptgray"/>
          <w:rFonts w:ascii="Arial" w:hAnsi="Arial" w:cs="Arial"/>
          <w:sz w:val="22"/>
          <w:szCs w:val="22"/>
        </w:rPr>
        <w:t>Martingais</w:t>
      </w:r>
      <w:proofErr w:type="spellEnd"/>
      <w:r w:rsidRPr="00D9337B">
        <w:rPr>
          <w:rStyle w:val="txtarial8ptgray"/>
          <w:rFonts w:ascii="Arial" w:hAnsi="Arial" w:cs="Arial"/>
          <w:sz w:val="22"/>
          <w:szCs w:val="22"/>
        </w:rPr>
        <w:t xml:space="preserve">. Processo de Poisson. </w:t>
      </w:r>
      <w:proofErr w:type="gramStart"/>
      <w:r w:rsidRPr="00D9337B">
        <w:rPr>
          <w:rStyle w:val="txtarial8ptgray"/>
          <w:rFonts w:ascii="Arial" w:hAnsi="Arial" w:cs="Arial"/>
          <w:sz w:val="22"/>
          <w:szCs w:val="22"/>
        </w:rPr>
        <w:t xml:space="preserve">Cadeias de </w:t>
      </w:r>
      <w:proofErr w:type="spellStart"/>
      <w:r w:rsidRPr="00D9337B">
        <w:rPr>
          <w:rStyle w:val="txtarial8ptgray"/>
          <w:rFonts w:ascii="Arial" w:hAnsi="Arial" w:cs="Arial"/>
          <w:sz w:val="22"/>
          <w:szCs w:val="22"/>
        </w:rPr>
        <w:t>Markov</w:t>
      </w:r>
      <w:proofErr w:type="spellEnd"/>
      <w:r w:rsidRPr="00D9337B">
        <w:rPr>
          <w:rStyle w:val="txtarial8ptgray"/>
          <w:rFonts w:ascii="Arial" w:hAnsi="Arial" w:cs="Arial"/>
          <w:sz w:val="22"/>
          <w:szCs w:val="22"/>
        </w:rPr>
        <w:t xml:space="preserve"> em tempo continuo</w:t>
      </w:r>
      <w:proofErr w:type="gramEnd"/>
      <w:r w:rsidRPr="00D9337B">
        <w:rPr>
          <w:rStyle w:val="txtarial8ptgray"/>
          <w:rFonts w:ascii="Arial" w:hAnsi="Arial" w:cs="Arial"/>
          <w:sz w:val="22"/>
          <w:szCs w:val="22"/>
        </w:rPr>
        <w:t>. Filas. Teoria da Renovação. Movimento Browniano.</w:t>
      </w:r>
      <w:r w:rsidRPr="00D9337B">
        <w:rPr>
          <w:rStyle w:val="txtarial8ptgray"/>
          <w:rFonts w:ascii="Arial" w:hAnsi="Arial" w:cs="Arial"/>
          <w:b/>
          <w:sz w:val="18"/>
          <w:szCs w:val="18"/>
        </w:rPr>
        <w:t xml:space="preserve"> </w:t>
      </w:r>
    </w:p>
    <w:p w:rsidR="00485573" w:rsidRPr="00D9337B" w:rsidRDefault="00485573" w:rsidP="003711BA">
      <w:pPr>
        <w:tabs>
          <w:tab w:val="left" w:pos="900"/>
        </w:tabs>
        <w:jc w:val="both"/>
        <w:rPr>
          <w:rStyle w:val="txtarial8ptgray"/>
          <w:rFonts w:ascii="Arial" w:hAnsi="Arial" w:cs="Arial"/>
          <w:b/>
          <w:sz w:val="18"/>
          <w:szCs w:val="18"/>
        </w:rPr>
      </w:pPr>
    </w:p>
    <w:p w:rsidR="00485573" w:rsidRPr="00D9337B" w:rsidRDefault="00485573" w:rsidP="00485573">
      <w:pPr>
        <w:tabs>
          <w:tab w:val="left" w:pos="900"/>
        </w:tabs>
        <w:jc w:val="both"/>
        <w:rPr>
          <w:rStyle w:val="txtarial8ptgray"/>
          <w:rFonts w:ascii="Arial" w:hAnsi="Arial" w:cs="Arial"/>
          <w:b/>
          <w:sz w:val="22"/>
          <w:szCs w:val="22"/>
        </w:rPr>
      </w:pPr>
      <w:r w:rsidRPr="00D9337B">
        <w:rPr>
          <w:rStyle w:val="txtarial8ptgray"/>
          <w:rFonts w:ascii="Arial" w:hAnsi="Arial" w:cs="Arial"/>
          <w:b/>
          <w:sz w:val="22"/>
          <w:szCs w:val="22"/>
        </w:rPr>
        <w:t>Laboratório de Engenharia de Software</w:t>
      </w:r>
    </w:p>
    <w:p w:rsidR="00485573" w:rsidRPr="00D9337B" w:rsidRDefault="00485573" w:rsidP="00485573">
      <w:pPr>
        <w:tabs>
          <w:tab w:val="left" w:pos="900"/>
        </w:tabs>
        <w:jc w:val="both"/>
        <w:rPr>
          <w:rStyle w:val="txtarial8ptgray"/>
          <w:rFonts w:ascii="Arial" w:hAnsi="Arial" w:cs="Arial"/>
          <w:sz w:val="22"/>
          <w:szCs w:val="22"/>
        </w:rPr>
      </w:pPr>
      <w:r w:rsidRPr="00D9337B">
        <w:rPr>
          <w:rStyle w:val="txtarial8ptgray"/>
          <w:rFonts w:ascii="Arial" w:hAnsi="Arial" w:cs="Arial"/>
          <w:sz w:val="22"/>
          <w:szCs w:val="22"/>
        </w:rPr>
        <w:t>Revisão dos conceitos fundamentais de engenharia de software. Metodologias de desenvolvimento de software. Padrões de Software. Metodologias para desenvolvimento de sistemas orientados a objetos. Desenvolvimento Ágil. Estudo de casos reais utilizando as metodologias de desenvolvimento. Projetos a serem desenvolvidos utilizando as metodologias (ferramentas/ambientes serão utilizados na prática de tais estudos). Análise comparativa entre metodologias de desenvolvimento.</w:t>
      </w:r>
    </w:p>
    <w:p w:rsidR="003711BA" w:rsidRPr="00D9337B" w:rsidRDefault="003711BA" w:rsidP="00C46623">
      <w:pPr>
        <w:jc w:val="both"/>
        <w:rPr>
          <w:rFonts w:ascii="Arial" w:hAnsi="Arial" w:cs="Arial"/>
          <w:b/>
          <w:sz w:val="22"/>
          <w:szCs w:val="22"/>
        </w:rPr>
      </w:pPr>
    </w:p>
    <w:p w:rsidR="00C46623" w:rsidRPr="00D9337B" w:rsidRDefault="00C46623" w:rsidP="00C46623">
      <w:pPr>
        <w:jc w:val="both"/>
        <w:rPr>
          <w:rFonts w:ascii="Arial" w:hAnsi="Arial" w:cs="Arial"/>
          <w:b/>
          <w:sz w:val="22"/>
          <w:szCs w:val="22"/>
        </w:rPr>
      </w:pPr>
      <w:r w:rsidRPr="00D9337B">
        <w:rPr>
          <w:rFonts w:ascii="Arial" w:hAnsi="Arial" w:cs="Arial"/>
          <w:b/>
          <w:sz w:val="22"/>
          <w:szCs w:val="22"/>
        </w:rPr>
        <w:t xml:space="preserve">Laboratório de </w:t>
      </w:r>
      <w:smartTag w:uri="schemas-houaiss/mini" w:element="verbetes">
        <w:r w:rsidRPr="00D9337B">
          <w:rPr>
            <w:rFonts w:ascii="Arial" w:hAnsi="Arial" w:cs="Arial"/>
            <w:b/>
            <w:sz w:val="22"/>
            <w:szCs w:val="22"/>
          </w:rPr>
          <w:t>Redes</w:t>
        </w:r>
      </w:smartTag>
    </w:p>
    <w:p w:rsidR="00C14F92" w:rsidRPr="00D9337B" w:rsidRDefault="00C14F92" w:rsidP="00C14F92">
      <w:pPr>
        <w:pStyle w:val="Corpodetexto"/>
        <w:tabs>
          <w:tab w:val="left" w:pos="900"/>
        </w:tabs>
        <w:rPr>
          <w:rStyle w:val="txtarial8ptgray"/>
          <w:rFonts w:ascii="Arial" w:eastAsia="SimSun" w:hAnsi="Arial"/>
          <w:sz w:val="22"/>
          <w:szCs w:val="22"/>
          <w:lang w:val="pt-BR"/>
        </w:rPr>
      </w:pPr>
      <w:r w:rsidRPr="00D9337B">
        <w:rPr>
          <w:rStyle w:val="txtarial8ptgray"/>
          <w:rFonts w:ascii="Arial" w:eastAsia="SimSun" w:hAnsi="Arial"/>
          <w:sz w:val="22"/>
          <w:szCs w:val="22"/>
          <w:lang w:val="pt-BR"/>
        </w:rPr>
        <w:t xml:space="preserve">Avaliar os aspectos pertinentes à interconexão de redes de computadores usando o TCP/IP; realizar um projeto conjunto de interconexão de redes </w:t>
      </w:r>
      <w:r w:rsidRPr="00D9337B">
        <w:rPr>
          <w:rStyle w:val="txtarial8ptgray"/>
          <w:rFonts w:ascii="Arial" w:eastAsia="SimSun" w:hAnsi="Arial"/>
          <w:sz w:val="22"/>
          <w:szCs w:val="22"/>
          <w:lang w:val="pt-BR"/>
        </w:rPr>
        <w:lastRenderedPageBreak/>
        <w:t>usando o TCP/IP; praticar formas distintas de endereçamento e roteamento IP; segurança de redes TCP/IP</w:t>
      </w:r>
      <w:r w:rsidR="00E63361" w:rsidRPr="00D9337B">
        <w:rPr>
          <w:rStyle w:val="txtarial8ptgray"/>
          <w:rFonts w:ascii="Arial" w:eastAsia="SimSun" w:hAnsi="Arial"/>
          <w:sz w:val="22"/>
          <w:szCs w:val="22"/>
          <w:lang w:val="pt-BR"/>
        </w:rPr>
        <w:t>.</w:t>
      </w:r>
    </w:p>
    <w:p w:rsidR="00E63361" w:rsidRPr="00D9337B" w:rsidRDefault="00E63361" w:rsidP="00E63361">
      <w:pPr>
        <w:pStyle w:val="Corpodetexto"/>
        <w:tabs>
          <w:tab w:val="left" w:pos="900"/>
        </w:tabs>
        <w:rPr>
          <w:rStyle w:val="txtarial8ptgray"/>
          <w:rFonts w:ascii="Arial" w:eastAsia="SimSun" w:hAnsi="Arial"/>
          <w:sz w:val="22"/>
          <w:szCs w:val="22"/>
          <w:lang w:val="pt-BR"/>
        </w:rPr>
      </w:pPr>
    </w:p>
    <w:p w:rsidR="00E63361" w:rsidRPr="00D9337B" w:rsidRDefault="00E63361" w:rsidP="00E63361">
      <w:pPr>
        <w:pStyle w:val="Corpodetexto"/>
        <w:tabs>
          <w:tab w:val="left" w:pos="900"/>
        </w:tabs>
        <w:rPr>
          <w:rStyle w:val="txtarial8ptgray"/>
          <w:rFonts w:ascii="Arial" w:eastAsia="SimSun" w:hAnsi="Arial"/>
          <w:b/>
          <w:sz w:val="22"/>
          <w:szCs w:val="22"/>
          <w:lang w:val="pt-BR"/>
        </w:rPr>
      </w:pPr>
      <w:r w:rsidRPr="00D9337B">
        <w:rPr>
          <w:rStyle w:val="txtarial8ptgray"/>
          <w:rFonts w:ascii="Arial" w:eastAsia="SimSun" w:hAnsi="Arial"/>
          <w:b/>
          <w:sz w:val="22"/>
          <w:szCs w:val="22"/>
          <w:lang w:val="pt-BR"/>
        </w:rPr>
        <w:t>Laboratório de Sistemas Operacionais</w:t>
      </w:r>
    </w:p>
    <w:p w:rsidR="00E63361" w:rsidRPr="00D9337B" w:rsidRDefault="00E63361" w:rsidP="00E63361">
      <w:pPr>
        <w:pStyle w:val="Corpodetexto"/>
        <w:tabs>
          <w:tab w:val="left" w:pos="900"/>
        </w:tabs>
        <w:rPr>
          <w:rStyle w:val="txtarial8ptgray"/>
          <w:rFonts w:ascii="Arial" w:eastAsia="SimSun" w:hAnsi="Arial"/>
          <w:sz w:val="22"/>
          <w:szCs w:val="22"/>
          <w:lang w:val="pt-BR"/>
        </w:rPr>
      </w:pPr>
      <w:r w:rsidRPr="00D9337B">
        <w:rPr>
          <w:rStyle w:val="txtarial8ptgray"/>
          <w:rFonts w:ascii="Arial" w:eastAsia="SimSun" w:hAnsi="Arial"/>
          <w:sz w:val="22"/>
          <w:szCs w:val="22"/>
          <w:lang w:val="pt-BR"/>
        </w:rPr>
        <w:t xml:space="preserve">Programação nos ambientes Linux e Windows: chamadas de sistema, gerenciamento de tarefas e IPC. Projeto e </w:t>
      </w:r>
      <w:proofErr w:type="gramStart"/>
      <w:r w:rsidRPr="00D9337B">
        <w:rPr>
          <w:rStyle w:val="txtarial8ptgray"/>
          <w:rFonts w:ascii="Arial" w:eastAsia="SimSun" w:hAnsi="Arial"/>
          <w:sz w:val="22"/>
          <w:szCs w:val="22"/>
          <w:lang w:val="pt-BR"/>
        </w:rPr>
        <w:t>implementação</w:t>
      </w:r>
      <w:proofErr w:type="gramEnd"/>
      <w:r w:rsidRPr="00D9337B">
        <w:rPr>
          <w:rStyle w:val="txtarial8ptgray"/>
          <w:rFonts w:ascii="Arial" w:eastAsia="SimSun" w:hAnsi="Arial"/>
          <w:sz w:val="22"/>
          <w:szCs w:val="22"/>
          <w:lang w:val="pt-BR"/>
        </w:rPr>
        <w:t xml:space="preserve"> de um sistema operacional para multiprogramação. Análise de alguns sistemas operacionais de médio e grande porte.</w:t>
      </w:r>
    </w:p>
    <w:p w:rsidR="00FC64E5" w:rsidRPr="00D9337B" w:rsidRDefault="00FC64E5" w:rsidP="002450F1">
      <w:pPr>
        <w:jc w:val="both"/>
        <w:rPr>
          <w:rFonts w:ascii="Arial" w:hAnsi="Arial" w:cs="Arial"/>
          <w:b/>
          <w:sz w:val="22"/>
          <w:szCs w:val="22"/>
        </w:rPr>
      </w:pPr>
      <w:r w:rsidRPr="00D9337B">
        <w:rPr>
          <w:rFonts w:ascii="Arial" w:hAnsi="Arial" w:cs="Arial"/>
          <w:b/>
          <w:sz w:val="22"/>
          <w:szCs w:val="22"/>
        </w:rPr>
        <w:t xml:space="preserve">Linguagens </w:t>
      </w:r>
      <w:smartTag w:uri="schemas-houaiss/mini" w:element="verbetes">
        <w:r w:rsidRPr="00D9337B">
          <w:rPr>
            <w:rFonts w:ascii="Arial" w:hAnsi="Arial" w:cs="Arial"/>
            <w:b/>
            <w:sz w:val="22"/>
            <w:szCs w:val="22"/>
          </w:rPr>
          <w:t>Formais</w:t>
        </w:r>
      </w:smartTag>
      <w:r w:rsidR="004E2A27" w:rsidRPr="00D9337B">
        <w:rPr>
          <w:rFonts w:ascii="Arial" w:hAnsi="Arial" w:cs="Arial"/>
          <w:b/>
          <w:sz w:val="22"/>
          <w:szCs w:val="22"/>
        </w:rPr>
        <w:t xml:space="preserve"> e </w:t>
      </w:r>
      <w:proofErr w:type="spellStart"/>
      <w:r w:rsidR="004E2A27" w:rsidRPr="00D9337B">
        <w:rPr>
          <w:rFonts w:ascii="Arial" w:hAnsi="Arial" w:cs="Arial"/>
          <w:b/>
          <w:sz w:val="22"/>
          <w:szCs w:val="22"/>
        </w:rPr>
        <w:t>Autô</w:t>
      </w:r>
      <w:r w:rsidRPr="00D9337B">
        <w:rPr>
          <w:rFonts w:ascii="Arial" w:hAnsi="Arial" w:cs="Arial"/>
          <w:b/>
          <w:sz w:val="22"/>
          <w:szCs w:val="22"/>
        </w:rPr>
        <w:t>mata</w:t>
      </w:r>
      <w:proofErr w:type="spellEnd"/>
      <w:r w:rsidRPr="00D9337B">
        <w:rPr>
          <w:rFonts w:ascii="Arial" w:hAnsi="Arial" w:cs="Arial"/>
          <w:b/>
          <w:sz w:val="22"/>
          <w:szCs w:val="22"/>
        </w:rPr>
        <w:t xml:space="preserve"> </w:t>
      </w:r>
    </w:p>
    <w:p w:rsidR="00645A91" w:rsidRPr="00D9337B" w:rsidRDefault="00645A91" w:rsidP="00645A91">
      <w:pPr>
        <w:tabs>
          <w:tab w:val="left" w:pos="184"/>
        </w:tabs>
        <w:jc w:val="both"/>
        <w:rPr>
          <w:rStyle w:val="txtarial8ptgray"/>
          <w:rFonts w:ascii="Arial" w:eastAsia="SimSun" w:hAnsi="Arial" w:cs="Arial"/>
          <w:sz w:val="22"/>
          <w:szCs w:val="22"/>
        </w:rPr>
      </w:pPr>
      <w:r w:rsidRPr="00D9337B">
        <w:rPr>
          <w:rStyle w:val="txtarial8ptgray"/>
          <w:rFonts w:ascii="Arial" w:eastAsia="SimSun" w:hAnsi="Arial" w:cs="Arial"/>
          <w:sz w:val="22"/>
          <w:szCs w:val="22"/>
        </w:rPr>
        <w:t xml:space="preserve">Linguagens Regulares. Linguagens Livres de Contexto. Linguagens Enumeráveis Recursivamente e Sensíveis ao Contexto. Hierarquia de Chomsky. </w:t>
      </w:r>
      <w:proofErr w:type="spellStart"/>
      <w:r w:rsidRPr="00D9337B">
        <w:rPr>
          <w:rStyle w:val="txtarial8ptgray"/>
          <w:rFonts w:ascii="Arial" w:eastAsia="SimSun" w:hAnsi="Arial" w:cs="Arial"/>
          <w:sz w:val="22"/>
          <w:szCs w:val="22"/>
        </w:rPr>
        <w:t>Indecidibilidade</w:t>
      </w:r>
      <w:proofErr w:type="spellEnd"/>
      <w:r w:rsidRPr="00D9337B">
        <w:rPr>
          <w:rStyle w:val="txtarial8ptgray"/>
          <w:rFonts w:ascii="Arial" w:eastAsia="SimSun" w:hAnsi="Arial" w:cs="Arial"/>
          <w:sz w:val="22"/>
          <w:szCs w:val="22"/>
        </w:rPr>
        <w:t>.</w:t>
      </w:r>
    </w:p>
    <w:p w:rsidR="00645A91" w:rsidRPr="00D9337B" w:rsidRDefault="00645A91" w:rsidP="004816AB">
      <w:pPr>
        <w:jc w:val="both"/>
        <w:rPr>
          <w:rFonts w:ascii="Arial" w:hAnsi="Arial" w:cs="Arial"/>
          <w:b/>
          <w:sz w:val="22"/>
          <w:szCs w:val="22"/>
        </w:rPr>
      </w:pPr>
    </w:p>
    <w:p w:rsidR="004816AB" w:rsidRPr="00D9337B" w:rsidRDefault="004816AB" w:rsidP="004816AB">
      <w:pPr>
        <w:jc w:val="both"/>
        <w:rPr>
          <w:rFonts w:ascii="Arial" w:hAnsi="Arial" w:cs="Arial"/>
          <w:b/>
          <w:sz w:val="22"/>
          <w:szCs w:val="22"/>
        </w:rPr>
      </w:pPr>
      <w:r w:rsidRPr="00D9337B">
        <w:rPr>
          <w:rFonts w:ascii="Arial" w:hAnsi="Arial" w:cs="Arial"/>
          <w:b/>
          <w:sz w:val="22"/>
          <w:szCs w:val="22"/>
        </w:rPr>
        <w:t>Lógica</w:t>
      </w:r>
      <w:r w:rsidR="00706171" w:rsidRPr="00D9337B">
        <w:rPr>
          <w:rFonts w:ascii="Arial" w:hAnsi="Arial" w:cs="Arial"/>
          <w:b/>
          <w:sz w:val="22"/>
          <w:szCs w:val="22"/>
        </w:rPr>
        <w:t xml:space="preserve"> Básica</w:t>
      </w:r>
    </w:p>
    <w:p w:rsidR="003711BA" w:rsidRPr="00D9337B" w:rsidRDefault="00706171" w:rsidP="005528B1">
      <w:pPr>
        <w:jc w:val="both"/>
        <w:rPr>
          <w:rStyle w:val="txtarial8ptgray"/>
          <w:rFonts w:ascii="Arial" w:eastAsia="CMR10" w:hAnsi="Arial" w:cs="Arial"/>
          <w:sz w:val="22"/>
          <w:szCs w:val="22"/>
          <w:lang w:eastAsia="ar-SA"/>
        </w:rPr>
      </w:pPr>
      <w:r w:rsidRPr="00D9337B">
        <w:rPr>
          <w:rStyle w:val="txtarial8ptgray"/>
          <w:rFonts w:ascii="Arial" w:eastAsia="CMR10" w:hAnsi="Arial" w:cs="Arial"/>
          <w:sz w:val="22"/>
          <w:szCs w:val="22"/>
          <w:lang w:eastAsia="ar-SA"/>
        </w:rPr>
        <w:t>Cálculo sentencial (ou proposicional) clássico: noções de linguagem, conectivos, dedução e teorema, semântica de valorações. Cálculo clássico de predicados de primeira ordem: os conceitos de linguagem de primeira ordem, igualdade, teorema da dedução, conseqüência sintática. Semântica: noções de interpretação, verdade em uma estrutura, modelo. O conceito formal de teoria, fecho dedutivo. Exposição informal de temas, e.g., acerca da consistência de teorias, completude de teorias.</w:t>
      </w:r>
    </w:p>
    <w:p w:rsidR="00706171" w:rsidRPr="00D9337B" w:rsidRDefault="00706171" w:rsidP="005528B1">
      <w:pPr>
        <w:jc w:val="both"/>
        <w:rPr>
          <w:rStyle w:val="txtarial8ptgray"/>
          <w:rFonts w:ascii="Arial" w:eastAsia="CMR10" w:hAnsi="Arial" w:cs="Arial"/>
          <w:sz w:val="22"/>
          <w:szCs w:val="22"/>
          <w:lang w:eastAsia="ar-SA"/>
        </w:rPr>
      </w:pPr>
    </w:p>
    <w:p w:rsidR="005528B1" w:rsidRPr="00D9337B" w:rsidRDefault="005528B1" w:rsidP="005528B1">
      <w:pPr>
        <w:jc w:val="both"/>
        <w:rPr>
          <w:rFonts w:ascii="Arial" w:hAnsi="Arial" w:cs="Arial"/>
          <w:b/>
          <w:sz w:val="22"/>
          <w:szCs w:val="22"/>
        </w:rPr>
      </w:pPr>
      <w:r w:rsidRPr="00D9337B">
        <w:rPr>
          <w:rFonts w:ascii="Arial" w:hAnsi="Arial" w:cs="Arial"/>
          <w:b/>
          <w:sz w:val="22"/>
          <w:szCs w:val="22"/>
        </w:rPr>
        <w:t xml:space="preserve">Lógicas </w:t>
      </w:r>
      <w:smartTag w:uri="schemas-houaiss/mini" w:element="verbetes">
        <w:r w:rsidRPr="00D9337B">
          <w:rPr>
            <w:rFonts w:ascii="Arial" w:hAnsi="Arial" w:cs="Arial"/>
            <w:b/>
            <w:sz w:val="22"/>
            <w:szCs w:val="22"/>
          </w:rPr>
          <w:t>não</w:t>
        </w:r>
      </w:smartTag>
      <w:r w:rsidRPr="00D9337B">
        <w:rPr>
          <w:rFonts w:ascii="Arial" w:hAnsi="Arial" w:cs="Arial"/>
          <w:b/>
          <w:sz w:val="22"/>
          <w:szCs w:val="22"/>
        </w:rPr>
        <w:t xml:space="preserve"> Clássicas</w:t>
      </w:r>
    </w:p>
    <w:p w:rsidR="00AA2906" w:rsidRPr="00D9337B" w:rsidRDefault="00AA2906" w:rsidP="00AA2906">
      <w:pPr>
        <w:tabs>
          <w:tab w:val="left" w:pos="900"/>
        </w:tabs>
        <w:snapToGrid w:val="0"/>
        <w:jc w:val="both"/>
        <w:rPr>
          <w:rStyle w:val="txtarial8ptgray"/>
          <w:rFonts w:ascii="Arial" w:eastAsia="DejaVu Sans" w:hAnsi="Arial" w:cs="Arial"/>
          <w:sz w:val="22"/>
          <w:szCs w:val="22"/>
        </w:rPr>
      </w:pPr>
      <w:r w:rsidRPr="00D9337B">
        <w:rPr>
          <w:rStyle w:val="txtarial8ptgray"/>
          <w:rFonts w:ascii="Arial" w:eastAsia="DejaVu Sans" w:hAnsi="Arial" w:cs="Arial"/>
          <w:sz w:val="22"/>
          <w:szCs w:val="22"/>
        </w:rPr>
        <w:t>Caracterização da Lógica Clássica e das Lógicas não-clássicas.  Lógicas não-</w:t>
      </w:r>
      <w:proofErr w:type="spellStart"/>
      <w:r w:rsidRPr="00D9337B">
        <w:rPr>
          <w:rStyle w:val="txtarial8ptgray"/>
          <w:rFonts w:ascii="Arial" w:eastAsia="DejaVu Sans" w:hAnsi="Arial" w:cs="Arial"/>
          <w:sz w:val="22"/>
          <w:szCs w:val="22"/>
        </w:rPr>
        <w:t>monotônicas</w:t>
      </w:r>
      <w:proofErr w:type="spellEnd"/>
      <w:r w:rsidRPr="00D9337B">
        <w:rPr>
          <w:rStyle w:val="txtarial8ptgray"/>
          <w:rFonts w:ascii="Arial" w:eastAsia="DejaVu Sans" w:hAnsi="Arial" w:cs="Arial"/>
          <w:sz w:val="22"/>
          <w:szCs w:val="22"/>
        </w:rPr>
        <w:t xml:space="preserve">. Lógica </w:t>
      </w:r>
      <w:proofErr w:type="spellStart"/>
      <w:r w:rsidRPr="00D9337B">
        <w:rPr>
          <w:rStyle w:val="txtarial8ptgray"/>
          <w:rFonts w:ascii="Arial" w:eastAsia="DejaVu Sans" w:hAnsi="Arial" w:cs="Arial"/>
          <w:sz w:val="22"/>
          <w:szCs w:val="22"/>
        </w:rPr>
        <w:t>Fuzzy</w:t>
      </w:r>
      <w:proofErr w:type="spellEnd"/>
      <w:r w:rsidRPr="00D9337B">
        <w:rPr>
          <w:rStyle w:val="txtarial8ptgray"/>
          <w:rFonts w:ascii="Arial" w:eastAsia="DejaVu Sans" w:hAnsi="Arial" w:cs="Arial"/>
          <w:sz w:val="22"/>
          <w:szCs w:val="22"/>
        </w:rPr>
        <w:t>. Lógicas Modais.</w:t>
      </w:r>
    </w:p>
    <w:p w:rsidR="00441727" w:rsidRPr="00D9337B" w:rsidRDefault="00441727" w:rsidP="007C77DE">
      <w:pPr>
        <w:jc w:val="both"/>
        <w:rPr>
          <w:rFonts w:ascii="Arial" w:hAnsi="Arial" w:cs="Arial"/>
          <w:b/>
          <w:sz w:val="22"/>
          <w:szCs w:val="22"/>
        </w:rPr>
      </w:pPr>
    </w:p>
    <w:p w:rsidR="007C77DE" w:rsidRPr="00D9337B" w:rsidRDefault="007C77DE" w:rsidP="007C77DE">
      <w:pPr>
        <w:jc w:val="both"/>
        <w:rPr>
          <w:rFonts w:ascii="Arial" w:hAnsi="Arial" w:cs="Arial"/>
          <w:b/>
          <w:sz w:val="22"/>
          <w:szCs w:val="22"/>
        </w:rPr>
      </w:pPr>
      <w:r w:rsidRPr="00D9337B">
        <w:rPr>
          <w:rFonts w:ascii="Arial" w:hAnsi="Arial" w:cs="Arial"/>
          <w:b/>
          <w:sz w:val="22"/>
          <w:szCs w:val="22"/>
        </w:rPr>
        <w:t xml:space="preserve">Matemática </w:t>
      </w:r>
      <w:smartTag w:uri="schemas-houaiss/mini" w:element="verbetes">
        <w:r w:rsidRPr="00D9337B">
          <w:rPr>
            <w:rFonts w:ascii="Arial" w:hAnsi="Arial" w:cs="Arial"/>
            <w:b/>
            <w:sz w:val="22"/>
            <w:szCs w:val="22"/>
          </w:rPr>
          <w:t>Discreta</w:t>
        </w:r>
      </w:smartTag>
    </w:p>
    <w:p w:rsidR="00645A91" w:rsidRPr="00D9337B" w:rsidRDefault="008C1B14" w:rsidP="00CE3F7E">
      <w:pPr>
        <w:jc w:val="both"/>
        <w:rPr>
          <w:rStyle w:val="txtarial8ptgray"/>
          <w:rFonts w:ascii="Arial" w:eastAsia="SimSun" w:hAnsi="Arial" w:cs="Arial"/>
          <w:sz w:val="22"/>
          <w:szCs w:val="22"/>
        </w:rPr>
      </w:pPr>
      <w:r w:rsidRPr="00D9337B">
        <w:rPr>
          <w:rStyle w:val="txtarial8ptgray"/>
          <w:rFonts w:ascii="Arial" w:eastAsia="SimSun" w:hAnsi="Arial" w:cs="Arial"/>
          <w:sz w:val="22"/>
          <w:szCs w:val="22"/>
        </w:rPr>
        <w:t>Demonstrações. Conjuntos. Relações e Funções. Contagem. Probabilidade. Grupos.</w:t>
      </w:r>
    </w:p>
    <w:p w:rsidR="008C1B14" w:rsidRPr="00D9337B" w:rsidRDefault="008C1B14" w:rsidP="00CE3F7E">
      <w:pPr>
        <w:jc w:val="both"/>
        <w:rPr>
          <w:rFonts w:ascii="Arial" w:hAnsi="Arial" w:cs="Arial"/>
          <w:b/>
          <w:sz w:val="22"/>
          <w:szCs w:val="22"/>
        </w:rPr>
      </w:pPr>
    </w:p>
    <w:p w:rsidR="00CE3F7E" w:rsidRPr="00D9337B" w:rsidRDefault="00CE3F7E" w:rsidP="00CE3F7E">
      <w:pPr>
        <w:jc w:val="both"/>
        <w:rPr>
          <w:rFonts w:ascii="Arial" w:hAnsi="Arial" w:cs="Arial"/>
          <w:b/>
          <w:sz w:val="22"/>
          <w:szCs w:val="22"/>
        </w:rPr>
      </w:pPr>
      <w:r w:rsidRPr="00D9337B">
        <w:rPr>
          <w:rFonts w:ascii="Arial" w:hAnsi="Arial" w:cs="Arial"/>
          <w:b/>
          <w:sz w:val="22"/>
          <w:szCs w:val="22"/>
        </w:rPr>
        <w:t xml:space="preserve">Métodos de </w:t>
      </w:r>
      <w:proofErr w:type="gramStart"/>
      <w:smartTag w:uri="schemas-houaiss/dicionario" w:element="sinonimos">
        <w:r w:rsidRPr="00D9337B">
          <w:rPr>
            <w:rFonts w:ascii="Arial" w:hAnsi="Arial" w:cs="Arial"/>
            <w:b/>
            <w:sz w:val="22"/>
            <w:szCs w:val="22"/>
          </w:rPr>
          <w:t>Otimização</w:t>
        </w:r>
      </w:smartTag>
      <w:proofErr w:type="gramEnd"/>
    </w:p>
    <w:p w:rsidR="00AA2906" w:rsidRPr="00D9337B" w:rsidRDefault="00AA2906" w:rsidP="00AA2906">
      <w:pPr>
        <w:tabs>
          <w:tab w:val="left" w:pos="900"/>
        </w:tabs>
        <w:jc w:val="both"/>
        <w:rPr>
          <w:rFonts w:ascii="Arial" w:hAnsi="Arial" w:cs="Arial"/>
          <w:sz w:val="22"/>
          <w:szCs w:val="22"/>
        </w:rPr>
      </w:pPr>
      <w:r w:rsidRPr="00D9337B">
        <w:rPr>
          <w:rFonts w:ascii="Arial" w:hAnsi="Arial" w:cs="Arial"/>
          <w:sz w:val="22"/>
          <w:szCs w:val="22"/>
        </w:rPr>
        <w:t xml:space="preserve">Programação linear inteira. Modelos e métodos de </w:t>
      </w:r>
      <w:proofErr w:type="gramStart"/>
      <w:r w:rsidRPr="00D9337B">
        <w:rPr>
          <w:rFonts w:ascii="Arial" w:hAnsi="Arial" w:cs="Arial"/>
          <w:sz w:val="22"/>
          <w:szCs w:val="22"/>
        </w:rPr>
        <w:t>otimização</w:t>
      </w:r>
      <w:proofErr w:type="gramEnd"/>
      <w:r w:rsidRPr="00D9337B">
        <w:rPr>
          <w:rFonts w:ascii="Arial" w:hAnsi="Arial" w:cs="Arial"/>
          <w:sz w:val="22"/>
          <w:szCs w:val="22"/>
        </w:rPr>
        <w:t xml:space="preserve"> não linear. Modelos e métodos de </w:t>
      </w:r>
      <w:proofErr w:type="gramStart"/>
      <w:r w:rsidRPr="00D9337B">
        <w:rPr>
          <w:rFonts w:ascii="Arial" w:hAnsi="Arial" w:cs="Arial"/>
          <w:sz w:val="22"/>
          <w:szCs w:val="22"/>
        </w:rPr>
        <w:t>otimização</w:t>
      </w:r>
      <w:proofErr w:type="gramEnd"/>
      <w:r w:rsidRPr="00D9337B">
        <w:rPr>
          <w:rFonts w:ascii="Arial" w:hAnsi="Arial" w:cs="Arial"/>
          <w:sz w:val="22"/>
          <w:szCs w:val="22"/>
        </w:rPr>
        <w:t xml:space="preserve"> </w:t>
      </w:r>
      <w:proofErr w:type="spellStart"/>
      <w:r w:rsidRPr="00D9337B">
        <w:rPr>
          <w:rFonts w:ascii="Arial" w:hAnsi="Arial" w:cs="Arial"/>
          <w:sz w:val="22"/>
          <w:szCs w:val="22"/>
        </w:rPr>
        <w:t>multi-objetivos</w:t>
      </w:r>
      <w:proofErr w:type="spellEnd"/>
      <w:r w:rsidRPr="00D9337B">
        <w:rPr>
          <w:rFonts w:ascii="Arial" w:hAnsi="Arial" w:cs="Arial"/>
          <w:sz w:val="22"/>
          <w:szCs w:val="22"/>
        </w:rPr>
        <w:t>.</w:t>
      </w:r>
    </w:p>
    <w:p w:rsidR="00AA2906" w:rsidRPr="00D9337B" w:rsidRDefault="00AA2906" w:rsidP="009A11D7">
      <w:pPr>
        <w:jc w:val="both"/>
        <w:rPr>
          <w:rFonts w:ascii="Arial" w:hAnsi="Arial" w:cs="Arial"/>
          <w:b/>
          <w:sz w:val="22"/>
          <w:szCs w:val="22"/>
        </w:rPr>
      </w:pPr>
    </w:p>
    <w:p w:rsidR="009A11D7" w:rsidRPr="00D9337B" w:rsidRDefault="009A11D7" w:rsidP="009A11D7">
      <w:pPr>
        <w:jc w:val="both"/>
        <w:rPr>
          <w:rFonts w:ascii="Arial" w:hAnsi="Arial" w:cs="Arial"/>
          <w:b/>
          <w:sz w:val="22"/>
          <w:szCs w:val="22"/>
        </w:rPr>
      </w:pPr>
      <w:r w:rsidRPr="00D9337B">
        <w:rPr>
          <w:rFonts w:ascii="Arial" w:hAnsi="Arial" w:cs="Arial"/>
          <w:b/>
          <w:sz w:val="22"/>
          <w:szCs w:val="22"/>
        </w:rPr>
        <w:lastRenderedPageBreak/>
        <w:t xml:space="preserve">Mineração de </w:t>
      </w:r>
      <w:smartTag w:uri="schemas-houaiss/mini" w:element="verbetes">
        <w:r w:rsidRPr="00D9337B">
          <w:rPr>
            <w:rFonts w:ascii="Arial" w:hAnsi="Arial" w:cs="Arial"/>
            <w:b/>
            <w:sz w:val="22"/>
            <w:szCs w:val="22"/>
          </w:rPr>
          <w:t>Dados</w:t>
        </w:r>
      </w:smartTag>
    </w:p>
    <w:p w:rsidR="00AA2906" w:rsidRPr="00D9337B" w:rsidRDefault="00AA2906" w:rsidP="00AA2906">
      <w:pPr>
        <w:tabs>
          <w:tab w:val="left" w:pos="900"/>
        </w:tabs>
        <w:snapToGrid w:val="0"/>
        <w:jc w:val="both"/>
        <w:rPr>
          <w:rStyle w:val="txtarial8ptgray"/>
          <w:rFonts w:ascii="Arial" w:eastAsia="DejaVu Sans" w:hAnsi="Arial" w:cs="Arial"/>
          <w:sz w:val="22"/>
          <w:szCs w:val="22"/>
        </w:rPr>
      </w:pPr>
      <w:r w:rsidRPr="00D9337B">
        <w:rPr>
          <w:rStyle w:val="txtarial8ptgray"/>
          <w:rFonts w:ascii="Arial" w:eastAsia="DejaVu Sans" w:hAnsi="Arial" w:cs="Arial"/>
          <w:sz w:val="22"/>
          <w:szCs w:val="22"/>
        </w:rPr>
        <w:t>Introdução. Seleção, Preparação e pré-processamento dos dados. Modelagem: o processo de mineração. Pós-processamento do conhecimento adquirido. Ferramentas.</w:t>
      </w:r>
    </w:p>
    <w:p w:rsidR="00AA2906" w:rsidRPr="00D9337B" w:rsidRDefault="00AA2906" w:rsidP="002450F1">
      <w:pPr>
        <w:jc w:val="both"/>
        <w:rPr>
          <w:rFonts w:ascii="Arial" w:hAnsi="Arial" w:cs="Arial"/>
          <w:b/>
          <w:sz w:val="22"/>
          <w:szCs w:val="22"/>
        </w:rPr>
      </w:pPr>
    </w:p>
    <w:p w:rsidR="00ED3B64" w:rsidRPr="00D9337B" w:rsidRDefault="005A0F38" w:rsidP="002450F1">
      <w:pPr>
        <w:jc w:val="both"/>
        <w:rPr>
          <w:rFonts w:ascii="Arial" w:hAnsi="Arial" w:cs="Arial"/>
          <w:b/>
          <w:sz w:val="22"/>
          <w:szCs w:val="22"/>
        </w:rPr>
      </w:pPr>
      <w:r w:rsidRPr="00D9337B">
        <w:rPr>
          <w:rFonts w:ascii="Arial" w:hAnsi="Arial" w:cs="Arial"/>
          <w:b/>
          <w:sz w:val="22"/>
          <w:szCs w:val="22"/>
        </w:rPr>
        <w:t xml:space="preserve">Organização de </w:t>
      </w:r>
      <w:smartTag w:uri="schemas-houaiss/mini" w:element="verbetes">
        <w:r w:rsidRPr="00D9337B">
          <w:rPr>
            <w:rFonts w:ascii="Arial" w:hAnsi="Arial" w:cs="Arial"/>
            <w:b/>
            <w:sz w:val="22"/>
            <w:szCs w:val="22"/>
          </w:rPr>
          <w:t>Projetos</w:t>
        </w:r>
      </w:smartTag>
    </w:p>
    <w:p w:rsidR="00A042A4" w:rsidRPr="00D9337B" w:rsidRDefault="00A042A4" w:rsidP="00A042A4">
      <w:pPr>
        <w:tabs>
          <w:tab w:val="left" w:pos="184"/>
        </w:tabs>
        <w:autoSpaceDE w:val="0"/>
        <w:spacing w:line="200" w:lineRule="atLeast"/>
        <w:jc w:val="both"/>
        <w:rPr>
          <w:rStyle w:val="txtarial8ptgray"/>
          <w:rFonts w:ascii="Arial" w:eastAsia="StarSymbol" w:hAnsi="Arial" w:cs="Arial"/>
          <w:sz w:val="22"/>
          <w:szCs w:val="22"/>
          <w:lang w:eastAsia="ar-SA"/>
        </w:rPr>
      </w:pPr>
      <w:r w:rsidRPr="00D9337B">
        <w:rPr>
          <w:rStyle w:val="txtarial8ptgray"/>
          <w:rFonts w:ascii="Arial" w:eastAsia="StarSymbol" w:hAnsi="Arial" w:cs="Arial"/>
          <w:sz w:val="22"/>
          <w:szCs w:val="22"/>
          <w:lang w:eastAsia="ar-SA"/>
        </w:rPr>
        <w:t>Introdução. Metodologia de Gerência de Projetos. Planejamento Básico. Planejamento de Projetos. Plano de Tarefas. Estimativas com Pontos de Função. Plano de Recursos. Garantia e Controle de Qualidade. Controle de Projetos.</w:t>
      </w:r>
    </w:p>
    <w:p w:rsidR="00A042A4" w:rsidRPr="00D9337B" w:rsidRDefault="00A042A4" w:rsidP="00A042A4">
      <w:pPr>
        <w:tabs>
          <w:tab w:val="left" w:pos="184"/>
        </w:tabs>
        <w:autoSpaceDE w:val="0"/>
        <w:spacing w:line="200" w:lineRule="atLeast"/>
        <w:jc w:val="both"/>
        <w:rPr>
          <w:rStyle w:val="txtarial8ptgray"/>
          <w:rFonts w:ascii="Arial" w:eastAsia="StarSymbol" w:hAnsi="Arial" w:cs="Arial"/>
          <w:sz w:val="22"/>
          <w:szCs w:val="22"/>
          <w:lang w:eastAsia="ar-SA"/>
        </w:rPr>
      </w:pPr>
    </w:p>
    <w:p w:rsidR="00957D71" w:rsidRPr="00D9337B" w:rsidRDefault="001E68CB" w:rsidP="002450F1">
      <w:pPr>
        <w:tabs>
          <w:tab w:val="left" w:pos="1440"/>
        </w:tabs>
        <w:jc w:val="both"/>
        <w:rPr>
          <w:rFonts w:ascii="Arial" w:hAnsi="Arial" w:cs="Arial"/>
          <w:b/>
          <w:sz w:val="22"/>
          <w:szCs w:val="22"/>
        </w:rPr>
      </w:pPr>
      <w:smartTag w:uri="schemas-houaiss/mini" w:element="verbetes">
        <w:r w:rsidRPr="00D9337B">
          <w:rPr>
            <w:rFonts w:ascii="Arial" w:hAnsi="Arial" w:cs="Arial"/>
            <w:b/>
            <w:sz w:val="22"/>
            <w:szCs w:val="22"/>
          </w:rPr>
          <w:t>Paradigmas</w:t>
        </w:r>
      </w:smartTag>
      <w:r w:rsidRPr="00D9337B">
        <w:rPr>
          <w:rFonts w:ascii="Arial" w:hAnsi="Arial" w:cs="Arial"/>
          <w:b/>
          <w:sz w:val="22"/>
          <w:szCs w:val="22"/>
        </w:rPr>
        <w:t xml:space="preserve"> de </w:t>
      </w:r>
      <w:smartTag w:uri="schemas-houaiss/dicionario" w:element="sinonimos">
        <w:r w:rsidRPr="00D9337B">
          <w:rPr>
            <w:rFonts w:ascii="Arial" w:hAnsi="Arial" w:cs="Arial"/>
            <w:b/>
            <w:sz w:val="22"/>
            <w:szCs w:val="22"/>
          </w:rPr>
          <w:t>Programação</w:t>
        </w:r>
      </w:smartTag>
    </w:p>
    <w:p w:rsidR="00645A91" w:rsidRPr="00D9337B" w:rsidRDefault="007C25B4" w:rsidP="00645A91">
      <w:pPr>
        <w:tabs>
          <w:tab w:val="left" w:pos="184"/>
        </w:tabs>
        <w:snapToGrid w:val="0"/>
        <w:jc w:val="both"/>
        <w:rPr>
          <w:rStyle w:val="txtarial8ptgray"/>
          <w:rFonts w:ascii="Arial" w:hAnsi="Arial" w:cs="Arial"/>
          <w:sz w:val="22"/>
          <w:szCs w:val="22"/>
        </w:rPr>
      </w:pPr>
      <w:r w:rsidRPr="00D9337B">
        <w:rPr>
          <w:rStyle w:val="txtarial8ptgray"/>
          <w:rFonts w:ascii="Arial" w:hAnsi="Arial" w:cs="Arial"/>
          <w:sz w:val="22"/>
          <w:szCs w:val="22"/>
        </w:rPr>
        <w:t>Visão comparativa entre os paradigmas de programação. Paradigma funcional. Paradigma concorrente.</w:t>
      </w:r>
    </w:p>
    <w:p w:rsidR="00645A91" w:rsidRPr="00D9337B" w:rsidRDefault="00645A91" w:rsidP="00DB3D48">
      <w:pPr>
        <w:jc w:val="both"/>
        <w:rPr>
          <w:rFonts w:ascii="Arial" w:hAnsi="Arial" w:cs="Arial"/>
          <w:b/>
          <w:sz w:val="22"/>
          <w:szCs w:val="22"/>
        </w:rPr>
      </w:pPr>
    </w:p>
    <w:p w:rsidR="00DB3D48" w:rsidRPr="00D9337B" w:rsidRDefault="00DB3D48" w:rsidP="00DB3D48">
      <w:pPr>
        <w:jc w:val="both"/>
        <w:rPr>
          <w:rFonts w:ascii="Arial" w:hAnsi="Arial" w:cs="Arial"/>
          <w:b/>
          <w:sz w:val="22"/>
          <w:szCs w:val="22"/>
        </w:rPr>
      </w:pPr>
      <w:r w:rsidRPr="00D9337B">
        <w:rPr>
          <w:rFonts w:ascii="Arial" w:hAnsi="Arial" w:cs="Arial"/>
          <w:b/>
          <w:sz w:val="22"/>
          <w:szCs w:val="22"/>
        </w:rPr>
        <w:t xml:space="preserve">Princípios de Simulação </w:t>
      </w:r>
      <w:smartTag w:uri="schemas-houaiss/mini" w:element="verbetes">
        <w:r w:rsidRPr="00D9337B">
          <w:rPr>
            <w:rFonts w:ascii="Arial" w:hAnsi="Arial" w:cs="Arial"/>
            <w:b/>
            <w:sz w:val="22"/>
            <w:szCs w:val="22"/>
          </w:rPr>
          <w:t>Matemática</w:t>
        </w:r>
      </w:smartTag>
    </w:p>
    <w:p w:rsidR="003711BA" w:rsidRPr="00D9337B" w:rsidRDefault="003711BA" w:rsidP="00264C90">
      <w:pPr>
        <w:tabs>
          <w:tab w:val="left" w:pos="1440"/>
        </w:tabs>
        <w:jc w:val="both"/>
        <w:rPr>
          <w:rStyle w:val="txtarial8ptgray"/>
          <w:rFonts w:ascii="Arial" w:eastAsia="CMR10" w:hAnsi="Arial" w:cs="Arial"/>
          <w:sz w:val="22"/>
          <w:szCs w:val="22"/>
          <w:lang w:eastAsia="ar-SA"/>
        </w:rPr>
      </w:pPr>
      <w:r w:rsidRPr="00D9337B">
        <w:rPr>
          <w:rStyle w:val="txtarial8ptgray"/>
          <w:rFonts w:ascii="Arial" w:eastAsia="CMR10" w:hAnsi="Arial" w:cs="Arial"/>
          <w:sz w:val="22"/>
          <w:szCs w:val="22"/>
          <w:lang w:eastAsia="ar-SA"/>
        </w:rPr>
        <w:t>Revisão de Probabilidade. Variáveis aleatórias. Simulação de sistemas. Modelos e técnicas de modelagem. Definição de processo estocástico: Processos estocásticos a tempo discreto e a tempo contínuo. Teoria de filas.  Validação de modelos.</w:t>
      </w:r>
    </w:p>
    <w:p w:rsidR="003711BA" w:rsidRPr="00D9337B" w:rsidRDefault="003711BA" w:rsidP="00264C90">
      <w:pPr>
        <w:tabs>
          <w:tab w:val="left" w:pos="1440"/>
        </w:tabs>
        <w:jc w:val="both"/>
        <w:rPr>
          <w:rStyle w:val="txtarial8ptgray"/>
          <w:rFonts w:ascii="Arial" w:eastAsia="CMR10" w:hAnsi="Arial" w:cs="Arial"/>
          <w:sz w:val="22"/>
          <w:szCs w:val="22"/>
          <w:lang w:eastAsia="ar-SA"/>
        </w:rPr>
      </w:pPr>
    </w:p>
    <w:p w:rsidR="00264C90" w:rsidRPr="00D9337B" w:rsidRDefault="00264C90" w:rsidP="00264C90">
      <w:pPr>
        <w:tabs>
          <w:tab w:val="left" w:pos="1440"/>
        </w:tabs>
        <w:jc w:val="both"/>
        <w:rPr>
          <w:rFonts w:ascii="Arial" w:hAnsi="Arial" w:cs="Arial"/>
          <w:b/>
          <w:sz w:val="22"/>
          <w:szCs w:val="22"/>
        </w:rPr>
      </w:pPr>
      <w:r w:rsidRPr="00D9337B">
        <w:rPr>
          <w:rFonts w:ascii="Arial" w:hAnsi="Arial" w:cs="Arial"/>
          <w:b/>
          <w:sz w:val="22"/>
          <w:szCs w:val="22"/>
        </w:rPr>
        <w:t xml:space="preserve">Processamento de </w:t>
      </w:r>
      <w:smartTag w:uri="schemas-houaiss/mini" w:element="verbetes">
        <w:r w:rsidRPr="00D9337B">
          <w:rPr>
            <w:rFonts w:ascii="Arial" w:hAnsi="Arial" w:cs="Arial"/>
            <w:b/>
            <w:sz w:val="22"/>
            <w:szCs w:val="22"/>
          </w:rPr>
          <w:t>Linguagem</w:t>
        </w:r>
      </w:smartTag>
      <w:r w:rsidRPr="00D9337B">
        <w:rPr>
          <w:rFonts w:ascii="Arial" w:hAnsi="Arial" w:cs="Arial"/>
          <w:b/>
          <w:sz w:val="22"/>
          <w:szCs w:val="22"/>
        </w:rPr>
        <w:t xml:space="preserve"> </w:t>
      </w:r>
      <w:smartTag w:uri="schemas-houaiss/mini" w:element="verbetes">
        <w:r w:rsidRPr="00D9337B">
          <w:rPr>
            <w:rFonts w:ascii="Arial" w:hAnsi="Arial" w:cs="Arial"/>
            <w:b/>
            <w:sz w:val="22"/>
            <w:szCs w:val="22"/>
          </w:rPr>
          <w:t>Natural</w:t>
        </w:r>
      </w:smartTag>
    </w:p>
    <w:p w:rsidR="00645A91" w:rsidRPr="00D9337B" w:rsidRDefault="00645A91" w:rsidP="00645A91">
      <w:pPr>
        <w:tabs>
          <w:tab w:val="left" w:pos="184"/>
        </w:tabs>
        <w:autoSpaceDE w:val="0"/>
        <w:spacing w:line="200" w:lineRule="atLeast"/>
        <w:jc w:val="both"/>
        <w:rPr>
          <w:rStyle w:val="txtarial8ptgray"/>
          <w:rFonts w:ascii="Arial" w:eastAsia="StarSymbol" w:hAnsi="Arial" w:cs="Arial"/>
          <w:sz w:val="22"/>
          <w:szCs w:val="22"/>
          <w:lang w:eastAsia="ar-SA"/>
        </w:rPr>
      </w:pPr>
      <w:r w:rsidRPr="00D9337B">
        <w:rPr>
          <w:rStyle w:val="txtarial8ptgray"/>
          <w:rFonts w:ascii="Arial" w:eastAsia="StarSymbol" w:hAnsi="Arial" w:cs="Arial"/>
          <w:sz w:val="22"/>
          <w:szCs w:val="22"/>
          <w:lang w:eastAsia="ar-SA"/>
        </w:rPr>
        <w:t>Introdução ao processamento de linguagem natural. Processamento sintático. Técnicas de análise (</w:t>
      </w:r>
      <w:proofErr w:type="spellStart"/>
      <w:r w:rsidRPr="00D9337B">
        <w:rPr>
          <w:rStyle w:val="txtarial8ptgray"/>
          <w:rFonts w:ascii="Arial" w:eastAsia="StarSymbol" w:hAnsi="Arial" w:cs="Arial"/>
          <w:sz w:val="22"/>
          <w:szCs w:val="22"/>
          <w:lang w:eastAsia="ar-SA"/>
        </w:rPr>
        <w:t>parsing</w:t>
      </w:r>
      <w:proofErr w:type="spellEnd"/>
      <w:r w:rsidRPr="00D9337B">
        <w:rPr>
          <w:rStyle w:val="txtarial8ptgray"/>
          <w:rFonts w:ascii="Arial" w:eastAsia="StarSymbol" w:hAnsi="Arial" w:cs="Arial"/>
          <w:sz w:val="22"/>
          <w:szCs w:val="22"/>
          <w:lang w:eastAsia="ar-SA"/>
        </w:rPr>
        <w:t>). Gramáticas. Interpretação semântica. Processamento de discurso. Aplicações</w:t>
      </w:r>
    </w:p>
    <w:p w:rsidR="00645A91" w:rsidRPr="00D9337B" w:rsidRDefault="00645A91" w:rsidP="007C77DE">
      <w:pPr>
        <w:tabs>
          <w:tab w:val="left" w:pos="1440"/>
        </w:tabs>
        <w:jc w:val="both"/>
        <w:rPr>
          <w:rFonts w:ascii="Arial" w:hAnsi="Arial" w:cs="Arial"/>
          <w:b/>
          <w:sz w:val="22"/>
          <w:szCs w:val="22"/>
        </w:rPr>
      </w:pPr>
    </w:p>
    <w:p w:rsidR="007C77DE" w:rsidRPr="00D9337B" w:rsidRDefault="007C77DE" w:rsidP="007C77DE">
      <w:pPr>
        <w:tabs>
          <w:tab w:val="left" w:pos="1440"/>
        </w:tabs>
        <w:jc w:val="both"/>
        <w:rPr>
          <w:rFonts w:ascii="Arial" w:hAnsi="Arial" w:cs="Arial"/>
          <w:b/>
          <w:sz w:val="22"/>
          <w:szCs w:val="22"/>
        </w:rPr>
      </w:pPr>
      <w:r w:rsidRPr="00D9337B">
        <w:rPr>
          <w:rFonts w:ascii="Arial" w:hAnsi="Arial" w:cs="Arial"/>
          <w:b/>
          <w:sz w:val="22"/>
          <w:szCs w:val="22"/>
        </w:rPr>
        <w:t xml:space="preserve">Processamento </w:t>
      </w:r>
      <w:smartTag w:uri="schemas-houaiss/mini" w:element="verbetes">
        <w:r w:rsidR="00E76C45" w:rsidRPr="00D9337B">
          <w:rPr>
            <w:rFonts w:ascii="Arial" w:hAnsi="Arial" w:cs="Arial"/>
            <w:b/>
            <w:sz w:val="22"/>
            <w:szCs w:val="22"/>
          </w:rPr>
          <w:t>Digital</w:t>
        </w:r>
      </w:smartTag>
      <w:r w:rsidR="00FE11DC" w:rsidRPr="00D9337B">
        <w:rPr>
          <w:rFonts w:ascii="Arial" w:hAnsi="Arial" w:cs="Arial"/>
          <w:b/>
          <w:sz w:val="22"/>
          <w:szCs w:val="22"/>
        </w:rPr>
        <w:t xml:space="preserve"> de </w:t>
      </w:r>
      <w:smartTag w:uri="schemas-houaiss/mini" w:element="verbetes">
        <w:r w:rsidR="00FE11DC" w:rsidRPr="00D9337B">
          <w:rPr>
            <w:rFonts w:ascii="Arial" w:hAnsi="Arial" w:cs="Arial"/>
            <w:b/>
            <w:sz w:val="22"/>
            <w:szCs w:val="22"/>
          </w:rPr>
          <w:t>Imagens</w:t>
        </w:r>
      </w:smartTag>
    </w:p>
    <w:p w:rsidR="00645A91" w:rsidRPr="00D9337B" w:rsidRDefault="00645A91" w:rsidP="00645A91">
      <w:pPr>
        <w:tabs>
          <w:tab w:val="left" w:pos="184"/>
        </w:tabs>
        <w:autoSpaceDE w:val="0"/>
        <w:spacing w:line="200" w:lineRule="atLeast"/>
        <w:jc w:val="both"/>
        <w:rPr>
          <w:rStyle w:val="txtarial8ptgray"/>
          <w:rFonts w:ascii="Arial" w:eastAsia="StarSymbol" w:hAnsi="Arial" w:cs="Arial"/>
          <w:sz w:val="22"/>
          <w:szCs w:val="22"/>
          <w:lang w:eastAsia="ar-SA"/>
        </w:rPr>
      </w:pPr>
      <w:r w:rsidRPr="00D9337B">
        <w:rPr>
          <w:rStyle w:val="txtarial8ptgray"/>
          <w:rFonts w:ascii="Arial" w:eastAsia="StarSymbol" w:hAnsi="Arial" w:cs="Arial"/>
          <w:sz w:val="22"/>
          <w:szCs w:val="22"/>
          <w:lang w:eastAsia="ar-SA"/>
        </w:rPr>
        <w:t xml:space="preserve">Introdução. Sistema visual humano. Dispositivos de aquisição e apresentação de imagens. Representação de imagens.  </w:t>
      </w:r>
      <w:proofErr w:type="gramStart"/>
      <w:r w:rsidRPr="00D9337B">
        <w:rPr>
          <w:rStyle w:val="txtarial8ptgray"/>
          <w:rFonts w:ascii="Arial" w:eastAsia="StarSymbol" w:hAnsi="Arial" w:cs="Arial"/>
          <w:sz w:val="22"/>
          <w:szCs w:val="22"/>
          <w:lang w:eastAsia="ar-SA"/>
        </w:rPr>
        <w:t>amostragem</w:t>
      </w:r>
      <w:proofErr w:type="gramEnd"/>
      <w:r w:rsidRPr="00D9337B">
        <w:rPr>
          <w:rStyle w:val="txtarial8ptgray"/>
          <w:rFonts w:ascii="Arial" w:eastAsia="StarSymbol" w:hAnsi="Arial" w:cs="Arial"/>
          <w:sz w:val="22"/>
          <w:szCs w:val="22"/>
          <w:lang w:eastAsia="ar-SA"/>
        </w:rPr>
        <w:t xml:space="preserve"> e quantização. Técnicas de reconstrução de imagens. Armazenagem. Compressão e recuperação de imagens. Tratamento de ruídos em imagens; Filtragem espacial e </w:t>
      </w:r>
      <w:proofErr w:type="spellStart"/>
      <w:r w:rsidRPr="00D9337B">
        <w:rPr>
          <w:rStyle w:val="txtarial8ptgray"/>
          <w:rFonts w:ascii="Arial" w:eastAsia="StarSymbol" w:hAnsi="Arial" w:cs="Arial"/>
          <w:sz w:val="22"/>
          <w:szCs w:val="22"/>
          <w:lang w:eastAsia="ar-SA"/>
        </w:rPr>
        <w:t>convolução</w:t>
      </w:r>
      <w:proofErr w:type="spellEnd"/>
      <w:r w:rsidRPr="00D9337B">
        <w:rPr>
          <w:rStyle w:val="txtarial8ptgray"/>
          <w:rFonts w:ascii="Arial" w:eastAsia="StarSymbol" w:hAnsi="Arial" w:cs="Arial"/>
          <w:sz w:val="22"/>
          <w:szCs w:val="22"/>
          <w:lang w:eastAsia="ar-SA"/>
        </w:rPr>
        <w:t xml:space="preserve">. Técnicas de realce e restauração de imagens; Técnicas de segmentação e representação. </w:t>
      </w:r>
    </w:p>
    <w:p w:rsidR="00645A91" w:rsidRPr="00D9337B" w:rsidRDefault="00645A91" w:rsidP="002450F1">
      <w:pPr>
        <w:jc w:val="both"/>
        <w:rPr>
          <w:rStyle w:val="txtarial8ptgray"/>
          <w:rFonts w:ascii="Arial" w:hAnsi="Arial" w:cs="Arial"/>
          <w:b/>
          <w:sz w:val="22"/>
          <w:szCs w:val="22"/>
        </w:rPr>
      </w:pPr>
    </w:p>
    <w:p w:rsidR="00EE37B9" w:rsidRPr="00D9337B" w:rsidRDefault="00EE37B9" w:rsidP="002450F1">
      <w:pPr>
        <w:jc w:val="both"/>
        <w:rPr>
          <w:rStyle w:val="txtarial8ptgray"/>
          <w:rFonts w:ascii="Arial" w:hAnsi="Arial" w:cs="Arial"/>
          <w:b/>
          <w:sz w:val="22"/>
          <w:szCs w:val="22"/>
        </w:rPr>
      </w:pPr>
      <w:r w:rsidRPr="00D9337B">
        <w:rPr>
          <w:rStyle w:val="txtarial8ptgray"/>
          <w:rFonts w:ascii="Arial" w:hAnsi="Arial" w:cs="Arial"/>
          <w:b/>
          <w:sz w:val="22"/>
          <w:szCs w:val="22"/>
        </w:rPr>
        <w:t xml:space="preserve">Programação </w:t>
      </w:r>
      <w:smartTag w:uri="schemas-houaiss/mini" w:element="verbetes">
        <w:r w:rsidRPr="00D9337B">
          <w:rPr>
            <w:rStyle w:val="txtarial8ptgray"/>
            <w:rFonts w:ascii="Arial" w:hAnsi="Arial" w:cs="Arial"/>
            <w:b/>
            <w:sz w:val="22"/>
            <w:szCs w:val="22"/>
          </w:rPr>
          <w:t>Matemática</w:t>
        </w:r>
      </w:smartTag>
    </w:p>
    <w:p w:rsidR="00645A91" w:rsidRPr="00D9337B" w:rsidRDefault="00645A91" w:rsidP="00645A91">
      <w:pPr>
        <w:tabs>
          <w:tab w:val="left" w:pos="544"/>
        </w:tabs>
        <w:spacing w:line="200" w:lineRule="atLeast"/>
        <w:ind w:left="360" w:hanging="360"/>
        <w:jc w:val="both"/>
        <w:rPr>
          <w:rStyle w:val="txtarial8ptgray"/>
          <w:rFonts w:ascii="Arial" w:eastAsia="SimSun" w:hAnsi="Arial" w:cs="Arial"/>
          <w:sz w:val="22"/>
          <w:szCs w:val="22"/>
        </w:rPr>
      </w:pPr>
      <w:r w:rsidRPr="00D9337B">
        <w:rPr>
          <w:rStyle w:val="txtarial8ptgray"/>
          <w:rFonts w:ascii="Arial" w:eastAsia="SimSun" w:hAnsi="Arial" w:cs="Arial"/>
          <w:sz w:val="22"/>
          <w:szCs w:val="22"/>
        </w:rPr>
        <w:t>Introdução. Programação linear. Programação dinâmica</w:t>
      </w:r>
    </w:p>
    <w:p w:rsidR="00645A91" w:rsidRPr="00D9337B" w:rsidRDefault="00645A91" w:rsidP="002450F1">
      <w:pPr>
        <w:tabs>
          <w:tab w:val="left" w:pos="1440"/>
        </w:tabs>
        <w:jc w:val="both"/>
        <w:rPr>
          <w:rFonts w:ascii="Arial" w:hAnsi="Arial" w:cs="Arial"/>
          <w:b/>
          <w:sz w:val="22"/>
          <w:szCs w:val="22"/>
        </w:rPr>
      </w:pPr>
    </w:p>
    <w:p w:rsidR="00957D71" w:rsidRPr="00D9337B" w:rsidRDefault="00A562B2" w:rsidP="002450F1">
      <w:pPr>
        <w:tabs>
          <w:tab w:val="left" w:pos="1440"/>
        </w:tabs>
        <w:jc w:val="both"/>
        <w:rPr>
          <w:rFonts w:ascii="Arial" w:hAnsi="Arial" w:cs="Arial"/>
          <w:b/>
          <w:sz w:val="22"/>
          <w:szCs w:val="22"/>
        </w:rPr>
      </w:pPr>
      <w:r w:rsidRPr="00D9337B">
        <w:rPr>
          <w:rFonts w:ascii="Arial" w:hAnsi="Arial" w:cs="Arial"/>
          <w:b/>
          <w:sz w:val="22"/>
          <w:szCs w:val="22"/>
        </w:rPr>
        <w:lastRenderedPageBreak/>
        <w:t xml:space="preserve">Programação Orientada a </w:t>
      </w:r>
      <w:smartTag w:uri="schemas-houaiss/mini" w:element="verbetes">
        <w:r w:rsidRPr="00D9337B">
          <w:rPr>
            <w:rFonts w:ascii="Arial" w:hAnsi="Arial" w:cs="Arial"/>
            <w:b/>
            <w:sz w:val="22"/>
            <w:szCs w:val="22"/>
          </w:rPr>
          <w:t>Objetos</w:t>
        </w:r>
      </w:smartTag>
    </w:p>
    <w:p w:rsidR="00645A91" w:rsidRPr="00D9337B" w:rsidRDefault="00645A91" w:rsidP="00645A91">
      <w:pPr>
        <w:tabs>
          <w:tab w:val="left" w:pos="184"/>
        </w:tabs>
        <w:spacing w:line="200" w:lineRule="atLeast"/>
        <w:jc w:val="both"/>
        <w:rPr>
          <w:rStyle w:val="txtarial8ptgray"/>
          <w:rFonts w:ascii="Arial" w:eastAsia="SimSun" w:hAnsi="Arial" w:cs="Arial"/>
          <w:sz w:val="22"/>
          <w:szCs w:val="22"/>
        </w:rPr>
      </w:pPr>
      <w:r w:rsidRPr="00D9337B">
        <w:rPr>
          <w:rStyle w:val="txtarial8ptgray"/>
          <w:rFonts w:ascii="Arial" w:eastAsia="SimSun" w:hAnsi="Arial" w:cs="Arial"/>
          <w:sz w:val="22"/>
          <w:szCs w:val="22"/>
        </w:rPr>
        <w:t>Análise e projeto orientados a objetos. Linguagens orientadas a objetos. Programação orientada a objetos.</w:t>
      </w:r>
    </w:p>
    <w:p w:rsidR="00645A91" w:rsidRPr="00D9337B" w:rsidRDefault="00645A91" w:rsidP="00E76BD9">
      <w:pPr>
        <w:tabs>
          <w:tab w:val="left" w:pos="1440"/>
        </w:tabs>
        <w:jc w:val="both"/>
        <w:rPr>
          <w:rFonts w:ascii="Arial" w:hAnsi="Arial" w:cs="Arial"/>
          <w:b/>
          <w:sz w:val="22"/>
          <w:szCs w:val="22"/>
        </w:rPr>
      </w:pPr>
    </w:p>
    <w:p w:rsidR="00E76BD9" w:rsidRPr="00D9337B" w:rsidRDefault="00E76BD9" w:rsidP="00E76BD9">
      <w:pPr>
        <w:tabs>
          <w:tab w:val="left" w:pos="1440"/>
        </w:tabs>
        <w:jc w:val="both"/>
        <w:rPr>
          <w:rFonts w:ascii="Arial" w:hAnsi="Arial" w:cs="Arial"/>
          <w:b/>
          <w:sz w:val="22"/>
          <w:szCs w:val="22"/>
        </w:rPr>
      </w:pPr>
      <w:r w:rsidRPr="00D9337B">
        <w:rPr>
          <w:rFonts w:ascii="Arial" w:hAnsi="Arial" w:cs="Arial"/>
          <w:b/>
          <w:sz w:val="22"/>
          <w:szCs w:val="22"/>
        </w:rPr>
        <w:t xml:space="preserve">Programação </w:t>
      </w:r>
      <w:smartTag w:uri="schemas-houaiss/acao" w:element="dm">
        <w:r w:rsidRPr="00D9337B">
          <w:rPr>
            <w:rFonts w:ascii="Arial" w:hAnsi="Arial" w:cs="Arial"/>
            <w:b/>
            <w:sz w:val="22"/>
            <w:szCs w:val="22"/>
          </w:rPr>
          <w:t>para</w:t>
        </w:r>
      </w:smartTag>
      <w:r w:rsidRPr="00D9337B">
        <w:rPr>
          <w:rFonts w:ascii="Arial" w:hAnsi="Arial" w:cs="Arial"/>
          <w:b/>
          <w:sz w:val="22"/>
          <w:szCs w:val="22"/>
        </w:rPr>
        <w:t xml:space="preserve"> Web</w:t>
      </w:r>
    </w:p>
    <w:p w:rsidR="00A042A4" w:rsidRPr="00D9337B" w:rsidRDefault="00A042A4" w:rsidP="00A042A4">
      <w:pPr>
        <w:tabs>
          <w:tab w:val="left" w:pos="184"/>
        </w:tabs>
        <w:autoSpaceDE w:val="0"/>
        <w:spacing w:line="200" w:lineRule="atLeast"/>
        <w:jc w:val="both"/>
        <w:rPr>
          <w:rStyle w:val="txtarial8ptgray"/>
          <w:rFonts w:ascii="Arial" w:eastAsia="StarSymbol" w:hAnsi="Arial" w:cs="Arial"/>
          <w:sz w:val="22"/>
          <w:szCs w:val="22"/>
          <w:lang w:eastAsia="ar-SA"/>
        </w:rPr>
      </w:pPr>
      <w:r w:rsidRPr="00D9337B">
        <w:rPr>
          <w:rStyle w:val="txtarial8ptgray"/>
          <w:rFonts w:ascii="Arial" w:eastAsia="StarSymbol" w:hAnsi="Arial" w:cs="Arial"/>
          <w:sz w:val="22"/>
          <w:szCs w:val="22"/>
          <w:lang w:eastAsia="ar-SA"/>
        </w:rPr>
        <w:t xml:space="preserve">Conceitos de aplicações Web. Modelo MVC para </w:t>
      </w:r>
      <w:proofErr w:type="gramStart"/>
      <w:r w:rsidRPr="00D9337B">
        <w:rPr>
          <w:rStyle w:val="txtarial8ptgray"/>
          <w:rFonts w:ascii="Arial" w:eastAsia="StarSymbol" w:hAnsi="Arial" w:cs="Arial"/>
          <w:sz w:val="22"/>
          <w:szCs w:val="22"/>
          <w:lang w:eastAsia="ar-SA"/>
        </w:rPr>
        <w:t>modelagem de aplicações Web interativas</w:t>
      </w:r>
      <w:proofErr w:type="gramEnd"/>
      <w:r w:rsidRPr="00D9337B">
        <w:rPr>
          <w:rStyle w:val="txtarial8ptgray"/>
          <w:rFonts w:ascii="Arial" w:eastAsia="StarSymbol" w:hAnsi="Arial" w:cs="Arial"/>
          <w:sz w:val="22"/>
          <w:szCs w:val="22"/>
          <w:lang w:eastAsia="ar-SA"/>
        </w:rPr>
        <w:t>. Plataforma Java para desenvolvimento de aplicações na Web. XML e Java</w:t>
      </w:r>
    </w:p>
    <w:p w:rsidR="00A042A4" w:rsidRPr="00D9337B" w:rsidRDefault="00A042A4" w:rsidP="00A042A4">
      <w:pPr>
        <w:tabs>
          <w:tab w:val="left" w:pos="184"/>
        </w:tabs>
        <w:autoSpaceDE w:val="0"/>
        <w:spacing w:line="200" w:lineRule="atLeast"/>
        <w:jc w:val="both"/>
        <w:rPr>
          <w:rStyle w:val="txtarial8ptgray"/>
          <w:rFonts w:ascii="Arial" w:eastAsia="StarSymbol" w:hAnsi="Arial" w:cs="Arial"/>
          <w:sz w:val="22"/>
          <w:szCs w:val="22"/>
          <w:lang w:eastAsia="ar-SA"/>
        </w:rPr>
      </w:pPr>
    </w:p>
    <w:p w:rsidR="00CE3F7E" w:rsidRPr="00D9337B" w:rsidRDefault="00CE3F7E" w:rsidP="00CE3F7E">
      <w:pPr>
        <w:tabs>
          <w:tab w:val="left" w:pos="1440"/>
        </w:tabs>
        <w:jc w:val="both"/>
        <w:rPr>
          <w:rFonts w:ascii="Arial" w:hAnsi="Arial" w:cs="Arial"/>
          <w:b/>
          <w:sz w:val="22"/>
          <w:szCs w:val="22"/>
        </w:rPr>
      </w:pPr>
      <w:smartTag w:uri="schemas-houaiss/dicionario" w:element="sinonimos">
        <w:r w:rsidRPr="00D9337B">
          <w:rPr>
            <w:rFonts w:ascii="Arial" w:hAnsi="Arial" w:cs="Arial"/>
            <w:b/>
            <w:sz w:val="22"/>
            <w:szCs w:val="22"/>
          </w:rPr>
          <w:t>Programação</w:t>
        </w:r>
      </w:smartTag>
      <w:r w:rsidRPr="00D9337B">
        <w:rPr>
          <w:rFonts w:ascii="Arial" w:hAnsi="Arial" w:cs="Arial"/>
          <w:b/>
          <w:sz w:val="22"/>
          <w:szCs w:val="22"/>
        </w:rPr>
        <w:t xml:space="preserve"> </w:t>
      </w:r>
      <w:smartTag w:uri="schemas-houaiss/mini" w:element="verbetes">
        <w:r w:rsidRPr="00D9337B">
          <w:rPr>
            <w:rFonts w:ascii="Arial" w:hAnsi="Arial" w:cs="Arial"/>
            <w:b/>
            <w:sz w:val="22"/>
            <w:szCs w:val="22"/>
          </w:rPr>
          <w:t>Paralela</w:t>
        </w:r>
      </w:smartTag>
    </w:p>
    <w:p w:rsidR="003711BA" w:rsidRPr="00D9337B" w:rsidRDefault="003711BA" w:rsidP="003711BA">
      <w:pPr>
        <w:tabs>
          <w:tab w:val="left" w:pos="900"/>
        </w:tabs>
        <w:jc w:val="both"/>
        <w:rPr>
          <w:rStyle w:val="txtarial8ptgray"/>
          <w:rFonts w:ascii="Arial" w:hAnsi="Arial" w:cs="Arial"/>
          <w:sz w:val="22"/>
          <w:szCs w:val="22"/>
        </w:rPr>
      </w:pPr>
      <w:r w:rsidRPr="00D9337B">
        <w:rPr>
          <w:rStyle w:val="txtarial8ptgray"/>
          <w:rFonts w:ascii="Arial" w:hAnsi="Arial" w:cs="Arial"/>
          <w:sz w:val="22"/>
          <w:szCs w:val="22"/>
        </w:rPr>
        <w:t>Introdução. Modelos de arquiteturas paralelas. Paralelismo. Tipos de acessos. Organização e distribuição de tarefas. Organização e distribuição de dados. Programação Paralela.</w:t>
      </w:r>
    </w:p>
    <w:p w:rsidR="003711BA" w:rsidRPr="00D9337B" w:rsidRDefault="003711BA" w:rsidP="00530FA3">
      <w:pPr>
        <w:tabs>
          <w:tab w:val="left" w:pos="1440"/>
        </w:tabs>
        <w:jc w:val="both"/>
        <w:rPr>
          <w:rFonts w:ascii="Arial" w:hAnsi="Arial" w:cs="Arial"/>
          <w:b/>
          <w:sz w:val="22"/>
          <w:szCs w:val="22"/>
        </w:rPr>
      </w:pPr>
    </w:p>
    <w:p w:rsidR="002B2A67" w:rsidRPr="00D9337B" w:rsidRDefault="002B2A67" w:rsidP="002B2A67">
      <w:pPr>
        <w:jc w:val="both"/>
        <w:rPr>
          <w:rFonts w:ascii="Arial" w:hAnsi="Arial" w:cs="Arial"/>
          <w:b/>
          <w:sz w:val="22"/>
          <w:szCs w:val="22"/>
        </w:rPr>
      </w:pPr>
      <w:r w:rsidRPr="00D9337B">
        <w:rPr>
          <w:rFonts w:ascii="Arial" w:hAnsi="Arial" w:cs="Arial"/>
          <w:b/>
          <w:sz w:val="22"/>
          <w:szCs w:val="22"/>
        </w:rPr>
        <w:t xml:space="preserve">Projeto de </w:t>
      </w:r>
      <w:smartTag w:uri="schemas-houaiss/mini" w:element="verbetes">
        <w:r w:rsidRPr="00D9337B">
          <w:rPr>
            <w:rFonts w:ascii="Arial" w:hAnsi="Arial" w:cs="Arial"/>
            <w:b/>
            <w:sz w:val="22"/>
            <w:szCs w:val="22"/>
          </w:rPr>
          <w:t>Graduação</w:t>
        </w:r>
      </w:smartTag>
      <w:r w:rsidRPr="00D9337B">
        <w:rPr>
          <w:rFonts w:ascii="Arial" w:hAnsi="Arial" w:cs="Arial"/>
          <w:b/>
          <w:sz w:val="22"/>
          <w:szCs w:val="22"/>
        </w:rPr>
        <w:t xml:space="preserve"> </w:t>
      </w:r>
      <w:r w:rsidR="0029318B" w:rsidRPr="00D9337B">
        <w:rPr>
          <w:rFonts w:ascii="Arial" w:hAnsi="Arial" w:cs="Arial"/>
          <w:b/>
          <w:sz w:val="22"/>
          <w:szCs w:val="22"/>
        </w:rPr>
        <w:t xml:space="preserve">em Computação </w:t>
      </w:r>
      <w:r w:rsidRPr="00D9337B">
        <w:rPr>
          <w:rFonts w:ascii="Arial" w:hAnsi="Arial" w:cs="Arial"/>
          <w:b/>
          <w:sz w:val="22"/>
          <w:szCs w:val="22"/>
        </w:rPr>
        <w:t xml:space="preserve">I </w:t>
      </w:r>
    </w:p>
    <w:p w:rsidR="002B2A67" w:rsidRPr="00D9337B" w:rsidRDefault="002B2A67" w:rsidP="002B2A67">
      <w:pPr>
        <w:jc w:val="both"/>
        <w:rPr>
          <w:rStyle w:val="txtarial8ptgray"/>
          <w:rFonts w:ascii="Arial" w:eastAsia="StarSymbol" w:hAnsi="Arial" w:cs="Arial"/>
          <w:sz w:val="22"/>
          <w:szCs w:val="22"/>
        </w:rPr>
      </w:pPr>
      <w:r w:rsidRPr="00D9337B">
        <w:rPr>
          <w:rStyle w:val="txtarial8ptgray"/>
          <w:rFonts w:ascii="Arial" w:eastAsia="StarSymbol" w:hAnsi="Arial" w:cs="Arial"/>
          <w:sz w:val="22"/>
          <w:szCs w:val="22"/>
        </w:rPr>
        <w:t>Desenvolvimento de atividades de projeto individual para exercício dos conhecimentos e habilidades adquiridos no curso; desenvolvimento do potencial criativo individual, para propostas de soluções de problemas; estruturação e apresentação do projeto de acordo com metodologias científicas e desenvolvimento de habilidades de expressão escrita e oral.</w:t>
      </w:r>
    </w:p>
    <w:p w:rsidR="002B2A67" w:rsidRPr="00D9337B" w:rsidRDefault="002B2A67" w:rsidP="002B2A67">
      <w:pPr>
        <w:jc w:val="both"/>
        <w:rPr>
          <w:rStyle w:val="txtarial8ptgray"/>
          <w:rFonts w:ascii="Arial" w:eastAsia="StarSymbol" w:hAnsi="Arial" w:cs="Arial"/>
          <w:sz w:val="22"/>
          <w:szCs w:val="22"/>
        </w:rPr>
      </w:pPr>
    </w:p>
    <w:p w:rsidR="002B2A67" w:rsidRPr="00D9337B" w:rsidRDefault="002B2A67" w:rsidP="002B2A67">
      <w:pPr>
        <w:jc w:val="both"/>
        <w:rPr>
          <w:rFonts w:ascii="Arial" w:hAnsi="Arial" w:cs="Arial"/>
          <w:b/>
          <w:sz w:val="22"/>
          <w:szCs w:val="22"/>
        </w:rPr>
      </w:pPr>
      <w:smartTag w:uri="schemas-houaiss/mini" w:element="verbetes">
        <w:r w:rsidRPr="00D9337B">
          <w:rPr>
            <w:rFonts w:ascii="Arial" w:hAnsi="Arial" w:cs="Arial"/>
            <w:b/>
            <w:sz w:val="22"/>
            <w:szCs w:val="22"/>
          </w:rPr>
          <w:t>Projeto</w:t>
        </w:r>
      </w:smartTag>
      <w:r w:rsidRPr="00D9337B">
        <w:rPr>
          <w:rFonts w:ascii="Arial" w:hAnsi="Arial" w:cs="Arial"/>
          <w:b/>
          <w:sz w:val="22"/>
          <w:szCs w:val="22"/>
        </w:rPr>
        <w:t xml:space="preserve"> de </w:t>
      </w:r>
      <w:smartTag w:uri="schemas-houaiss/mini" w:element="verbetes">
        <w:r w:rsidRPr="00D9337B">
          <w:rPr>
            <w:rFonts w:ascii="Arial" w:hAnsi="Arial" w:cs="Arial"/>
            <w:b/>
            <w:sz w:val="22"/>
            <w:szCs w:val="22"/>
          </w:rPr>
          <w:t>Graduação</w:t>
        </w:r>
      </w:smartTag>
      <w:r w:rsidRPr="00D9337B">
        <w:rPr>
          <w:rFonts w:ascii="Arial" w:hAnsi="Arial" w:cs="Arial"/>
          <w:b/>
          <w:sz w:val="22"/>
          <w:szCs w:val="22"/>
        </w:rPr>
        <w:t xml:space="preserve"> </w:t>
      </w:r>
      <w:r w:rsidR="0029318B" w:rsidRPr="00D9337B">
        <w:rPr>
          <w:rFonts w:ascii="Arial" w:hAnsi="Arial" w:cs="Arial"/>
          <w:b/>
          <w:sz w:val="22"/>
          <w:szCs w:val="22"/>
        </w:rPr>
        <w:t xml:space="preserve">em Computação </w:t>
      </w:r>
      <w:r w:rsidRPr="00D9337B">
        <w:rPr>
          <w:rFonts w:ascii="Arial" w:hAnsi="Arial" w:cs="Arial"/>
          <w:b/>
          <w:sz w:val="22"/>
          <w:szCs w:val="22"/>
        </w:rPr>
        <w:t xml:space="preserve">II </w:t>
      </w:r>
    </w:p>
    <w:p w:rsidR="002B2A67" w:rsidRPr="00D9337B" w:rsidRDefault="002B2A67" w:rsidP="002B2A67">
      <w:pPr>
        <w:jc w:val="both"/>
        <w:rPr>
          <w:rStyle w:val="txtarial8ptgray"/>
          <w:rFonts w:ascii="Arial" w:eastAsia="StarSymbol" w:hAnsi="Arial" w:cs="Arial"/>
          <w:sz w:val="22"/>
          <w:szCs w:val="22"/>
        </w:rPr>
      </w:pPr>
      <w:r w:rsidRPr="00D9337B">
        <w:rPr>
          <w:rStyle w:val="txtarial8ptgray"/>
          <w:rFonts w:ascii="Arial" w:eastAsia="StarSymbol" w:hAnsi="Arial" w:cs="Arial"/>
          <w:sz w:val="22"/>
          <w:szCs w:val="22"/>
        </w:rPr>
        <w:t>Desenvolvimento de atividades de projeto individual para exercício dos conhecimentos e habilidades adquiridos no curso; desenvolvimento do potencial criativo individual, para propostas de soluções de problemas; estruturação e apresentação do projeto de acordo com metodologias científicas e desenvolvimento de habilidades de expressão escrita e oral.</w:t>
      </w:r>
    </w:p>
    <w:p w:rsidR="002B2A67" w:rsidRPr="00D9337B" w:rsidRDefault="002B2A67" w:rsidP="002B2A67">
      <w:pPr>
        <w:jc w:val="both"/>
        <w:rPr>
          <w:rStyle w:val="txtarial8ptgray"/>
          <w:rFonts w:ascii="Arial" w:eastAsia="StarSymbol" w:hAnsi="Arial" w:cs="Arial"/>
          <w:sz w:val="22"/>
          <w:szCs w:val="22"/>
        </w:rPr>
      </w:pPr>
    </w:p>
    <w:p w:rsidR="002B2A67" w:rsidRPr="00D9337B" w:rsidRDefault="002B2A67" w:rsidP="002B2A67">
      <w:pPr>
        <w:jc w:val="both"/>
        <w:rPr>
          <w:rFonts w:ascii="Arial" w:hAnsi="Arial" w:cs="Arial"/>
          <w:b/>
          <w:sz w:val="22"/>
          <w:szCs w:val="22"/>
        </w:rPr>
      </w:pPr>
      <w:smartTag w:uri="schemas-houaiss/mini" w:element="verbetes">
        <w:r w:rsidRPr="00D9337B">
          <w:rPr>
            <w:rFonts w:ascii="Arial" w:hAnsi="Arial" w:cs="Arial"/>
            <w:b/>
            <w:sz w:val="22"/>
            <w:szCs w:val="22"/>
          </w:rPr>
          <w:t>Projeto</w:t>
        </w:r>
      </w:smartTag>
      <w:r w:rsidRPr="00D9337B">
        <w:rPr>
          <w:rFonts w:ascii="Arial" w:hAnsi="Arial" w:cs="Arial"/>
          <w:b/>
          <w:sz w:val="22"/>
          <w:szCs w:val="22"/>
        </w:rPr>
        <w:t xml:space="preserve"> de </w:t>
      </w:r>
      <w:smartTag w:uri="schemas-houaiss/mini" w:element="verbetes">
        <w:r w:rsidRPr="00D9337B">
          <w:rPr>
            <w:rFonts w:ascii="Arial" w:hAnsi="Arial" w:cs="Arial"/>
            <w:b/>
            <w:sz w:val="22"/>
            <w:szCs w:val="22"/>
          </w:rPr>
          <w:t>Graduação</w:t>
        </w:r>
      </w:smartTag>
      <w:r w:rsidRPr="00D9337B">
        <w:rPr>
          <w:rFonts w:ascii="Arial" w:hAnsi="Arial" w:cs="Arial"/>
          <w:b/>
          <w:sz w:val="22"/>
          <w:szCs w:val="22"/>
        </w:rPr>
        <w:t xml:space="preserve"> </w:t>
      </w:r>
      <w:r w:rsidR="0029318B" w:rsidRPr="00D9337B">
        <w:rPr>
          <w:rFonts w:ascii="Arial" w:hAnsi="Arial" w:cs="Arial"/>
          <w:b/>
          <w:sz w:val="22"/>
          <w:szCs w:val="22"/>
        </w:rPr>
        <w:t xml:space="preserve">em Computação </w:t>
      </w:r>
      <w:r w:rsidRPr="00D9337B">
        <w:rPr>
          <w:rFonts w:ascii="Arial" w:hAnsi="Arial" w:cs="Arial"/>
          <w:b/>
          <w:sz w:val="22"/>
          <w:szCs w:val="22"/>
        </w:rPr>
        <w:t xml:space="preserve">III </w:t>
      </w:r>
    </w:p>
    <w:p w:rsidR="002B2A67" w:rsidRPr="00D9337B" w:rsidRDefault="002B2A67" w:rsidP="002B2A67">
      <w:pPr>
        <w:tabs>
          <w:tab w:val="left" w:pos="1440"/>
        </w:tabs>
        <w:jc w:val="both"/>
        <w:rPr>
          <w:rFonts w:ascii="Arial" w:hAnsi="Arial" w:cs="Arial"/>
          <w:b/>
          <w:sz w:val="22"/>
          <w:szCs w:val="22"/>
        </w:rPr>
      </w:pPr>
      <w:r w:rsidRPr="00D9337B">
        <w:rPr>
          <w:rStyle w:val="txtarial8ptgray"/>
          <w:rFonts w:ascii="Arial" w:eastAsia="StarSymbol" w:hAnsi="Arial" w:cs="Arial"/>
          <w:sz w:val="22"/>
          <w:szCs w:val="22"/>
        </w:rPr>
        <w:t xml:space="preserve">Desenvolvimento de atividades de projeto individual para exercício dos conhecimentos e habilidades adquiridos no curso; desenvolvimento do potencial criativo individual, para propostas de soluções de problemas; estruturação e apresentação do projeto de acordo com metodologias científicas e </w:t>
      </w:r>
      <w:r w:rsidRPr="00D9337B">
        <w:rPr>
          <w:rStyle w:val="txtarial8ptgray"/>
          <w:rFonts w:ascii="Arial" w:eastAsia="StarSymbol" w:hAnsi="Arial" w:cs="Arial"/>
          <w:sz w:val="22"/>
          <w:szCs w:val="22"/>
        </w:rPr>
        <w:lastRenderedPageBreak/>
        <w:t>desenvolvimento de habilidades de expressão escrita e oral.</w:t>
      </w:r>
    </w:p>
    <w:p w:rsidR="002B2A67" w:rsidRPr="00D9337B" w:rsidRDefault="002B2A67" w:rsidP="00530FA3">
      <w:pPr>
        <w:tabs>
          <w:tab w:val="left" w:pos="1440"/>
        </w:tabs>
        <w:jc w:val="both"/>
        <w:rPr>
          <w:rFonts w:ascii="Arial" w:hAnsi="Arial" w:cs="Arial"/>
          <w:b/>
          <w:sz w:val="22"/>
          <w:szCs w:val="22"/>
        </w:rPr>
      </w:pPr>
    </w:p>
    <w:p w:rsidR="00530FA3" w:rsidRPr="00D9337B" w:rsidRDefault="00530FA3" w:rsidP="00530FA3">
      <w:pPr>
        <w:tabs>
          <w:tab w:val="left" w:pos="1440"/>
        </w:tabs>
        <w:jc w:val="both"/>
        <w:rPr>
          <w:rFonts w:ascii="Arial" w:hAnsi="Arial" w:cs="Arial"/>
          <w:b/>
          <w:sz w:val="22"/>
          <w:szCs w:val="22"/>
        </w:rPr>
      </w:pPr>
      <w:r w:rsidRPr="00D9337B">
        <w:rPr>
          <w:rFonts w:ascii="Arial" w:hAnsi="Arial" w:cs="Arial"/>
          <w:b/>
          <w:sz w:val="22"/>
          <w:szCs w:val="22"/>
        </w:rPr>
        <w:t xml:space="preserve">Projeto de </w:t>
      </w:r>
      <w:smartTag w:uri="schemas-houaiss/mini" w:element="verbetes">
        <w:r w:rsidRPr="00D9337B">
          <w:rPr>
            <w:rFonts w:ascii="Arial" w:hAnsi="Arial" w:cs="Arial"/>
            <w:b/>
            <w:sz w:val="22"/>
            <w:szCs w:val="22"/>
          </w:rPr>
          <w:t>Redes</w:t>
        </w:r>
      </w:smartTag>
    </w:p>
    <w:p w:rsidR="00AD41C7" w:rsidRPr="00D9337B" w:rsidRDefault="00AD41C7" w:rsidP="00AD41C7">
      <w:pPr>
        <w:tabs>
          <w:tab w:val="left" w:pos="184"/>
        </w:tabs>
        <w:jc w:val="both"/>
        <w:rPr>
          <w:rStyle w:val="txtarial8ptgray"/>
          <w:rFonts w:ascii="Arial" w:eastAsia="SimSun" w:hAnsi="Arial" w:cs="Arial"/>
          <w:sz w:val="22"/>
          <w:szCs w:val="22"/>
        </w:rPr>
      </w:pPr>
      <w:r w:rsidRPr="00D9337B">
        <w:rPr>
          <w:rStyle w:val="txtarial8ptgray"/>
          <w:rFonts w:ascii="Arial" w:eastAsia="SimSun" w:hAnsi="Arial" w:cs="Arial"/>
          <w:sz w:val="22"/>
          <w:szCs w:val="22"/>
        </w:rPr>
        <w:t>Abrangência e escopo de projetos de rede. Tipos de projetos de redes e o conhecimento necessário para realizá-los. Ciclo de vida de um projeto de rede; Análise de viabilidade de um projeto de rede. Uma metodologia top-</w:t>
      </w:r>
      <w:proofErr w:type="spellStart"/>
      <w:r w:rsidRPr="00D9337B">
        <w:rPr>
          <w:rStyle w:val="txtarial8ptgray"/>
          <w:rFonts w:ascii="Arial" w:eastAsia="SimSun" w:hAnsi="Arial" w:cs="Arial"/>
          <w:sz w:val="22"/>
          <w:szCs w:val="22"/>
        </w:rPr>
        <w:t>down</w:t>
      </w:r>
      <w:proofErr w:type="spellEnd"/>
      <w:r w:rsidRPr="00D9337B">
        <w:rPr>
          <w:rStyle w:val="txtarial8ptgray"/>
          <w:rFonts w:ascii="Arial" w:eastAsia="SimSun" w:hAnsi="Arial" w:cs="Arial"/>
          <w:sz w:val="22"/>
          <w:szCs w:val="22"/>
        </w:rPr>
        <w:t xml:space="preserve"> para projeto de rede. Fase </w:t>
      </w:r>
      <w:proofErr w:type="gramStart"/>
      <w:r w:rsidRPr="00D9337B">
        <w:rPr>
          <w:rStyle w:val="txtarial8ptgray"/>
          <w:rFonts w:ascii="Arial" w:eastAsia="SimSun" w:hAnsi="Arial" w:cs="Arial"/>
          <w:sz w:val="22"/>
          <w:szCs w:val="22"/>
        </w:rPr>
        <w:t>1</w:t>
      </w:r>
      <w:proofErr w:type="gramEnd"/>
      <w:r w:rsidRPr="00D9337B">
        <w:rPr>
          <w:rStyle w:val="txtarial8ptgray"/>
          <w:rFonts w:ascii="Arial" w:eastAsia="SimSun" w:hAnsi="Arial" w:cs="Arial"/>
          <w:sz w:val="22"/>
          <w:szCs w:val="22"/>
        </w:rPr>
        <w:t xml:space="preserve">: Identificação dos Requisitos do Cliente. Fase </w:t>
      </w:r>
      <w:proofErr w:type="gramStart"/>
      <w:r w:rsidRPr="00D9337B">
        <w:rPr>
          <w:rStyle w:val="txtarial8ptgray"/>
          <w:rFonts w:ascii="Arial" w:eastAsia="SimSun" w:hAnsi="Arial" w:cs="Arial"/>
          <w:sz w:val="22"/>
          <w:szCs w:val="22"/>
        </w:rPr>
        <w:t>2</w:t>
      </w:r>
      <w:proofErr w:type="gramEnd"/>
      <w:r w:rsidRPr="00D9337B">
        <w:rPr>
          <w:rStyle w:val="txtarial8ptgray"/>
          <w:rFonts w:ascii="Arial" w:eastAsia="SimSun" w:hAnsi="Arial" w:cs="Arial"/>
          <w:sz w:val="22"/>
          <w:szCs w:val="22"/>
        </w:rPr>
        <w:t xml:space="preserve">: Projeto Lógico da Rede. Fase </w:t>
      </w:r>
      <w:proofErr w:type="gramStart"/>
      <w:r w:rsidRPr="00D9337B">
        <w:rPr>
          <w:rStyle w:val="txtarial8ptgray"/>
          <w:rFonts w:ascii="Arial" w:eastAsia="SimSun" w:hAnsi="Arial" w:cs="Arial"/>
          <w:sz w:val="22"/>
          <w:szCs w:val="22"/>
        </w:rPr>
        <w:t>3</w:t>
      </w:r>
      <w:proofErr w:type="gramEnd"/>
      <w:r w:rsidRPr="00D9337B">
        <w:rPr>
          <w:rStyle w:val="txtarial8ptgray"/>
          <w:rFonts w:ascii="Arial" w:eastAsia="SimSun" w:hAnsi="Arial" w:cs="Arial"/>
          <w:sz w:val="22"/>
          <w:szCs w:val="22"/>
        </w:rPr>
        <w:t xml:space="preserve">:Projeto Físico da Rede. Fase </w:t>
      </w:r>
      <w:proofErr w:type="gramStart"/>
      <w:r w:rsidRPr="00D9337B">
        <w:rPr>
          <w:rStyle w:val="txtarial8ptgray"/>
          <w:rFonts w:ascii="Arial" w:eastAsia="SimSun" w:hAnsi="Arial" w:cs="Arial"/>
          <w:sz w:val="22"/>
          <w:szCs w:val="22"/>
        </w:rPr>
        <w:t>4</w:t>
      </w:r>
      <w:proofErr w:type="gramEnd"/>
      <w:r w:rsidRPr="00D9337B">
        <w:rPr>
          <w:rStyle w:val="txtarial8ptgray"/>
          <w:rFonts w:ascii="Arial" w:eastAsia="SimSun" w:hAnsi="Arial" w:cs="Arial"/>
          <w:sz w:val="22"/>
          <w:szCs w:val="22"/>
        </w:rPr>
        <w:t>: Testes, Otimização e Documentação do Projeto de Rede. Exemplos de Projeto de Rede; Execução de um projeto de rede.</w:t>
      </w:r>
    </w:p>
    <w:p w:rsidR="00AD41C7" w:rsidRPr="00D9337B" w:rsidRDefault="00AD41C7" w:rsidP="002450F1">
      <w:pPr>
        <w:tabs>
          <w:tab w:val="left" w:pos="1440"/>
        </w:tabs>
        <w:jc w:val="both"/>
        <w:rPr>
          <w:rFonts w:ascii="Arial" w:hAnsi="Arial" w:cs="Arial"/>
          <w:b/>
          <w:sz w:val="22"/>
          <w:szCs w:val="22"/>
        </w:rPr>
      </w:pPr>
    </w:p>
    <w:p w:rsidR="00DE0A9B" w:rsidRPr="00D9337B" w:rsidRDefault="00DE0A9B" w:rsidP="002450F1">
      <w:pPr>
        <w:tabs>
          <w:tab w:val="left" w:pos="1440"/>
        </w:tabs>
        <w:jc w:val="both"/>
        <w:rPr>
          <w:rFonts w:ascii="Arial" w:hAnsi="Arial" w:cs="Arial"/>
          <w:b/>
          <w:sz w:val="22"/>
          <w:szCs w:val="22"/>
        </w:rPr>
      </w:pPr>
      <w:r w:rsidRPr="00D9337B">
        <w:rPr>
          <w:rFonts w:ascii="Arial" w:hAnsi="Arial" w:cs="Arial"/>
          <w:b/>
          <w:sz w:val="22"/>
          <w:szCs w:val="22"/>
        </w:rPr>
        <w:t>Projeto Interdisciplinar</w:t>
      </w:r>
    </w:p>
    <w:p w:rsidR="003711BA" w:rsidRPr="00D9337B" w:rsidRDefault="003711BA" w:rsidP="003711BA">
      <w:pPr>
        <w:tabs>
          <w:tab w:val="left" w:pos="184"/>
        </w:tabs>
        <w:spacing w:line="200" w:lineRule="atLeast"/>
        <w:jc w:val="both"/>
        <w:rPr>
          <w:rStyle w:val="txtarial8ptgray"/>
          <w:rFonts w:ascii="Arial" w:eastAsia="StarSymbol" w:hAnsi="Arial" w:cs="Arial"/>
          <w:sz w:val="22"/>
          <w:szCs w:val="22"/>
          <w:lang w:eastAsia="ar-SA"/>
        </w:rPr>
      </w:pPr>
      <w:r w:rsidRPr="00D9337B">
        <w:rPr>
          <w:rStyle w:val="txtarial8ptgray"/>
          <w:rFonts w:ascii="Arial" w:eastAsia="StarSymbol" w:hAnsi="Arial" w:cs="Arial"/>
          <w:sz w:val="22"/>
          <w:szCs w:val="22"/>
          <w:lang w:eastAsia="ar-SA"/>
        </w:rPr>
        <w:t>Desenvolvimento de tema de pesquisa de acordo com o Tema Gerador, desenvolvimento e elaboração de um projeto baseado no tema da pesquisa. Estruturação, documentação e apresentação do projeto.</w:t>
      </w:r>
    </w:p>
    <w:p w:rsidR="00DE0A9B" w:rsidRPr="00D9337B" w:rsidRDefault="00DE0A9B" w:rsidP="002450F1">
      <w:pPr>
        <w:tabs>
          <w:tab w:val="left" w:pos="1440"/>
        </w:tabs>
        <w:jc w:val="both"/>
        <w:rPr>
          <w:rFonts w:ascii="Arial" w:hAnsi="Arial" w:cs="Arial"/>
          <w:sz w:val="22"/>
          <w:szCs w:val="22"/>
        </w:rPr>
      </w:pPr>
    </w:p>
    <w:p w:rsidR="004F720F" w:rsidRPr="00D9337B" w:rsidRDefault="004F720F" w:rsidP="004F720F">
      <w:pPr>
        <w:tabs>
          <w:tab w:val="left" w:pos="1440"/>
        </w:tabs>
        <w:jc w:val="both"/>
        <w:rPr>
          <w:rStyle w:val="txtarial8ptgray"/>
          <w:rFonts w:ascii="Arial" w:eastAsia="StarSymbol" w:hAnsi="Arial" w:cs="Arial"/>
          <w:sz w:val="22"/>
          <w:szCs w:val="22"/>
        </w:rPr>
      </w:pPr>
      <w:r w:rsidRPr="00D9337B">
        <w:rPr>
          <w:rFonts w:ascii="Arial" w:hAnsi="Arial" w:cs="Arial"/>
          <w:b/>
          <w:sz w:val="22"/>
          <w:szCs w:val="22"/>
        </w:rPr>
        <w:t>Redes Convergentes</w:t>
      </w:r>
    </w:p>
    <w:p w:rsidR="00C14F92" w:rsidRPr="00D9337B" w:rsidRDefault="00C14F92" w:rsidP="00C14F92">
      <w:pPr>
        <w:tabs>
          <w:tab w:val="left" w:pos="184"/>
        </w:tabs>
        <w:jc w:val="both"/>
        <w:rPr>
          <w:rStyle w:val="txtarial8ptgray"/>
          <w:rFonts w:ascii="Arial" w:eastAsia="SimSun" w:hAnsi="Arial" w:cs="Arial"/>
          <w:sz w:val="22"/>
          <w:szCs w:val="22"/>
        </w:rPr>
      </w:pPr>
      <w:r w:rsidRPr="00D9337B">
        <w:rPr>
          <w:rStyle w:val="txtarial8ptgray"/>
          <w:rFonts w:ascii="Arial" w:eastAsia="SimSun" w:hAnsi="Arial" w:cs="Arial"/>
          <w:sz w:val="22"/>
          <w:szCs w:val="22"/>
        </w:rPr>
        <w:t>Tecnologias e tipos de redes convergentes: dados, voz e vídeo. Ciclos Evolutivos das Telecomunicações. Arquitetura das redes atuais e das redes futuras para convergência de voz. Voz sobre IP (</w:t>
      </w:r>
      <w:proofErr w:type="gramStart"/>
      <w:r w:rsidRPr="00D9337B">
        <w:rPr>
          <w:rStyle w:val="txtarial8ptgray"/>
          <w:rFonts w:ascii="Arial" w:eastAsia="SimSun" w:hAnsi="Arial" w:cs="Arial"/>
          <w:sz w:val="22"/>
          <w:szCs w:val="22"/>
        </w:rPr>
        <w:t>VoIP</w:t>
      </w:r>
      <w:proofErr w:type="gramEnd"/>
      <w:r w:rsidRPr="00D9337B">
        <w:rPr>
          <w:rStyle w:val="txtarial8ptgray"/>
          <w:rFonts w:ascii="Arial" w:eastAsia="SimSun" w:hAnsi="Arial" w:cs="Arial"/>
          <w:sz w:val="22"/>
          <w:szCs w:val="22"/>
        </w:rPr>
        <w:t xml:space="preserve">). Codificadores de voz. Arquitetura H.323: Gateway, Gatekeeper, Terminais H.323, MCU. Protocolos H.323. Arquitetura </w:t>
      </w:r>
      <w:proofErr w:type="gramStart"/>
      <w:r w:rsidRPr="00D9337B">
        <w:rPr>
          <w:rStyle w:val="txtarial8ptgray"/>
          <w:rFonts w:ascii="Arial" w:eastAsia="SimSun" w:hAnsi="Arial" w:cs="Arial"/>
          <w:sz w:val="22"/>
          <w:szCs w:val="22"/>
        </w:rPr>
        <w:t>VoIP</w:t>
      </w:r>
      <w:proofErr w:type="gramEnd"/>
      <w:r w:rsidRPr="00D9337B">
        <w:rPr>
          <w:rStyle w:val="txtarial8ptgray"/>
          <w:rFonts w:ascii="Arial" w:eastAsia="SimSun" w:hAnsi="Arial" w:cs="Arial"/>
          <w:sz w:val="22"/>
          <w:szCs w:val="22"/>
        </w:rPr>
        <w:t xml:space="preserve"> da IETF: SIP, SDP, RTP, RTSP. Outros protocolos: IAX. Exemplos de serviços de redes convergentes: Skype, etc. Serviços de vídeo: HTDV, TV interativa, Vídeo sob demanda (</w:t>
      </w:r>
      <w:proofErr w:type="spellStart"/>
      <w:proofErr w:type="gramStart"/>
      <w:r w:rsidRPr="00D9337B">
        <w:rPr>
          <w:rStyle w:val="txtarial8ptgray"/>
          <w:rFonts w:ascii="Arial" w:eastAsia="SimSun" w:hAnsi="Arial" w:cs="Arial"/>
          <w:sz w:val="22"/>
          <w:szCs w:val="22"/>
        </w:rPr>
        <w:t>VoD</w:t>
      </w:r>
      <w:proofErr w:type="spellEnd"/>
      <w:proofErr w:type="gramEnd"/>
      <w:r w:rsidRPr="00D9337B">
        <w:rPr>
          <w:rStyle w:val="txtarial8ptgray"/>
          <w:rFonts w:ascii="Arial" w:eastAsia="SimSun" w:hAnsi="Arial" w:cs="Arial"/>
          <w:sz w:val="22"/>
          <w:szCs w:val="22"/>
        </w:rPr>
        <w:t>) e streaming de vídeo. Qualidade de Serviço (</w:t>
      </w:r>
      <w:proofErr w:type="spellStart"/>
      <w:proofErr w:type="gramStart"/>
      <w:r w:rsidRPr="00D9337B">
        <w:rPr>
          <w:rStyle w:val="txtarial8ptgray"/>
          <w:rFonts w:ascii="Arial" w:eastAsia="SimSun" w:hAnsi="Arial" w:cs="Arial"/>
          <w:sz w:val="22"/>
          <w:szCs w:val="22"/>
        </w:rPr>
        <w:t>QoS</w:t>
      </w:r>
      <w:proofErr w:type="spellEnd"/>
      <w:proofErr w:type="gramEnd"/>
      <w:r w:rsidRPr="00D9337B">
        <w:rPr>
          <w:rStyle w:val="txtarial8ptgray"/>
          <w:rFonts w:ascii="Arial" w:eastAsia="SimSun" w:hAnsi="Arial" w:cs="Arial"/>
          <w:sz w:val="22"/>
          <w:szCs w:val="22"/>
        </w:rPr>
        <w:t xml:space="preserve">): Necessidade de </w:t>
      </w:r>
      <w:proofErr w:type="spellStart"/>
      <w:r w:rsidRPr="00D9337B">
        <w:rPr>
          <w:rStyle w:val="txtarial8ptgray"/>
          <w:rFonts w:ascii="Arial" w:eastAsia="SimSun" w:hAnsi="Arial" w:cs="Arial"/>
          <w:sz w:val="22"/>
          <w:szCs w:val="22"/>
        </w:rPr>
        <w:t>QoS</w:t>
      </w:r>
      <w:proofErr w:type="spellEnd"/>
      <w:r w:rsidRPr="00D9337B">
        <w:rPr>
          <w:rStyle w:val="txtarial8ptgray"/>
          <w:rFonts w:ascii="Arial" w:eastAsia="SimSun" w:hAnsi="Arial" w:cs="Arial"/>
          <w:sz w:val="22"/>
          <w:szCs w:val="22"/>
        </w:rPr>
        <w:t xml:space="preserve">, técnicas e mecanismos, </w:t>
      </w:r>
      <w:proofErr w:type="spellStart"/>
      <w:r w:rsidRPr="00D9337B">
        <w:rPr>
          <w:rStyle w:val="txtarial8ptgray"/>
          <w:rFonts w:ascii="Arial" w:eastAsia="SimSun" w:hAnsi="Arial" w:cs="Arial"/>
          <w:sz w:val="22"/>
          <w:szCs w:val="22"/>
        </w:rPr>
        <w:t>IntServ</w:t>
      </w:r>
      <w:proofErr w:type="spellEnd"/>
      <w:r w:rsidRPr="00D9337B">
        <w:rPr>
          <w:rStyle w:val="txtarial8ptgray"/>
          <w:rFonts w:ascii="Arial" w:eastAsia="SimSun" w:hAnsi="Arial" w:cs="Arial"/>
          <w:sz w:val="22"/>
          <w:szCs w:val="22"/>
        </w:rPr>
        <w:t xml:space="preserve">, </w:t>
      </w:r>
      <w:proofErr w:type="spellStart"/>
      <w:r w:rsidRPr="00D9337B">
        <w:rPr>
          <w:rStyle w:val="txtarial8ptgray"/>
          <w:rFonts w:ascii="Arial" w:eastAsia="SimSun" w:hAnsi="Arial" w:cs="Arial"/>
          <w:sz w:val="22"/>
          <w:szCs w:val="22"/>
        </w:rPr>
        <w:t>DiffServ</w:t>
      </w:r>
      <w:proofErr w:type="spellEnd"/>
      <w:r w:rsidRPr="00D9337B">
        <w:rPr>
          <w:rStyle w:val="txtarial8ptgray"/>
          <w:rFonts w:ascii="Arial" w:eastAsia="SimSun" w:hAnsi="Arial" w:cs="Arial"/>
          <w:sz w:val="22"/>
          <w:szCs w:val="22"/>
        </w:rPr>
        <w:t xml:space="preserve">. Engenharia de Tráfego: MPLS. Instalação e utilização de soluções de </w:t>
      </w:r>
      <w:proofErr w:type="gramStart"/>
      <w:r w:rsidRPr="00D9337B">
        <w:rPr>
          <w:rStyle w:val="txtarial8ptgray"/>
          <w:rFonts w:ascii="Arial" w:eastAsia="SimSun" w:hAnsi="Arial" w:cs="Arial"/>
          <w:sz w:val="22"/>
          <w:szCs w:val="22"/>
        </w:rPr>
        <w:t>VoIP</w:t>
      </w:r>
      <w:proofErr w:type="gramEnd"/>
      <w:r w:rsidRPr="00D9337B">
        <w:rPr>
          <w:rStyle w:val="txtarial8ptgray"/>
          <w:rFonts w:ascii="Arial" w:eastAsia="SimSun" w:hAnsi="Arial" w:cs="Arial"/>
          <w:sz w:val="22"/>
          <w:szCs w:val="22"/>
        </w:rPr>
        <w:t xml:space="preserve"> e vídeo.</w:t>
      </w:r>
    </w:p>
    <w:p w:rsidR="0047262E" w:rsidRPr="00D9337B" w:rsidRDefault="0047262E" w:rsidP="002450F1">
      <w:pPr>
        <w:tabs>
          <w:tab w:val="left" w:pos="1440"/>
        </w:tabs>
        <w:jc w:val="both"/>
        <w:rPr>
          <w:rFonts w:ascii="Arial" w:hAnsi="Arial" w:cs="Arial"/>
          <w:b/>
          <w:sz w:val="22"/>
          <w:szCs w:val="22"/>
        </w:rPr>
      </w:pPr>
    </w:p>
    <w:p w:rsidR="00957D71" w:rsidRPr="00D9337B" w:rsidRDefault="00A8302B" w:rsidP="002450F1">
      <w:pPr>
        <w:tabs>
          <w:tab w:val="left" w:pos="1440"/>
        </w:tabs>
        <w:jc w:val="both"/>
        <w:rPr>
          <w:rFonts w:ascii="Arial" w:hAnsi="Arial" w:cs="Arial"/>
          <w:b/>
          <w:sz w:val="22"/>
          <w:szCs w:val="22"/>
        </w:rPr>
      </w:pPr>
      <w:smartTag w:uri="schemas-houaiss/mini" w:element="verbetes">
        <w:r w:rsidRPr="00D9337B">
          <w:rPr>
            <w:rFonts w:ascii="Arial" w:hAnsi="Arial" w:cs="Arial"/>
            <w:b/>
            <w:sz w:val="22"/>
            <w:szCs w:val="22"/>
          </w:rPr>
          <w:t>Redes</w:t>
        </w:r>
      </w:smartTag>
      <w:r w:rsidRPr="00D9337B">
        <w:rPr>
          <w:rFonts w:ascii="Arial" w:hAnsi="Arial" w:cs="Arial"/>
          <w:b/>
          <w:sz w:val="22"/>
          <w:szCs w:val="22"/>
        </w:rPr>
        <w:t xml:space="preserve"> de </w:t>
      </w:r>
      <w:smartTag w:uri="schemas-houaiss/mini" w:element="verbetes">
        <w:r w:rsidRPr="00D9337B">
          <w:rPr>
            <w:rFonts w:ascii="Arial" w:hAnsi="Arial" w:cs="Arial"/>
            <w:b/>
            <w:sz w:val="22"/>
            <w:szCs w:val="22"/>
          </w:rPr>
          <w:t>Computadores</w:t>
        </w:r>
      </w:smartTag>
      <w:r w:rsidR="00957D71" w:rsidRPr="00D9337B">
        <w:rPr>
          <w:rFonts w:ascii="Arial" w:hAnsi="Arial" w:cs="Arial"/>
          <w:b/>
          <w:sz w:val="22"/>
          <w:szCs w:val="22"/>
        </w:rPr>
        <w:t xml:space="preserve"> </w:t>
      </w:r>
    </w:p>
    <w:p w:rsidR="00645A91" w:rsidRPr="00D9337B" w:rsidRDefault="00645A91" w:rsidP="00645A91">
      <w:pPr>
        <w:tabs>
          <w:tab w:val="left" w:pos="184"/>
        </w:tabs>
        <w:spacing w:line="200" w:lineRule="atLeast"/>
        <w:jc w:val="both"/>
        <w:rPr>
          <w:rStyle w:val="txtarial8ptgray"/>
          <w:rFonts w:ascii="Arial" w:eastAsia="SimSun" w:hAnsi="Arial" w:cs="Arial"/>
          <w:sz w:val="22"/>
          <w:szCs w:val="22"/>
        </w:rPr>
      </w:pPr>
      <w:r w:rsidRPr="00D9337B">
        <w:rPr>
          <w:rStyle w:val="txtarial8ptgray"/>
          <w:rFonts w:ascii="Arial" w:eastAsia="SimSun" w:hAnsi="Arial" w:cs="Arial"/>
          <w:sz w:val="22"/>
          <w:szCs w:val="22"/>
        </w:rPr>
        <w:t xml:space="preserve">Conceitos básicos de Redes de Computadores: definições; terminologia; classificação; protocolos; topologias; comutação de circuitos e pacotes; uso de redes; serviços de redes; redes convergentes; redes sem fio. </w:t>
      </w:r>
      <w:r w:rsidRPr="00D9337B">
        <w:rPr>
          <w:rStyle w:val="txtarial8ptgray"/>
          <w:rFonts w:ascii="Arial" w:eastAsia="SimSun" w:hAnsi="Arial" w:cs="Arial"/>
          <w:sz w:val="22"/>
          <w:szCs w:val="22"/>
        </w:rPr>
        <w:lastRenderedPageBreak/>
        <w:t xml:space="preserve">Arquiteturas de Redes e o modelo ISO/OSI. Internet e os protocolos TCP/IP; conceitos de comunicação de dados: meios e modos de transmissão, formas de sinalização, modulação e multiplexação. Interconexão de Redes e Roteamento. Controle de Congestionamento. Protocolos de Aplicação. Conceitos de segurança.  </w:t>
      </w:r>
    </w:p>
    <w:p w:rsidR="00525773" w:rsidRPr="00D9337B" w:rsidRDefault="00525773" w:rsidP="00525773">
      <w:pPr>
        <w:tabs>
          <w:tab w:val="left" w:pos="184"/>
        </w:tabs>
        <w:spacing w:line="200" w:lineRule="atLeast"/>
        <w:jc w:val="both"/>
        <w:rPr>
          <w:rStyle w:val="txtarial8ptgray"/>
          <w:rFonts w:ascii="Arial" w:eastAsia="SimSun" w:hAnsi="Arial" w:cs="Arial"/>
          <w:sz w:val="22"/>
          <w:szCs w:val="22"/>
        </w:rPr>
      </w:pPr>
    </w:p>
    <w:p w:rsidR="005F181F" w:rsidRPr="00D9337B" w:rsidRDefault="005F181F" w:rsidP="005F181F">
      <w:pPr>
        <w:tabs>
          <w:tab w:val="left" w:pos="1440"/>
        </w:tabs>
        <w:jc w:val="both"/>
        <w:rPr>
          <w:rFonts w:ascii="Arial" w:hAnsi="Arial" w:cs="Arial"/>
          <w:b/>
          <w:sz w:val="22"/>
          <w:szCs w:val="22"/>
        </w:rPr>
      </w:pPr>
      <w:r w:rsidRPr="00D9337B">
        <w:rPr>
          <w:rFonts w:ascii="Arial" w:hAnsi="Arial" w:cs="Arial"/>
          <w:b/>
          <w:sz w:val="22"/>
          <w:szCs w:val="22"/>
        </w:rPr>
        <w:t xml:space="preserve">Redes </w:t>
      </w:r>
      <w:smartTag w:uri="schemas-houaiss/mini" w:element="verbetes">
        <w:r w:rsidRPr="00D9337B">
          <w:rPr>
            <w:rFonts w:ascii="Arial" w:hAnsi="Arial" w:cs="Arial"/>
            <w:b/>
            <w:sz w:val="22"/>
            <w:szCs w:val="22"/>
          </w:rPr>
          <w:t>sem</w:t>
        </w:r>
      </w:smartTag>
      <w:r w:rsidRPr="00D9337B">
        <w:rPr>
          <w:rFonts w:ascii="Arial" w:hAnsi="Arial" w:cs="Arial"/>
          <w:b/>
          <w:sz w:val="22"/>
          <w:szCs w:val="22"/>
        </w:rPr>
        <w:t xml:space="preserve"> </w:t>
      </w:r>
      <w:smartTag w:uri="schemas-houaiss/mini" w:element="verbetes">
        <w:r w:rsidRPr="00D9337B">
          <w:rPr>
            <w:rFonts w:ascii="Arial" w:hAnsi="Arial" w:cs="Arial"/>
            <w:b/>
            <w:sz w:val="22"/>
            <w:szCs w:val="22"/>
          </w:rPr>
          <w:t>Fio</w:t>
        </w:r>
      </w:smartTag>
    </w:p>
    <w:p w:rsidR="00AD41C7" w:rsidRPr="00D9337B" w:rsidRDefault="00AD41C7" w:rsidP="00AD41C7">
      <w:pPr>
        <w:tabs>
          <w:tab w:val="left" w:pos="900"/>
        </w:tabs>
        <w:jc w:val="both"/>
        <w:rPr>
          <w:rStyle w:val="txtarial8ptgray"/>
          <w:rFonts w:ascii="Arial" w:eastAsia="SimSun" w:hAnsi="Arial" w:cs="Arial"/>
          <w:sz w:val="22"/>
          <w:szCs w:val="22"/>
        </w:rPr>
      </w:pPr>
      <w:r w:rsidRPr="00D9337B">
        <w:rPr>
          <w:rStyle w:val="txtarial8ptgray"/>
          <w:rFonts w:ascii="Arial" w:eastAsia="SimSun" w:hAnsi="Arial" w:cs="Arial"/>
          <w:sz w:val="22"/>
          <w:szCs w:val="22"/>
        </w:rPr>
        <w:t>Introdução às comunicações sem fio. Conceitos e terminologia. Espectro eletromagnético e técnicas de transmissão: rádio, microondas, infravermelho. Comunicações via satélite. Redes locais sem fio: conceitos e terminologia. Componentes de uma rede local sem fio. Padronização IEEE 802.11. Bluetooth. Padronização IEEE 802.16. Tendências na área de redes sem fio.</w:t>
      </w:r>
    </w:p>
    <w:p w:rsidR="00AD41C7" w:rsidRPr="00D9337B" w:rsidRDefault="00AD41C7" w:rsidP="002450F1">
      <w:pPr>
        <w:tabs>
          <w:tab w:val="left" w:pos="1440"/>
        </w:tabs>
        <w:jc w:val="both"/>
        <w:rPr>
          <w:rFonts w:ascii="Arial" w:hAnsi="Arial" w:cs="Arial"/>
          <w:b/>
          <w:sz w:val="22"/>
          <w:szCs w:val="22"/>
        </w:rPr>
      </w:pPr>
    </w:p>
    <w:p w:rsidR="00957D71" w:rsidRPr="00D9337B" w:rsidRDefault="000056D4" w:rsidP="002450F1">
      <w:pPr>
        <w:tabs>
          <w:tab w:val="left" w:pos="1440"/>
        </w:tabs>
        <w:jc w:val="both"/>
        <w:rPr>
          <w:rFonts w:ascii="Arial" w:hAnsi="Arial" w:cs="Arial"/>
          <w:b/>
          <w:sz w:val="22"/>
          <w:szCs w:val="22"/>
        </w:rPr>
      </w:pPr>
      <w:r w:rsidRPr="00D9337B">
        <w:rPr>
          <w:rFonts w:ascii="Arial" w:hAnsi="Arial" w:cs="Arial"/>
          <w:b/>
          <w:sz w:val="22"/>
          <w:szCs w:val="22"/>
        </w:rPr>
        <w:t xml:space="preserve">Segurança de </w:t>
      </w:r>
      <w:smartTag w:uri="schemas-houaiss/mini" w:element="verbetes">
        <w:r w:rsidRPr="00D9337B">
          <w:rPr>
            <w:rFonts w:ascii="Arial" w:hAnsi="Arial" w:cs="Arial"/>
            <w:b/>
            <w:sz w:val="22"/>
            <w:szCs w:val="22"/>
          </w:rPr>
          <w:t>Dados</w:t>
        </w:r>
      </w:smartTag>
    </w:p>
    <w:p w:rsidR="00645A91" w:rsidRPr="00D9337B" w:rsidRDefault="00645A91" w:rsidP="00645A91">
      <w:pPr>
        <w:tabs>
          <w:tab w:val="left" w:pos="184"/>
        </w:tabs>
        <w:spacing w:line="200" w:lineRule="atLeast"/>
        <w:jc w:val="both"/>
        <w:rPr>
          <w:rStyle w:val="txtarial8ptgray"/>
          <w:rFonts w:ascii="Arial" w:eastAsia="SimSun" w:hAnsi="Arial" w:cs="Arial"/>
          <w:sz w:val="22"/>
          <w:szCs w:val="22"/>
        </w:rPr>
      </w:pPr>
      <w:r w:rsidRPr="00D9337B">
        <w:rPr>
          <w:rStyle w:val="txtarial8ptgray"/>
          <w:rFonts w:ascii="Arial" w:eastAsia="SimSun" w:hAnsi="Arial" w:cs="Arial"/>
          <w:sz w:val="22"/>
          <w:szCs w:val="22"/>
        </w:rPr>
        <w:t>Introdução à segurança de computadores. Algoritmos e ferramentas de criptografia: algoritmos simétricos e de chave pública. Autenticação de usuários e controle de acesso. Negação de serviço (</w:t>
      </w:r>
      <w:proofErr w:type="spellStart"/>
      <w:proofErr w:type="gramStart"/>
      <w:r w:rsidRPr="00D9337B">
        <w:rPr>
          <w:rStyle w:val="txtarial8ptgray"/>
          <w:rFonts w:ascii="Arial" w:eastAsia="SimSun" w:hAnsi="Arial" w:cs="Arial"/>
          <w:sz w:val="22"/>
          <w:szCs w:val="22"/>
        </w:rPr>
        <w:t>DoS</w:t>
      </w:r>
      <w:proofErr w:type="spellEnd"/>
      <w:proofErr w:type="gramEnd"/>
      <w:r w:rsidRPr="00D9337B">
        <w:rPr>
          <w:rStyle w:val="txtarial8ptgray"/>
          <w:rFonts w:ascii="Arial" w:eastAsia="SimSun" w:hAnsi="Arial" w:cs="Arial"/>
          <w:sz w:val="22"/>
          <w:szCs w:val="22"/>
        </w:rPr>
        <w:t>). Firewalls, sistemas de prevenção de intrusão e detecção de intrusão. Computação confiável. Segurança em software: estouro de buffer e outros problemas. Problemas de gerência da segurança: infra-estrutura, aspectos humanos, auditoria e avaliação de riscos. Segurança na Internet. Segurança em sistemas operacionais.</w:t>
      </w:r>
    </w:p>
    <w:p w:rsidR="00645A91" w:rsidRPr="00D9337B" w:rsidRDefault="00645A91" w:rsidP="00F45E9A">
      <w:pPr>
        <w:tabs>
          <w:tab w:val="left" w:pos="1440"/>
        </w:tabs>
        <w:jc w:val="both"/>
        <w:rPr>
          <w:rStyle w:val="txtarial8ptgray"/>
          <w:rFonts w:ascii="Arial" w:hAnsi="Arial" w:cs="Arial"/>
          <w:b/>
          <w:sz w:val="22"/>
          <w:szCs w:val="22"/>
        </w:rPr>
      </w:pPr>
    </w:p>
    <w:p w:rsidR="00F45E9A" w:rsidRPr="00D9337B" w:rsidRDefault="00F45E9A" w:rsidP="00F45E9A">
      <w:pPr>
        <w:tabs>
          <w:tab w:val="left" w:pos="1440"/>
        </w:tabs>
        <w:jc w:val="both"/>
        <w:rPr>
          <w:rStyle w:val="txtarial8ptgray"/>
          <w:rFonts w:ascii="Arial" w:hAnsi="Arial" w:cs="Arial"/>
          <w:b/>
          <w:sz w:val="22"/>
          <w:szCs w:val="22"/>
        </w:rPr>
      </w:pPr>
      <w:r w:rsidRPr="00D9337B">
        <w:rPr>
          <w:rStyle w:val="txtarial8ptgray"/>
          <w:rFonts w:ascii="Arial" w:hAnsi="Arial" w:cs="Arial"/>
          <w:b/>
          <w:sz w:val="22"/>
          <w:szCs w:val="22"/>
        </w:rPr>
        <w:t xml:space="preserve">Segurança </w:t>
      </w:r>
      <w:smartTag w:uri="schemas-houaiss/mini" w:element="verbetes">
        <w:r w:rsidRPr="00D9337B">
          <w:rPr>
            <w:rStyle w:val="txtarial8ptgray"/>
            <w:rFonts w:ascii="Arial" w:hAnsi="Arial" w:cs="Arial"/>
            <w:b/>
            <w:sz w:val="22"/>
            <w:szCs w:val="22"/>
          </w:rPr>
          <w:t>em</w:t>
        </w:r>
      </w:smartTag>
      <w:r w:rsidRPr="00D9337B">
        <w:rPr>
          <w:rStyle w:val="txtarial8ptgray"/>
          <w:rFonts w:ascii="Arial" w:hAnsi="Arial" w:cs="Arial"/>
          <w:b/>
          <w:sz w:val="22"/>
          <w:szCs w:val="22"/>
        </w:rPr>
        <w:t xml:space="preserve"> </w:t>
      </w:r>
      <w:smartTag w:uri="schemas-houaiss/mini" w:element="verbetes">
        <w:r w:rsidRPr="00D9337B">
          <w:rPr>
            <w:rStyle w:val="txtarial8ptgray"/>
            <w:rFonts w:ascii="Arial" w:hAnsi="Arial" w:cs="Arial"/>
            <w:b/>
            <w:sz w:val="22"/>
            <w:szCs w:val="22"/>
          </w:rPr>
          <w:t>Redes</w:t>
        </w:r>
      </w:smartTag>
    </w:p>
    <w:p w:rsidR="00C14F92" w:rsidRPr="00D9337B" w:rsidRDefault="00C14F92" w:rsidP="00C14F92">
      <w:pPr>
        <w:tabs>
          <w:tab w:val="left" w:pos="900"/>
        </w:tabs>
        <w:jc w:val="both"/>
        <w:rPr>
          <w:rStyle w:val="txtarial8ptgray"/>
          <w:rFonts w:ascii="Arial" w:eastAsia="SimSun" w:hAnsi="Arial" w:cs="Arial"/>
          <w:sz w:val="22"/>
          <w:szCs w:val="22"/>
        </w:rPr>
      </w:pPr>
      <w:r w:rsidRPr="00D9337B">
        <w:rPr>
          <w:rStyle w:val="txtarial8ptgray"/>
          <w:rFonts w:ascii="Arial" w:eastAsia="SimSun" w:hAnsi="Arial" w:cs="Arial"/>
          <w:sz w:val="22"/>
          <w:szCs w:val="22"/>
        </w:rPr>
        <w:t>Conceitos básicos sobre segurança da informação. Vulnerabilidades, ameaças e ataques. Autenticação, criptografia e assinatura digital. Aspectos de segurança para aplicações em redes TCP/IP. Políticas de segurança. Aspectos sociais da segurança de redes de computadores.</w:t>
      </w:r>
    </w:p>
    <w:p w:rsidR="003F33C7" w:rsidRPr="00D9337B" w:rsidRDefault="003F33C7" w:rsidP="00F45E9A">
      <w:pPr>
        <w:jc w:val="both"/>
        <w:rPr>
          <w:rFonts w:ascii="Arial" w:eastAsia="Courier New" w:hAnsi="Arial" w:cs="Arial"/>
          <w:sz w:val="22"/>
          <w:szCs w:val="22"/>
          <w:lang w:eastAsia="ar-SA"/>
        </w:rPr>
      </w:pPr>
    </w:p>
    <w:p w:rsidR="00C41EFE" w:rsidRPr="00D9337B" w:rsidRDefault="00C41EFE" w:rsidP="00C41EFE">
      <w:pPr>
        <w:tabs>
          <w:tab w:val="left" w:pos="1440"/>
        </w:tabs>
        <w:jc w:val="both"/>
        <w:rPr>
          <w:rStyle w:val="txtarial8ptgray"/>
          <w:rFonts w:ascii="Arial" w:hAnsi="Arial" w:cs="Arial"/>
          <w:b/>
          <w:sz w:val="22"/>
          <w:szCs w:val="22"/>
        </w:rPr>
      </w:pPr>
      <w:smartTag w:uri="schemas-houaiss/mini" w:element="verbetes">
        <w:r w:rsidRPr="00D9337B">
          <w:rPr>
            <w:rStyle w:val="txtarial8ptgray"/>
            <w:rFonts w:ascii="Arial" w:hAnsi="Arial" w:cs="Arial"/>
            <w:b/>
            <w:sz w:val="22"/>
            <w:szCs w:val="22"/>
          </w:rPr>
          <w:t>Sistemas</w:t>
        </w:r>
      </w:smartTag>
      <w:r w:rsidRPr="00D9337B">
        <w:rPr>
          <w:rStyle w:val="txtarial8ptgray"/>
          <w:rFonts w:ascii="Arial" w:hAnsi="Arial" w:cs="Arial"/>
          <w:b/>
          <w:sz w:val="22"/>
          <w:szCs w:val="22"/>
        </w:rPr>
        <w:t xml:space="preserve"> de </w:t>
      </w:r>
      <w:smartTag w:uri="schemas-houaiss/mini" w:element="verbetes">
        <w:r w:rsidRPr="00D9337B">
          <w:rPr>
            <w:rStyle w:val="txtarial8ptgray"/>
            <w:rFonts w:ascii="Arial" w:hAnsi="Arial" w:cs="Arial"/>
            <w:b/>
            <w:sz w:val="22"/>
            <w:szCs w:val="22"/>
          </w:rPr>
          <w:t>Gerenciamento</w:t>
        </w:r>
      </w:smartTag>
      <w:r w:rsidRPr="00D9337B">
        <w:rPr>
          <w:rStyle w:val="txtarial8ptgray"/>
          <w:rFonts w:ascii="Arial" w:hAnsi="Arial" w:cs="Arial"/>
          <w:b/>
          <w:sz w:val="22"/>
          <w:szCs w:val="22"/>
        </w:rPr>
        <w:t xml:space="preserve"> de </w:t>
      </w:r>
      <w:smartTag w:uri="schemas-houaiss/mini" w:element="verbetes">
        <w:r w:rsidRPr="00D9337B">
          <w:rPr>
            <w:rStyle w:val="txtarial8ptgray"/>
            <w:rFonts w:ascii="Arial" w:hAnsi="Arial" w:cs="Arial"/>
            <w:b/>
            <w:sz w:val="22"/>
            <w:szCs w:val="22"/>
          </w:rPr>
          <w:t>Banco</w:t>
        </w:r>
      </w:smartTag>
      <w:r w:rsidRPr="00D9337B">
        <w:rPr>
          <w:rStyle w:val="txtarial8ptgray"/>
          <w:rFonts w:ascii="Arial" w:hAnsi="Arial" w:cs="Arial"/>
          <w:b/>
          <w:sz w:val="22"/>
          <w:szCs w:val="22"/>
        </w:rPr>
        <w:t xml:space="preserve"> de </w:t>
      </w:r>
      <w:smartTag w:uri="schemas-houaiss/mini" w:element="verbetes">
        <w:r w:rsidRPr="00D9337B">
          <w:rPr>
            <w:rStyle w:val="txtarial8ptgray"/>
            <w:rFonts w:ascii="Arial" w:hAnsi="Arial" w:cs="Arial"/>
            <w:b/>
            <w:sz w:val="22"/>
            <w:szCs w:val="22"/>
          </w:rPr>
          <w:t>Dados</w:t>
        </w:r>
      </w:smartTag>
    </w:p>
    <w:p w:rsidR="00645A91" w:rsidRPr="00D9337B" w:rsidRDefault="00E03E91" w:rsidP="00645A91">
      <w:pPr>
        <w:tabs>
          <w:tab w:val="left" w:pos="184"/>
        </w:tabs>
        <w:spacing w:line="100" w:lineRule="atLeast"/>
        <w:jc w:val="both"/>
        <w:rPr>
          <w:rStyle w:val="txtarial8ptgray"/>
          <w:rFonts w:ascii="Arial" w:eastAsia="SimSun" w:hAnsi="Arial" w:cs="Arial"/>
          <w:sz w:val="22"/>
          <w:szCs w:val="22"/>
        </w:rPr>
      </w:pPr>
      <w:r w:rsidRPr="00D9337B">
        <w:rPr>
          <w:rStyle w:val="txtarial8ptgray"/>
          <w:rFonts w:ascii="Arial" w:eastAsia="SimSun" w:hAnsi="Arial" w:cs="Arial"/>
          <w:sz w:val="22"/>
          <w:szCs w:val="22"/>
        </w:rPr>
        <w:t xml:space="preserve">Armazenamento e Consulta de Dados. Gerenciamento de Transações. Arquitetura de SGBD. Suporte a objetos em Sistemas de Gerenciamento de </w:t>
      </w:r>
      <w:r w:rsidRPr="00D9337B">
        <w:rPr>
          <w:rStyle w:val="txtarial8ptgray"/>
          <w:rFonts w:ascii="Arial" w:eastAsia="SimSun" w:hAnsi="Arial" w:cs="Arial"/>
          <w:sz w:val="22"/>
          <w:szCs w:val="22"/>
        </w:rPr>
        <w:lastRenderedPageBreak/>
        <w:t>Banco de Dados. Tecnologias Emergentes e Aplicações.</w:t>
      </w:r>
    </w:p>
    <w:p w:rsidR="00441727" w:rsidRPr="00D9337B" w:rsidRDefault="00441727" w:rsidP="00645A91">
      <w:pPr>
        <w:tabs>
          <w:tab w:val="left" w:pos="184"/>
        </w:tabs>
        <w:spacing w:line="100" w:lineRule="atLeast"/>
        <w:jc w:val="both"/>
        <w:rPr>
          <w:rStyle w:val="txtarial8ptgray"/>
          <w:rFonts w:ascii="Arial" w:eastAsia="SimSun" w:hAnsi="Arial" w:cs="Arial"/>
          <w:sz w:val="22"/>
          <w:szCs w:val="22"/>
        </w:rPr>
      </w:pPr>
    </w:p>
    <w:p w:rsidR="00C41EFE" w:rsidRPr="00D9337B" w:rsidRDefault="00C41EFE" w:rsidP="00F45E9A">
      <w:pPr>
        <w:jc w:val="both"/>
        <w:rPr>
          <w:rFonts w:ascii="Arial" w:eastAsia="Courier New" w:hAnsi="Arial" w:cs="Arial"/>
          <w:sz w:val="22"/>
          <w:szCs w:val="22"/>
          <w:lang w:eastAsia="ar-SA"/>
        </w:rPr>
      </w:pPr>
    </w:p>
    <w:p w:rsidR="005B6FAC" w:rsidRPr="00D9337B" w:rsidRDefault="005B6FAC" w:rsidP="002450F1">
      <w:pPr>
        <w:tabs>
          <w:tab w:val="left" w:pos="1440"/>
        </w:tabs>
        <w:jc w:val="both"/>
        <w:rPr>
          <w:rStyle w:val="txtarial8ptgray"/>
          <w:rFonts w:ascii="Arial" w:hAnsi="Arial" w:cs="Arial"/>
          <w:b/>
          <w:sz w:val="22"/>
          <w:szCs w:val="22"/>
        </w:rPr>
      </w:pPr>
      <w:smartTag w:uri="schemas-houaiss/mini" w:element="verbetes">
        <w:r w:rsidRPr="00D9337B">
          <w:rPr>
            <w:rStyle w:val="txtarial8ptgray"/>
            <w:rFonts w:ascii="Arial" w:hAnsi="Arial" w:cs="Arial"/>
            <w:b/>
            <w:sz w:val="22"/>
            <w:szCs w:val="22"/>
          </w:rPr>
          <w:t>Sistemas</w:t>
        </w:r>
      </w:smartTag>
      <w:r w:rsidRPr="00D9337B">
        <w:rPr>
          <w:rStyle w:val="txtarial8ptgray"/>
          <w:rFonts w:ascii="Arial" w:hAnsi="Arial" w:cs="Arial"/>
          <w:b/>
          <w:sz w:val="22"/>
          <w:szCs w:val="22"/>
        </w:rPr>
        <w:t xml:space="preserve"> Distribuídos</w:t>
      </w:r>
    </w:p>
    <w:p w:rsidR="00645A91" w:rsidRPr="00D9337B" w:rsidRDefault="00645A91" w:rsidP="00645A91">
      <w:pPr>
        <w:tabs>
          <w:tab w:val="left" w:pos="184"/>
        </w:tabs>
        <w:spacing w:line="100" w:lineRule="atLeast"/>
        <w:jc w:val="both"/>
        <w:rPr>
          <w:rStyle w:val="txtarial8ptgray"/>
          <w:rFonts w:ascii="Arial" w:eastAsia="SimSun" w:hAnsi="Arial" w:cs="Arial"/>
          <w:sz w:val="22"/>
          <w:szCs w:val="22"/>
        </w:rPr>
      </w:pPr>
      <w:r w:rsidRPr="00D9337B">
        <w:rPr>
          <w:rStyle w:val="txtarial8ptgray"/>
          <w:rFonts w:ascii="Arial" w:eastAsia="SimSun" w:hAnsi="Arial" w:cs="Arial"/>
          <w:sz w:val="22"/>
          <w:szCs w:val="22"/>
        </w:rPr>
        <w:t>Introdução e caracterização de sistemas distribuídos. Evolução histórica. Modelos arquiteturais, objetivos, aplicações e tendências modernas. Comunicação e sincronização em Sistemas distribuídos. Servidores remotos. Servidor de arquivos, diretórios, impressora, nomes, correio eletrônico, etc. Sistema de Arquivos: organização, segurança, confiabilidade e desempenho. Estudos de Casos.</w:t>
      </w:r>
    </w:p>
    <w:p w:rsidR="00645A91" w:rsidRPr="00D9337B" w:rsidRDefault="00645A91" w:rsidP="002450F1">
      <w:pPr>
        <w:tabs>
          <w:tab w:val="left" w:pos="1440"/>
        </w:tabs>
        <w:jc w:val="both"/>
        <w:rPr>
          <w:rStyle w:val="txtarial8ptgray"/>
          <w:rFonts w:ascii="Arial" w:hAnsi="Arial" w:cs="Arial"/>
          <w:b/>
          <w:sz w:val="22"/>
          <w:szCs w:val="22"/>
        </w:rPr>
      </w:pPr>
    </w:p>
    <w:p w:rsidR="00DF0D96" w:rsidRPr="00D9337B" w:rsidRDefault="00DF0D96" w:rsidP="002450F1">
      <w:pPr>
        <w:tabs>
          <w:tab w:val="left" w:pos="1440"/>
        </w:tabs>
        <w:jc w:val="both"/>
        <w:rPr>
          <w:rStyle w:val="txtarial8ptgray"/>
          <w:rFonts w:ascii="Arial" w:hAnsi="Arial" w:cs="Arial"/>
          <w:b/>
          <w:sz w:val="22"/>
          <w:szCs w:val="22"/>
        </w:rPr>
      </w:pPr>
      <w:r w:rsidRPr="00D9337B">
        <w:rPr>
          <w:rStyle w:val="txtarial8ptgray"/>
          <w:rFonts w:ascii="Arial" w:hAnsi="Arial" w:cs="Arial"/>
          <w:b/>
          <w:sz w:val="22"/>
          <w:szCs w:val="22"/>
        </w:rPr>
        <w:t xml:space="preserve">Sistemas </w:t>
      </w:r>
      <w:smartTag w:uri="schemas-houaiss/mini" w:element="verbetes">
        <w:r w:rsidRPr="00D9337B">
          <w:rPr>
            <w:rStyle w:val="txtarial8ptgray"/>
            <w:rFonts w:ascii="Arial" w:hAnsi="Arial" w:cs="Arial"/>
            <w:b/>
            <w:sz w:val="22"/>
            <w:szCs w:val="22"/>
          </w:rPr>
          <w:t>Digitais</w:t>
        </w:r>
      </w:smartTag>
    </w:p>
    <w:p w:rsidR="00645A91" w:rsidRPr="00D9337B" w:rsidRDefault="00645A91" w:rsidP="00645A91">
      <w:pPr>
        <w:tabs>
          <w:tab w:val="left" w:pos="184"/>
        </w:tabs>
        <w:autoSpaceDE w:val="0"/>
        <w:spacing w:line="100" w:lineRule="atLeast"/>
        <w:jc w:val="both"/>
        <w:rPr>
          <w:rStyle w:val="txtarial8ptgray"/>
          <w:rFonts w:ascii="Arial" w:eastAsia="SimSun" w:hAnsi="Arial" w:cs="Arial"/>
          <w:sz w:val="22"/>
          <w:szCs w:val="22"/>
        </w:rPr>
      </w:pPr>
      <w:r w:rsidRPr="00D9337B">
        <w:rPr>
          <w:rStyle w:val="txtarial8ptgray"/>
          <w:rFonts w:ascii="Arial" w:eastAsia="SimSun" w:hAnsi="Arial" w:cs="Arial"/>
          <w:sz w:val="22"/>
          <w:szCs w:val="22"/>
        </w:rPr>
        <w:t xml:space="preserve">Sistemas digitais. Introdução à Linguagem VHDL. Descrição, Modelagem e Simulação de Circuitos Digitais. Projeto Estruturado e </w:t>
      </w:r>
      <w:proofErr w:type="gramStart"/>
      <w:r w:rsidRPr="00D9337B">
        <w:rPr>
          <w:rStyle w:val="txtarial8ptgray"/>
          <w:rFonts w:ascii="Arial" w:eastAsia="SimSun" w:hAnsi="Arial" w:cs="Arial"/>
          <w:sz w:val="22"/>
          <w:szCs w:val="22"/>
        </w:rPr>
        <w:t>Implementação</w:t>
      </w:r>
      <w:proofErr w:type="gramEnd"/>
      <w:r w:rsidRPr="00D9337B">
        <w:rPr>
          <w:rStyle w:val="txtarial8ptgray"/>
          <w:rFonts w:ascii="Arial" w:eastAsia="SimSun" w:hAnsi="Arial" w:cs="Arial"/>
          <w:sz w:val="22"/>
          <w:szCs w:val="22"/>
        </w:rPr>
        <w:t xml:space="preserve"> de Circuitos Digitais. Exemplos comerciais e estudo de casos para os tópicos abordados.</w:t>
      </w:r>
    </w:p>
    <w:p w:rsidR="00645A91" w:rsidRPr="00D9337B" w:rsidRDefault="00645A91" w:rsidP="009A11D7">
      <w:pPr>
        <w:tabs>
          <w:tab w:val="left" w:pos="1440"/>
        </w:tabs>
        <w:jc w:val="both"/>
        <w:rPr>
          <w:rStyle w:val="txtarial8ptgray"/>
          <w:rFonts w:ascii="Arial" w:hAnsi="Arial" w:cs="Arial"/>
          <w:b/>
          <w:sz w:val="22"/>
          <w:szCs w:val="22"/>
        </w:rPr>
      </w:pPr>
    </w:p>
    <w:p w:rsidR="009A11D7" w:rsidRPr="00D9337B" w:rsidRDefault="009A11D7" w:rsidP="009A11D7">
      <w:pPr>
        <w:tabs>
          <w:tab w:val="left" w:pos="1440"/>
        </w:tabs>
        <w:jc w:val="both"/>
        <w:rPr>
          <w:rStyle w:val="txtarial8ptgray"/>
          <w:rFonts w:ascii="Arial" w:hAnsi="Arial" w:cs="Arial"/>
          <w:b/>
          <w:sz w:val="22"/>
          <w:szCs w:val="22"/>
        </w:rPr>
      </w:pPr>
      <w:r w:rsidRPr="00D9337B">
        <w:rPr>
          <w:rStyle w:val="txtarial8ptgray"/>
          <w:rFonts w:ascii="Arial" w:hAnsi="Arial" w:cs="Arial"/>
          <w:b/>
          <w:sz w:val="22"/>
          <w:szCs w:val="22"/>
        </w:rPr>
        <w:t xml:space="preserve">Sistemas </w:t>
      </w:r>
      <w:proofErr w:type="spellStart"/>
      <w:r w:rsidRPr="00D9337B">
        <w:rPr>
          <w:rStyle w:val="txtarial8ptgray"/>
          <w:rFonts w:ascii="Arial" w:hAnsi="Arial" w:cs="Arial"/>
          <w:b/>
          <w:sz w:val="22"/>
          <w:szCs w:val="22"/>
        </w:rPr>
        <w:t>Multiagentes</w:t>
      </w:r>
      <w:proofErr w:type="spellEnd"/>
    </w:p>
    <w:p w:rsidR="00C14F92" w:rsidRPr="00D9337B" w:rsidRDefault="00C14F92" w:rsidP="00C14F92">
      <w:pPr>
        <w:tabs>
          <w:tab w:val="left" w:pos="900"/>
        </w:tabs>
        <w:jc w:val="both"/>
        <w:rPr>
          <w:rStyle w:val="txtarial8ptgray"/>
          <w:rFonts w:ascii="Arial" w:eastAsia="SimSun" w:hAnsi="Arial" w:cs="Arial"/>
          <w:sz w:val="22"/>
          <w:szCs w:val="22"/>
        </w:rPr>
      </w:pPr>
      <w:r w:rsidRPr="00D9337B">
        <w:rPr>
          <w:rStyle w:val="txtarial8ptgray"/>
          <w:rFonts w:ascii="Arial" w:eastAsia="SimSun" w:hAnsi="Arial" w:cs="Arial"/>
          <w:sz w:val="22"/>
          <w:szCs w:val="22"/>
        </w:rPr>
        <w:t xml:space="preserve">Introdução. Nível micro: agentes. Nível macro: Sistemas </w:t>
      </w:r>
      <w:proofErr w:type="spellStart"/>
      <w:r w:rsidRPr="00D9337B">
        <w:rPr>
          <w:rStyle w:val="txtarial8ptgray"/>
          <w:rFonts w:ascii="Arial" w:eastAsia="SimSun" w:hAnsi="Arial" w:cs="Arial"/>
          <w:sz w:val="22"/>
          <w:szCs w:val="22"/>
        </w:rPr>
        <w:t>Multiagentes</w:t>
      </w:r>
      <w:proofErr w:type="spellEnd"/>
      <w:r w:rsidRPr="00D9337B">
        <w:rPr>
          <w:rStyle w:val="txtarial8ptgray"/>
          <w:rFonts w:ascii="Arial" w:eastAsia="SimSun" w:hAnsi="Arial" w:cs="Arial"/>
          <w:sz w:val="22"/>
          <w:szCs w:val="22"/>
        </w:rPr>
        <w:t xml:space="preserve">. Metodologia de desenvolvimento de </w:t>
      </w:r>
      <w:proofErr w:type="spellStart"/>
      <w:r w:rsidRPr="00D9337B">
        <w:rPr>
          <w:rStyle w:val="txtarial8ptgray"/>
          <w:rFonts w:ascii="Arial" w:eastAsia="SimSun" w:hAnsi="Arial" w:cs="Arial"/>
          <w:sz w:val="22"/>
          <w:szCs w:val="22"/>
        </w:rPr>
        <w:t>SMAs</w:t>
      </w:r>
      <w:proofErr w:type="spellEnd"/>
      <w:r w:rsidRPr="00D9337B">
        <w:rPr>
          <w:rStyle w:val="txtarial8ptgray"/>
          <w:rFonts w:ascii="Arial" w:eastAsia="SimSun" w:hAnsi="Arial" w:cs="Arial"/>
          <w:sz w:val="22"/>
          <w:szCs w:val="22"/>
        </w:rPr>
        <w:t>. Ambientes de desenvolvimento.</w:t>
      </w:r>
    </w:p>
    <w:p w:rsidR="00C14F92" w:rsidRPr="00D9337B" w:rsidRDefault="00C14F92" w:rsidP="002450F1">
      <w:pPr>
        <w:tabs>
          <w:tab w:val="left" w:pos="1440"/>
        </w:tabs>
        <w:jc w:val="both"/>
        <w:rPr>
          <w:rFonts w:ascii="Arial" w:hAnsi="Arial" w:cs="Arial"/>
          <w:b/>
          <w:sz w:val="22"/>
          <w:szCs w:val="22"/>
        </w:rPr>
      </w:pPr>
    </w:p>
    <w:p w:rsidR="00A32367" w:rsidRPr="00D9337B" w:rsidRDefault="00A32367" w:rsidP="00A32367">
      <w:pPr>
        <w:tabs>
          <w:tab w:val="left" w:pos="1440"/>
        </w:tabs>
        <w:jc w:val="both"/>
        <w:rPr>
          <w:rFonts w:ascii="Arial" w:hAnsi="Arial" w:cs="Arial"/>
          <w:b/>
          <w:sz w:val="22"/>
          <w:szCs w:val="22"/>
        </w:rPr>
      </w:pPr>
      <w:r w:rsidRPr="00D9337B">
        <w:rPr>
          <w:rFonts w:ascii="Arial" w:hAnsi="Arial" w:cs="Arial"/>
          <w:b/>
          <w:sz w:val="22"/>
          <w:szCs w:val="22"/>
        </w:rPr>
        <w:t xml:space="preserve">Sistemas de </w:t>
      </w:r>
      <w:smartTag w:uri="schemas-houaiss/mini" w:element="verbetes">
        <w:r w:rsidRPr="00D9337B">
          <w:rPr>
            <w:rFonts w:ascii="Arial" w:hAnsi="Arial" w:cs="Arial"/>
            <w:b/>
            <w:sz w:val="22"/>
            <w:szCs w:val="22"/>
          </w:rPr>
          <w:t>Informação</w:t>
        </w:r>
      </w:smartTag>
      <w:r w:rsidRPr="00D9337B">
        <w:rPr>
          <w:rFonts w:ascii="Arial" w:hAnsi="Arial" w:cs="Arial"/>
          <w:b/>
          <w:sz w:val="22"/>
          <w:szCs w:val="22"/>
        </w:rPr>
        <w:t xml:space="preserve"> </w:t>
      </w:r>
    </w:p>
    <w:p w:rsidR="00A32367" w:rsidRPr="00D9337B" w:rsidRDefault="00A32367" w:rsidP="00A32367">
      <w:pPr>
        <w:tabs>
          <w:tab w:val="left" w:pos="1440"/>
        </w:tabs>
        <w:jc w:val="both"/>
        <w:rPr>
          <w:rStyle w:val="txtarial8ptgray"/>
          <w:rFonts w:ascii="Arial" w:eastAsia="SimSun" w:hAnsi="Arial" w:cs="Arial"/>
          <w:sz w:val="22"/>
          <w:szCs w:val="22"/>
        </w:rPr>
      </w:pPr>
      <w:r w:rsidRPr="00D9337B">
        <w:rPr>
          <w:rStyle w:val="txtarial8ptgray"/>
          <w:rFonts w:ascii="Arial" w:eastAsia="SimSun" w:hAnsi="Arial" w:cs="Arial"/>
          <w:sz w:val="22"/>
          <w:szCs w:val="22"/>
        </w:rPr>
        <w:t>Fundamentos da Teoria da Informação. Informação e conhecimento. Introdução aos sistemas de informação. Principais tipos de sistemas de informação aplicada. Sistemas administrativos e empresariais. Ciclo de vida de um sistema de informação e o ciclo de desenvolvimento de sistemas. Gestão e a administração de sistemas. Sistema de informação aplicado à área de ciências e tecnologia.</w:t>
      </w:r>
    </w:p>
    <w:p w:rsidR="00A32367" w:rsidRPr="00D9337B" w:rsidRDefault="00A32367" w:rsidP="00A32367">
      <w:pPr>
        <w:tabs>
          <w:tab w:val="left" w:pos="1440"/>
        </w:tabs>
        <w:jc w:val="both"/>
        <w:rPr>
          <w:rStyle w:val="txtarial8ptgray"/>
          <w:rFonts w:ascii="Arial" w:eastAsia="SimSun" w:hAnsi="Arial" w:cs="Arial"/>
          <w:sz w:val="22"/>
          <w:szCs w:val="22"/>
        </w:rPr>
      </w:pPr>
    </w:p>
    <w:p w:rsidR="005B6FAC" w:rsidRPr="00D9337B" w:rsidRDefault="005B6FAC" w:rsidP="00A32367">
      <w:pPr>
        <w:tabs>
          <w:tab w:val="left" w:pos="1440"/>
        </w:tabs>
        <w:jc w:val="both"/>
        <w:rPr>
          <w:rFonts w:ascii="Arial" w:hAnsi="Arial" w:cs="Arial"/>
          <w:b/>
          <w:sz w:val="22"/>
          <w:szCs w:val="22"/>
        </w:rPr>
      </w:pPr>
      <w:r w:rsidRPr="00D9337B">
        <w:rPr>
          <w:rFonts w:ascii="Arial" w:hAnsi="Arial" w:cs="Arial"/>
          <w:b/>
          <w:sz w:val="22"/>
          <w:szCs w:val="22"/>
        </w:rPr>
        <w:t xml:space="preserve">Sistemas </w:t>
      </w:r>
      <w:smartTag w:uri="schemas-houaiss/mini" w:element="verbetes">
        <w:r w:rsidRPr="00D9337B">
          <w:rPr>
            <w:rFonts w:ascii="Arial" w:hAnsi="Arial" w:cs="Arial"/>
            <w:b/>
            <w:sz w:val="22"/>
            <w:szCs w:val="22"/>
          </w:rPr>
          <w:t>Multimídia</w:t>
        </w:r>
      </w:smartTag>
    </w:p>
    <w:p w:rsidR="00645A91" w:rsidRPr="00D9337B" w:rsidRDefault="00645A91" w:rsidP="00645A91">
      <w:pPr>
        <w:pStyle w:val="Corpodetexto"/>
        <w:tabs>
          <w:tab w:val="left" w:pos="184"/>
        </w:tabs>
        <w:suppressAutoHyphens w:val="0"/>
        <w:autoSpaceDE w:val="0"/>
        <w:spacing w:after="0" w:line="200" w:lineRule="atLeast"/>
        <w:rPr>
          <w:rStyle w:val="txtarial8ptgray"/>
          <w:rFonts w:ascii="Arial" w:eastAsia="StarSymbol" w:hAnsi="Arial"/>
          <w:sz w:val="22"/>
          <w:szCs w:val="22"/>
          <w:lang w:val="pt-BR"/>
        </w:rPr>
      </w:pPr>
      <w:r w:rsidRPr="00D9337B">
        <w:rPr>
          <w:rStyle w:val="txtarial8ptgray"/>
          <w:rFonts w:ascii="Arial" w:eastAsia="StarSymbol" w:hAnsi="Arial"/>
          <w:sz w:val="22"/>
          <w:szCs w:val="22"/>
          <w:lang w:val="pt-BR"/>
        </w:rPr>
        <w:t>Tecnologias e aplicações multimídia. Hardware e software para multimídia. Representação e Processamento de Áudio - Música e Voz, Imagem e Vídeo. Multimídia na Internet. Ergonomia de interfaces multimídia. Ferramentas de desenvolvimento. Gerência de produto multimídia. Direções do futuro - Tendências.</w:t>
      </w:r>
    </w:p>
    <w:p w:rsidR="00645A91" w:rsidRPr="00D9337B" w:rsidRDefault="00645A91" w:rsidP="002450F1">
      <w:pPr>
        <w:tabs>
          <w:tab w:val="left" w:pos="1440"/>
        </w:tabs>
        <w:jc w:val="both"/>
        <w:rPr>
          <w:rFonts w:ascii="Arial" w:hAnsi="Arial" w:cs="Arial"/>
          <w:b/>
          <w:sz w:val="22"/>
          <w:szCs w:val="22"/>
        </w:rPr>
      </w:pPr>
    </w:p>
    <w:p w:rsidR="0057063D" w:rsidRPr="00D9337B" w:rsidRDefault="0057063D" w:rsidP="002450F1">
      <w:pPr>
        <w:tabs>
          <w:tab w:val="left" w:pos="1440"/>
        </w:tabs>
        <w:jc w:val="both"/>
        <w:rPr>
          <w:rFonts w:ascii="Arial" w:hAnsi="Arial" w:cs="Arial"/>
          <w:b/>
          <w:sz w:val="22"/>
          <w:szCs w:val="22"/>
        </w:rPr>
      </w:pPr>
      <w:r w:rsidRPr="00D9337B">
        <w:rPr>
          <w:rFonts w:ascii="Arial" w:hAnsi="Arial" w:cs="Arial"/>
          <w:b/>
          <w:sz w:val="22"/>
          <w:szCs w:val="22"/>
        </w:rPr>
        <w:t xml:space="preserve">Sistemas </w:t>
      </w:r>
      <w:smartTag w:uri="schemas-houaiss/mini" w:element="verbetes">
        <w:r w:rsidRPr="00D9337B">
          <w:rPr>
            <w:rFonts w:ascii="Arial" w:hAnsi="Arial" w:cs="Arial"/>
            <w:b/>
            <w:sz w:val="22"/>
            <w:szCs w:val="22"/>
          </w:rPr>
          <w:t>Operacionais</w:t>
        </w:r>
      </w:smartTag>
    </w:p>
    <w:p w:rsidR="00645A91" w:rsidRPr="00D9337B" w:rsidRDefault="00645A91" w:rsidP="00645A91">
      <w:pPr>
        <w:tabs>
          <w:tab w:val="left" w:pos="184"/>
        </w:tabs>
        <w:autoSpaceDE w:val="0"/>
        <w:spacing w:line="100" w:lineRule="atLeast"/>
        <w:jc w:val="both"/>
        <w:rPr>
          <w:rStyle w:val="txtarial8ptgray"/>
          <w:rFonts w:ascii="Arial" w:eastAsia="SimSun" w:hAnsi="Arial" w:cs="Arial"/>
          <w:sz w:val="22"/>
          <w:szCs w:val="22"/>
        </w:rPr>
      </w:pPr>
      <w:r w:rsidRPr="00D9337B">
        <w:rPr>
          <w:rStyle w:val="txtarial8ptgray"/>
          <w:rFonts w:ascii="Arial" w:eastAsia="SimSun" w:hAnsi="Arial" w:cs="Arial"/>
          <w:sz w:val="22"/>
          <w:szCs w:val="22"/>
        </w:rPr>
        <w:t>Conceituação; Evolução Histórica; Estruturação de Sistemas Operacionais; A Função do Gerenciamento; Gerenciamento de Processos, Memória, Serviços, Dispositivos, Dados: Desempenho e Arquivos; Características de um Sistema Operacional; Tópicos de Sistemas Operacionais.</w:t>
      </w:r>
    </w:p>
    <w:p w:rsidR="00645A91" w:rsidRPr="00D9337B" w:rsidRDefault="00645A91" w:rsidP="002450F1">
      <w:pPr>
        <w:jc w:val="both"/>
        <w:rPr>
          <w:rFonts w:ascii="Arial" w:hAnsi="Arial" w:cs="Arial"/>
          <w:b/>
          <w:sz w:val="22"/>
          <w:szCs w:val="22"/>
        </w:rPr>
      </w:pPr>
    </w:p>
    <w:p w:rsidR="00F6409E" w:rsidRPr="00D9337B" w:rsidRDefault="00F6409E" w:rsidP="002450F1">
      <w:pPr>
        <w:jc w:val="both"/>
        <w:rPr>
          <w:rFonts w:ascii="Arial" w:hAnsi="Arial" w:cs="Arial"/>
          <w:b/>
          <w:sz w:val="22"/>
          <w:szCs w:val="22"/>
        </w:rPr>
      </w:pPr>
    </w:p>
    <w:p w:rsidR="001E09A9" w:rsidRPr="00D9337B" w:rsidRDefault="001E09A9" w:rsidP="002450F1">
      <w:pPr>
        <w:jc w:val="both"/>
        <w:rPr>
          <w:rFonts w:ascii="Arial" w:hAnsi="Arial" w:cs="Arial"/>
          <w:b/>
          <w:sz w:val="22"/>
          <w:szCs w:val="22"/>
        </w:rPr>
      </w:pPr>
      <w:r w:rsidRPr="00D9337B">
        <w:rPr>
          <w:rFonts w:ascii="Arial" w:hAnsi="Arial" w:cs="Arial"/>
          <w:b/>
          <w:sz w:val="22"/>
          <w:szCs w:val="22"/>
        </w:rPr>
        <w:t>Teoria dos Grafos</w:t>
      </w:r>
    </w:p>
    <w:p w:rsidR="00645A91" w:rsidRPr="00D9337B" w:rsidRDefault="00645A91" w:rsidP="00645A91">
      <w:pPr>
        <w:tabs>
          <w:tab w:val="left" w:pos="184"/>
        </w:tabs>
        <w:autoSpaceDE w:val="0"/>
        <w:spacing w:line="100" w:lineRule="atLeast"/>
        <w:jc w:val="both"/>
        <w:rPr>
          <w:rStyle w:val="txtarial8ptgray"/>
          <w:rFonts w:ascii="Arial" w:eastAsia="SimSun" w:hAnsi="Arial" w:cs="Arial"/>
          <w:sz w:val="22"/>
          <w:szCs w:val="22"/>
        </w:rPr>
      </w:pPr>
      <w:r w:rsidRPr="00D9337B">
        <w:rPr>
          <w:rStyle w:val="txtarial8ptgray"/>
          <w:rFonts w:ascii="Arial" w:eastAsia="SimSun" w:hAnsi="Arial" w:cs="Arial"/>
          <w:sz w:val="22"/>
          <w:szCs w:val="22"/>
        </w:rPr>
        <w:t>Introdução. Caminhos e circuitos em grafos. Percursos em grafos. Árvores. Exemplos de problemas e algoritmos em grafos.</w:t>
      </w:r>
    </w:p>
    <w:p w:rsidR="003F557F" w:rsidRPr="00D9337B" w:rsidRDefault="003F557F" w:rsidP="00357944">
      <w:pPr>
        <w:jc w:val="both"/>
        <w:rPr>
          <w:rStyle w:val="txtarial8ptgray"/>
          <w:rFonts w:ascii="Arial" w:eastAsia="StarSymbol" w:hAnsi="Arial" w:cs="Arial"/>
          <w:sz w:val="22"/>
          <w:szCs w:val="22"/>
        </w:rPr>
      </w:pPr>
    </w:p>
    <w:p w:rsidR="003F557F" w:rsidRPr="00D9337B" w:rsidRDefault="003F557F" w:rsidP="00357944">
      <w:pPr>
        <w:jc w:val="both"/>
        <w:rPr>
          <w:rStyle w:val="txtarial8ptgray"/>
          <w:rFonts w:ascii="Arial" w:eastAsia="StarSymbol" w:hAnsi="Arial" w:cs="Arial"/>
          <w:sz w:val="22"/>
          <w:szCs w:val="22"/>
        </w:rPr>
      </w:pPr>
      <w:r w:rsidRPr="00D9337B">
        <w:rPr>
          <w:rFonts w:ascii="Arial" w:hAnsi="Arial" w:cs="Arial"/>
          <w:b/>
          <w:sz w:val="22"/>
          <w:szCs w:val="22"/>
        </w:rPr>
        <w:t xml:space="preserve">Web </w:t>
      </w:r>
      <w:smartTag w:uri="schemas-houaiss/mini" w:element="verbetes">
        <w:r w:rsidRPr="00D9337B">
          <w:rPr>
            <w:rFonts w:ascii="Arial" w:hAnsi="Arial" w:cs="Arial"/>
            <w:b/>
            <w:sz w:val="22"/>
            <w:szCs w:val="22"/>
          </w:rPr>
          <w:t>Semântica</w:t>
        </w:r>
      </w:smartTag>
    </w:p>
    <w:p w:rsidR="003711BA" w:rsidRPr="00D9337B" w:rsidRDefault="003711BA" w:rsidP="003711BA">
      <w:pPr>
        <w:tabs>
          <w:tab w:val="left" w:pos="900"/>
        </w:tabs>
        <w:jc w:val="both"/>
        <w:rPr>
          <w:rStyle w:val="txtarial8ptgray"/>
          <w:rFonts w:ascii="Arial" w:eastAsia="SimSun" w:hAnsi="Arial" w:cs="Arial"/>
          <w:sz w:val="22"/>
          <w:szCs w:val="22"/>
        </w:rPr>
      </w:pPr>
      <w:r w:rsidRPr="00D9337B">
        <w:rPr>
          <w:rStyle w:val="txtarial8ptgray"/>
          <w:rFonts w:ascii="Arial" w:eastAsia="SimSun" w:hAnsi="Arial" w:cs="Arial"/>
          <w:sz w:val="22"/>
          <w:szCs w:val="22"/>
        </w:rPr>
        <w:t>Introdução à Web Semântica (WS). Linguagens para a WS. Engenharia ontológica. Padrões e organizações de documentos eletrônicos. Integração da WS com outras tecnologias</w:t>
      </w:r>
    </w:p>
    <w:p w:rsidR="00525773" w:rsidRPr="00D9337B" w:rsidRDefault="00525773" w:rsidP="00357944">
      <w:pPr>
        <w:jc w:val="both"/>
        <w:rPr>
          <w:rFonts w:ascii="Arial" w:hAnsi="Arial" w:cs="Arial"/>
          <w:b/>
          <w:sz w:val="22"/>
          <w:szCs w:val="22"/>
        </w:rPr>
      </w:pPr>
    </w:p>
    <w:p w:rsidR="00FC057B" w:rsidRPr="00D9337B" w:rsidRDefault="00FC057B" w:rsidP="00357944">
      <w:pPr>
        <w:jc w:val="both"/>
        <w:rPr>
          <w:rFonts w:ascii="Arial" w:hAnsi="Arial" w:cs="Arial"/>
          <w:b/>
          <w:sz w:val="22"/>
          <w:szCs w:val="22"/>
        </w:rPr>
      </w:pPr>
      <w:r w:rsidRPr="00D9337B">
        <w:rPr>
          <w:rFonts w:ascii="Arial" w:hAnsi="Arial" w:cs="Arial"/>
          <w:b/>
          <w:sz w:val="22"/>
          <w:szCs w:val="22"/>
        </w:rPr>
        <w:t>Vida Artificial na Computação</w:t>
      </w:r>
    </w:p>
    <w:p w:rsidR="00A042A4" w:rsidRPr="00D9337B" w:rsidRDefault="00A042A4" w:rsidP="00A042A4">
      <w:pPr>
        <w:tabs>
          <w:tab w:val="left" w:pos="184"/>
        </w:tabs>
        <w:autoSpaceDE w:val="0"/>
        <w:spacing w:line="200" w:lineRule="atLeast"/>
        <w:jc w:val="both"/>
        <w:rPr>
          <w:rStyle w:val="txtarial8ptgray"/>
          <w:rFonts w:ascii="Arial" w:eastAsia="StarSymbol" w:hAnsi="Arial" w:cs="Arial"/>
          <w:sz w:val="22"/>
          <w:szCs w:val="22"/>
          <w:lang w:eastAsia="ar-SA"/>
        </w:rPr>
      </w:pPr>
      <w:r w:rsidRPr="00D9337B">
        <w:rPr>
          <w:rStyle w:val="txtarial8ptgray"/>
          <w:rFonts w:ascii="Arial" w:eastAsia="StarSymbol" w:hAnsi="Arial" w:cs="Arial"/>
          <w:sz w:val="22"/>
          <w:szCs w:val="22"/>
          <w:lang w:eastAsia="ar-SA"/>
        </w:rPr>
        <w:t xml:space="preserve">Definição de vida. Auto-organização e emergência de comportamentos complexos. </w:t>
      </w:r>
      <w:proofErr w:type="spellStart"/>
      <w:r w:rsidRPr="00D9337B">
        <w:rPr>
          <w:rStyle w:val="txtarial8ptgray"/>
          <w:rFonts w:ascii="Arial" w:eastAsia="StarSymbol" w:hAnsi="Arial" w:cs="Arial"/>
          <w:sz w:val="22"/>
          <w:szCs w:val="22"/>
          <w:lang w:eastAsia="ar-SA"/>
        </w:rPr>
        <w:t>Automata</w:t>
      </w:r>
      <w:proofErr w:type="spellEnd"/>
      <w:r w:rsidRPr="00D9337B">
        <w:rPr>
          <w:rStyle w:val="txtarial8ptgray"/>
          <w:rFonts w:ascii="Arial" w:eastAsia="StarSymbol" w:hAnsi="Arial" w:cs="Arial"/>
          <w:sz w:val="22"/>
          <w:szCs w:val="22"/>
          <w:lang w:eastAsia="ar-SA"/>
        </w:rPr>
        <w:t xml:space="preserve"> celular. Ferramentas de simulação. Inteligência distribuída. Interações sociais em mundos virtuais.</w:t>
      </w:r>
    </w:p>
    <w:p w:rsidR="00FC057B" w:rsidRPr="00D9337B" w:rsidRDefault="00FC057B" w:rsidP="00357944">
      <w:pPr>
        <w:jc w:val="both"/>
        <w:rPr>
          <w:rFonts w:ascii="Arial" w:hAnsi="Arial" w:cs="Arial"/>
          <w:color w:val="FF0000"/>
          <w:sz w:val="20"/>
          <w:szCs w:val="20"/>
          <w:lang w:eastAsia="ar-SA"/>
        </w:rPr>
        <w:sectPr w:rsidR="00FC057B" w:rsidRPr="00D9337B" w:rsidSect="0062582A">
          <w:type w:val="continuous"/>
          <w:pgSz w:w="11906" w:h="16838"/>
          <w:pgMar w:top="1417" w:right="1418" w:bottom="1417" w:left="1701" w:header="709" w:footer="709" w:gutter="0"/>
          <w:cols w:num="2" w:sep="1" w:space="709"/>
          <w:titlePg/>
          <w:docGrid w:linePitch="360"/>
        </w:sectPr>
      </w:pPr>
    </w:p>
    <w:p w:rsidR="00614E2C" w:rsidRPr="00D9337B" w:rsidRDefault="00614E2C" w:rsidP="003F557F">
      <w:pPr>
        <w:tabs>
          <w:tab w:val="left" w:pos="720"/>
        </w:tabs>
        <w:jc w:val="both"/>
        <w:rPr>
          <w:color w:val="FF0000"/>
        </w:rPr>
      </w:pPr>
    </w:p>
    <w:p w:rsidR="00A71CBF" w:rsidRPr="00D9337B" w:rsidRDefault="00A71CBF" w:rsidP="003F557F">
      <w:pPr>
        <w:tabs>
          <w:tab w:val="left" w:pos="720"/>
        </w:tabs>
        <w:jc w:val="both"/>
        <w:rPr>
          <w:color w:val="FF0000"/>
        </w:rPr>
      </w:pPr>
    </w:p>
    <w:p w:rsidR="00A71CBF" w:rsidRPr="00D9337B" w:rsidRDefault="00A71CBF" w:rsidP="003F557F">
      <w:pPr>
        <w:tabs>
          <w:tab w:val="left" w:pos="720"/>
        </w:tabs>
        <w:jc w:val="both"/>
        <w:rPr>
          <w:color w:val="FF0000"/>
        </w:rPr>
      </w:pPr>
    </w:p>
    <w:p w:rsidR="00A71CBF" w:rsidRPr="00D9337B" w:rsidRDefault="00A71CBF" w:rsidP="003F557F">
      <w:pPr>
        <w:tabs>
          <w:tab w:val="left" w:pos="720"/>
        </w:tabs>
        <w:jc w:val="both"/>
        <w:rPr>
          <w:color w:val="FF0000"/>
        </w:rPr>
      </w:pPr>
    </w:p>
    <w:p w:rsidR="00A71CBF" w:rsidRPr="00D9337B" w:rsidRDefault="00A71CBF" w:rsidP="003F557F">
      <w:pPr>
        <w:tabs>
          <w:tab w:val="left" w:pos="720"/>
        </w:tabs>
        <w:jc w:val="both"/>
        <w:rPr>
          <w:color w:val="FF0000"/>
        </w:rPr>
      </w:pPr>
    </w:p>
    <w:p w:rsidR="00A71CBF" w:rsidRPr="00D9337B" w:rsidRDefault="00A71CBF" w:rsidP="003F557F">
      <w:pPr>
        <w:tabs>
          <w:tab w:val="left" w:pos="720"/>
        </w:tabs>
        <w:jc w:val="both"/>
        <w:rPr>
          <w:color w:val="FF0000"/>
        </w:rPr>
      </w:pPr>
    </w:p>
    <w:p w:rsidR="00A71CBF" w:rsidRPr="00D9337B" w:rsidRDefault="00A71CBF" w:rsidP="003F557F">
      <w:pPr>
        <w:tabs>
          <w:tab w:val="left" w:pos="720"/>
        </w:tabs>
        <w:jc w:val="both"/>
        <w:rPr>
          <w:color w:val="FF0000"/>
        </w:rPr>
      </w:pPr>
    </w:p>
    <w:p w:rsidR="00A71CBF" w:rsidRPr="00D9337B" w:rsidRDefault="00A71CBF" w:rsidP="003F557F">
      <w:pPr>
        <w:tabs>
          <w:tab w:val="left" w:pos="720"/>
        </w:tabs>
        <w:jc w:val="both"/>
        <w:rPr>
          <w:color w:val="FF0000"/>
        </w:rPr>
      </w:pPr>
    </w:p>
    <w:p w:rsidR="00A71CBF" w:rsidRPr="00D9337B" w:rsidRDefault="00A71CBF" w:rsidP="003F557F">
      <w:pPr>
        <w:tabs>
          <w:tab w:val="left" w:pos="720"/>
        </w:tabs>
        <w:jc w:val="both"/>
        <w:rPr>
          <w:color w:val="FF0000"/>
        </w:rPr>
      </w:pPr>
    </w:p>
    <w:p w:rsidR="00A71CBF" w:rsidRPr="00D9337B" w:rsidRDefault="00A71CBF" w:rsidP="003F557F">
      <w:pPr>
        <w:tabs>
          <w:tab w:val="left" w:pos="720"/>
        </w:tabs>
        <w:jc w:val="both"/>
        <w:rPr>
          <w:color w:val="FF0000"/>
        </w:rPr>
      </w:pPr>
    </w:p>
    <w:p w:rsidR="00A71CBF" w:rsidRPr="00D9337B" w:rsidRDefault="00A71CBF" w:rsidP="003F557F">
      <w:pPr>
        <w:tabs>
          <w:tab w:val="left" w:pos="720"/>
        </w:tabs>
        <w:jc w:val="both"/>
        <w:rPr>
          <w:color w:val="FF0000"/>
        </w:rPr>
      </w:pPr>
    </w:p>
    <w:p w:rsidR="00A71CBF" w:rsidRPr="00D9337B" w:rsidRDefault="00A71CBF" w:rsidP="003F557F">
      <w:pPr>
        <w:tabs>
          <w:tab w:val="left" w:pos="720"/>
        </w:tabs>
        <w:jc w:val="both"/>
        <w:rPr>
          <w:color w:val="FF0000"/>
        </w:rPr>
      </w:pPr>
    </w:p>
    <w:p w:rsidR="00A71CBF" w:rsidRPr="00D9337B" w:rsidRDefault="00A71CBF" w:rsidP="003F557F">
      <w:pPr>
        <w:tabs>
          <w:tab w:val="left" w:pos="720"/>
        </w:tabs>
        <w:jc w:val="both"/>
        <w:rPr>
          <w:color w:val="FF0000"/>
        </w:rPr>
      </w:pPr>
    </w:p>
    <w:p w:rsidR="00A71CBF" w:rsidRPr="00D9337B" w:rsidRDefault="00A71CBF" w:rsidP="003F557F">
      <w:pPr>
        <w:tabs>
          <w:tab w:val="left" w:pos="720"/>
        </w:tabs>
        <w:jc w:val="both"/>
        <w:rPr>
          <w:color w:val="FF0000"/>
        </w:rPr>
      </w:pPr>
    </w:p>
    <w:p w:rsidR="00A71CBF" w:rsidRPr="00D9337B" w:rsidRDefault="00A71CBF" w:rsidP="003F557F">
      <w:pPr>
        <w:tabs>
          <w:tab w:val="left" w:pos="720"/>
        </w:tabs>
        <w:jc w:val="both"/>
        <w:rPr>
          <w:color w:val="FF0000"/>
        </w:rPr>
      </w:pPr>
    </w:p>
    <w:p w:rsidR="00A71CBF" w:rsidRPr="00D9337B" w:rsidRDefault="00A71CBF" w:rsidP="003F557F">
      <w:pPr>
        <w:tabs>
          <w:tab w:val="left" w:pos="720"/>
        </w:tabs>
        <w:jc w:val="both"/>
        <w:rPr>
          <w:color w:val="FF0000"/>
        </w:rPr>
      </w:pPr>
    </w:p>
    <w:p w:rsidR="00A71CBF" w:rsidRPr="00D9337B" w:rsidRDefault="00A71CBF" w:rsidP="003F557F">
      <w:pPr>
        <w:tabs>
          <w:tab w:val="left" w:pos="720"/>
        </w:tabs>
        <w:jc w:val="both"/>
        <w:rPr>
          <w:color w:val="FF0000"/>
        </w:rPr>
      </w:pPr>
    </w:p>
    <w:p w:rsidR="00A71CBF" w:rsidRPr="00D9337B" w:rsidRDefault="00A71CBF" w:rsidP="003F557F">
      <w:pPr>
        <w:tabs>
          <w:tab w:val="left" w:pos="720"/>
        </w:tabs>
        <w:jc w:val="both"/>
        <w:rPr>
          <w:color w:val="FF0000"/>
        </w:rPr>
      </w:pPr>
    </w:p>
    <w:p w:rsidR="00A71CBF" w:rsidRPr="00D9337B" w:rsidRDefault="00A71CBF" w:rsidP="003F557F">
      <w:pPr>
        <w:tabs>
          <w:tab w:val="left" w:pos="720"/>
        </w:tabs>
        <w:jc w:val="both"/>
        <w:rPr>
          <w:color w:val="FF0000"/>
        </w:rPr>
      </w:pPr>
    </w:p>
    <w:p w:rsidR="00A71CBF" w:rsidRPr="00D9337B" w:rsidRDefault="00A71CBF" w:rsidP="003F557F">
      <w:pPr>
        <w:tabs>
          <w:tab w:val="left" w:pos="720"/>
        </w:tabs>
        <w:jc w:val="both"/>
        <w:rPr>
          <w:color w:val="FF0000"/>
        </w:rPr>
      </w:pPr>
    </w:p>
    <w:p w:rsidR="00A71CBF" w:rsidRPr="00D9337B" w:rsidRDefault="00A71CBF" w:rsidP="003F557F">
      <w:pPr>
        <w:tabs>
          <w:tab w:val="left" w:pos="720"/>
        </w:tabs>
        <w:jc w:val="both"/>
        <w:rPr>
          <w:color w:val="FF0000"/>
        </w:rPr>
      </w:pPr>
    </w:p>
    <w:p w:rsidR="00A71CBF" w:rsidRPr="00D9337B" w:rsidRDefault="00A71CBF" w:rsidP="003F557F">
      <w:pPr>
        <w:tabs>
          <w:tab w:val="left" w:pos="720"/>
        </w:tabs>
        <w:jc w:val="both"/>
        <w:rPr>
          <w:color w:val="FF0000"/>
        </w:rPr>
      </w:pPr>
    </w:p>
    <w:p w:rsidR="00A71CBF" w:rsidRPr="00D9337B" w:rsidRDefault="00A71CBF" w:rsidP="003F557F">
      <w:pPr>
        <w:tabs>
          <w:tab w:val="left" w:pos="720"/>
        </w:tabs>
        <w:jc w:val="both"/>
        <w:rPr>
          <w:color w:val="FF0000"/>
        </w:rPr>
      </w:pPr>
    </w:p>
    <w:p w:rsidR="00A71CBF" w:rsidRPr="00D9337B" w:rsidRDefault="00A71CBF" w:rsidP="003F557F">
      <w:pPr>
        <w:tabs>
          <w:tab w:val="left" w:pos="720"/>
        </w:tabs>
        <w:jc w:val="both"/>
        <w:rPr>
          <w:color w:val="FF0000"/>
        </w:rPr>
      </w:pPr>
    </w:p>
    <w:p w:rsidR="00A71CBF" w:rsidRPr="00D9337B" w:rsidRDefault="00A71CBF" w:rsidP="003F557F">
      <w:pPr>
        <w:tabs>
          <w:tab w:val="left" w:pos="720"/>
        </w:tabs>
        <w:jc w:val="both"/>
        <w:rPr>
          <w:color w:val="FF0000"/>
        </w:rPr>
      </w:pPr>
    </w:p>
    <w:p w:rsidR="00A71CBF" w:rsidRPr="00D9337B" w:rsidRDefault="00A71CBF" w:rsidP="003F557F">
      <w:pPr>
        <w:tabs>
          <w:tab w:val="left" w:pos="720"/>
        </w:tabs>
        <w:jc w:val="both"/>
        <w:rPr>
          <w:color w:val="FF0000"/>
        </w:rPr>
      </w:pPr>
    </w:p>
    <w:p w:rsidR="00A71CBF" w:rsidRPr="00D9337B" w:rsidRDefault="00A71CBF" w:rsidP="003F557F">
      <w:pPr>
        <w:tabs>
          <w:tab w:val="left" w:pos="720"/>
        </w:tabs>
        <w:jc w:val="both"/>
        <w:rPr>
          <w:color w:val="FF0000"/>
        </w:rPr>
      </w:pPr>
    </w:p>
    <w:p w:rsidR="00A71CBF" w:rsidRPr="00D9337B" w:rsidRDefault="00A71CBF" w:rsidP="003F557F">
      <w:pPr>
        <w:tabs>
          <w:tab w:val="left" w:pos="720"/>
        </w:tabs>
        <w:jc w:val="both"/>
        <w:rPr>
          <w:color w:val="FF0000"/>
        </w:rPr>
      </w:pPr>
    </w:p>
    <w:p w:rsidR="00A71CBF" w:rsidRPr="00D9337B" w:rsidRDefault="00A71CBF" w:rsidP="003F557F">
      <w:pPr>
        <w:tabs>
          <w:tab w:val="left" w:pos="720"/>
        </w:tabs>
        <w:jc w:val="both"/>
        <w:rPr>
          <w:color w:val="FF0000"/>
        </w:rPr>
      </w:pPr>
    </w:p>
    <w:p w:rsidR="00A71CBF" w:rsidRPr="00D9337B" w:rsidRDefault="00A71CBF" w:rsidP="003F557F">
      <w:pPr>
        <w:tabs>
          <w:tab w:val="left" w:pos="720"/>
        </w:tabs>
        <w:jc w:val="both"/>
        <w:rPr>
          <w:color w:val="FF0000"/>
        </w:rPr>
      </w:pPr>
    </w:p>
    <w:p w:rsidR="00A71CBF" w:rsidRPr="00D9337B" w:rsidRDefault="00A71CBF" w:rsidP="003F557F">
      <w:pPr>
        <w:tabs>
          <w:tab w:val="left" w:pos="720"/>
        </w:tabs>
        <w:jc w:val="both"/>
        <w:rPr>
          <w:color w:val="FF0000"/>
        </w:rPr>
      </w:pPr>
    </w:p>
    <w:p w:rsidR="00A71CBF" w:rsidRPr="00D9337B" w:rsidRDefault="00A71CBF" w:rsidP="003F557F">
      <w:pPr>
        <w:tabs>
          <w:tab w:val="left" w:pos="720"/>
        </w:tabs>
        <w:jc w:val="both"/>
        <w:rPr>
          <w:color w:val="FF0000"/>
        </w:rPr>
      </w:pPr>
    </w:p>
    <w:p w:rsidR="00A71CBF" w:rsidRPr="00D9337B" w:rsidRDefault="00A71CBF" w:rsidP="003F557F">
      <w:pPr>
        <w:tabs>
          <w:tab w:val="left" w:pos="720"/>
        </w:tabs>
        <w:jc w:val="both"/>
        <w:rPr>
          <w:color w:val="FF0000"/>
        </w:rPr>
      </w:pPr>
    </w:p>
    <w:p w:rsidR="00A71CBF" w:rsidRPr="00D9337B" w:rsidRDefault="00A71CBF" w:rsidP="003F557F">
      <w:pPr>
        <w:tabs>
          <w:tab w:val="left" w:pos="720"/>
        </w:tabs>
        <w:jc w:val="both"/>
        <w:rPr>
          <w:color w:val="FF0000"/>
        </w:rPr>
      </w:pPr>
    </w:p>
    <w:p w:rsidR="00A71CBF" w:rsidRPr="00D9337B" w:rsidRDefault="00A71CBF" w:rsidP="003F557F">
      <w:pPr>
        <w:tabs>
          <w:tab w:val="left" w:pos="720"/>
        </w:tabs>
        <w:jc w:val="both"/>
        <w:rPr>
          <w:color w:val="FF0000"/>
        </w:rPr>
      </w:pPr>
    </w:p>
    <w:p w:rsidR="00A71CBF" w:rsidRPr="00D9337B" w:rsidRDefault="00E54D7C" w:rsidP="003F557F">
      <w:pPr>
        <w:tabs>
          <w:tab w:val="left" w:pos="720"/>
        </w:tabs>
        <w:jc w:val="both"/>
        <w:rPr>
          <w:color w:val="FF0000"/>
        </w:rPr>
      </w:pPr>
      <w:smartTag w:uri="schemas-houaiss/mini" w:element="verbetes">
        <w:r w:rsidRPr="00D9337B">
          <w:rPr>
            <w:rFonts w:ascii="Arial" w:hAnsi="Arial" w:cs="Arial"/>
            <w:b/>
            <w:sz w:val="48"/>
            <w:szCs w:val="48"/>
          </w:rPr>
          <w:lastRenderedPageBreak/>
          <w:t>ANEXO</w:t>
        </w:r>
      </w:smartTag>
      <w:r w:rsidRPr="00D9337B">
        <w:rPr>
          <w:rFonts w:ascii="Arial" w:hAnsi="Arial" w:cs="Arial"/>
          <w:b/>
          <w:sz w:val="48"/>
          <w:szCs w:val="48"/>
        </w:rPr>
        <w:t xml:space="preserve"> B</w:t>
      </w:r>
    </w:p>
    <w:p w:rsidR="00A71CBF" w:rsidRPr="00D9337B" w:rsidRDefault="00A71CBF" w:rsidP="003F557F">
      <w:pPr>
        <w:tabs>
          <w:tab w:val="left" w:pos="720"/>
        </w:tabs>
        <w:jc w:val="both"/>
        <w:rPr>
          <w:color w:val="FF0000"/>
        </w:rPr>
      </w:pPr>
    </w:p>
    <w:p w:rsidR="00D9337B" w:rsidRPr="00D9337B" w:rsidRDefault="00D9337B" w:rsidP="003F557F">
      <w:pPr>
        <w:tabs>
          <w:tab w:val="left" w:pos="720"/>
        </w:tabs>
        <w:jc w:val="both"/>
        <w:rPr>
          <w:color w:val="FF0000"/>
        </w:rPr>
      </w:pPr>
    </w:p>
    <w:p w:rsidR="00D9337B" w:rsidRDefault="00D9337B" w:rsidP="00D9337B">
      <w:pPr>
        <w:jc w:val="center"/>
        <w:rPr>
          <w:b/>
        </w:rPr>
      </w:pPr>
      <w:r w:rsidRPr="00D9337B">
        <w:rPr>
          <w:b/>
        </w:rPr>
        <w:t>NORMA 01/2009, de 28 de agosto de 2009 - Colegiado do BCC.</w:t>
      </w:r>
    </w:p>
    <w:p w:rsidR="003C0B16" w:rsidRPr="00D9337B" w:rsidRDefault="003C0B16" w:rsidP="00D9337B">
      <w:pPr>
        <w:jc w:val="center"/>
        <w:rPr>
          <w:b/>
        </w:rPr>
      </w:pPr>
    </w:p>
    <w:p w:rsidR="00D9337B" w:rsidRPr="00D9337B" w:rsidRDefault="00D9337B" w:rsidP="00D9337B">
      <w:pPr>
        <w:ind w:left="4536"/>
      </w:pPr>
      <w:r w:rsidRPr="00D9337B">
        <w:t>EMENTA: Define as diretrizes para a realização do Projeto de Graduação para os discentes do Curso de Bacharelado em Ciência da Computação da UFABC.</w:t>
      </w:r>
    </w:p>
    <w:p w:rsidR="00D9337B" w:rsidRPr="00D9337B" w:rsidRDefault="00D9337B" w:rsidP="00D9337B"/>
    <w:p w:rsidR="00D9337B" w:rsidRPr="00D9337B" w:rsidRDefault="00D9337B" w:rsidP="00D9337B">
      <w:pPr>
        <w:spacing w:after="120"/>
        <w:jc w:val="center"/>
        <w:rPr>
          <w:b/>
        </w:rPr>
      </w:pPr>
      <w:r w:rsidRPr="00D9337B">
        <w:rPr>
          <w:b/>
        </w:rPr>
        <w:t>TÍTULO I – DA CARACTERIZAÇÃO DO PROJETO DE GRADUAÇÃO EM COMPUTAÇÃO</w:t>
      </w:r>
    </w:p>
    <w:p w:rsidR="00D9337B" w:rsidRPr="00D9337B" w:rsidRDefault="00D9337B" w:rsidP="00D9337B">
      <w:r w:rsidRPr="00D9337B">
        <w:rPr>
          <w:b/>
        </w:rPr>
        <w:t>Art. 1º</w:t>
      </w:r>
      <w:r w:rsidRPr="00D9337B">
        <w:t xml:space="preserve"> - O Projeto de Graduação em Computação (PGC) do Curso de Bacharelado em Ciência da Computação (BCC), cujas diretrizes reger-se-ão pela presente norma, deverão ser aprovadas por resoluções do </w:t>
      </w:r>
      <w:proofErr w:type="spellStart"/>
      <w:proofErr w:type="gramStart"/>
      <w:r w:rsidRPr="00D9337B">
        <w:t>ConCen</w:t>
      </w:r>
      <w:proofErr w:type="spellEnd"/>
      <w:proofErr w:type="gramEnd"/>
      <w:r w:rsidRPr="00D9337B">
        <w:t xml:space="preserve"> e do CONSEP.</w:t>
      </w:r>
    </w:p>
    <w:p w:rsidR="00D9337B" w:rsidRPr="00D9337B" w:rsidRDefault="00D9337B" w:rsidP="00D9337B">
      <w:pPr>
        <w:ind w:hanging="11"/>
        <w:rPr>
          <w:rFonts w:cs="Arial"/>
        </w:rPr>
      </w:pPr>
      <w:r w:rsidRPr="00D9337B">
        <w:rPr>
          <w:b/>
        </w:rPr>
        <w:t>Art. 2º</w:t>
      </w:r>
      <w:r w:rsidRPr="00D9337B">
        <w:t xml:space="preserve"> - </w:t>
      </w:r>
      <w:r w:rsidRPr="00D9337B">
        <w:rPr>
          <w:rFonts w:cs="Arial"/>
        </w:rPr>
        <w:t xml:space="preserve">O PGC é um trabalho teórico ou aplicado que tem dois objetivos básicos: a) complementar e estender a formação do aluno, permitindo o seu aperfeiçoamento e aprofundamento em um determinado tema pertencente a uma das linhas de pesquisa existentes no CMCC, preparando-o assim para um Programa de Pós-Graduação ou ainda para a inovação em um ambiente coorporativo e b) </w:t>
      </w:r>
      <w:r w:rsidRPr="00D9337B">
        <w:t>avaliar o desempenho do discente tendo em vista os objetivos gerais do curso.</w:t>
      </w:r>
    </w:p>
    <w:p w:rsidR="00D9337B" w:rsidRPr="00D9337B" w:rsidRDefault="00D9337B" w:rsidP="00D9337B">
      <w:r w:rsidRPr="00D9337B">
        <w:rPr>
          <w:b/>
        </w:rPr>
        <w:t>Art. 3º</w:t>
      </w:r>
      <w:r w:rsidRPr="00D9337B">
        <w:t xml:space="preserve"> - O PGC desenvolver-se-á no âmbito de três disciplinas: </w:t>
      </w:r>
    </w:p>
    <w:p w:rsidR="00D9337B" w:rsidRPr="00D9337B" w:rsidRDefault="00D9337B" w:rsidP="00D9337B">
      <w:pPr>
        <w:ind w:firstLine="709"/>
      </w:pPr>
      <w:r w:rsidRPr="00D9337B">
        <w:rPr>
          <w:b/>
        </w:rPr>
        <w:t>§ 1º</w:t>
      </w:r>
      <w:r w:rsidRPr="00D9337B">
        <w:t xml:space="preserve"> - Projeto de Graduação em Computação I (PGC I), de código MC 3104, que é oferecida no décimo trimestre do BCC e com carga horária de 96 horas-aula;</w:t>
      </w:r>
    </w:p>
    <w:p w:rsidR="00D9337B" w:rsidRPr="00D9337B" w:rsidRDefault="00D9337B" w:rsidP="00D9337B">
      <w:pPr>
        <w:ind w:firstLine="709"/>
      </w:pPr>
      <w:r w:rsidRPr="00D9337B">
        <w:rPr>
          <w:b/>
        </w:rPr>
        <w:t>§ 2º</w:t>
      </w:r>
      <w:r w:rsidRPr="00D9337B">
        <w:t xml:space="preserve"> - Projeto de Graduação em Computação II (PGC II), de código MC 7108, que é oferecida no décimo primeiro trimestre do BCC e com carga horária de 96 horas-aula;</w:t>
      </w:r>
    </w:p>
    <w:p w:rsidR="00D9337B" w:rsidRDefault="00D9337B" w:rsidP="00D9337B">
      <w:pPr>
        <w:ind w:firstLine="709"/>
      </w:pPr>
      <w:r w:rsidRPr="00D9337B">
        <w:rPr>
          <w:b/>
        </w:rPr>
        <w:t>§ 3º</w:t>
      </w:r>
      <w:r w:rsidRPr="00D9337B">
        <w:t xml:space="preserve"> - Projeto de Graduação em Computação III (PGC III), de código MC 7109, que é oferecida no décimo segundo trimestre do BCC e com carga horária de 96 horas-aula.</w:t>
      </w:r>
    </w:p>
    <w:p w:rsidR="00BA166D" w:rsidRPr="00D9337B" w:rsidRDefault="00BA166D" w:rsidP="00D9337B">
      <w:pPr>
        <w:ind w:firstLine="709"/>
      </w:pPr>
    </w:p>
    <w:p w:rsidR="00D9337B" w:rsidRPr="00D9337B" w:rsidRDefault="00D9337B" w:rsidP="00D9337B">
      <w:pPr>
        <w:spacing w:before="120" w:after="120"/>
        <w:jc w:val="center"/>
        <w:rPr>
          <w:rFonts w:eastAsia="Batang" w:cs="Arial"/>
          <w:b/>
          <w:bCs/>
          <w:color w:val="FF0000"/>
          <w:lang w:eastAsia="ko-KR"/>
        </w:rPr>
      </w:pPr>
      <w:r w:rsidRPr="00D9337B">
        <w:rPr>
          <w:b/>
        </w:rPr>
        <w:t>TÍTULO II – DAS CONDIÇÕES PARA MATRÍCULA NO PGC</w:t>
      </w:r>
    </w:p>
    <w:p w:rsidR="00D9337B" w:rsidRPr="00BA166D" w:rsidRDefault="00D9337B" w:rsidP="00BA166D">
      <w:r w:rsidRPr="00D9337B">
        <w:rPr>
          <w:b/>
        </w:rPr>
        <w:t xml:space="preserve">Art. </w:t>
      </w:r>
      <w:r w:rsidR="00633E45">
        <w:rPr>
          <w:b/>
        </w:rPr>
        <w:t>4</w:t>
      </w:r>
      <w:r w:rsidRPr="00D9337B">
        <w:rPr>
          <w:b/>
        </w:rPr>
        <w:t>º</w:t>
      </w:r>
      <w:r w:rsidRPr="00BA166D">
        <w:rPr>
          <w:b/>
        </w:rPr>
        <w:t xml:space="preserve"> - </w:t>
      </w:r>
      <w:r w:rsidRPr="00BA166D">
        <w:t>A matrícula no PGC I poderá ser feita quando da efetivação da matrícula no trimestre letivo correspondente e será concedida ao aluno que satisfizer as seguintes condições: ter completado mais de 50% dos créditos totais previstos no Projeto Pedagógico do BCC sendo que destes:</w:t>
      </w:r>
    </w:p>
    <w:p w:rsidR="00D9337B" w:rsidRPr="00BA166D" w:rsidRDefault="00D9337B" w:rsidP="00BA166D">
      <w:pPr>
        <w:pStyle w:val="PargrafodaLista"/>
        <w:numPr>
          <w:ilvl w:val="0"/>
          <w:numId w:val="26"/>
        </w:numPr>
        <w:rPr>
          <w:rFonts w:ascii="Times New Roman" w:hAnsi="Times New Roman" w:cs="Times New Roman"/>
          <w:sz w:val="24"/>
          <w:szCs w:val="24"/>
        </w:rPr>
      </w:pPr>
      <w:proofErr w:type="gramStart"/>
      <w:r w:rsidRPr="00BA166D">
        <w:rPr>
          <w:rFonts w:ascii="Times New Roman" w:hAnsi="Times New Roman" w:cs="Times New Roman"/>
          <w:sz w:val="24"/>
          <w:szCs w:val="24"/>
        </w:rPr>
        <w:t>um</w:t>
      </w:r>
      <w:proofErr w:type="gramEnd"/>
      <w:r w:rsidRPr="00BA166D">
        <w:rPr>
          <w:rFonts w:ascii="Times New Roman" w:hAnsi="Times New Roman" w:cs="Times New Roman"/>
          <w:sz w:val="24"/>
          <w:szCs w:val="24"/>
        </w:rPr>
        <w:t xml:space="preserve"> mínimo de 50% dos créditos de disciplinas obrigatórias para o curso de Bacharelado de Ciência e Tecnologia (BC&amp;T);</w:t>
      </w:r>
    </w:p>
    <w:p w:rsidR="00D9337B" w:rsidRDefault="00D9337B" w:rsidP="00BA166D">
      <w:pPr>
        <w:pStyle w:val="PargrafodaLista"/>
        <w:numPr>
          <w:ilvl w:val="0"/>
          <w:numId w:val="26"/>
        </w:numPr>
        <w:rPr>
          <w:rFonts w:ascii="Times New Roman" w:hAnsi="Times New Roman" w:cs="Times New Roman"/>
          <w:sz w:val="24"/>
          <w:szCs w:val="24"/>
        </w:rPr>
      </w:pPr>
      <w:proofErr w:type="gramStart"/>
      <w:r w:rsidRPr="00BA166D">
        <w:rPr>
          <w:rFonts w:ascii="Times New Roman" w:hAnsi="Times New Roman" w:cs="Times New Roman"/>
          <w:sz w:val="24"/>
          <w:szCs w:val="24"/>
        </w:rPr>
        <w:t>um</w:t>
      </w:r>
      <w:proofErr w:type="gramEnd"/>
      <w:r w:rsidRPr="00BA166D">
        <w:rPr>
          <w:rFonts w:ascii="Times New Roman" w:hAnsi="Times New Roman" w:cs="Times New Roman"/>
          <w:sz w:val="24"/>
          <w:szCs w:val="24"/>
        </w:rPr>
        <w:t xml:space="preserve"> mínimo de 50% (cinqüen</w:t>
      </w:r>
      <w:r w:rsidRPr="00BA166D">
        <w:rPr>
          <w:rFonts w:ascii="Times New Roman" w:hAnsi="Times New Roman" w:cs="Times New Roman"/>
          <w:sz w:val="24"/>
          <w:szCs w:val="24"/>
        </w:rPr>
        <w:softHyphen/>
        <w:t>ta) créditos de disciplinas obrigatórias para o BCC e que não sejam obrigatórias para o BC&amp;T</w:t>
      </w:r>
    </w:p>
    <w:p w:rsidR="00BA166D" w:rsidRPr="00BA166D" w:rsidRDefault="00BA166D" w:rsidP="00BA166D">
      <w:pPr>
        <w:pStyle w:val="PargrafodaLista"/>
        <w:ind w:firstLine="0"/>
        <w:rPr>
          <w:rFonts w:ascii="Times New Roman" w:hAnsi="Times New Roman" w:cs="Times New Roman"/>
          <w:sz w:val="24"/>
          <w:szCs w:val="24"/>
        </w:rPr>
      </w:pPr>
    </w:p>
    <w:p w:rsidR="00D9337B" w:rsidRDefault="00D9337B" w:rsidP="00BA166D">
      <w:pPr>
        <w:ind w:left="360"/>
      </w:pPr>
      <w:r w:rsidRPr="00BA166D">
        <w:rPr>
          <w:b/>
        </w:rPr>
        <w:t>§ ÚNICO</w:t>
      </w:r>
      <w:r w:rsidRPr="00BA166D">
        <w:t xml:space="preserve"> – </w:t>
      </w:r>
      <w:proofErr w:type="gramStart"/>
      <w:r w:rsidRPr="00BA166D">
        <w:t>Caberá</w:t>
      </w:r>
      <w:proofErr w:type="gramEnd"/>
      <w:r w:rsidRPr="00BA166D">
        <w:t xml:space="preserve"> à Coordenação do Colegiado do BCC a avaliação e decisão se o aluno solicitante da matrícula está ou não apto a matricular-se em PGC I, o que inclui, além da observância das condições anteriormente mencionadas, uma análise global do conjunto das disciplinas já cursadas pelo aluno. Desse modo, quando da matrícula, a PROGAD deverá encaminhar a Coordenação do BCC um pedido de Avaliação de Requisitos para PGC.</w:t>
      </w:r>
    </w:p>
    <w:p w:rsidR="00016D57" w:rsidRPr="00BA166D" w:rsidRDefault="00016D57" w:rsidP="00BA166D">
      <w:pPr>
        <w:ind w:left="360"/>
      </w:pPr>
      <w:bookmarkStart w:id="3" w:name="_GoBack"/>
      <w:bookmarkEnd w:id="3"/>
    </w:p>
    <w:p w:rsidR="00D9337B" w:rsidRPr="00BA166D" w:rsidRDefault="00D9337B" w:rsidP="00BA166D">
      <w:r w:rsidRPr="00D9337B">
        <w:rPr>
          <w:b/>
        </w:rPr>
        <w:lastRenderedPageBreak/>
        <w:t xml:space="preserve">Art. </w:t>
      </w:r>
      <w:r w:rsidR="00633E45">
        <w:rPr>
          <w:b/>
        </w:rPr>
        <w:t>5</w:t>
      </w:r>
      <w:r w:rsidRPr="00D9337B">
        <w:rPr>
          <w:b/>
        </w:rPr>
        <w:t>º</w:t>
      </w:r>
      <w:r w:rsidRPr="00BA166D">
        <w:rPr>
          <w:b/>
        </w:rPr>
        <w:t xml:space="preserve"> - </w:t>
      </w:r>
      <w:r w:rsidRPr="00BA166D">
        <w:t>A matrícula no PGC II será feita após a aprovação no PGC I. A matrícula no PGC III será feita após a aprovação no PGC II.</w:t>
      </w:r>
    </w:p>
    <w:p w:rsidR="0021606D" w:rsidRPr="00D9337B" w:rsidRDefault="0021606D" w:rsidP="00D9337B">
      <w:pPr>
        <w:autoSpaceDE w:val="0"/>
        <w:autoSpaceDN w:val="0"/>
        <w:adjustRightInd w:val="0"/>
      </w:pPr>
    </w:p>
    <w:p w:rsidR="00D9337B" w:rsidRPr="00D9337B" w:rsidRDefault="00D9337B" w:rsidP="00D9337B">
      <w:pPr>
        <w:spacing w:before="120" w:after="120"/>
        <w:jc w:val="center"/>
        <w:rPr>
          <w:b/>
        </w:rPr>
      </w:pPr>
      <w:r w:rsidRPr="00D9337B">
        <w:rPr>
          <w:b/>
        </w:rPr>
        <w:t>TÍTULO III - DA REALIZAÇÃO DO PGC E DAS OBRIGAÇÕES DO DISCENTE</w:t>
      </w:r>
    </w:p>
    <w:p w:rsidR="00D9337B" w:rsidRPr="00D9337B" w:rsidRDefault="00D9337B" w:rsidP="00D9337B">
      <w:r w:rsidRPr="00D9337B">
        <w:rPr>
          <w:b/>
        </w:rPr>
        <w:t xml:space="preserve">Art. </w:t>
      </w:r>
      <w:r w:rsidR="00633E45">
        <w:rPr>
          <w:b/>
        </w:rPr>
        <w:t>6</w:t>
      </w:r>
      <w:r w:rsidRPr="00D9337B">
        <w:rPr>
          <w:b/>
        </w:rPr>
        <w:t>º</w:t>
      </w:r>
      <w:r w:rsidRPr="00D9337B">
        <w:t xml:space="preserve"> - O PGC será um trabalho individual podendo, em casos especiais, </w:t>
      </w:r>
      <w:proofErr w:type="gramStart"/>
      <w:r w:rsidRPr="00D9337B">
        <w:t>ser</w:t>
      </w:r>
      <w:proofErr w:type="gramEnd"/>
      <w:r w:rsidRPr="00D9337B">
        <w:t xml:space="preserve"> desenvolvido em grupo, desde que sejam especificados em detalhe na proposta de trabalho os integrantes do grupo e quais as atribuições de cada um.</w:t>
      </w:r>
    </w:p>
    <w:p w:rsidR="00D9337B" w:rsidRPr="00D9337B" w:rsidRDefault="00D9337B" w:rsidP="00D9337B">
      <w:pPr>
        <w:rPr>
          <w:bCs/>
        </w:rPr>
      </w:pPr>
      <w:r w:rsidRPr="00D9337B">
        <w:rPr>
          <w:b/>
        </w:rPr>
        <w:t xml:space="preserve">Art. </w:t>
      </w:r>
      <w:r w:rsidR="00633E45">
        <w:rPr>
          <w:b/>
        </w:rPr>
        <w:t>7</w:t>
      </w:r>
      <w:r w:rsidRPr="00D9337B">
        <w:rPr>
          <w:b/>
        </w:rPr>
        <w:t>º</w:t>
      </w:r>
      <w:r w:rsidRPr="00D9337B">
        <w:t xml:space="preserve"> - </w:t>
      </w:r>
      <w:r w:rsidRPr="00D9337B">
        <w:rPr>
          <w:bCs/>
        </w:rPr>
        <w:t>Cabe ao Coordenador de PGC (ver Título V) avaliar e decidir se as propostas de PGC que serão desenvolvidas em grupo satisfazem ou não as condições as quais se referem o parágrafo anterior.</w:t>
      </w:r>
    </w:p>
    <w:p w:rsidR="00D9337B" w:rsidRPr="00D9337B" w:rsidRDefault="00D9337B" w:rsidP="00D9337B">
      <w:r w:rsidRPr="00D9337B">
        <w:rPr>
          <w:b/>
        </w:rPr>
        <w:t xml:space="preserve">Art. </w:t>
      </w:r>
      <w:r w:rsidR="0046474E">
        <w:rPr>
          <w:b/>
        </w:rPr>
        <w:t>8</w:t>
      </w:r>
      <w:r w:rsidRPr="00D9337B">
        <w:rPr>
          <w:b/>
        </w:rPr>
        <w:t>º</w:t>
      </w:r>
      <w:r w:rsidRPr="00D9337B">
        <w:t xml:space="preserve"> - O aluno de PGC tem as seguintes funções e obrigações:</w:t>
      </w:r>
    </w:p>
    <w:p w:rsidR="00D9337B" w:rsidRPr="00D9337B" w:rsidRDefault="00D9337B" w:rsidP="00D9337B">
      <w:pPr>
        <w:ind w:firstLine="709"/>
      </w:pPr>
      <w:r w:rsidRPr="00D9337B">
        <w:rPr>
          <w:b/>
        </w:rPr>
        <w:t>§ 1º</w:t>
      </w:r>
      <w:r w:rsidRPr="00D9337B">
        <w:t xml:space="preserve"> - Informar-se sobre as normas e regulamentos do PGC.</w:t>
      </w:r>
    </w:p>
    <w:p w:rsidR="00D9337B" w:rsidRPr="00D9337B" w:rsidRDefault="00D9337B" w:rsidP="00D9337B">
      <w:pPr>
        <w:ind w:firstLine="709"/>
      </w:pPr>
      <w:r w:rsidRPr="00D9337B">
        <w:rPr>
          <w:b/>
        </w:rPr>
        <w:t>§ 2º</w:t>
      </w:r>
      <w:r w:rsidRPr="00D9337B">
        <w:t xml:space="preserve"> - Cumprir as normas e regulamentos do PGC.</w:t>
      </w:r>
    </w:p>
    <w:p w:rsidR="00D9337B" w:rsidRPr="00D9337B" w:rsidRDefault="00D9337B" w:rsidP="00D9337B">
      <w:pPr>
        <w:ind w:firstLine="709"/>
      </w:pPr>
      <w:r w:rsidRPr="00D9337B">
        <w:rPr>
          <w:b/>
        </w:rPr>
        <w:t>§ 3º</w:t>
      </w:r>
      <w:r w:rsidRPr="00D9337B">
        <w:t xml:space="preserve"> - Verificar o horário de orientação e cumpri-lo.</w:t>
      </w:r>
    </w:p>
    <w:p w:rsidR="00D9337B" w:rsidRPr="00D9337B" w:rsidRDefault="00D9337B" w:rsidP="00D9337B">
      <w:pPr>
        <w:ind w:firstLine="709"/>
        <w:rPr>
          <w:b/>
        </w:rPr>
      </w:pPr>
      <w:r w:rsidRPr="00D9337B">
        <w:rPr>
          <w:b/>
        </w:rPr>
        <w:t>§ 4º</w:t>
      </w:r>
      <w:r w:rsidRPr="00D9337B">
        <w:t xml:space="preserve"> - Especificamente relativo à disciplina PGC I:</w:t>
      </w:r>
    </w:p>
    <w:p w:rsidR="00D9337B" w:rsidRPr="00D9337B" w:rsidRDefault="00D9337B" w:rsidP="00363FDB">
      <w:pPr>
        <w:numPr>
          <w:ilvl w:val="0"/>
          <w:numId w:val="17"/>
        </w:numPr>
        <w:suppressAutoHyphens/>
        <w:spacing w:line="360" w:lineRule="auto"/>
        <w:jc w:val="both"/>
      </w:pPr>
      <w:r w:rsidRPr="00D9337B">
        <w:t xml:space="preserve">Propor a temática do PGC em conformidade com as áreas de conhecimento estabelecidas pelo Colegiado de Curso e em data definida pelo Coordenador do PGC. </w:t>
      </w:r>
    </w:p>
    <w:p w:rsidR="00D9337B" w:rsidRPr="00D9337B" w:rsidRDefault="00D9337B" w:rsidP="00363FDB">
      <w:pPr>
        <w:numPr>
          <w:ilvl w:val="0"/>
          <w:numId w:val="17"/>
        </w:numPr>
        <w:suppressAutoHyphens/>
        <w:spacing w:line="360" w:lineRule="auto"/>
        <w:jc w:val="both"/>
      </w:pPr>
      <w:r w:rsidRPr="00D9337B">
        <w:rPr>
          <w:bCs/>
        </w:rPr>
        <w:t>Para efeitos de formalização da proposta a que se refere o item anterior, o aluno deverá entregar ao Coordenador de PGC a</w:t>
      </w:r>
      <w:r w:rsidRPr="00D9337B">
        <w:rPr>
          <w:b/>
        </w:rPr>
        <w:t xml:space="preserve"> </w:t>
      </w:r>
      <w:r w:rsidRPr="00D9337B">
        <w:rPr>
          <w:bCs/>
        </w:rPr>
        <w:t>carta de aceite de orientação do orientador e os formulários contendo o título do projeto, um resumo da proposta de trabalho e o(s) nome(s) do(s) componente(s) com as respectivas assinaturas.</w:t>
      </w:r>
    </w:p>
    <w:p w:rsidR="00D9337B" w:rsidRPr="00D9337B" w:rsidRDefault="00D9337B" w:rsidP="00363FDB">
      <w:pPr>
        <w:numPr>
          <w:ilvl w:val="0"/>
          <w:numId w:val="17"/>
        </w:numPr>
        <w:suppressAutoHyphens/>
        <w:spacing w:line="360" w:lineRule="auto"/>
        <w:jc w:val="both"/>
      </w:pPr>
      <w:r w:rsidRPr="00D9337B">
        <w:t>Entregar o projeto de execução do PGC, em data definida pelo Coordenador de PGC. O projeto de execução deve conter, no mínimo:</w:t>
      </w:r>
    </w:p>
    <w:p w:rsidR="00D9337B" w:rsidRPr="00D9337B" w:rsidRDefault="00D9337B" w:rsidP="00D9337B">
      <w:pPr>
        <w:ind w:left="1701"/>
      </w:pPr>
      <w:r w:rsidRPr="00D9337B">
        <w:t>(I) Dados de identificação</w:t>
      </w:r>
    </w:p>
    <w:p w:rsidR="00D9337B" w:rsidRPr="00D9337B" w:rsidRDefault="00D9337B" w:rsidP="00D9337B">
      <w:pPr>
        <w:ind w:left="1767"/>
      </w:pPr>
      <w:r w:rsidRPr="00D9337B">
        <w:t>(II) Introdução</w:t>
      </w:r>
    </w:p>
    <w:p w:rsidR="00D9337B" w:rsidRPr="00D9337B" w:rsidRDefault="00D9337B" w:rsidP="00D9337B">
      <w:pPr>
        <w:ind w:left="1767"/>
      </w:pPr>
      <w:r w:rsidRPr="00D9337B">
        <w:t>(III) Justificativa</w:t>
      </w:r>
    </w:p>
    <w:p w:rsidR="00D9337B" w:rsidRPr="00D9337B" w:rsidRDefault="00D9337B" w:rsidP="00D9337B">
      <w:pPr>
        <w:ind w:left="1767"/>
      </w:pPr>
      <w:r w:rsidRPr="00D9337B">
        <w:t>(IV) Objetivos</w:t>
      </w:r>
    </w:p>
    <w:p w:rsidR="00D9337B" w:rsidRPr="00D9337B" w:rsidRDefault="00D9337B" w:rsidP="00D9337B">
      <w:pPr>
        <w:ind w:left="1767"/>
      </w:pPr>
      <w:r w:rsidRPr="00D9337B">
        <w:t xml:space="preserve">(V) Metodologia </w:t>
      </w:r>
    </w:p>
    <w:p w:rsidR="00D9337B" w:rsidRPr="00D9337B" w:rsidRDefault="00D9337B" w:rsidP="00D9337B">
      <w:pPr>
        <w:ind w:left="1767"/>
      </w:pPr>
      <w:r w:rsidRPr="00D9337B">
        <w:t>(VI) Cronograma</w:t>
      </w:r>
    </w:p>
    <w:p w:rsidR="00D9337B" w:rsidRPr="00D9337B" w:rsidRDefault="00D9337B" w:rsidP="00D9337B">
      <w:pPr>
        <w:ind w:left="1767"/>
      </w:pPr>
      <w:r w:rsidRPr="00D9337B">
        <w:t>(VII) Referências Bibliográficas</w:t>
      </w:r>
    </w:p>
    <w:p w:rsidR="00D9337B" w:rsidRPr="00D9337B" w:rsidRDefault="00D9337B" w:rsidP="00363FDB">
      <w:pPr>
        <w:numPr>
          <w:ilvl w:val="0"/>
          <w:numId w:val="17"/>
        </w:numPr>
        <w:suppressAutoHyphens/>
        <w:spacing w:line="360" w:lineRule="auto"/>
        <w:jc w:val="both"/>
      </w:pPr>
      <w:r w:rsidRPr="00D9337B">
        <w:t>Cumprir as atividades estabelecidas no projeto de execução, estabelecidas em conjunto com seu orientador.</w:t>
      </w:r>
    </w:p>
    <w:p w:rsidR="00D9337B" w:rsidRPr="00D9337B" w:rsidRDefault="00D9337B" w:rsidP="00363FDB">
      <w:pPr>
        <w:numPr>
          <w:ilvl w:val="0"/>
          <w:numId w:val="17"/>
        </w:numPr>
        <w:suppressAutoHyphens/>
        <w:spacing w:line="360" w:lineRule="auto"/>
        <w:jc w:val="both"/>
      </w:pPr>
      <w:r w:rsidRPr="00D9337B">
        <w:t xml:space="preserve">Entregar mediante protocolo no CMCC, nas mídias, quantidades e data definida pelo Coordenador de PGC, a Versão Preliminar I (Projeto Consolidado) do PGC, que será encaminhada à banca examinadora. </w:t>
      </w:r>
    </w:p>
    <w:p w:rsidR="00D9337B" w:rsidRPr="00D9337B" w:rsidRDefault="00D9337B" w:rsidP="00D9337B">
      <w:pPr>
        <w:ind w:firstLine="709"/>
        <w:rPr>
          <w:b/>
        </w:rPr>
      </w:pPr>
      <w:r w:rsidRPr="00D9337B">
        <w:rPr>
          <w:b/>
        </w:rPr>
        <w:t>§ 5º</w:t>
      </w:r>
      <w:r w:rsidRPr="00D9337B">
        <w:t xml:space="preserve"> - Especificamente relativo à disciplina PGC II:</w:t>
      </w:r>
    </w:p>
    <w:p w:rsidR="00D9337B" w:rsidRPr="00D9337B" w:rsidRDefault="00D9337B" w:rsidP="00363FDB">
      <w:pPr>
        <w:numPr>
          <w:ilvl w:val="0"/>
          <w:numId w:val="18"/>
        </w:numPr>
        <w:suppressAutoHyphens/>
        <w:spacing w:line="360" w:lineRule="auto"/>
        <w:jc w:val="both"/>
      </w:pPr>
      <w:r w:rsidRPr="00D9337B">
        <w:t>Cumprir as atividades estabelecidas no projeto de execução, estabelecidas em conjunto com seu orientador.</w:t>
      </w:r>
    </w:p>
    <w:p w:rsidR="00D9337B" w:rsidRPr="00D9337B" w:rsidRDefault="00D9337B" w:rsidP="00363FDB">
      <w:pPr>
        <w:numPr>
          <w:ilvl w:val="0"/>
          <w:numId w:val="18"/>
        </w:numPr>
        <w:suppressAutoHyphens/>
        <w:spacing w:line="360" w:lineRule="auto"/>
        <w:jc w:val="both"/>
      </w:pPr>
      <w:r w:rsidRPr="00D9337B">
        <w:lastRenderedPageBreak/>
        <w:t xml:space="preserve">Entregar mediante protocolo no CMCC, nas mídias, quantidades e data definida pelo Coordenador de PGC a Versão Preliminar II (Texto de Qualificação) do PGC, que será encaminhada à banca examinadora. </w:t>
      </w:r>
    </w:p>
    <w:p w:rsidR="00D9337B" w:rsidRPr="00D9337B" w:rsidRDefault="00D9337B" w:rsidP="00D9337B">
      <w:pPr>
        <w:ind w:firstLine="709"/>
        <w:rPr>
          <w:b/>
        </w:rPr>
      </w:pPr>
      <w:r w:rsidRPr="00D9337B">
        <w:rPr>
          <w:b/>
        </w:rPr>
        <w:t>§ 6º</w:t>
      </w:r>
      <w:r w:rsidRPr="00D9337B">
        <w:t xml:space="preserve"> - Especificamente relativo à disciplina PGC III:</w:t>
      </w:r>
    </w:p>
    <w:p w:rsidR="00D9337B" w:rsidRPr="00D9337B" w:rsidRDefault="00D9337B" w:rsidP="00363FDB">
      <w:pPr>
        <w:numPr>
          <w:ilvl w:val="0"/>
          <w:numId w:val="19"/>
        </w:numPr>
        <w:suppressAutoHyphens/>
        <w:spacing w:line="360" w:lineRule="auto"/>
        <w:jc w:val="both"/>
      </w:pPr>
      <w:r w:rsidRPr="00D9337B">
        <w:t>Cumprir as atividades estabelecidas no projeto de execução, estabelecidas em conjunto com seu orientador.</w:t>
      </w:r>
    </w:p>
    <w:p w:rsidR="00D9337B" w:rsidRPr="00D9337B" w:rsidRDefault="00D9337B" w:rsidP="00363FDB">
      <w:pPr>
        <w:numPr>
          <w:ilvl w:val="0"/>
          <w:numId w:val="19"/>
        </w:numPr>
        <w:suppressAutoHyphens/>
        <w:spacing w:line="360" w:lineRule="auto"/>
        <w:jc w:val="both"/>
      </w:pPr>
      <w:r w:rsidRPr="00D9337B">
        <w:t xml:space="preserve">Entregar mediante protocolo no CMCC, nas mídias, quantidades e data definida pelo Coordenador de PGC a Versão Final do PGC, que será encaminhada à banca examinadora. </w:t>
      </w:r>
    </w:p>
    <w:p w:rsidR="00D9337B" w:rsidRPr="00D9337B" w:rsidRDefault="00D9337B" w:rsidP="00D9337B">
      <w:pPr>
        <w:ind w:firstLine="709"/>
      </w:pPr>
      <w:r w:rsidRPr="00D9337B">
        <w:rPr>
          <w:b/>
        </w:rPr>
        <w:t>§ 7º</w:t>
      </w:r>
      <w:r w:rsidRPr="00D9337B">
        <w:t xml:space="preserve"> - O aluno deve guiar-se por preceitos de conduta ética: se em qualquer etapa do desenvolvimento do PGC for detectada algum tipo de fraude (plágio, violação de licenças, </w:t>
      </w:r>
      <w:proofErr w:type="spellStart"/>
      <w:r w:rsidRPr="00D9337B">
        <w:t>etc</w:t>
      </w:r>
      <w:proofErr w:type="spellEnd"/>
      <w:r w:rsidRPr="00D9337B">
        <w:t>) o aluno será automaticamente reprovado na disciplina correspondente.</w:t>
      </w:r>
    </w:p>
    <w:p w:rsidR="0021606D" w:rsidRDefault="0021606D" w:rsidP="00D9337B">
      <w:pPr>
        <w:spacing w:before="120" w:after="120"/>
        <w:jc w:val="center"/>
        <w:rPr>
          <w:b/>
        </w:rPr>
      </w:pPr>
    </w:p>
    <w:p w:rsidR="00D9337B" w:rsidRPr="00D9337B" w:rsidRDefault="00D9337B" w:rsidP="00D9337B">
      <w:pPr>
        <w:spacing w:before="120" w:after="120"/>
        <w:jc w:val="center"/>
        <w:rPr>
          <w:b/>
        </w:rPr>
      </w:pPr>
      <w:r w:rsidRPr="00D9337B">
        <w:rPr>
          <w:b/>
        </w:rPr>
        <w:t>TÍTULO IV - DA ORIENTAÇÃO DO PGC</w:t>
      </w:r>
    </w:p>
    <w:p w:rsidR="00D9337B" w:rsidRPr="00D9337B" w:rsidRDefault="00D9337B" w:rsidP="00D9337B">
      <w:r w:rsidRPr="00D9337B">
        <w:rPr>
          <w:b/>
        </w:rPr>
        <w:t xml:space="preserve">Art. </w:t>
      </w:r>
      <w:r w:rsidR="0046474E">
        <w:rPr>
          <w:b/>
        </w:rPr>
        <w:t>9</w:t>
      </w:r>
      <w:r w:rsidRPr="00D9337B">
        <w:rPr>
          <w:b/>
        </w:rPr>
        <w:t>º</w:t>
      </w:r>
      <w:r w:rsidRPr="00D9337B">
        <w:t xml:space="preserve"> - O orientador de PGC I, PGC II e PGC III </w:t>
      </w:r>
      <w:proofErr w:type="gramStart"/>
      <w:r w:rsidRPr="00D9337B">
        <w:t>deverá ser</w:t>
      </w:r>
      <w:proofErr w:type="gramEnd"/>
      <w:r w:rsidRPr="00D9337B">
        <w:t xml:space="preserve"> um professor do Centro de Matemática, Computação e Cognição da UFABC.</w:t>
      </w:r>
    </w:p>
    <w:p w:rsidR="00D9337B" w:rsidRPr="00D9337B" w:rsidRDefault="00D9337B" w:rsidP="00D9337B">
      <w:pPr>
        <w:ind w:firstLine="709"/>
      </w:pPr>
      <w:r w:rsidRPr="00D9337B">
        <w:rPr>
          <w:b/>
        </w:rPr>
        <w:t>§ 1º</w:t>
      </w:r>
      <w:r w:rsidRPr="00D9337B">
        <w:t xml:space="preserve"> - Poderão ser aceitos como orientadores de PGC professores pertencentes a outras unidades da UFABC, desde que sejam autorizados pelo Colegiado do Curso. </w:t>
      </w:r>
    </w:p>
    <w:p w:rsidR="00D9337B" w:rsidRPr="00D9337B" w:rsidRDefault="00D9337B" w:rsidP="00D9337B">
      <w:pPr>
        <w:ind w:firstLine="709"/>
      </w:pPr>
      <w:r w:rsidRPr="00D9337B">
        <w:rPr>
          <w:b/>
        </w:rPr>
        <w:t>§ 2º</w:t>
      </w:r>
      <w:r w:rsidRPr="00D9337B">
        <w:t xml:space="preserve"> - Poderá haver um co-orientador (docente ou técnico-administrativo) de instituição externa à UFABC ou não, desde que o tema a ser desenvolvido inclua alguma temática que não seja da especialidade do orientador, mediante aprovação do Coordenador de PGC. Nessa situação, obrigatoriamente, deverá haver um orientador, professor do CMCC. </w:t>
      </w:r>
    </w:p>
    <w:p w:rsidR="00D9337B" w:rsidRPr="00D9337B" w:rsidRDefault="00D9337B" w:rsidP="00D9337B">
      <w:pPr>
        <w:ind w:firstLine="709"/>
      </w:pPr>
      <w:r w:rsidRPr="00D9337B">
        <w:rPr>
          <w:b/>
        </w:rPr>
        <w:t>§ 3º</w:t>
      </w:r>
      <w:r w:rsidRPr="00D9337B">
        <w:t xml:space="preserve"> - Os nomes dos orientadores e áreas de interesse farão parte de uma lista, disponível na página eletrônica e em outros meios de divulgação utilizados pelo Curso, que pode ser livremente consultada pelos discentes interessados e que deverá ser divulgado pelo Coordenador de PGC.</w:t>
      </w:r>
    </w:p>
    <w:p w:rsidR="00D9337B" w:rsidRPr="00D9337B" w:rsidRDefault="00D9337B" w:rsidP="00D9337B">
      <w:pPr>
        <w:ind w:firstLine="709"/>
      </w:pPr>
      <w:r w:rsidRPr="00D9337B">
        <w:rPr>
          <w:b/>
        </w:rPr>
        <w:t>§ 4º</w:t>
      </w:r>
      <w:r w:rsidRPr="00D9337B">
        <w:t xml:space="preserve"> - O Colegiado do Curso reserva-se o direito de incluir ou retirar nomes da lista de orientadores, sempre que for do interesse do Curso.</w:t>
      </w:r>
    </w:p>
    <w:p w:rsidR="00D9337B" w:rsidRPr="00D9337B" w:rsidRDefault="00D9337B" w:rsidP="00D9337B">
      <w:r w:rsidRPr="00D9337B">
        <w:rPr>
          <w:b/>
        </w:rPr>
        <w:t>Art. 1</w:t>
      </w:r>
      <w:r w:rsidR="0046474E">
        <w:rPr>
          <w:b/>
        </w:rPr>
        <w:t>0</w:t>
      </w:r>
      <w:r w:rsidRPr="00D9337B">
        <w:rPr>
          <w:b/>
        </w:rPr>
        <w:t>º</w:t>
      </w:r>
      <w:r w:rsidRPr="00D9337B">
        <w:t xml:space="preserve"> - Compete ao orientador de PGC:</w:t>
      </w:r>
    </w:p>
    <w:p w:rsidR="00D9337B" w:rsidRPr="00D9337B" w:rsidRDefault="00D9337B" w:rsidP="00D9337B">
      <w:pPr>
        <w:ind w:firstLine="709"/>
      </w:pPr>
      <w:r w:rsidRPr="00D9337B">
        <w:rPr>
          <w:b/>
        </w:rPr>
        <w:t>§ 1º</w:t>
      </w:r>
      <w:proofErr w:type="gramStart"/>
      <w:r w:rsidRPr="00D9337B">
        <w:t xml:space="preserve">  </w:t>
      </w:r>
      <w:proofErr w:type="gramEnd"/>
      <w:r w:rsidRPr="00D9337B">
        <w:t>-  Informar-se sobre as normas e regulamentos do PGC.</w:t>
      </w:r>
    </w:p>
    <w:p w:rsidR="00D9337B" w:rsidRPr="00D9337B" w:rsidRDefault="00D9337B" w:rsidP="00D9337B">
      <w:pPr>
        <w:ind w:firstLine="709"/>
      </w:pPr>
      <w:r w:rsidRPr="00D9337B">
        <w:rPr>
          <w:b/>
        </w:rPr>
        <w:t>§ 2º</w:t>
      </w:r>
      <w:r w:rsidRPr="00D9337B">
        <w:t xml:space="preserve"> - Acompanhar o orientando na elaboração e desenvolvimento do PGC: Proposta de Trabalho, Projeto Consolidado (Versão Preliminar I), Versão Preliminar II (Texto de Qualificação) e Versão Final.</w:t>
      </w:r>
    </w:p>
    <w:p w:rsidR="00D9337B" w:rsidRPr="00D9337B" w:rsidRDefault="00D9337B" w:rsidP="00D9337B">
      <w:pPr>
        <w:ind w:firstLine="709"/>
      </w:pPr>
      <w:r w:rsidRPr="00D9337B">
        <w:rPr>
          <w:b/>
        </w:rPr>
        <w:t>§ 3º</w:t>
      </w:r>
      <w:r w:rsidRPr="00D9337B">
        <w:t xml:space="preserve"> - Orientar a execução das atividades referentes ao desenvolvimento do PGC pelo discente.</w:t>
      </w:r>
    </w:p>
    <w:p w:rsidR="00D9337B" w:rsidRPr="00D9337B" w:rsidRDefault="00D9337B" w:rsidP="00D9337B">
      <w:pPr>
        <w:ind w:firstLine="709"/>
      </w:pPr>
      <w:r w:rsidRPr="00D9337B">
        <w:rPr>
          <w:b/>
        </w:rPr>
        <w:t>§ 4º</w:t>
      </w:r>
      <w:r w:rsidRPr="00D9337B">
        <w:t xml:space="preserve"> - Informar o orientando sobre as normas, procedimentos e critérios de avaliação.</w:t>
      </w:r>
    </w:p>
    <w:p w:rsidR="00D9337B" w:rsidRPr="00D9337B" w:rsidRDefault="00D9337B" w:rsidP="00D9337B">
      <w:pPr>
        <w:ind w:firstLine="709"/>
      </w:pPr>
      <w:r w:rsidRPr="00D9337B">
        <w:rPr>
          <w:b/>
        </w:rPr>
        <w:t>§ 5º</w:t>
      </w:r>
      <w:r w:rsidRPr="00D9337B">
        <w:t xml:space="preserve"> - Fazer o controle de freqüência do orientando.</w:t>
      </w:r>
    </w:p>
    <w:p w:rsidR="00D9337B" w:rsidRPr="00D9337B" w:rsidRDefault="00D9337B" w:rsidP="00D9337B">
      <w:pPr>
        <w:ind w:firstLine="709"/>
      </w:pPr>
      <w:r w:rsidRPr="00D9337B">
        <w:rPr>
          <w:b/>
        </w:rPr>
        <w:t>§ 6º</w:t>
      </w:r>
      <w:r w:rsidRPr="00D9337B">
        <w:t xml:space="preserve"> - Comunicar ao Colegiado do Curso, quando solicitado, sobre o andamento do processo de orientação.</w:t>
      </w:r>
    </w:p>
    <w:p w:rsidR="00D9337B" w:rsidRPr="00D9337B" w:rsidRDefault="00D9337B" w:rsidP="00D9337B">
      <w:pPr>
        <w:ind w:firstLine="709"/>
      </w:pPr>
      <w:r w:rsidRPr="00D9337B">
        <w:rPr>
          <w:b/>
        </w:rPr>
        <w:t>§ 7º</w:t>
      </w:r>
      <w:r w:rsidRPr="00D9337B">
        <w:t xml:space="preserve"> - Informar ao Colegiado do Curso qualquer anormalidade referente ao desenvolvimento das atividades referentes à orientação.</w:t>
      </w:r>
    </w:p>
    <w:p w:rsidR="00D9337B" w:rsidRPr="00D9337B" w:rsidRDefault="00D9337B" w:rsidP="00D9337B">
      <w:pPr>
        <w:ind w:firstLine="709"/>
      </w:pPr>
      <w:r w:rsidRPr="00D9337B">
        <w:rPr>
          <w:b/>
        </w:rPr>
        <w:lastRenderedPageBreak/>
        <w:t>§ 8º</w:t>
      </w:r>
      <w:r w:rsidRPr="00D9337B">
        <w:t xml:space="preserve"> - Se concordar com a versão final do trabalho entregue pelo orientando, deve encaminhá-la à banca examinadora, após as cópias (em mídias e quantidades definidas pelo Coordenador de PGC) e protocolos terem sido entregues no CMCC pelo aluno.</w:t>
      </w:r>
    </w:p>
    <w:p w:rsidR="00D9337B" w:rsidRPr="00D9337B" w:rsidRDefault="00D9337B" w:rsidP="00D9337B">
      <w:pPr>
        <w:ind w:firstLine="709"/>
      </w:pPr>
      <w:r w:rsidRPr="00D9337B">
        <w:rPr>
          <w:b/>
        </w:rPr>
        <w:t>§ 9º</w:t>
      </w:r>
      <w:r w:rsidRPr="00D9337B">
        <w:t xml:space="preserve"> - Encaminhar ao Coordenador de PGC a documentação referente à avaliação final do PGC.</w:t>
      </w:r>
    </w:p>
    <w:p w:rsidR="00D9337B" w:rsidRPr="00D9337B" w:rsidRDefault="00D9337B" w:rsidP="00D9337B">
      <w:pPr>
        <w:ind w:firstLine="709"/>
      </w:pPr>
      <w:r w:rsidRPr="00D9337B">
        <w:rPr>
          <w:b/>
        </w:rPr>
        <w:t>§ 10º</w:t>
      </w:r>
      <w:r w:rsidRPr="00D9337B">
        <w:t xml:space="preserve"> - Participar dos processos de avaliação dos PGC sob sua orientação.</w:t>
      </w:r>
    </w:p>
    <w:p w:rsidR="00D9337B" w:rsidRPr="00D9337B" w:rsidRDefault="00D9337B" w:rsidP="00D9337B">
      <w:pPr>
        <w:rPr>
          <w:b/>
        </w:rPr>
      </w:pPr>
      <w:r w:rsidRPr="00D9337B">
        <w:rPr>
          <w:b/>
        </w:rPr>
        <w:t>Art. 1</w:t>
      </w:r>
      <w:r w:rsidR="0046474E">
        <w:rPr>
          <w:b/>
        </w:rPr>
        <w:t>1</w:t>
      </w:r>
      <w:r w:rsidRPr="00D9337B">
        <w:rPr>
          <w:b/>
        </w:rPr>
        <w:t>º</w:t>
      </w:r>
      <w:r w:rsidRPr="00D9337B">
        <w:t xml:space="preserve"> - Em condições de normalidade, o orientador de PGC indicado na disciplina PGC I deverá ser o mesmo nas disciplinas PGC II e PGC III, uma vez que </w:t>
      </w:r>
      <w:proofErr w:type="gramStart"/>
      <w:r w:rsidRPr="00D9337B">
        <w:t>supõe-se</w:t>
      </w:r>
      <w:proofErr w:type="gramEnd"/>
      <w:r w:rsidRPr="00D9337B">
        <w:t xml:space="preserve"> que o PGC é único mas desenvolvido em três etapas distintas, uma etapa para cada uma dessas disciplinas.</w:t>
      </w:r>
    </w:p>
    <w:p w:rsidR="00D9337B" w:rsidRPr="00D9337B" w:rsidRDefault="00D9337B" w:rsidP="00D9337B">
      <w:r w:rsidRPr="00D9337B">
        <w:rPr>
          <w:b/>
        </w:rPr>
        <w:t>Art. 1</w:t>
      </w:r>
      <w:r w:rsidR="0046474E">
        <w:rPr>
          <w:b/>
        </w:rPr>
        <w:t>2</w:t>
      </w:r>
      <w:r w:rsidRPr="00D9337B">
        <w:rPr>
          <w:b/>
        </w:rPr>
        <w:t>º</w:t>
      </w:r>
      <w:r w:rsidRPr="00D9337B">
        <w:t xml:space="preserve"> - Em caso de anormalidades e em havendo necessidade de substituição de orientador, ficará sob a responsabilidade do Colegiado do Curso autorizar a substituição do orientador a partir de manifestação por escrito do orientador atual do PGC e do orientando.</w:t>
      </w:r>
    </w:p>
    <w:p w:rsidR="0021606D" w:rsidRDefault="0021606D" w:rsidP="00D9337B">
      <w:pPr>
        <w:spacing w:before="120" w:after="120"/>
        <w:jc w:val="center"/>
        <w:rPr>
          <w:b/>
        </w:rPr>
      </w:pPr>
    </w:p>
    <w:p w:rsidR="00D9337B" w:rsidRPr="00D9337B" w:rsidRDefault="00D9337B" w:rsidP="00D9337B">
      <w:pPr>
        <w:spacing w:before="120" w:after="120"/>
        <w:jc w:val="center"/>
        <w:rPr>
          <w:b/>
        </w:rPr>
      </w:pPr>
      <w:r w:rsidRPr="00D9337B">
        <w:rPr>
          <w:b/>
        </w:rPr>
        <w:t>TÍTULO V - DO COORDENADOR DE PGC</w:t>
      </w:r>
    </w:p>
    <w:p w:rsidR="00D9337B" w:rsidRPr="00D9337B" w:rsidRDefault="00D9337B" w:rsidP="00D9337B">
      <w:r w:rsidRPr="00D9337B">
        <w:rPr>
          <w:b/>
        </w:rPr>
        <w:t>Art. 1</w:t>
      </w:r>
      <w:r w:rsidR="0046474E">
        <w:rPr>
          <w:b/>
        </w:rPr>
        <w:t>3</w:t>
      </w:r>
      <w:r w:rsidRPr="00D9337B">
        <w:rPr>
          <w:b/>
        </w:rPr>
        <w:t>º</w:t>
      </w:r>
      <w:r w:rsidRPr="00D9337B">
        <w:t xml:space="preserve"> - O Coordenador de PGC deverá ser um professor do CMCC, que assumirá a disciplina PGC I, PGC II ou PGC III no trimestre correspondente.</w:t>
      </w:r>
    </w:p>
    <w:p w:rsidR="00D9337B" w:rsidRPr="00D9337B" w:rsidRDefault="00D9337B" w:rsidP="00D9337B">
      <w:r w:rsidRPr="00D9337B">
        <w:rPr>
          <w:b/>
        </w:rPr>
        <w:t>Art. 1</w:t>
      </w:r>
      <w:r w:rsidR="0046474E">
        <w:rPr>
          <w:b/>
        </w:rPr>
        <w:t>4</w:t>
      </w:r>
      <w:r w:rsidRPr="00D9337B">
        <w:rPr>
          <w:b/>
        </w:rPr>
        <w:t>º</w:t>
      </w:r>
      <w:r w:rsidRPr="00D9337B">
        <w:t xml:space="preserve"> - Compete ao Coordenador de PGC:</w:t>
      </w:r>
    </w:p>
    <w:p w:rsidR="00D9337B" w:rsidRPr="00D9337B" w:rsidRDefault="00D9337B" w:rsidP="00D9337B">
      <w:pPr>
        <w:ind w:firstLine="709"/>
      </w:pPr>
      <w:r w:rsidRPr="00D9337B">
        <w:rPr>
          <w:b/>
        </w:rPr>
        <w:t>§ 1º</w:t>
      </w:r>
      <w:r w:rsidRPr="00D9337B">
        <w:t xml:space="preserve"> - Informar-se sobre as normas e regulamentos do PGC.</w:t>
      </w:r>
    </w:p>
    <w:p w:rsidR="00D9337B" w:rsidRPr="00D9337B" w:rsidRDefault="00D9337B" w:rsidP="00D9337B">
      <w:pPr>
        <w:ind w:firstLine="709"/>
      </w:pPr>
      <w:r w:rsidRPr="00D9337B">
        <w:rPr>
          <w:b/>
        </w:rPr>
        <w:t>§ 2º</w:t>
      </w:r>
      <w:r w:rsidRPr="00D9337B">
        <w:t xml:space="preserve"> - Promover e articular a definição dos pares orientador/orientado.</w:t>
      </w:r>
    </w:p>
    <w:p w:rsidR="00D9337B" w:rsidRPr="00D9337B" w:rsidRDefault="00D9337B" w:rsidP="00D9337B">
      <w:pPr>
        <w:ind w:firstLine="709"/>
      </w:pPr>
      <w:r w:rsidRPr="00D9337B">
        <w:rPr>
          <w:b/>
        </w:rPr>
        <w:t>§ 3º</w:t>
      </w:r>
      <w:r w:rsidRPr="00D9337B">
        <w:t xml:space="preserve"> - Promover a divulgação das datas de defesas dos PGC.</w:t>
      </w:r>
    </w:p>
    <w:p w:rsidR="00D9337B" w:rsidRPr="00D9337B" w:rsidRDefault="00D9337B" w:rsidP="00D9337B">
      <w:pPr>
        <w:ind w:firstLine="709"/>
      </w:pPr>
      <w:r w:rsidRPr="00D9337B">
        <w:rPr>
          <w:b/>
        </w:rPr>
        <w:t>§ 4º</w:t>
      </w:r>
      <w:r w:rsidRPr="00D9337B">
        <w:t xml:space="preserve"> - Verificar a aderência dos PGC ao Curso.</w:t>
      </w:r>
    </w:p>
    <w:p w:rsidR="00D9337B" w:rsidRPr="00D9337B" w:rsidRDefault="00D9337B" w:rsidP="00D9337B">
      <w:pPr>
        <w:ind w:firstLine="709"/>
      </w:pPr>
      <w:r w:rsidRPr="00D9337B">
        <w:rPr>
          <w:b/>
        </w:rPr>
        <w:t>§ 5º</w:t>
      </w:r>
      <w:r w:rsidRPr="00D9337B">
        <w:t xml:space="preserve"> - Comunicar ao Colegiado do Curso, quando solicitado, sobre o andamento das correspondentes disciplinas (PGC I, PGC II ou PGC III).</w:t>
      </w:r>
    </w:p>
    <w:p w:rsidR="00D9337B" w:rsidRPr="00D9337B" w:rsidRDefault="00D9337B" w:rsidP="00D9337B">
      <w:pPr>
        <w:ind w:firstLine="709"/>
      </w:pPr>
      <w:r w:rsidRPr="00D9337B">
        <w:rPr>
          <w:b/>
        </w:rPr>
        <w:t>§ 6º</w:t>
      </w:r>
      <w:r w:rsidRPr="00D9337B">
        <w:t xml:space="preserve"> - Informar ao Colegiado do Curso qualquer anormalidade referente ao desenvolvimento das atividades referentes às correspondentes disciplinas (PGC I, PGC II ou PGC III).</w:t>
      </w:r>
    </w:p>
    <w:p w:rsidR="00D9337B" w:rsidRPr="00D9337B" w:rsidRDefault="00D9337B" w:rsidP="00D9337B">
      <w:pPr>
        <w:ind w:firstLine="709"/>
      </w:pPr>
      <w:r w:rsidRPr="00D9337B">
        <w:rPr>
          <w:b/>
        </w:rPr>
        <w:t>§ 7º</w:t>
      </w:r>
      <w:r w:rsidRPr="00D9337B">
        <w:t xml:space="preserve"> - Avaliar e decidir se as propostas de PGC não individuais (que serão desenvolvidas por grupos de alunos) são válidas ou não.</w:t>
      </w:r>
    </w:p>
    <w:p w:rsidR="00D9337B" w:rsidRPr="00D9337B" w:rsidRDefault="00D9337B" w:rsidP="00D9337B">
      <w:pPr>
        <w:ind w:firstLine="709"/>
      </w:pPr>
      <w:r w:rsidRPr="00D9337B">
        <w:rPr>
          <w:b/>
        </w:rPr>
        <w:t>§ 8º</w:t>
      </w:r>
      <w:r w:rsidRPr="00D9337B">
        <w:t xml:space="preserve"> - Identificar e divulgar a lista de orientadores disponíveis.</w:t>
      </w:r>
    </w:p>
    <w:p w:rsidR="00D9337B" w:rsidRPr="00D9337B" w:rsidRDefault="00D9337B" w:rsidP="00D9337B">
      <w:pPr>
        <w:ind w:firstLine="709"/>
      </w:pPr>
      <w:r w:rsidRPr="00D9337B">
        <w:rPr>
          <w:b/>
        </w:rPr>
        <w:t>§ 9º</w:t>
      </w:r>
      <w:r w:rsidRPr="00D9337B">
        <w:t xml:space="preserve"> - Especificamente relativo à disciplina PGC I: </w:t>
      </w:r>
    </w:p>
    <w:p w:rsidR="00D9337B" w:rsidRPr="00D9337B" w:rsidRDefault="00D9337B" w:rsidP="00363FDB">
      <w:pPr>
        <w:numPr>
          <w:ilvl w:val="0"/>
          <w:numId w:val="20"/>
        </w:numPr>
        <w:suppressAutoHyphens/>
        <w:spacing w:line="360" w:lineRule="auto"/>
        <w:jc w:val="both"/>
      </w:pPr>
      <w:r w:rsidRPr="00D9337B">
        <w:t>Fornecer aos alunos os formulários para apresentação da proposta de trabalho.</w:t>
      </w:r>
    </w:p>
    <w:p w:rsidR="00D9337B" w:rsidRPr="00D9337B" w:rsidRDefault="00D9337B" w:rsidP="00363FDB">
      <w:pPr>
        <w:numPr>
          <w:ilvl w:val="0"/>
          <w:numId w:val="20"/>
        </w:numPr>
        <w:suppressAutoHyphens/>
        <w:spacing w:line="360" w:lineRule="auto"/>
        <w:jc w:val="both"/>
      </w:pPr>
      <w:r w:rsidRPr="00D9337B">
        <w:rPr>
          <w:bCs/>
        </w:rPr>
        <w:t>Receber dos alunos a</w:t>
      </w:r>
      <w:r w:rsidRPr="00D9337B">
        <w:rPr>
          <w:b/>
        </w:rPr>
        <w:t xml:space="preserve"> </w:t>
      </w:r>
      <w:r w:rsidRPr="00D9337B">
        <w:rPr>
          <w:bCs/>
        </w:rPr>
        <w:t>carta de aceite de orientação do orientador e os formulários contendo o título do projeto, um resumo da proposta de trabalho e o(s) nome(s) do(s) componente(s) com as respectivas assinaturas.</w:t>
      </w:r>
    </w:p>
    <w:p w:rsidR="00D9337B" w:rsidRPr="00D9337B" w:rsidRDefault="00D9337B" w:rsidP="00363FDB">
      <w:pPr>
        <w:numPr>
          <w:ilvl w:val="0"/>
          <w:numId w:val="20"/>
        </w:numPr>
        <w:suppressAutoHyphens/>
        <w:spacing w:line="360" w:lineRule="auto"/>
        <w:jc w:val="both"/>
      </w:pPr>
      <w:r w:rsidRPr="00D9337B">
        <w:t xml:space="preserve">Definir no calendário anual das atividades previstas na disciplina PGC I: data de entrega das propostas de trabalho, </w:t>
      </w:r>
      <w:proofErr w:type="gramStart"/>
      <w:r w:rsidRPr="00D9337B">
        <w:t>data</w:t>
      </w:r>
      <w:proofErr w:type="gramEnd"/>
      <w:r w:rsidRPr="00D9337B">
        <w:t xml:space="preserve"> de entrega da Versão Preliminar I (Projeto Consolidado) do PGC, data da defesa, etc.</w:t>
      </w:r>
    </w:p>
    <w:p w:rsidR="00D9337B" w:rsidRPr="00D9337B" w:rsidRDefault="00D9337B" w:rsidP="00363FDB">
      <w:pPr>
        <w:numPr>
          <w:ilvl w:val="0"/>
          <w:numId w:val="20"/>
        </w:numPr>
        <w:suppressAutoHyphens/>
        <w:spacing w:line="360" w:lineRule="auto"/>
        <w:jc w:val="both"/>
      </w:pPr>
      <w:r w:rsidRPr="00D9337B">
        <w:t>Definir as mídias e as quantidades de cópias do Projeto Consolidado que serão entregues pelos alunos.</w:t>
      </w:r>
    </w:p>
    <w:p w:rsidR="00D9337B" w:rsidRPr="00D9337B" w:rsidRDefault="00D9337B" w:rsidP="00363FDB">
      <w:pPr>
        <w:numPr>
          <w:ilvl w:val="0"/>
          <w:numId w:val="20"/>
        </w:numPr>
        <w:suppressAutoHyphens/>
        <w:spacing w:line="360" w:lineRule="auto"/>
        <w:jc w:val="both"/>
      </w:pPr>
      <w:r w:rsidRPr="00D9337B">
        <w:lastRenderedPageBreak/>
        <w:t xml:space="preserve">Produzir, controlar e arquivar toda a documentação (formulários, protocolos, cópias de trabalhos, </w:t>
      </w:r>
      <w:proofErr w:type="spellStart"/>
      <w:r w:rsidRPr="00D9337B">
        <w:t>etc</w:t>
      </w:r>
      <w:proofErr w:type="spellEnd"/>
      <w:r w:rsidRPr="00D9337B">
        <w:t>) gerada.</w:t>
      </w:r>
    </w:p>
    <w:p w:rsidR="00D9337B" w:rsidRPr="00D9337B" w:rsidRDefault="00D9337B" w:rsidP="00D9337B">
      <w:pPr>
        <w:ind w:firstLine="709"/>
      </w:pPr>
      <w:r w:rsidRPr="00D9337B">
        <w:rPr>
          <w:b/>
        </w:rPr>
        <w:t>§ 10º</w:t>
      </w:r>
      <w:r w:rsidRPr="00D9337B">
        <w:t xml:space="preserve"> - Especificamente relativo à disciplina PGC II: </w:t>
      </w:r>
    </w:p>
    <w:p w:rsidR="00D9337B" w:rsidRPr="00D9337B" w:rsidRDefault="00D9337B" w:rsidP="00363FDB">
      <w:pPr>
        <w:numPr>
          <w:ilvl w:val="0"/>
          <w:numId w:val="21"/>
        </w:numPr>
        <w:suppressAutoHyphens/>
        <w:spacing w:line="360" w:lineRule="auto"/>
        <w:jc w:val="both"/>
      </w:pPr>
      <w:r w:rsidRPr="00D9337B">
        <w:t xml:space="preserve">Levantar no início do trimestre correspondente o </w:t>
      </w:r>
      <w:r w:rsidRPr="00D9337B">
        <w:rPr>
          <w:i/>
          <w:iCs/>
        </w:rPr>
        <w:t>status</w:t>
      </w:r>
      <w:r w:rsidRPr="00D9337B">
        <w:t xml:space="preserve"> de cada projeto, a fim de avaliar e garantir o seu andamento em relação ao previsto no Projeto Consolidado.</w:t>
      </w:r>
    </w:p>
    <w:p w:rsidR="00D9337B" w:rsidRPr="00D9337B" w:rsidRDefault="00D9337B" w:rsidP="00363FDB">
      <w:pPr>
        <w:numPr>
          <w:ilvl w:val="0"/>
          <w:numId w:val="21"/>
        </w:numPr>
        <w:suppressAutoHyphens/>
        <w:spacing w:line="360" w:lineRule="auto"/>
        <w:jc w:val="both"/>
      </w:pPr>
      <w:r w:rsidRPr="00D9337B">
        <w:t>Fornecer aos alunos os formulários para apresentação da Versão Preliminar II (Texto de Qualificação) do PGC.</w:t>
      </w:r>
    </w:p>
    <w:p w:rsidR="00D9337B" w:rsidRPr="00D9337B" w:rsidRDefault="00D9337B" w:rsidP="00363FDB">
      <w:pPr>
        <w:numPr>
          <w:ilvl w:val="0"/>
          <w:numId w:val="21"/>
        </w:numPr>
        <w:suppressAutoHyphens/>
        <w:spacing w:line="360" w:lineRule="auto"/>
        <w:jc w:val="both"/>
      </w:pPr>
      <w:r w:rsidRPr="00D9337B">
        <w:t xml:space="preserve">Receber dos alunos a Versão Preliminar II (Texto de Qualificação) do PGC, que será encaminhada à banca examinadora. </w:t>
      </w:r>
    </w:p>
    <w:p w:rsidR="00D9337B" w:rsidRPr="00D9337B" w:rsidRDefault="00D9337B" w:rsidP="00363FDB">
      <w:pPr>
        <w:numPr>
          <w:ilvl w:val="0"/>
          <w:numId w:val="21"/>
        </w:numPr>
        <w:suppressAutoHyphens/>
        <w:spacing w:line="360" w:lineRule="auto"/>
        <w:jc w:val="both"/>
      </w:pPr>
      <w:r w:rsidRPr="00D9337B">
        <w:t>Definir no calendário anual das atividades previstas na disciplina PGC II: data de entrega do Texto de Qualificação, datas dos exames de qualificação, etc.</w:t>
      </w:r>
    </w:p>
    <w:p w:rsidR="00D9337B" w:rsidRPr="00D9337B" w:rsidRDefault="00D9337B" w:rsidP="00363FDB">
      <w:pPr>
        <w:numPr>
          <w:ilvl w:val="0"/>
          <w:numId w:val="21"/>
        </w:numPr>
        <w:suppressAutoHyphens/>
        <w:spacing w:line="360" w:lineRule="auto"/>
        <w:jc w:val="both"/>
      </w:pPr>
      <w:r w:rsidRPr="00D9337B">
        <w:t>Definir as mídias e as quantidades de cópias do Texto de Qualificação que serão entregues pelos alunos.</w:t>
      </w:r>
    </w:p>
    <w:p w:rsidR="00D9337B" w:rsidRPr="00D9337B" w:rsidRDefault="00D9337B" w:rsidP="00D9337B">
      <w:r w:rsidRPr="00D9337B">
        <w:t>Controlar e arquivar toda a documentação (formulários, protocolos, cópias de trabalhos, etc.) gerada.</w:t>
      </w:r>
    </w:p>
    <w:p w:rsidR="00D9337B" w:rsidRPr="00D9337B" w:rsidRDefault="00D9337B" w:rsidP="00D9337B">
      <w:pPr>
        <w:ind w:firstLine="709"/>
      </w:pPr>
      <w:r w:rsidRPr="00D9337B">
        <w:rPr>
          <w:b/>
        </w:rPr>
        <w:t>§ 11º</w:t>
      </w:r>
      <w:r w:rsidRPr="00D9337B">
        <w:t xml:space="preserve"> - Especificamente relativo à disciplina PGC III: </w:t>
      </w:r>
    </w:p>
    <w:p w:rsidR="00D9337B" w:rsidRPr="00D9337B" w:rsidRDefault="00D9337B" w:rsidP="00363FDB">
      <w:pPr>
        <w:numPr>
          <w:ilvl w:val="0"/>
          <w:numId w:val="22"/>
        </w:numPr>
        <w:suppressAutoHyphens/>
        <w:spacing w:line="360" w:lineRule="auto"/>
        <w:jc w:val="both"/>
      </w:pPr>
      <w:r w:rsidRPr="00D9337B">
        <w:t xml:space="preserve">Levantar no início do trimestre correspondente o </w:t>
      </w:r>
      <w:r w:rsidRPr="00D9337B">
        <w:rPr>
          <w:i/>
          <w:iCs/>
        </w:rPr>
        <w:t>status</w:t>
      </w:r>
      <w:r w:rsidRPr="00D9337B">
        <w:t xml:space="preserve"> de cada projeto, a fim de avaliar e garantir o seu andamento em relação ao previsto no Projeto Consolidado e ao Texto de Qualificação.</w:t>
      </w:r>
    </w:p>
    <w:p w:rsidR="00D9337B" w:rsidRPr="00D9337B" w:rsidRDefault="00D9337B" w:rsidP="00363FDB">
      <w:pPr>
        <w:numPr>
          <w:ilvl w:val="0"/>
          <w:numId w:val="22"/>
        </w:numPr>
        <w:suppressAutoHyphens/>
        <w:spacing w:line="360" w:lineRule="auto"/>
        <w:jc w:val="both"/>
      </w:pPr>
      <w:r w:rsidRPr="00D9337B">
        <w:t>Fornecer aos alunos os formulários para apresentação da Versão Final do PGC.</w:t>
      </w:r>
    </w:p>
    <w:p w:rsidR="00D9337B" w:rsidRPr="00D9337B" w:rsidRDefault="00D9337B" w:rsidP="00363FDB">
      <w:pPr>
        <w:numPr>
          <w:ilvl w:val="0"/>
          <w:numId w:val="22"/>
        </w:numPr>
        <w:suppressAutoHyphens/>
        <w:spacing w:line="360" w:lineRule="auto"/>
        <w:jc w:val="both"/>
      </w:pPr>
      <w:r w:rsidRPr="00D9337B">
        <w:t xml:space="preserve">Receber dos alunos a Versão Final do PGC, que será encaminhada à banca examinadora. </w:t>
      </w:r>
    </w:p>
    <w:p w:rsidR="00D9337B" w:rsidRPr="00D9337B" w:rsidRDefault="00D9337B" w:rsidP="00363FDB">
      <w:pPr>
        <w:numPr>
          <w:ilvl w:val="0"/>
          <w:numId w:val="22"/>
        </w:numPr>
        <w:suppressAutoHyphens/>
        <w:spacing w:line="360" w:lineRule="auto"/>
        <w:jc w:val="both"/>
      </w:pPr>
      <w:r w:rsidRPr="00D9337B">
        <w:t>Definir no calendário anual das atividades previstas na disciplina PGC II: data de entrega da Versão Final, datas de defesa, etc.</w:t>
      </w:r>
    </w:p>
    <w:p w:rsidR="00D9337B" w:rsidRPr="00D9337B" w:rsidRDefault="00D9337B" w:rsidP="00363FDB">
      <w:pPr>
        <w:numPr>
          <w:ilvl w:val="0"/>
          <w:numId w:val="22"/>
        </w:numPr>
        <w:suppressAutoHyphens/>
        <w:spacing w:line="360" w:lineRule="auto"/>
        <w:jc w:val="both"/>
      </w:pPr>
      <w:r w:rsidRPr="00D9337B">
        <w:t>Definir as mídias e as quantidades de cópias da Versão Final que serão entregues pelos alunos.</w:t>
      </w:r>
    </w:p>
    <w:p w:rsidR="00D9337B" w:rsidRPr="00D9337B" w:rsidRDefault="00D9337B" w:rsidP="00363FDB">
      <w:pPr>
        <w:numPr>
          <w:ilvl w:val="0"/>
          <w:numId w:val="22"/>
        </w:numPr>
        <w:suppressAutoHyphens/>
        <w:spacing w:line="360" w:lineRule="auto"/>
        <w:jc w:val="both"/>
      </w:pPr>
      <w:r w:rsidRPr="00D9337B">
        <w:t xml:space="preserve">Controlar e arquivar toda a documentação (formulários, protocolos, cópias de trabalhos, </w:t>
      </w:r>
      <w:proofErr w:type="spellStart"/>
      <w:r w:rsidRPr="00D9337B">
        <w:t>etc</w:t>
      </w:r>
      <w:proofErr w:type="spellEnd"/>
      <w:r w:rsidRPr="00D9337B">
        <w:t>) gerada.</w:t>
      </w:r>
    </w:p>
    <w:p w:rsidR="0021606D" w:rsidRDefault="0021606D" w:rsidP="00D9337B">
      <w:pPr>
        <w:spacing w:before="120" w:after="120"/>
        <w:jc w:val="center"/>
        <w:rPr>
          <w:b/>
        </w:rPr>
      </w:pPr>
    </w:p>
    <w:p w:rsidR="00D9337B" w:rsidRPr="00D9337B" w:rsidRDefault="00D9337B" w:rsidP="00D9337B">
      <w:pPr>
        <w:spacing w:before="120" w:after="120"/>
        <w:jc w:val="center"/>
        <w:rPr>
          <w:b/>
        </w:rPr>
      </w:pPr>
      <w:proofErr w:type="gramStart"/>
      <w:r w:rsidRPr="00D9337B">
        <w:rPr>
          <w:b/>
        </w:rPr>
        <w:t>TÍTULO VI</w:t>
      </w:r>
      <w:proofErr w:type="gramEnd"/>
      <w:r w:rsidRPr="00D9337B">
        <w:rPr>
          <w:b/>
        </w:rPr>
        <w:t xml:space="preserve"> - DOS CONTEÚDOS</w:t>
      </w:r>
    </w:p>
    <w:p w:rsidR="00D9337B" w:rsidRPr="00D9337B" w:rsidRDefault="00D9337B" w:rsidP="00D9337B">
      <w:r w:rsidRPr="00D9337B">
        <w:rPr>
          <w:b/>
        </w:rPr>
        <w:t>Art. 1</w:t>
      </w:r>
      <w:r w:rsidR="0046474E">
        <w:rPr>
          <w:b/>
        </w:rPr>
        <w:t>5</w:t>
      </w:r>
      <w:r w:rsidRPr="00D9337B">
        <w:rPr>
          <w:b/>
        </w:rPr>
        <w:t>º</w:t>
      </w:r>
      <w:r w:rsidRPr="00D9337B">
        <w:t xml:space="preserve"> - O PGC deverá assumir caráter relevante para os propósitos do PGC, aos quais se referem o Art. 2</w:t>
      </w:r>
      <w:r w:rsidRPr="00D9337B">
        <w:rPr>
          <w:b/>
        </w:rPr>
        <w:t>º</w:t>
      </w:r>
      <w:r w:rsidRPr="00D9337B">
        <w:t>.</w:t>
      </w:r>
    </w:p>
    <w:p w:rsidR="00D9337B" w:rsidRPr="00D9337B" w:rsidRDefault="00D9337B" w:rsidP="00D9337B">
      <w:r w:rsidRPr="00D9337B">
        <w:rPr>
          <w:b/>
        </w:rPr>
        <w:lastRenderedPageBreak/>
        <w:t>Art. 1</w:t>
      </w:r>
      <w:r w:rsidR="0046474E">
        <w:rPr>
          <w:b/>
        </w:rPr>
        <w:t>6</w:t>
      </w:r>
      <w:r w:rsidRPr="00D9337B">
        <w:rPr>
          <w:b/>
        </w:rPr>
        <w:t>º</w:t>
      </w:r>
      <w:r w:rsidRPr="00D9337B">
        <w:t xml:space="preserve"> - O PGC representa o momento em que o estudante demonstra as competências e habilidades desenvolvidas no curso em um projeto de maior complexidade, no qual ele possa aplicar de modo integrado todos os conteúdos e técnicas com as quais teve contato. O aluno deve mostrar capacidade de avaliar a tecnologia existente de maneira crítica, bem como de buscar novas tecnologias de forma independente. Portanto, o PGC não pode se configurar como uma mera aplicação direta dos métodos e tecnologias abordadas no curso, mas sim uma experiência na qual o aluno deve revelar seu domínio da área de Computação e sua capacidade de buscar soluções criativas e inovadoras para problemas relevantes e não triviais.</w:t>
      </w:r>
    </w:p>
    <w:p w:rsidR="00D9337B" w:rsidRPr="00D9337B" w:rsidRDefault="00D9337B" w:rsidP="00D9337B">
      <w:r w:rsidRPr="00D9337B">
        <w:rPr>
          <w:b/>
        </w:rPr>
        <w:t>Art. 1</w:t>
      </w:r>
      <w:r w:rsidR="0046474E">
        <w:rPr>
          <w:b/>
        </w:rPr>
        <w:t>7</w:t>
      </w:r>
      <w:r w:rsidRPr="00D9337B">
        <w:rPr>
          <w:b/>
        </w:rPr>
        <w:t>º</w:t>
      </w:r>
      <w:r w:rsidRPr="00D9337B">
        <w:t xml:space="preserve"> - O tema definido em PGC I deve, obrigatoriamente, ser o mesmo em PGC II e PGC III, ou seja, o tema do PGC é desenvolvido ao longo de três disciplinas (PGC I, PGC II e PGC III) de modo encadeado e incremental.</w:t>
      </w:r>
    </w:p>
    <w:p w:rsidR="00D9337B" w:rsidRPr="00D9337B" w:rsidRDefault="00D9337B" w:rsidP="00D9337B">
      <w:r w:rsidRPr="00D9337B">
        <w:rPr>
          <w:b/>
          <w:bCs/>
        </w:rPr>
        <w:t>Art. 1</w:t>
      </w:r>
      <w:r w:rsidR="0046474E">
        <w:rPr>
          <w:b/>
          <w:bCs/>
        </w:rPr>
        <w:t>8</w:t>
      </w:r>
      <w:r w:rsidRPr="00D9337B">
        <w:rPr>
          <w:b/>
          <w:bCs/>
        </w:rPr>
        <w:t>º</w:t>
      </w:r>
      <w:r w:rsidRPr="00D9337B">
        <w:t xml:space="preserve"> - É vedada ao aluno a possibilidade de apresentar um PGC equivalente (objetivos, métodos e resultados similares) a um projeto de Iniciação Científica (IC), PDPD ou similar já desenvolvido.</w:t>
      </w:r>
    </w:p>
    <w:p w:rsidR="00D9337B" w:rsidRPr="00D9337B" w:rsidRDefault="00D9337B" w:rsidP="00D9337B">
      <w:r w:rsidRPr="00D9337B">
        <w:rPr>
          <w:b/>
          <w:bCs/>
        </w:rPr>
        <w:t xml:space="preserve">Art. </w:t>
      </w:r>
      <w:r w:rsidR="0046474E">
        <w:rPr>
          <w:b/>
          <w:bCs/>
        </w:rPr>
        <w:t>19</w:t>
      </w:r>
      <w:r w:rsidRPr="00D9337B">
        <w:rPr>
          <w:b/>
          <w:bCs/>
        </w:rPr>
        <w:t>º</w:t>
      </w:r>
      <w:r w:rsidRPr="00D9337B">
        <w:t xml:space="preserve"> – O aluno pode aproveitar </w:t>
      </w:r>
      <w:proofErr w:type="gramStart"/>
      <w:r w:rsidRPr="00D9337B">
        <w:t>a</w:t>
      </w:r>
      <w:proofErr w:type="gramEnd"/>
      <w:r w:rsidRPr="00D9337B">
        <w:t xml:space="preserve"> temática e o </w:t>
      </w:r>
      <w:r w:rsidRPr="00D9337B">
        <w:rPr>
          <w:i/>
          <w:iCs/>
        </w:rPr>
        <w:t>background</w:t>
      </w:r>
      <w:r w:rsidRPr="00D9337B">
        <w:t xml:space="preserve"> obtidos em um projeto de IC, PDPD ou similar em desenvolvimento para propor e desenvolver um PGC; entretanto, deve ficar evidente a contribuição e a originalidade do PGC em relação ao projeto de IC, PDPD ou similar em questão.</w:t>
      </w:r>
    </w:p>
    <w:p w:rsidR="0021606D" w:rsidRDefault="0021606D" w:rsidP="00D9337B">
      <w:pPr>
        <w:spacing w:before="120" w:after="120"/>
        <w:jc w:val="center"/>
        <w:rPr>
          <w:b/>
        </w:rPr>
      </w:pPr>
    </w:p>
    <w:p w:rsidR="00D9337B" w:rsidRPr="00D9337B" w:rsidRDefault="00D9337B" w:rsidP="00D9337B">
      <w:pPr>
        <w:spacing w:before="120" w:after="120"/>
        <w:jc w:val="center"/>
        <w:rPr>
          <w:b/>
        </w:rPr>
      </w:pPr>
      <w:r w:rsidRPr="00D9337B">
        <w:rPr>
          <w:b/>
        </w:rPr>
        <w:t>TÍTULO VII - DA AVALIAÇÃO DO PGC</w:t>
      </w:r>
    </w:p>
    <w:p w:rsidR="00D9337B" w:rsidRPr="00D9337B" w:rsidRDefault="00D9337B" w:rsidP="00D9337B">
      <w:r w:rsidRPr="00D9337B">
        <w:rPr>
          <w:b/>
        </w:rPr>
        <w:t>Art. 2</w:t>
      </w:r>
      <w:r w:rsidR="0046474E">
        <w:rPr>
          <w:b/>
        </w:rPr>
        <w:t>0</w:t>
      </w:r>
      <w:r w:rsidRPr="00D9337B">
        <w:rPr>
          <w:b/>
        </w:rPr>
        <w:t>º</w:t>
      </w:r>
      <w:r w:rsidRPr="00D9337B">
        <w:t xml:space="preserve"> - Os projetos do PGC, resultantes das disciplinas PGC I e PGC II, bem como o PGC, resultante da disciplina PGC III, deverão ser entregues e defendidos pelo discente e serão avaliados por uma banca de professores, a qual apresentará por escrito apreciação sobre a realização, importância e valor do trabalho emitindo o devido conceito, na forma do Regimento Geral da Universidade.</w:t>
      </w:r>
    </w:p>
    <w:p w:rsidR="00D9337B" w:rsidRPr="00D9337B" w:rsidRDefault="00D9337B" w:rsidP="00D9337B">
      <w:pPr>
        <w:ind w:firstLine="709"/>
      </w:pPr>
      <w:r w:rsidRPr="00D9337B">
        <w:rPr>
          <w:b/>
        </w:rPr>
        <w:t>§ 1º</w:t>
      </w:r>
      <w:r w:rsidRPr="00D9337B">
        <w:t xml:space="preserve"> - A banca de avaliação será composta por pelo menos um professor da UFABC, sendo o presidente da banca o orientador do PGC. Poderão integrar </w:t>
      </w:r>
      <w:proofErr w:type="gramStart"/>
      <w:r w:rsidRPr="00D9337B">
        <w:t>a banca docentes de outras instituições</w:t>
      </w:r>
      <w:proofErr w:type="gramEnd"/>
      <w:r w:rsidRPr="00D9337B">
        <w:t>, alunos de pós-graduação ou mesmo profissionais considerados autoridades na temática do PGC a ser avaliado. Os participantes da banca serão indicados pelo orientador ao Coordenador de PGC, que se reserva o direito de acatar ou não a indicação.</w:t>
      </w:r>
    </w:p>
    <w:p w:rsidR="00D9337B" w:rsidRPr="00D9337B" w:rsidRDefault="00D9337B" w:rsidP="00D9337B">
      <w:pPr>
        <w:ind w:firstLine="709"/>
      </w:pPr>
      <w:r w:rsidRPr="00D9337B">
        <w:rPr>
          <w:b/>
        </w:rPr>
        <w:t>§ 2º</w:t>
      </w:r>
      <w:r w:rsidRPr="00D9337B">
        <w:t xml:space="preserve"> - É sugerido que a banca de avaliação do PGC I seja a mesma no PGC II e PGC III.</w:t>
      </w:r>
    </w:p>
    <w:p w:rsidR="00D9337B" w:rsidRPr="00D9337B" w:rsidRDefault="00D9337B" w:rsidP="00D9337B">
      <w:pPr>
        <w:ind w:firstLine="709"/>
      </w:pPr>
      <w:r w:rsidRPr="00D9337B">
        <w:rPr>
          <w:b/>
        </w:rPr>
        <w:t>§ 3º</w:t>
      </w:r>
      <w:r w:rsidRPr="00D9337B">
        <w:t xml:space="preserve"> - Na defesa do PGC o discente deverá realizar uma apresentação com duração de no mínimo 30 minutos, e no máximo 40 minutos. Para </w:t>
      </w:r>
      <w:proofErr w:type="spellStart"/>
      <w:r w:rsidRPr="00D9337B">
        <w:t>PGCs</w:t>
      </w:r>
      <w:proofErr w:type="spellEnd"/>
      <w:r w:rsidRPr="00D9337B">
        <w:t xml:space="preserve"> em grupo, a apresentação oral deve ser dividida entre os componentes do grupo, e mantém-se o tempo máximo de 40 minutos de apresentação.</w:t>
      </w:r>
    </w:p>
    <w:p w:rsidR="00D9337B" w:rsidRPr="00D9337B" w:rsidRDefault="00D9337B" w:rsidP="00D9337B">
      <w:pPr>
        <w:ind w:firstLine="709"/>
      </w:pPr>
      <w:r w:rsidRPr="00D9337B">
        <w:rPr>
          <w:b/>
        </w:rPr>
        <w:t>§ 4º</w:t>
      </w:r>
      <w:r w:rsidRPr="00D9337B">
        <w:t xml:space="preserve"> - A banca examinadora tem as seguintes funções:</w:t>
      </w:r>
    </w:p>
    <w:p w:rsidR="00D9337B" w:rsidRPr="00D9337B" w:rsidRDefault="00D9337B" w:rsidP="00363FDB">
      <w:pPr>
        <w:numPr>
          <w:ilvl w:val="0"/>
          <w:numId w:val="15"/>
        </w:numPr>
        <w:suppressAutoHyphens/>
        <w:spacing w:line="360" w:lineRule="auto"/>
        <w:jc w:val="both"/>
      </w:pPr>
      <w:r w:rsidRPr="00D9337B">
        <w:t>Examinar, avaliar e atribuir conceito sobre a versão final dos PGC I, PGC II e PGC III.</w:t>
      </w:r>
    </w:p>
    <w:p w:rsidR="00D9337B" w:rsidRPr="00D9337B" w:rsidRDefault="00D9337B" w:rsidP="00363FDB">
      <w:pPr>
        <w:numPr>
          <w:ilvl w:val="0"/>
          <w:numId w:val="15"/>
        </w:numPr>
        <w:suppressAutoHyphens/>
        <w:spacing w:line="360" w:lineRule="auto"/>
        <w:jc w:val="both"/>
      </w:pPr>
      <w:r w:rsidRPr="00D9337B">
        <w:t>Quando o PGC for realizado por mais de um aluno, atribuir conceito individualizado a cada um de seus componentes.</w:t>
      </w:r>
    </w:p>
    <w:p w:rsidR="00D9337B" w:rsidRPr="00D9337B" w:rsidRDefault="00D9337B" w:rsidP="00363FDB">
      <w:pPr>
        <w:numPr>
          <w:ilvl w:val="0"/>
          <w:numId w:val="15"/>
        </w:numPr>
        <w:suppressAutoHyphens/>
        <w:spacing w:line="360" w:lineRule="auto"/>
        <w:jc w:val="both"/>
      </w:pPr>
      <w:r w:rsidRPr="00D9337B">
        <w:t xml:space="preserve">Reunir-se no horário, data e </w:t>
      </w:r>
      <w:proofErr w:type="gramStart"/>
      <w:r w:rsidRPr="00D9337B">
        <w:t>local previamente estabelecidos</w:t>
      </w:r>
      <w:proofErr w:type="gramEnd"/>
      <w:r w:rsidRPr="00D9337B">
        <w:t xml:space="preserve"> para assistir a apresentação oral do PGC.</w:t>
      </w:r>
    </w:p>
    <w:p w:rsidR="00D9337B" w:rsidRPr="00D9337B" w:rsidRDefault="00D9337B" w:rsidP="00D9337B">
      <w:pPr>
        <w:ind w:firstLine="709"/>
      </w:pPr>
      <w:r w:rsidRPr="00D9337B">
        <w:rPr>
          <w:b/>
        </w:rPr>
        <w:t>§ 5º</w:t>
      </w:r>
      <w:r w:rsidRPr="00D9337B">
        <w:t xml:space="preserve"> - Após a apresentação do trabalho a banca poderá:</w:t>
      </w:r>
    </w:p>
    <w:p w:rsidR="00D9337B" w:rsidRPr="00D9337B" w:rsidRDefault="00D9337B" w:rsidP="00363FDB">
      <w:pPr>
        <w:numPr>
          <w:ilvl w:val="0"/>
          <w:numId w:val="16"/>
        </w:numPr>
        <w:suppressAutoHyphens/>
        <w:spacing w:line="360" w:lineRule="auto"/>
        <w:jc w:val="both"/>
      </w:pPr>
      <w:r w:rsidRPr="00D9337B">
        <w:lastRenderedPageBreak/>
        <w:t>Aceitar definitivamente o trabalho, atribuindo-lhe conceito final;</w:t>
      </w:r>
    </w:p>
    <w:p w:rsidR="00D9337B" w:rsidRPr="00D9337B" w:rsidRDefault="00D9337B" w:rsidP="00363FDB">
      <w:pPr>
        <w:numPr>
          <w:ilvl w:val="0"/>
          <w:numId w:val="16"/>
        </w:numPr>
        <w:suppressAutoHyphens/>
        <w:spacing w:line="360" w:lineRule="auto"/>
        <w:jc w:val="both"/>
        <w:rPr>
          <w:bCs/>
        </w:rPr>
      </w:pPr>
      <w:r w:rsidRPr="00D9337B">
        <w:t xml:space="preserve">Condicionar a aceitação a modificações no texto. Esta hipótese significa que o discente deve proceder necessariamente às alterações indicadas pela banca. </w:t>
      </w:r>
      <w:r w:rsidRPr="00D9337B">
        <w:rPr>
          <w:bCs/>
        </w:rPr>
        <w:t>Neste caso, o discente deverá realizar as modificações solicitadas e entregar (em prazo definido pelo Coordenador de PGC) um novo exemplar impresso do texto para um membro indicado pela banca para verificação. De posse do exemplar revisado, o membro indicado pode aceitar ou recusar o trabalho;</w:t>
      </w:r>
    </w:p>
    <w:p w:rsidR="00D9337B" w:rsidRPr="00D9337B" w:rsidRDefault="00D9337B" w:rsidP="00363FDB">
      <w:pPr>
        <w:numPr>
          <w:ilvl w:val="0"/>
          <w:numId w:val="16"/>
        </w:numPr>
        <w:suppressAutoHyphens/>
        <w:spacing w:line="360" w:lineRule="auto"/>
        <w:jc w:val="both"/>
      </w:pPr>
      <w:r w:rsidRPr="00D9337B">
        <w:t>Recusar o trabalho.</w:t>
      </w:r>
    </w:p>
    <w:p w:rsidR="00D9337B" w:rsidRPr="00D9337B" w:rsidRDefault="00D9337B" w:rsidP="00D9337B">
      <w:pPr>
        <w:ind w:firstLine="709"/>
      </w:pPr>
      <w:r w:rsidRPr="00D9337B">
        <w:rPr>
          <w:b/>
        </w:rPr>
        <w:t>§ 6º</w:t>
      </w:r>
      <w:r w:rsidRPr="00D9337B">
        <w:t xml:space="preserve"> - Cabe aos discentes o direito de recorrer do conceito atribuído, de acordo com as normas regimentais da UFABC. </w:t>
      </w:r>
    </w:p>
    <w:p w:rsidR="00D9337B" w:rsidRPr="00D9337B" w:rsidRDefault="00D9337B" w:rsidP="00D9337B">
      <w:proofErr w:type="spellStart"/>
      <w:r w:rsidRPr="00D9337B">
        <w:rPr>
          <w:b/>
        </w:rPr>
        <w:t>Art</w:t>
      </w:r>
      <w:proofErr w:type="spellEnd"/>
      <w:r w:rsidRPr="00D9337B">
        <w:rPr>
          <w:b/>
        </w:rPr>
        <w:t xml:space="preserve"> 2</w:t>
      </w:r>
      <w:r w:rsidR="0046474E">
        <w:rPr>
          <w:b/>
        </w:rPr>
        <w:t>1</w:t>
      </w:r>
      <w:r w:rsidRPr="00D9337B">
        <w:rPr>
          <w:b/>
        </w:rPr>
        <w:t>º</w:t>
      </w:r>
      <w:r w:rsidRPr="00D9337B">
        <w:t xml:space="preserve"> - A elaboração e apresentação do PG deverão seguir as normas de apresentação e redação de trabalhos </w:t>
      </w:r>
      <w:proofErr w:type="gramStart"/>
      <w:r w:rsidRPr="00D9337B">
        <w:t>científicos adotadas pelo CMCC</w:t>
      </w:r>
      <w:proofErr w:type="gramEnd"/>
      <w:r w:rsidRPr="00D9337B">
        <w:t>.</w:t>
      </w:r>
    </w:p>
    <w:p w:rsidR="0021606D" w:rsidRDefault="0021606D" w:rsidP="00D9337B">
      <w:pPr>
        <w:spacing w:before="120" w:after="120"/>
        <w:jc w:val="center"/>
        <w:rPr>
          <w:b/>
        </w:rPr>
      </w:pPr>
    </w:p>
    <w:p w:rsidR="00D9337B" w:rsidRPr="00D9337B" w:rsidRDefault="00D9337B" w:rsidP="00D9337B">
      <w:pPr>
        <w:spacing w:before="120" w:after="120"/>
        <w:jc w:val="center"/>
        <w:rPr>
          <w:b/>
        </w:rPr>
      </w:pPr>
      <w:r w:rsidRPr="00D9337B">
        <w:rPr>
          <w:b/>
        </w:rPr>
        <w:t>TÍTULO VIII – DISPOSIÇÕES GERAIS</w:t>
      </w:r>
    </w:p>
    <w:p w:rsidR="00D9337B" w:rsidRPr="00D9337B" w:rsidRDefault="00D9337B" w:rsidP="00D9337B">
      <w:r w:rsidRPr="00D9337B">
        <w:rPr>
          <w:b/>
        </w:rPr>
        <w:t>Art. 2</w:t>
      </w:r>
      <w:r w:rsidR="0046474E">
        <w:rPr>
          <w:b/>
        </w:rPr>
        <w:t>2</w:t>
      </w:r>
      <w:r w:rsidRPr="00D9337B">
        <w:rPr>
          <w:b/>
        </w:rPr>
        <w:t>º</w:t>
      </w:r>
      <w:r w:rsidRPr="00D9337B">
        <w:t xml:space="preserve"> - Compete ainda ao Colegiado do Curso:</w:t>
      </w:r>
    </w:p>
    <w:p w:rsidR="00D9337B" w:rsidRPr="00D9337B" w:rsidRDefault="00D9337B" w:rsidP="00D9337B">
      <w:pPr>
        <w:ind w:firstLine="709"/>
      </w:pPr>
      <w:r w:rsidRPr="00D9337B">
        <w:rPr>
          <w:b/>
        </w:rPr>
        <w:t>§ 1º</w:t>
      </w:r>
      <w:r w:rsidRPr="00D9337B">
        <w:t xml:space="preserve"> - Resolver os casos omissos.</w:t>
      </w:r>
    </w:p>
    <w:p w:rsidR="00D9337B" w:rsidRPr="00D9337B" w:rsidRDefault="00D9337B" w:rsidP="00D9337B">
      <w:r w:rsidRPr="00D9337B">
        <w:rPr>
          <w:b/>
        </w:rPr>
        <w:t>Art. 2</w:t>
      </w:r>
      <w:r w:rsidR="0046474E">
        <w:rPr>
          <w:b/>
        </w:rPr>
        <w:t>3</w:t>
      </w:r>
      <w:r w:rsidRPr="00D9337B">
        <w:rPr>
          <w:b/>
        </w:rPr>
        <w:t>º</w:t>
      </w:r>
      <w:r w:rsidRPr="00D9337B">
        <w:t xml:space="preserve"> - A presente </w:t>
      </w:r>
      <w:r w:rsidR="00270B18">
        <w:t>norma</w:t>
      </w:r>
      <w:r w:rsidRPr="00D9337B">
        <w:t xml:space="preserve"> entrará em vigor na data de sua aprovação, revogando-se as disposições em contrário.</w:t>
      </w:r>
    </w:p>
    <w:p w:rsidR="00D9337B" w:rsidRPr="00D9337B" w:rsidRDefault="00D9337B" w:rsidP="00D9337B"/>
    <w:p w:rsidR="00D9337B" w:rsidRPr="00D9337B" w:rsidRDefault="00D9337B" w:rsidP="00D9337B">
      <w:r w:rsidRPr="00D9337B">
        <w:t>Colegiado do Curso de Bacharelado em Ciência da Computação, em 28 de agosto de 2009.</w:t>
      </w:r>
    </w:p>
    <w:p w:rsidR="00D9337B" w:rsidRPr="00D9337B" w:rsidRDefault="00D9337B" w:rsidP="00D9337B"/>
    <w:p w:rsidR="00D9337B" w:rsidRPr="00D9337B" w:rsidRDefault="00D9337B" w:rsidP="00D9337B">
      <w:pPr>
        <w:pStyle w:val="Pr-formataoHTML"/>
        <w:jc w:val="right"/>
        <w:rPr>
          <w:rFonts w:ascii="Arial" w:hAnsi="Arial" w:cs="Arial"/>
          <w:sz w:val="24"/>
          <w:szCs w:val="24"/>
        </w:rPr>
      </w:pPr>
      <w:r w:rsidRPr="00D9337B">
        <w:rPr>
          <w:rFonts w:ascii="Arial" w:hAnsi="Arial" w:cs="Arial"/>
          <w:sz w:val="24"/>
          <w:szCs w:val="24"/>
        </w:rPr>
        <w:t>___________________________________</w:t>
      </w:r>
    </w:p>
    <w:p w:rsidR="00D9337B" w:rsidRPr="00D9337B" w:rsidRDefault="00D9337B" w:rsidP="00D9337B">
      <w:pPr>
        <w:pStyle w:val="Pr-formataoHTML"/>
        <w:jc w:val="right"/>
        <w:rPr>
          <w:rFonts w:ascii="Arial" w:hAnsi="Arial" w:cs="Arial"/>
          <w:sz w:val="24"/>
          <w:szCs w:val="24"/>
        </w:rPr>
      </w:pPr>
      <w:r w:rsidRPr="00D9337B">
        <w:rPr>
          <w:rFonts w:ascii="Arial" w:hAnsi="Arial" w:cs="Arial"/>
          <w:sz w:val="24"/>
          <w:szCs w:val="24"/>
        </w:rPr>
        <w:t xml:space="preserve">Profa. Maria Camila </w:t>
      </w:r>
      <w:proofErr w:type="spellStart"/>
      <w:r w:rsidRPr="00D9337B">
        <w:rPr>
          <w:rFonts w:ascii="Arial" w:hAnsi="Arial" w:cs="Arial"/>
          <w:sz w:val="24"/>
          <w:szCs w:val="24"/>
        </w:rPr>
        <w:t>Nardini</w:t>
      </w:r>
      <w:proofErr w:type="spellEnd"/>
      <w:r w:rsidRPr="00D9337B">
        <w:rPr>
          <w:rFonts w:ascii="Arial" w:hAnsi="Arial" w:cs="Arial"/>
          <w:sz w:val="24"/>
          <w:szCs w:val="24"/>
        </w:rPr>
        <w:t xml:space="preserve"> </w:t>
      </w:r>
      <w:proofErr w:type="spellStart"/>
      <w:r w:rsidRPr="00D9337B">
        <w:rPr>
          <w:rFonts w:ascii="Arial" w:hAnsi="Arial" w:cs="Arial"/>
          <w:sz w:val="24"/>
          <w:szCs w:val="24"/>
        </w:rPr>
        <w:t>Barioni</w:t>
      </w:r>
      <w:proofErr w:type="spellEnd"/>
      <w:r w:rsidRPr="00D9337B">
        <w:rPr>
          <w:rFonts w:ascii="Arial" w:hAnsi="Arial" w:cs="Arial"/>
          <w:sz w:val="24"/>
          <w:szCs w:val="24"/>
        </w:rPr>
        <w:t xml:space="preserve"> </w:t>
      </w:r>
    </w:p>
    <w:p w:rsidR="00D9337B" w:rsidRPr="00D9337B" w:rsidRDefault="00D9337B" w:rsidP="00D9337B">
      <w:pPr>
        <w:pStyle w:val="Pr-formataoHTML"/>
        <w:jc w:val="right"/>
        <w:rPr>
          <w:rFonts w:ascii="Arial" w:hAnsi="Arial" w:cs="Arial"/>
          <w:sz w:val="24"/>
          <w:szCs w:val="24"/>
        </w:rPr>
      </w:pPr>
    </w:p>
    <w:p w:rsidR="00D9337B" w:rsidRPr="00D9337B" w:rsidRDefault="00D9337B" w:rsidP="00D9337B">
      <w:pPr>
        <w:pStyle w:val="Pr-formataoHTML"/>
        <w:jc w:val="right"/>
        <w:rPr>
          <w:rFonts w:ascii="Arial" w:hAnsi="Arial" w:cs="Arial"/>
          <w:sz w:val="24"/>
          <w:szCs w:val="24"/>
        </w:rPr>
      </w:pPr>
    </w:p>
    <w:p w:rsidR="00D9337B" w:rsidRPr="00D9337B" w:rsidRDefault="00D9337B" w:rsidP="00D9337B">
      <w:pPr>
        <w:pStyle w:val="Pr-formataoHTML"/>
        <w:jc w:val="right"/>
        <w:rPr>
          <w:rFonts w:ascii="Arial" w:hAnsi="Arial" w:cs="Arial"/>
          <w:sz w:val="24"/>
          <w:szCs w:val="24"/>
        </w:rPr>
      </w:pPr>
      <w:r w:rsidRPr="00D9337B">
        <w:rPr>
          <w:rFonts w:ascii="Arial" w:hAnsi="Arial" w:cs="Arial"/>
          <w:sz w:val="24"/>
          <w:szCs w:val="24"/>
        </w:rPr>
        <w:t>___________________________________</w:t>
      </w:r>
    </w:p>
    <w:p w:rsidR="00D9337B" w:rsidRPr="00D9337B" w:rsidRDefault="00D9337B" w:rsidP="00D9337B">
      <w:pPr>
        <w:pStyle w:val="Pr-formataoHTML"/>
        <w:jc w:val="right"/>
        <w:rPr>
          <w:rFonts w:ascii="Arial" w:hAnsi="Arial" w:cs="Arial"/>
          <w:sz w:val="24"/>
          <w:szCs w:val="24"/>
        </w:rPr>
      </w:pPr>
      <w:r w:rsidRPr="00D9337B">
        <w:rPr>
          <w:rFonts w:ascii="Arial" w:hAnsi="Arial" w:cs="Arial"/>
          <w:sz w:val="24"/>
          <w:szCs w:val="24"/>
        </w:rPr>
        <w:t>Prof. Edson Pinheiro Pimentel</w:t>
      </w:r>
    </w:p>
    <w:p w:rsidR="00D9337B" w:rsidRPr="00D9337B" w:rsidRDefault="00D9337B" w:rsidP="00D9337B">
      <w:pPr>
        <w:pStyle w:val="Pr-formataoHTML"/>
        <w:jc w:val="right"/>
        <w:rPr>
          <w:rFonts w:ascii="Arial" w:hAnsi="Arial" w:cs="Arial"/>
          <w:sz w:val="24"/>
          <w:szCs w:val="24"/>
        </w:rPr>
      </w:pPr>
    </w:p>
    <w:p w:rsidR="00D9337B" w:rsidRPr="00D9337B" w:rsidRDefault="00D9337B" w:rsidP="00D9337B">
      <w:pPr>
        <w:pStyle w:val="Pr-formataoHTML"/>
        <w:jc w:val="right"/>
        <w:rPr>
          <w:rFonts w:ascii="Arial" w:hAnsi="Arial" w:cs="Arial"/>
          <w:sz w:val="24"/>
          <w:szCs w:val="24"/>
        </w:rPr>
      </w:pPr>
    </w:p>
    <w:p w:rsidR="00D9337B" w:rsidRPr="00D9337B" w:rsidRDefault="00D9337B" w:rsidP="00D9337B">
      <w:pPr>
        <w:pStyle w:val="Pr-formataoHTML"/>
        <w:jc w:val="right"/>
        <w:rPr>
          <w:rFonts w:ascii="Arial" w:hAnsi="Arial" w:cs="Arial"/>
          <w:sz w:val="24"/>
          <w:szCs w:val="24"/>
        </w:rPr>
      </w:pPr>
      <w:r w:rsidRPr="00D9337B">
        <w:rPr>
          <w:rFonts w:ascii="Arial" w:hAnsi="Arial" w:cs="Arial"/>
          <w:sz w:val="24"/>
          <w:szCs w:val="24"/>
        </w:rPr>
        <w:t>___________________________________</w:t>
      </w:r>
    </w:p>
    <w:p w:rsidR="00D9337B" w:rsidRPr="00D9337B" w:rsidRDefault="00D9337B" w:rsidP="00D9337B">
      <w:pPr>
        <w:pStyle w:val="Pr-formataoHTML"/>
        <w:jc w:val="right"/>
        <w:rPr>
          <w:rFonts w:ascii="Arial" w:hAnsi="Arial" w:cs="Arial"/>
          <w:sz w:val="24"/>
          <w:szCs w:val="24"/>
        </w:rPr>
      </w:pPr>
      <w:r w:rsidRPr="00D9337B">
        <w:rPr>
          <w:rFonts w:ascii="Arial" w:hAnsi="Arial" w:cs="Arial"/>
          <w:sz w:val="24"/>
          <w:szCs w:val="24"/>
        </w:rPr>
        <w:t xml:space="preserve">Prof. Jerônimo </w:t>
      </w:r>
      <w:proofErr w:type="spellStart"/>
      <w:r w:rsidRPr="00D9337B">
        <w:rPr>
          <w:rFonts w:ascii="Arial" w:hAnsi="Arial" w:cs="Arial"/>
          <w:sz w:val="24"/>
          <w:szCs w:val="24"/>
        </w:rPr>
        <w:t>Cordoni</w:t>
      </w:r>
      <w:proofErr w:type="spellEnd"/>
      <w:r w:rsidRPr="00D9337B">
        <w:rPr>
          <w:rFonts w:ascii="Arial" w:hAnsi="Arial" w:cs="Arial"/>
          <w:sz w:val="24"/>
          <w:szCs w:val="24"/>
        </w:rPr>
        <w:t xml:space="preserve"> Pellegrini</w:t>
      </w:r>
    </w:p>
    <w:p w:rsidR="00D9337B" w:rsidRPr="00D9337B" w:rsidRDefault="00D9337B" w:rsidP="00D9337B">
      <w:pPr>
        <w:pStyle w:val="Pr-formataoHTML"/>
        <w:jc w:val="right"/>
        <w:rPr>
          <w:rFonts w:ascii="Arial" w:hAnsi="Arial" w:cs="Arial"/>
          <w:sz w:val="24"/>
          <w:szCs w:val="24"/>
        </w:rPr>
      </w:pPr>
    </w:p>
    <w:p w:rsidR="00D9337B" w:rsidRPr="00D9337B" w:rsidRDefault="00D9337B" w:rsidP="00D9337B">
      <w:pPr>
        <w:pStyle w:val="Pr-formataoHTML"/>
        <w:jc w:val="right"/>
        <w:rPr>
          <w:rFonts w:ascii="Arial" w:hAnsi="Arial" w:cs="Arial"/>
          <w:sz w:val="24"/>
          <w:szCs w:val="24"/>
        </w:rPr>
      </w:pPr>
    </w:p>
    <w:p w:rsidR="00D9337B" w:rsidRPr="00D9337B" w:rsidRDefault="00D9337B" w:rsidP="00D9337B">
      <w:pPr>
        <w:pStyle w:val="Pr-formataoHTML"/>
        <w:jc w:val="right"/>
        <w:rPr>
          <w:rFonts w:ascii="Arial" w:hAnsi="Arial" w:cs="Arial"/>
          <w:sz w:val="24"/>
          <w:szCs w:val="24"/>
        </w:rPr>
      </w:pPr>
      <w:r w:rsidRPr="00D9337B">
        <w:rPr>
          <w:rFonts w:ascii="Arial" w:hAnsi="Arial" w:cs="Arial"/>
          <w:sz w:val="24"/>
          <w:szCs w:val="24"/>
        </w:rPr>
        <w:t>___________________________________</w:t>
      </w:r>
    </w:p>
    <w:p w:rsidR="00D9337B" w:rsidRPr="00CB383F" w:rsidRDefault="00D9337B" w:rsidP="00D9337B">
      <w:pPr>
        <w:pStyle w:val="Pr-formataoHTML"/>
        <w:jc w:val="right"/>
        <w:rPr>
          <w:rFonts w:ascii="Arial" w:hAnsi="Arial" w:cs="Arial"/>
          <w:sz w:val="24"/>
          <w:szCs w:val="24"/>
        </w:rPr>
      </w:pPr>
      <w:r w:rsidRPr="00D9337B">
        <w:rPr>
          <w:rFonts w:ascii="Arial" w:hAnsi="Arial" w:cs="Arial"/>
          <w:sz w:val="24"/>
          <w:szCs w:val="24"/>
        </w:rPr>
        <w:t xml:space="preserve">Prof. Luiz Carlos da Silva </w:t>
      </w:r>
      <w:proofErr w:type="spellStart"/>
      <w:r w:rsidRPr="00D9337B">
        <w:rPr>
          <w:rFonts w:ascii="Arial" w:hAnsi="Arial" w:cs="Arial"/>
          <w:sz w:val="24"/>
          <w:szCs w:val="24"/>
        </w:rPr>
        <w:t>Rozante</w:t>
      </w:r>
      <w:proofErr w:type="spellEnd"/>
    </w:p>
    <w:p w:rsidR="00D9337B" w:rsidRPr="00CB383F" w:rsidRDefault="00D9337B" w:rsidP="00D9337B">
      <w:pPr>
        <w:pStyle w:val="Pr-formataoHTML"/>
      </w:pPr>
    </w:p>
    <w:p w:rsidR="00D9337B" w:rsidRPr="00AA2906" w:rsidRDefault="00D9337B" w:rsidP="003F557F">
      <w:pPr>
        <w:tabs>
          <w:tab w:val="left" w:pos="720"/>
        </w:tabs>
        <w:jc w:val="both"/>
        <w:rPr>
          <w:color w:val="FF0000"/>
        </w:rPr>
      </w:pPr>
    </w:p>
    <w:sectPr w:rsidR="00D9337B" w:rsidRPr="00AA2906" w:rsidSect="0062582A">
      <w:type w:val="continuous"/>
      <w:pgSz w:w="11906" w:h="16838"/>
      <w:pgMar w:top="1417" w:right="1418" w:bottom="1417" w:left="1701" w:header="709" w:footer="709" w:gutter="0"/>
      <w:cols w:space="709"/>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1254" w:rsidRDefault="003C1254">
      <w:r>
        <w:separator/>
      </w:r>
    </w:p>
  </w:endnote>
  <w:endnote w:type="continuationSeparator" w:id="0">
    <w:p w:rsidR="003C1254" w:rsidRDefault="003C1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DejaVu Sans">
    <w:panose1 w:val="020B0603030804020204"/>
    <w:charset w:val="00"/>
    <w:family w:val="swiss"/>
    <w:pitch w:val="variable"/>
    <w:sig w:usb0="E7002EFF" w:usb1="D200F5FF" w:usb2="0A246029" w:usb3="00000000" w:csb0="000001FF" w:csb1="00000000"/>
  </w:font>
  <w:font w:name="CMR10">
    <w:altName w:val="Times New Roman"/>
    <w:charset w:val="00"/>
    <w:family w:val="auto"/>
    <w:pitch w:val="default"/>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603" w:rsidRDefault="00197327" w:rsidP="00752347">
    <w:pPr>
      <w:pStyle w:val="Rodap"/>
      <w:framePr w:wrap="around" w:vAnchor="text" w:hAnchor="margin" w:xAlign="center" w:y="1"/>
      <w:rPr>
        <w:rStyle w:val="Nmerodepgina"/>
      </w:rPr>
    </w:pPr>
    <w:r>
      <w:rPr>
        <w:rStyle w:val="Nmerodepgina"/>
      </w:rPr>
      <w:fldChar w:fldCharType="begin"/>
    </w:r>
    <w:r w:rsidR="00E47603">
      <w:rPr>
        <w:rStyle w:val="Nmerodepgina"/>
      </w:rPr>
      <w:instrText xml:space="preserve">PAGE  </w:instrText>
    </w:r>
    <w:r>
      <w:rPr>
        <w:rStyle w:val="Nmerodepgina"/>
      </w:rPr>
      <w:fldChar w:fldCharType="end"/>
    </w:r>
  </w:p>
  <w:p w:rsidR="00E47603" w:rsidRDefault="00E47603">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603" w:rsidRDefault="00197327" w:rsidP="00752347">
    <w:pPr>
      <w:pStyle w:val="Rodap"/>
      <w:framePr w:wrap="around" w:vAnchor="text" w:hAnchor="margin" w:xAlign="center" w:y="1"/>
      <w:rPr>
        <w:rStyle w:val="Nmerodepgina"/>
      </w:rPr>
    </w:pPr>
    <w:r>
      <w:rPr>
        <w:rStyle w:val="Nmerodepgina"/>
      </w:rPr>
      <w:fldChar w:fldCharType="begin"/>
    </w:r>
    <w:r w:rsidR="00E47603">
      <w:rPr>
        <w:rStyle w:val="Nmerodepgina"/>
      </w:rPr>
      <w:instrText xml:space="preserve">PAGE  </w:instrText>
    </w:r>
    <w:r>
      <w:rPr>
        <w:rStyle w:val="Nmerodepgina"/>
      </w:rPr>
      <w:fldChar w:fldCharType="separate"/>
    </w:r>
    <w:r w:rsidR="00016D57">
      <w:rPr>
        <w:rStyle w:val="Nmerodepgina"/>
        <w:noProof/>
      </w:rPr>
      <w:t>26</w:t>
    </w:r>
    <w:r>
      <w:rPr>
        <w:rStyle w:val="Nmerodepgina"/>
      </w:rPr>
      <w:fldChar w:fldCharType="end"/>
    </w:r>
  </w:p>
  <w:p w:rsidR="00E47603" w:rsidRDefault="00E4760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1254" w:rsidRDefault="003C1254">
      <w:r>
        <w:separator/>
      </w:r>
    </w:p>
  </w:footnote>
  <w:footnote w:type="continuationSeparator" w:id="0">
    <w:p w:rsidR="003C1254" w:rsidRDefault="003C12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1">
    <w:nsid w:val="00000002"/>
    <w:multiLevelType w:val="multilevel"/>
    <w:tmpl w:val="00000002"/>
    <w:name w:val="WW8Num2"/>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2">
    <w:nsid w:val="00000003"/>
    <w:multiLevelType w:val="multilevel"/>
    <w:tmpl w:val="00000003"/>
    <w:name w:val="WW8Num3"/>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3">
    <w:nsid w:val="00000004"/>
    <w:multiLevelType w:val="multilevel"/>
    <w:tmpl w:val="00000004"/>
    <w:name w:val="WW8Num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name w:val="WW8Num6"/>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5">
    <w:nsid w:val="01443655"/>
    <w:multiLevelType w:val="hybridMultilevel"/>
    <w:tmpl w:val="3C304624"/>
    <w:lvl w:ilvl="0" w:tplc="04090005">
      <w:start w:val="1"/>
      <w:numFmt w:val="bullet"/>
      <w:lvlText w:val=""/>
      <w:lvlJc w:val="left"/>
      <w:pPr>
        <w:tabs>
          <w:tab w:val="num" w:pos="720"/>
        </w:tabs>
        <w:ind w:left="720" w:hanging="360"/>
      </w:pPr>
      <w:rPr>
        <w:rFonts w:ascii="Wingdings" w:hAnsi="Wingdings" w:hint="default"/>
      </w:rPr>
    </w:lvl>
    <w:lvl w:ilvl="1" w:tplc="6056241A">
      <w:numFmt w:val="bullet"/>
      <w:lvlText w:val="•"/>
      <w:lvlJc w:val="left"/>
      <w:pPr>
        <w:ind w:left="1785" w:hanging="705"/>
      </w:pPr>
      <w:rPr>
        <w:rFonts w:ascii="Arial" w:eastAsia="Times New Roman" w:hAnsi="Arial" w:cs="Arial" w:hint="default"/>
      </w:rPr>
    </w:lvl>
    <w:lvl w:ilvl="2" w:tplc="34F40190" w:tentative="1">
      <w:start w:val="1"/>
      <w:numFmt w:val="bullet"/>
      <w:lvlText w:val="●"/>
      <w:lvlJc w:val="left"/>
      <w:pPr>
        <w:tabs>
          <w:tab w:val="num" w:pos="2160"/>
        </w:tabs>
        <w:ind w:left="2160" w:hanging="360"/>
      </w:pPr>
      <w:rPr>
        <w:rFonts w:ascii="StarSymbol" w:hAnsi="StarSymbol" w:hint="default"/>
      </w:rPr>
    </w:lvl>
    <w:lvl w:ilvl="3" w:tplc="4404D896" w:tentative="1">
      <w:start w:val="1"/>
      <w:numFmt w:val="bullet"/>
      <w:lvlText w:val="●"/>
      <w:lvlJc w:val="left"/>
      <w:pPr>
        <w:tabs>
          <w:tab w:val="num" w:pos="2880"/>
        </w:tabs>
        <w:ind w:left="2880" w:hanging="360"/>
      </w:pPr>
      <w:rPr>
        <w:rFonts w:ascii="StarSymbol" w:hAnsi="StarSymbol" w:hint="default"/>
      </w:rPr>
    </w:lvl>
    <w:lvl w:ilvl="4" w:tplc="7B888E28" w:tentative="1">
      <w:start w:val="1"/>
      <w:numFmt w:val="bullet"/>
      <w:lvlText w:val="●"/>
      <w:lvlJc w:val="left"/>
      <w:pPr>
        <w:tabs>
          <w:tab w:val="num" w:pos="3600"/>
        </w:tabs>
        <w:ind w:left="3600" w:hanging="360"/>
      </w:pPr>
      <w:rPr>
        <w:rFonts w:ascii="StarSymbol" w:hAnsi="StarSymbol" w:hint="default"/>
      </w:rPr>
    </w:lvl>
    <w:lvl w:ilvl="5" w:tplc="22AECBE6" w:tentative="1">
      <w:start w:val="1"/>
      <w:numFmt w:val="bullet"/>
      <w:lvlText w:val="●"/>
      <w:lvlJc w:val="left"/>
      <w:pPr>
        <w:tabs>
          <w:tab w:val="num" w:pos="4320"/>
        </w:tabs>
        <w:ind w:left="4320" w:hanging="360"/>
      </w:pPr>
      <w:rPr>
        <w:rFonts w:ascii="StarSymbol" w:hAnsi="StarSymbol" w:hint="default"/>
      </w:rPr>
    </w:lvl>
    <w:lvl w:ilvl="6" w:tplc="D4CC3D52" w:tentative="1">
      <w:start w:val="1"/>
      <w:numFmt w:val="bullet"/>
      <w:lvlText w:val="●"/>
      <w:lvlJc w:val="left"/>
      <w:pPr>
        <w:tabs>
          <w:tab w:val="num" w:pos="5040"/>
        </w:tabs>
        <w:ind w:left="5040" w:hanging="360"/>
      </w:pPr>
      <w:rPr>
        <w:rFonts w:ascii="StarSymbol" w:hAnsi="StarSymbol" w:hint="default"/>
      </w:rPr>
    </w:lvl>
    <w:lvl w:ilvl="7" w:tplc="EFE844AE" w:tentative="1">
      <w:start w:val="1"/>
      <w:numFmt w:val="bullet"/>
      <w:lvlText w:val="●"/>
      <w:lvlJc w:val="left"/>
      <w:pPr>
        <w:tabs>
          <w:tab w:val="num" w:pos="5760"/>
        </w:tabs>
        <w:ind w:left="5760" w:hanging="360"/>
      </w:pPr>
      <w:rPr>
        <w:rFonts w:ascii="StarSymbol" w:hAnsi="StarSymbol" w:hint="default"/>
      </w:rPr>
    </w:lvl>
    <w:lvl w:ilvl="8" w:tplc="375E75F0" w:tentative="1">
      <w:start w:val="1"/>
      <w:numFmt w:val="bullet"/>
      <w:lvlText w:val="●"/>
      <w:lvlJc w:val="left"/>
      <w:pPr>
        <w:tabs>
          <w:tab w:val="num" w:pos="6480"/>
        </w:tabs>
        <w:ind w:left="6480" w:hanging="360"/>
      </w:pPr>
      <w:rPr>
        <w:rFonts w:ascii="StarSymbol" w:hAnsi="StarSymbol" w:hint="default"/>
      </w:rPr>
    </w:lvl>
  </w:abstractNum>
  <w:abstractNum w:abstractNumId="6">
    <w:nsid w:val="035E4FA3"/>
    <w:multiLevelType w:val="hybridMultilevel"/>
    <w:tmpl w:val="F266D96A"/>
    <w:lvl w:ilvl="0" w:tplc="04160001">
      <w:start w:val="1"/>
      <w:numFmt w:val="bullet"/>
      <w:lvlText w:val=""/>
      <w:lvlJc w:val="left"/>
      <w:pPr>
        <w:ind w:left="772" w:hanging="360"/>
      </w:pPr>
      <w:rPr>
        <w:rFonts w:ascii="Symbol" w:hAnsi="Symbol" w:hint="default"/>
      </w:rPr>
    </w:lvl>
    <w:lvl w:ilvl="1" w:tplc="04160003" w:tentative="1">
      <w:start w:val="1"/>
      <w:numFmt w:val="bullet"/>
      <w:lvlText w:val="o"/>
      <w:lvlJc w:val="left"/>
      <w:pPr>
        <w:ind w:left="1492" w:hanging="360"/>
      </w:pPr>
      <w:rPr>
        <w:rFonts w:ascii="Courier New" w:hAnsi="Courier New" w:cs="Courier New" w:hint="default"/>
      </w:rPr>
    </w:lvl>
    <w:lvl w:ilvl="2" w:tplc="04160005" w:tentative="1">
      <w:start w:val="1"/>
      <w:numFmt w:val="bullet"/>
      <w:lvlText w:val=""/>
      <w:lvlJc w:val="left"/>
      <w:pPr>
        <w:ind w:left="2212" w:hanging="360"/>
      </w:pPr>
      <w:rPr>
        <w:rFonts w:ascii="Wingdings" w:hAnsi="Wingdings" w:hint="default"/>
      </w:rPr>
    </w:lvl>
    <w:lvl w:ilvl="3" w:tplc="04160001" w:tentative="1">
      <w:start w:val="1"/>
      <w:numFmt w:val="bullet"/>
      <w:lvlText w:val=""/>
      <w:lvlJc w:val="left"/>
      <w:pPr>
        <w:ind w:left="2932" w:hanging="360"/>
      </w:pPr>
      <w:rPr>
        <w:rFonts w:ascii="Symbol" w:hAnsi="Symbol" w:hint="default"/>
      </w:rPr>
    </w:lvl>
    <w:lvl w:ilvl="4" w:tplc="04160003" w:tentative="1">
      <w:start w:val="1"/>
      <w:numFmt w:val="bullet"/>
      <w:lvlText w:val="o"/>
      <w:lvlJc w:val="left"/>
      <w:pPr>
        <w:ind w:left="3652" w:hanging="360"/>
      </w:pPr>
      <w:rPr>
        <w:rFonts w:ascii="Courier New" w:hAnsi="Courier New" w:cs="Courier New" w:hint="default"/>
      </w:rPr>
    </w:lvl>
    <w:lvl w:ilvl="5" w:tplc="04160005" w:tentative="1">
      <w:start w:val="1"/>
      <w:numFmt w:val="bullet"/>
      <w:lvlText w:val=""/>
      <w:lvlJc w:val="left"/>
      <w:pPr>
        <w:ind w:left="4372" w:hanging="360"/>
      </w:pPr>
      <w:rPr>
        <w:rFonts w:ascii="Wingdings" w:hAnsi="Wingdings" w:hint="default"/>
      </w:rPr>
    </w:lvl>
    <w:lvl w:ilvl="6" w:tplc="04160001" w:tentative="1">
      <w:start w:val="1"/>
      <w:numFmt w:val="bullet"/>
      <w:lvlText w:val=""/>
      <w:lvlJc w:val="left"/>
      <w:pPr>
        <w:ind w:left="5092" w:hanging="360"/>
      </w:pPr>
      <w:rPr>
        <w:rFonts w:ascii="Symbol" w:hAnsi="Symbol" w:hint="default"/>
      </w:rPr>
    </w:lvl>
    <w:lvl w:ilvl="7" w:tplc="04160003" w:tentative="1">
      <w:start w:val="1"/>
      <w:numFmt w:val="bullet"/>
      <w:lvlText w:val="o"/>
      <w:lvlJc w:val="left"/>
      <w:pPr>
        <w:ind w:left="5812" w:hanging="360"/>
      </w:pPr>
      <w:rPr>
        <w:rFonts w:ascii="Courier New" w:hAnsi="Courier New" w:cs="Courier New" w:hint="default"/>
      </w:rPr>
    </w:lvl>
    <w:lvl w:ilvl="8" w:tplc="04160005" w:tentative="1">
      <w:start w:val="1"/>
      <w:numFmt w:val="bullet"/>
      <w:lvlText w:val=""/>
      <w:lvlJc w:val="left"/>
      <w:pPr>
        <w:ind w:left="6532" w:hanging="360"/>
      </w:pPr>
      <w:rPr>
        <w:rFonts w:ascii="Wingdings" w:hAnsi="Wingdings" w:hint="default"/>
      </w:rPr>
    </w:lvl>
  </w:abstractNum>
  <w:abstractNum w:abstractNumId="7">
    <w:nsid w:val="070D40C0"/>
    <w:multiLevelType w:val="multilevel"/>
    <w:tmpl w:val="96E0B746"/>
    <w:lvl w:ilvl="0">
      <w:start w:val="1"/>
      <w:numFmt w:val="bullet"/>
      <w:lvlText w:val=""/>
      <w:lvlJc w:val="left"/>
      <w:pPr>
        <w:tabs>
          <w:tab w:val="num" w:pos="720"/>
        </w:tabs>
        <w:ind w:left="720" w:hanging="360"/>
      </w:pPr>
      <w:rPr>
        <w:rFonts w:ascii="Wingdings" w:hAnsi="Wingdings" w:hint="default"/>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8">
    <w:nsid w:val="090C37CB"/>
    <w:multiLevelType w:val="hybridMultilevel"/>
    <w:tmpl w:val="6A6C3400"/>
    <w:name w:val="WW8Num12222"/>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9">
    <w:nsid w:val="0F14334F"/>
    <w:multiLevelType w:val="hybridMultilevel"/>
    <w:tmpl w:val="2970215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13A97150"/>
    <w:multiLevelType w:val="hybridMultilevel"/>
    <w:tmpl w:val="7278D2E2"/>
    <w:name w:val="WW8Num12"/>
    <w:lvl w:ilvl="0" w:tplc="0416000F">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1">
    <w:nsid w:val="15CA1E2E"/>
    <w:multiLevelType w:val="hybridMultilevel"/>
    <w:tmpl w:val="FD289BF6"/>
    <w:lvl w:ilvl="0" w:tplc="04090005">
      <w:start w:val="1"/>
      <w:numFmt w:val="bullet"/>
      <w:lvlText w:val=""/>
      <w:lvlJc w:val="left"/>
      <w:pPr>
        <w:tabs>
          <w:tab w:val="num" w:pos="720"/>
        </w:tabs>
        <w:ind w:left="720" w:hanging="360"/>
      </w:pPr>
      <w:rPr>
        <w:rFonts w:ascii="Wingdings" w:hAnsi="Wingdings" w:hint="default"/>
      </w:rPr>
    </w:lvl>
    <w:lvl w:ilvl="1" w:tplc="4A5E7036" w:tentative="1">
      <w:start w:val="1"/>
      <w:numFmt w:val="bullet"/>
      <w:lvlText w:val="●"/>
      <w:lvlJc w:val="left"/>
      <w:pPr>
        <w:tabs>
          <w:tab w:val="num" w:pos="1440"/>
        </w:tabs>
        <w:ind w:left="1440" w:hanging="360"/>
      </w:pPr>
      <w:rPr>
        <w:rFonts w:ascii="StarSymbol" w:hAnsi="StarSymbol" w:hint="default"/>
      </w:rPr>
    </w:lvl>
    <w:lvl w:ilvl="2" w:tplc="34F40190" w:tentative="1">
      <w:start w:val="1"/>
      <w:numFmt w:val="bullet"/>
      <w:lvlText w:val="●"/>
      <w:lvlJc w:val="left"/>
      <w:pPr>
        <w:tabs>
          <w:tab w:val="num" w:pos="2160"/>
        </w:tabs>
        <w:ind w:left="2160" w:hanging="360"/>
      </w:pPr>
      <w:rPr>
        <w:rFonts w:ascii="StarSymbol" w:hAnsi="StarSymbol" w:hint="default"/>
      </w:rPr>
    </w:lvl>
    <w:lvl w:ilvl="3" w:tplc="4404D896" w:tentative="1">
      <w:start w:val="1"/>
      <w:numFmt w:val="bullet"/>
      <w:lvlText w:val="●"/>
      <w:lvlJc w:val="left"/>
      <w:pPr>
        <w:tabs>
          <w:tab w:val="num" w:pos="2880"/>
        </w:tabs>
        <w:ind w:left="2880" w:hanging="360"/>
      </w:pPr>
      <w:rPr>
        <w:rFonts w:ascii="StarSymbol" w:hAnsi="StarSymbol" w:hint="default"/>
      </w:rPr>
    </w:lvl>
    <w:lvl w:ilvl="4" w:tplc="7B888E28" w:tentative="1">
      <w:start w:val="1"/>
      <w:numFmt w:val="bullet"/>
      <w:lvlText w:val="●"/>
      <w:lvlJc w:val="left"/>
      <w:pPr>
        <w:tabs>
          <w:tab w:val="num" w:pos="3600"/>
        </w:tabs>
        <w:ind w:left="3600" w:hanging="360"/>
      </w:pPr>
      <w:rPr>
        <w:rFonts w:ascii="StarSymbol" w:hAnsi="StarSymbol" w:hint="default"/>
      </w:rPr>
    </w:lvl>
    <w:lvl w:ilvl="5" w:tplc="22AECBE6" w:tentative="1">
      <w:start w:val="1"/>
      <w:numFmt w:val="bullet"/>
      <w:lvlText w:val="●"/>
      <w:lvlJc w:val="left"/>
      <w:pPr>
        <w:tabs>
          <w:tab w:val="num" w:pos="4320"/>
        </w:tabs>
        <w:ind w:left="4320" w:hanging="360"/>
      </w:pPr>
      <w:rPr>
        <w:rFonts w:ascii="StarSymbol" w:hAnsi="StarSymbol" w:hint="default"/>
      </w:rPr>
    </w:lvl>
    <w:lvl w:ilvl="6" w:tplc="D4CC3D52" w:tentative="1">
      <w:start w:val="1"/>
      <w:numFmt w:val="bullet"/>
      <w:lvlText w:val="●"/>
      <w:lvlJc w:val="left"/>
      <w:pPr>
        <w:tabs>
          <w:tab w:val="num" w:pos="5040"/>
        </w:tabs>
        <w:ind w:left="5040" w:hanging="360"/>
      </w:pPr>
      <w:rPr>
        <w:rFonts w:ascii="StarSymbol" w:hAnsi="StarSymbol" w:hint="default"/>
      </w:rPr>
    </w:lvl>
    <w:lvl w:ilvl="7" w:tplc="EFE844AE" w:tentative="1">
      <w:start w:val="1"/>
      <w:numFmt w:val="bullet"/>
      <w:lvlText w:val="●"/>
      <w:lvlJc w:val="left"/>
      <w:pPr>
        <w:tabs>
          <w:tab w:val="num" w:pos="5760"/>
        </w:tabs>
        <w:ind w:left="5760" w:hanging="360"/>
      </w:pPr>
      <w:rPr>
        <w:rFonts w:ascii="StarSymbol" w:hAnsi="StarSymbol" w:hint="default"/>
      </w:rPr>
    </w:lvl>
    <w:lvl w:ilvl="8" w:tplc="375E75F0" w:tentative="1">
      <w:start w:val="1"/>
      <w:numFmt w:val="bullet"/>
      <w:lvlText w:val="●"/>
      <w:lvlJc w:val="left"/>
      <w:pPr>
        <w:tabs>
          <w:tab w:val="num" w:pos="6480"/>
        </w:tabs>
        <w:ind w:left="6480" w:hanging="360"/>
      </w:pPr>
      <w:rPr>
        <w:rFonts w:ascii="StarSymbol" w:hAnsi="StarSymbol" w:hint="default"/>
      </w:rPr>
    </w:lvl>
  </w:abstractNum>
  <w:abstractNum w:abstractNumId="12">
    <w:nsid w:val="17D340A8"/>
    <w:multiLevelType w:val="hybridMultilevel"/>
    <w:tmpl w:val="B226EEE2"/>
    <w:lvl w:ilvl="0" w:tplc="04090005">
      <w:start w:val="1"/>
      <w:numFmt w:val="bullet"/>
      <w:lvlText w:val=""/>
      <w:lvlJc w:val="left"/>
      <w:pPr>
        <w:tabs>
          <w:tab w:val="num" w:pos="720"/>
        </w:tabs>
        <w:ind w:left="720" w:hanging="360"/>
      </w:pPr>
      <w:rPr>
        <w:rFonts w:ascii="Wingdings" w:hAnsi="Wingdings" w:hint="default"/>
      </w:rPr>
    </w:lvl>
    <w:lvl w:ilvl="1" w:tplc="4A5E7036" w:tentative="1">
      <w:start w:val="1"/>
      <w:numFmt w:val="bullet"/>
      <w:lvlText w:val="●"/>
      <w:lvlJc w:val="left"/>
      <w:pPr>
        <w:tabs>
          <w:tab w:val="num" w:pos="1440"/>
        </w:tabs>
        <w:ind w:left="1440" w:hanging="360"/>
      </w:pPr>
      <w:rPr>
        <w:rFonts w:ascii="StarSymbol" w:hAnsi="StarSymbol" w:hint="default"/>
      </w:rPr>
    </w:lvl>
    <w:lvl w:ilvl="2" w:tplc="34F40190" w:tentative="1">
      <w:start w:val="1"/>
      <w:numFmt w:val="bullet"/>
      <w:lvlText w:val="●"/>
      <w:lvlJc w:val="left"/>
      <w:pPr>
        <w:tabs>
          <w:tab w:val="num" w:pos="2160"/>
        </w:tabs>
        <w:ind w:left="2160" w:hanging="360"/>
      </w:pPr>
      <w:rPr>
        <w:rFonts w:ascii="StarSymbol" w:hAnsi="StarSymbol" w:hint="default"/>
      </w:rPr>
    </w:lvl>
    <w:lvl w:ilvl="3" w:tplc="4404D896" w:tentative="1">
      <w:start w:val="1"/>
      <w:numFmt w:val="bullet"/>
      <w:lvlText w:val="●"/>
      <w:lvlJc w:val="left"/>
      <w:pPr>
        <w:tabs>
          <w:tab w:val="num" w:pos="2880"/>
        </w:tabs>
        <w:ind w:left="2880" w:hanging="360"/>
      </w:pPr>
      <w:rPr>
        <w:rFonts w:ascii="StarSymbol" w:hAnsi="StarSymbol" w:hint="default"/>
      </w:rPr>
    </w:lvl>
    <w:lvl w:ilvl="4" w:tplc="7B888E28" w:tentative="1">
      <w:start w:val="1"/>
      <w:numFmt w:val="bullet"/>
      <w:lvlText w:val="●"/>
      <w:lvlJc w:val="left"/>
      <w:pPr>
        <w:tabs>
          <w:tab w:val="num" w:pos="3600"/>
        </w:tabs>
        <w:ind w:left="3600" w:hanging="360"/>
      </w:pPr>
      <w:rPr>
        <w:rFonts w:ascii="StarSymbol" w:hAnsi="StarSymbol" w:hint="default"/>
      </w:rPr>
    </w:lvl>
    <w:lvl w:ilvl="5" w:tplc="22AECBE6" w:tentative="1">
      <w:start w:val="1"/>
      <w:numFmt w:val="bullet"/>
      <w:lvlText w:val="●"/>
      <w:lvlJc w:val="left"/>
      <w:pPr>
        <w:tabs>
          <w:tab w:val="num" w:pos="4320"/>
        </w:tabs>
        <w:ind w:left="4320" w:hanging="360"/>
      </w:pPr>
      <w:rPr>
        <w:rFonts w:ascii="StarSymbol" w:hAnsi="StarSymbol" w:hint="default"/>
      </w:rPr>
    </w:lvl>
    <w:lvl w:ilvl="6" w:tplc="D4CC3D52" w:tentative="1">
      <w:start w:val="1"/>
      <w:numFmt w:val="bullet"/>
      <w:lvlText w:val="●"/>
      <w:lvlJc w:val="left"/>
      <w:pPr>
        <w:tabs>
          <w:tab w:val="num" w:pos="5040"/>
        </w:tabs>
        <w:ind w:left="5040" w:hanging="360"/>
      </w:pPr>
      <w:rPr>
        <w:rFonts w:ascii="StarSymbol" w:hAnsi="StarSymbol" w:hint="default"/>
      </w:rPr>
    </w:lvl>
    <w:lvl w:ilvl="7" w:tplc="EFE844AE" w:tentative="1">
      <w:start w:val="1"/>
      <w:numFmt w:val="bullet"/>
      <w:lvlText w:val="●"/>
      <w:lvlJc w:val="left"/>
      <w:pPr>
        <w:tabs>
          <w:tab w:val="num" w:pos="5760"/>
        </w:tabs>
        <w:ind w:left="5760" w:hanging="360"/>
      </w:pPr>
      <w:rPr>
        <w:rFonts w:ascii="StarSymbol" w:hAnsi="StarSymbol" w:hint="default"/>
      </w:rPr>
    </w:lvl>
    <w:lvl w:ilvl="8" w:tplc="375E75F0" w:tentative="1">
      <w:start w:val="1"/>
      <w:numFmt w:val="bullet"/>
      <w:lvlText w:val="●"/>
      <w:lvlJc w:val="left"/>
      <w:pPr>
        <w:tabs>
          <w:tab w:val="num" w:pos="6480"/>
        </w:tabs>
        <w:ind w:left="6480" w:hanging="360"/>
      </w:pPr>
      <w:rPr>
        <w:rFonts w:ascii="StarSymbol" w:hAnsi="StarSymbol" w:hint="default"/>
      </w:rPr>
    </w:lvl>
  </w:abstractNum>
  <w:abstractNum w:abstractNumId="13">
    <w:nsid w:val="195455DE"/>
    <w:multiLevelType w:val="multilevel"/>
    <w:tmpl w:val="E2A6B2EE"/>
    <w:lvl w:ilvl="0">
      <w:start w:val="1"/>
      <w:numFmt w:val="bullet"/>
      <w:lvlText w:val=""/>
      <w:lvlJc w:val="left"/>
      <w:pPr>
        <w:tabs>
          <w:tab w:val="num" w:pos="720"/>
        </w:tabs>
        <w:ind w:left="720" w:hanging="360"/>
      </w:pPr>
      <w:rPr>
        <w:rFonts w:ascii="Wingdings" w:hAnsi="Wingdings" w:hint="default"/>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14">
    <w:nsid w:val="24E358C6"/>
    <w:multiLevelType w:val="hybridMultilevel"/>
    <w:tmpl w:val="F752C14C"/>
    <w:lvl w:ilvl="0" w:tplc="A0D6D2AE">
      <w:start w:val="1"/>
      <w:numFmt w:val="lowerLetter"/>
      <w:lvlText w:val="%1)"/>
      <w:lvlJc w:val="left"/>
      <w:pPr>
        <w:tabs>
          <w:tab w:val="num" w:pos="1636"/>
        </w:tabs>
        <w:ind w:left="1636" w:hanging="360"/>
      </w:pPr>
      <w:rPr>
        <w:rFonts w:hint="default"/>
        <w:b/>
      </w:rPr>
    </w:lvl>
    <w:lvl w:ilvl="1" w:tplc="04090019" w:tentative="1">
      <w:start w:val="1"/>
      <w:numFmt w:val="lowerLetter"/>
      <w:lvlText w:val="%2."/>
      <w:lvlJc w:val="left"/>
      <w:pPr>
        <w:tabs>
          <w:tab w:val="num" w:pos="2356"/>
        </w:tabs>
        <w:ind w:left="2356" w:hanging="360"/>
      </w:pPr>
    </w:lvl>
    <w:lvl w:ilvl="2" w:tplc="0409001B" w:tentative="1">
      <w:start w:val="1"/>
      <w:numFmt w:val="lowerRoman"/>
      <w:lvlText w:val="%3."/>
      <w:lvlJc w:val="right"/>
      <w:pPr>
        <w:tabs>
          <w:tab w:val="num" w:pos="3076"/>
        </w:tabs>
        <w:ind w:left="3076" w:hanging="180"/>
      </w:pPr>
    </w:lvl>
    <w:lvl w:ilvl="3" w:tplc="0409000F" w:tentative="1">
      <w:start w:val="1"/>
      <w:numFmt w:val="decimal"/>
      <w:lvlText w:val="%4."/>
      <w:lvlJc w:val="left"/>
      <w:pPr>
        <w:tabs>
          <w:tab w:val="num" w:pos="3796"/>
        </w:tabs>
        <w:ind w:left="3796" w:hanging="360"/>
      </w:pPr>
    </w:lvl>
    <w:lvl w:ilvl="4" w:tplc="04090019" w:tentative="1">
      <w:start w:val="1"/>
      <w:numFmt w:val="lowerLetter"/>
      <w:lvlText w:val="%5."/>
      <w:lvlJc w:val="left"/>
      <w:pPr>
        <w:tabs>
          <w:tab w:val="num" w:pos="4516"/>
        </w:tabs>
        <w:ind w:left="4516" w:hanging="360"/>
      </w:pPr>
    </w:lvl>
    <w:lvl w:ilvl="5" w:tplc="0409001B" w:tentative="1">
      <w:start w:val="1"/>
      <w:numFmt w:val="lowerRoman"/>
      <w:lvlText w:val="%6."/>
      <w:lvlJc w:val="right"/>
      <w:pPr>
        <w:tabs>
          <w:tab w:val="num" w:pos="5236"/>
        </w:tabs>
        <w:ind w:left="5236" w:hanging="180"/>
      </w:pPr>
    </w:lvl>
    <w:lvl w:ilvl="6" w:tplc="0409000F" w:tentative="1">
      <w:start w:val="1"/>
      <w:numFmt w:val="decimal"/>
      <w:lvlText w:val="%7."/>
      <w:lvlJc w:val="left"/>
      <w:pPr>
        <w:tabs>
          <w:tab w:val="num" w:pos="5956"/>
        </w:tabs>
        <w:ind w:left="5956" w:hanging="360"/>
      </w:pPr>
    </w:lvl>
    <w:lvl w:ilvl="7" w:tplc="04090019" w:tentative="1">
      <w:start w:val="1"/>
      <w:numFmt w:val="lowerLetter"/>
      <w:lvlText w:val="%8."/>
      <w:lvlJc w:val="left"/>
      <w:pPr>
        <w:tabs>
          <w:tab w:val="num" w:pos="6676"/>
        </w:tabs>
        <w:ind w:left="6676" w:hanging="360"/>
      </w:pPr>
    </w:lvl>
    <w:lvl w:ilvl="8" w:tplc="0409001B" w:tentative="1">
      <w:start w:val="1"/>
      <w:numFmt w:val="lowerRoman"/>
      <w:lvlText w:val="%9."/>
      <w:lvlJc w:val="right"/>
      <w:pPr>
        <w:tabs>
          <w:tab w:val="num" w:pos="7396"/>
        </w:tabs>
        <w:ind w:left="7396" w:hanging="180"/>
      </w:pPr>
    </w:lvl>
  </w:abstractNum>
  <w:abstractNum w:abstractNumId="15">
    <w:nsid w:val="285C7963"/>
    <w:multiLevelType w:val="hybridMultilevel"/>
    <w:tmpl w:val="5DF614C2"/>
    <w:lvl w:ilvl="0" w:tplc="C4B25474">
      <w:start w:val="1"/>
      <w:numFmt w:val="lowerLetter"/>
      <w:lvlText w:val="(%1)"/>
      <w:lvlJc w:val="left"/>
      <w:pPr>
        <w:ind w:left="1778" w:hanging="360"/>
      </w:pPr>
      <w:rPr>
        <w:rFonts w:hint="default"/>
        <w:b/>
        <w:bCs/>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16">
    <w:nsid w:val="29240679"/>
    <w:multiLevelType w:val="hybridMultilevel"/>
    <w:tmpl w:val="DAB621B8"/>
    <w:lvl w:ilvl="0" w:tplc="D42C5C72">
      <w:start w:val="1"/>
      <w:numFmt w:val="lowerLetter"/>
      <w:lvlText w:val="%1)"/>
      <w:lvlJc w:val="left"/>
      <w:pPr>
        <w:tabs>
          <w:tab w:val="num" w:pos="1636"/>
        </w:tabs>
        <w:ind w:left="1636" w:hanging="360"/>
      </w:pPr>
      <w:rPr>
        <w:rFonts w:hint="default"/>
        <w:b/>
        <w:bCs/>
      </w:rPr>
    </w:lvl>
    <w:lvl w:ilvl="1" w:tplc="04090019" w:tentative="1">
      <w:start w:val="1"/>
      <w:numFmt w:val="lowerLetter"/>
      <w:lvlText w:val="%2."/>
      <w:lvlJc w:val="left"/>
      <w:pPr>
        <w:tabs>
          <w:tab w:val="num" w:pos="2356"/>
        </w:tabs>
        <w:ind w:left="2356" w:hanging="360"/>
      </w:pPr>
    </w:lvl>
    <w:lvl w:ilvl="2" w:tplc="0409001B" w:tentative="1">
      <w:start w:val="1"/>
      <w:numFmt w:val="lowerRoman"/>
      <w:lvlText w:val="%3."/>
      <w:lvlJc w:val="right"/>
      <w:pPr>
        <w:tabs>
          <w:tab w:val="num" w:pos="3076"/>
        </w:tabs>
        <w:ind w:left="3076" w:hanging="180"/>
      </w:pPr>
    </w:lvl>
    <w:lvl w:ilvl="3" w:tplc="0409000F" w:tentative="1">
      <w:start w:val="1"/>
      <w:numFmt w:val="decimal"/>
      <w:lvlText w:val="%4."/>
      <w:lvlJc w:val="left"/>
      <w:pPr>
        <w:tabs>
          <w:tab w:val="num" w:pos="3796"/>
        </w:tabs>
        <w:ind w:left="3796" w:hanging="360"/>
      </w:pPr>
    </w:lvl>
    <w:lvl w:ilvl="4" w:tplc="04090019" w:tentative="1">
      <w:start w:val="1"/>
      <w:numFmt w:val="lowerLetter"/>
      <w:lvlText w:val="%5."/>
      <w:lvlJc w:val="left"/>
      <w:pPr>
        <w:tabs>
          <w:tab w:val="num" w:pos="4516"/>
        </w:tabs>
        <w:ind w:left="4516" w:hanging="360"/>
      </w:pPr>
    </w:lvl>
    <w:lvl w:ilvl="5" w:tplc="0409001B" w:tentative="1">
      <w:start w:val="1"/>
      <w:numFmt w:val="lowerRoman"/>
      <w:lvlText w:val="%6."/>
      <w:lvlJc w:val="right"/>
      <w:pPr>
        <w:tabs>
          <w:tab w:val="num" w:pos="5236"/>
        </w:tabs>
        <w:ind w:left="5236" w:hanging="180"/>
      </w:pPr>
    </w:lvl>
    <w:lvl w:ilvl="6" w:tplc="0409000F" w:tentative="1">
      <w:start w:val="1"/>
      <w:numFmt w:val="decimal"/>
      <w:lvlText w:val="%7."/>
      <w:lvlJc w:val="left"/>
      <w:pPr>
        <w:tabs>
          <w:tab w:val="num" w:pos="5956"/>
        </w:tabs>
        <w:ind w:left="5956" w:hanging="360"/>
      </w:pPr>
    </w:lvl>
    <w:lvl w:ilvl="7" w:tplc="04090019" w:tentative="1">
      <w:start w:val="1"/>
      <w:numFmt w:val="lowerLetter"/>
      <w:lvlText w:val="%8."/>
      <w:lvlJc w:val="left"/>
      <w:pPr>
        <w:tabs>
          <w:tab w:val="num" w:pos="6676"/>
        </w:tabs>
        <w:ind w:left="6676" w:hanging="360"/>
      </w:pPr>
    </w:lvl>
    <w:lvl w:ilvl="8" w:tplc="0409001B" w:tentative="1">
      <w:start w:val="1"/>
      <w:numFmt w:val="lowerRoman"/>
      <w:lvlText w:val="%9."/>
      <w:lvlJc w:val="right"/>
      <w:pPr>
        <w:tabs>
          <w:tab w:val="num" w:pos="7396"/>
        </w:tabs>
        <w:ind w:left="7396" w:hanging="180"/>
      </w:pPr>
    </w:lvl>
  </w:abstractNum>
  <w:abstractNum w:abstractNumId="17">
    <w:nsid w:val="2E6100B3"/>
    <w:multiLevelType w:val="hybridMultilevel"/>
    <w:tmpl w:val="0F98B4B8"/>
    <w:lvl w:ilvl="0" w:tplc="736C7452">
      <w:start w:val="1"/>
      <w:numFmt w:val="lowerLetter"/>
      <w:lvlText w:val="%1)"/>
      <w:lvlJc w:val="left"/>
      <w:pPr>
        <w:tabs>
          <w:tab w:val="num" w:pos="1636"/>
        </w:tabs>
        <w:ind w:left="1636" w:hanging="360"/>
      </w:pPr>
      <w:rPr>
        <w:rFonts w:hint="default"/>
        <w:b/>
        <w:bCs/>
      </w:rPr>
    </w:lvl>
    <w:lvl w:ilvl="1" w:tplc="04090019" w:tentative="1">
      <w:start w:val="1"/>
      <w:numFmt w:val="lowerLetter"/>
      <w:lvlText w:val="%2."/>
      <w:lvlJc w:val="left"/>
      <w:pPr>
        <w:tabs>
          <w:tab w:val="num" w:pos="2356"/>
        </w:tabs>
        <w:ind w:left="2356" w:hanging="360"/>
      </w:pPr>
    </w:lvl>
    <w:lvl w:ilvl="2" w:tplc="0409001B" w:tentative="1">
      <w:start w:val="1"/>
      <w:numFmt w:val="lowerRoman"/>
      <w:lvlText w:val="%3."/>
      <w:lvlJc w:val="right"/>
      <w:pPr>
        <w:tabs>
          <w:tab w:val="num" w:pos="3076"/>
        </w:tabs>
        <w:ind w:left="3076" w:hanging="180"/>
      </w:pPr>
    </w:lvl>
    <w:lvl w:ilvl="3" w:tplc="0409000F" w:tentative="1">
      <w:start w:val="1"/>
      <w:numFmt w:val="decimal"/>
      <w:lvlText w:val="%4."/>
      <w:lvlJc w:val="left"/>
      <w:pPr>
        <w:tabs>
          <w:tab w:val="num" w:pos="3796"/>
        </w:tabs>
        <w:ind w:left="3796" w:hanging="360"/>
      </w:pPr>
    </w:lvl>
    <w:lvl w:ilvl="4" w:tplc="04090019" w:tentative="1">
      <w:start w:val="1"/>
      <w:numFmt w:val="lowerLetter"/>
      <w:lvlText w:val="%5."/>
      <w:lvlJc w:val="left"/>
      <w:pPr>
        <w:tabs>
          <w:tab w:val="num" w:pos="4516"/>
        </w:tabs>
        <w:ind w:left="4516" w:hanging="360"/>
      </w:pPr>
    </w:lvl>
    <w:lvl w:ilvl="5" w:tplc="0409001B" w:tentative="1">
      <w:start w:val="1"/>
      <w:numFmt w:val="lowerRoman"/>
      <w:lvlText w:val="%6."/>
      <w:lvlJc w:val="right"/>
      <w:pPr>
        <w:tabs>
          <w:tab w:val="num" w:pos="5236"/>
        </w:tabs>
        <w:ind w:left="5236" w:hanging="180"/>
      </w:pPr>
    </w:lvl>
    <w:lvl w:ilvl="6" w:tplc="0409000F" w:tentative="1">
      <w:start w:val="1"/>
      <w:numFmt w:val="decimal"/>
      <w:lvlText w:val="%7."/>
      <w:lvlJc w:val="left"/>
      <w:pPr>
        <w:tabs>
          <w:tab w:val="num" w:pos="5956"/>
        </w:tabs>
        <w:ind w:left="5956" w:hanging="360"/>
      </w:pPr>
    </w:lvl>
    <w:lvl w:ilvl="7" w:tplc="04090019" w:tentative="1">
      <w:start w:val="1"/>
      <w:numFmt w:val="lowerLetter"/>
      <w:lvlText w:val="%8."/>
      <w:lvlJc w:val="left"/>
      <w:pPr>
        <w:tabs>
          <w:tab w:val="num" w:pos="6676"/>
        </w:tabs>
        <w:ind w:left="6676" w:hanging="360"/>
      </w:pPr>
    </w:lvl>
    <w:lvl w:ilvl="8" w:tplc="0409001B" w:tentative="1">
      <w:start w:val="1"/>
      <w:numFmt w:val="lowerRoman"/>
      <w:lvlText w:val="%9."/>
      <w:lvlJc w:val="right"/>
      <w:pPr>
        <w:tabs>
          <w:tab w:val="num" w:pos="7396"/>
        </w:tabs>
        <w:ind w:left="7396" w:hanging="180"/>
      </w:pPr>
    </w:lvl>
  </w:abstractNum>
  <w:abstractNum w:abstractNumId="18">
    <w:nsid w:val="361A4D15"/>
    <w:multiLevelType w:val="hybridMultilevel"/>
    <w:tmpl w:val="90EE9394"/>
    <w:lvl w:ilvl="0" w:tplc="FEFA5D9E">
      <w:start w:val="1"/>
      <w:numFmt w:val="lowerLetter"/>
      <w:lvlText w:val="%1)"/>
      <w:lvlJc w:val="left"/>
      <w:pPr>
        <w:tabs>
          <w:tab w:val="num" w:pos="1636"/>
        </w:tabs>
        <w:ind w:left="1636" w:hanging="360"/>
      </w:pPr>
      <w:rPr>
        <w:rFonts w:hint="default"/>
        <w:b/>
        <w:bCs/>
      </w:rPr>
    </w:lvl>
    <w:lvl w:ilvl="1" w:tplc="04090019" w:tentative="1">
      <w:start w:val="1"/>
      <w:numFmt w:val="lowerLetter"/>
      <w:lvlText w:val="%2."/>
      <w:lvlJc w:val="left"/>
      <w:pPr>
        <w:tabs>
          <w:tab w:val="num" w:pos="2356"/>
        </w:tabs>
        <w:ind w:left="2356" w:hanging="360"/>
      </w:pPr>
    </w:lvl>
    <w:lvl w:ilvl="2" w:tplc="0409001B" w:tentative="1">
      <w:start w:val="1"/>
      <w:numFmt w:val="lowerRoman"/>
      <w:lvlText w:val="%3."/>
      <w:lvlJc w:val="right"/>
      <w:pPr>
        <w:tabs>
          <w:tab w:val="num" w:pos="3076"/>
        </w:tabs>
        <w:ind w:left="3076" w:hanging="180"/>
      </w:pPr>
    </w:lvl>
    <w:lvl w:ilvl="3" w:tplc="0409000F" w:tentative="1">
      <w:start w:val="1"/>
      <w:numFmt w:val="decimal"/>
      <w:lvlText w:val="%4."/>
      <w:lvlJc w:val="left"/>
      <w:pPr>
        <w:tabs>
          <w:tab w:val="num" w:pos="3796"/>
        </w:tabs>
        <w:ind w:left="3796" w:hanging="360"/>
      </w:pPr>
    </w:lvl>
    <w:lvl w:ilvl="4" w:tplc="04090019" w:tentative="1">
      <w:start w:val="1"/>
      <w:numFmt w:val="lowerLetter"/>
      <w:lvlText w:val="%5."/>
      <w:lvlJc w:val="left"/>
      <w:pPr>
        <w:tabs>
          <w:tab w:val="num" w:pos="4516"/>
        </w:tabs>
        <w:ind w:left="4516" w:hanging="360"/>
      </w:pPr>
    </w:lvl>
    <w:lvl w:ilvl="5" w:tplc="0409001B" w:tentative="1">
      <w:start w:val="1"/>
      <w:numFmt w:val="lowerRoman"/>
      <w:lvlText w:val="%6."/>
      <w:lvlJc w:val="right"/>
      <w:pPr>
        <w:tabs>
          <w:tab w:val="num" w:pos="5236"/>
        </w:tabs>
        <w:ind w:left="5236" w:hanging="180"/>
      </w:pPr>
    </w:lvl>
    <w:lvl w:ilvl="6" w:tplc="0409000F" w:tentative="1">
      <w:start w:val="1"/>
      <w:numFmt w:val="decimal"/>
      <w:lvlText w:val="%7."/>
      <w:lvlJc w:val="left"/>
      <w:pPr>
        <w:tabs>
          <w:tab w:val="num" w:pos="5956"/>
        </w:tabs>
        <w:ind w:left="5956" w:hanging="360"/>
      </w:pPr>
    </w:lvl>
    <w:lvl w:ilvl="7" w:tplc="04090019" w:tentative="1">
      <w:start w:val="1"/>
      <w:numFmt w:val="lowerLetter"/>
      <w:lvlText w:val="%8."/>
      <w:lvlJc w:val="left"/>
      <w:pPr>
        <w:tabs>
          <w:tab w:val="num" w:pos="6676"/>
        </w:tabs>
        <w:ind w:left="6676" w:hanging="360"/>
      </w:pPr>
    </w:lvl>
    <w:lvl w:ilvl="8" w:tplc="0409001B" w:tentative="1">
      <w:start w:val="1"/>
      <w:numFmt w:val="lowerRoman"/>
      <w:lvlText w:val="%9."/>
      <w:lvlJc w:val="right"/>
      <w:pPr>
        <w:tabs>
          <w:tab w:val="num" w:pos="7396"/>
        </w:tabs>
        <w:ind w:left="7396" w:hanging="180"/>
      </w:pPr>
    </w:lvl>
  </w:abstractNum>
  <w:abstractNum w:abstractNumId="19">
    <w:nsid w:val="3B0C6C36"/>
    <w:multiLevelType w:val="hybridMultilevel"/>
    <w:tmpl w:val="3478324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0">
    <w:nsid w:val="3D552273"/>
    <w:multiLevelType w:val="multilevel"/>
    <w:tmpl w:val="ADF6266E"/>
    <w:lvl w:ilvl="0">
      <w:start w:val="1"/>
      <w:numFmt w:val="bullet"/>
      <w:lvlText w:val=""/>
      <w:lvlJc w:val="left"/>
      <w:pPr>
        <w:tabs>
          <w:tab w:val="num" w:pos="720"/>
        </w:tabs>
        <w:ind w:left="720" w:hanging="360"/>
      </w:pPr>
      <w:rPr>
        <w:rFonts w:ascii="Wingdings" w:hAnsi="Wingdings" w:hint="default"/>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21">
    <w:nsid w:val="40EE23A1"/>
    <w:multiLevelType w:val="hybridMultilevel"/>
    <w:tmpl w:val="037605FA"/>
    <w:lvl w:ilvl="0" w:tplc="04160001">
      <w:start w:val="1"/>
      <w:numFmt w:val="bullet"/>
      <w:lvlText w:val=""/>
      <w:lvlJc w:val="left"/>
      <w:pPr>
        <w:ind w:left="702" w:hanging="360"/>
      </w:pPr>
      <w:rPr>
        <w:rFonts w:ascii="Symbol" w:hAnsi="Symbol" w:hint="default"/>
      </w:rPr>
    </w:lvl>
    <w:lvl w:ilvl="1" w:tplc="04160003" w:tentative="1">
      <w:start w:val="1"/>
      <w:numFmt w:val="bullet"/>
      <w:lvlText w:val="o"/>
      <w:lvlJc w:val="left"/>
      <w:pPr>
        <w:ind w:left="1422" w:hanging="360"/>
      </w:pPr>
      <w:rPr>
        <w:rFonts w:ascii="Courier New" w:hAnsi="Courier New" w:cs="Courier New" w:hint="default"/>
      </w:rPr>
    </w:lvl>
    <w:lvl w:ilvl="2" w:tplc="04160005" w:tentative="1">
      <w:start w:val="1"/>
      <w:numFmt w:val="bullet"/>
      <w:lvlText w:val=""/>
      <w:lvlJc w:val="left"/>
      <w:pPr>
        <w:ind w:left="2142" w:hanging="360"/>
      </w:pPr>
      <w:rPr>
        <w:rFonts w:ascii="Wingdings" w:hAnsi="Wingdings" w:hint="default"/>
      </w:rPr>
    </w:lvl>
    <w:lvl w:ilvl="3" w:tplc="04160001" w:tentative="1">
      <w:start w:val="1"/>
      <w:numFmt w:val="bullet"/>
      <w:lvlText w:val=""/>
      <w:lvlJc w:val="left"/>
      <w:pPr>
        <w:ind w:left="2862" w:hanging="360"/>
      </w:pPr>
      <w:rPr>
        <w:rFonts w:ascii="Symbol" w:hAnsi="Symbol" w:hint="default"/>
      </w:rPr>
    </w:lvl>
    <w:lvl w:ilvl="4" w:tplc="04160003" w:tentative="1">
      <w:start w:val="1"/>
      <w:numFmt w:val="bullet"/>
      <w:lvlText w:val="o"/>
      <w:lvlJc w:val="left"/>
      <w:pPr>
        <w:ind w:left="3582" w:hanging="360"/>
      </w:pPr>
      <w:rPr>
        <w:rFonts w:ascii="Courier New" w:hAnsi="Courier New" w:cs="Courier New" w:hint="default"/>
      </w:rPr>
    </w:lvl>
    <w:lvl w:ilvl="5" w:tplc="04160005" w:tentative="1">
      <w:start w:val="1"/>
      <w:numFmt w:val="bullet"/>
      <w:lvlText w:val=""/>
      <w:lvlJc w:val="left"/>
      <w:pPr>
        <w:ind w:left="4302" w:hanging="360"/>
      </w:pPr>
      <w:rPr>
        <w:rFonts w:ascii="Wingdings" w:hAnsi="Wingdings" w:hint="default"/>
      </w:rPr>
    </w:lvl>
    <w:lvl w:ilvl="6" w:tplc="04160001" w:tentative="1">
      <w:start w:val="1"/>
      <w:numFmt w:val="bullet"/>
      <w:lvlText w:val=""/>
      <w:lvlJc w:val="left"/>
      <w:pPr>
        <w:ind w:left="5022" w:hanging="360"/>
      </w:pPr>
      <w:rPr>
        <w:rFonts w:ascii="Symbol" w:hAnsi="Symbol" w:hint="default"/>
      </w:rPr>
    </w:lvl>
    <w:lvl w:ilvl="7" w:tplc="04160003" w:tentative="1">
      <w:start w:val="1"/>
      <w:numFmt w:val="bullet"/>
      <w:lvlText w:val="o"/>
      <w:lvlJc w:val="left"/>
      <w:pPr>
        <w:ind w:left="5742" w:hanging="360"/>
      </w:pPr>
      <w:rPr>
        <w:rFonts w:ascii="Courier New" w:hAnsi="Courier New" w:cs="Courier New" w:hint="default"/>
      </w:rPr>
    </w:lvl>
    <w:lvl w:ilvl="8" w:tplc="04160005" w:tentative="1">
      <w:start w:val="1"/>
      <w:numFmt w:val="bullet"/>
      <w:lvlText w:val=""/>
      <w:lvlJc w:val="left"/>
      <w:pPr>
        <w:ind w:left="6462" w:hanging="360"/>
      </w:pPr>
      <w:rPr>
        <w:rFonts w:ascii="Wingdings" w:hAnsi="Wingdings" w:hint="default"/>
      </w:rPr>
    </w:lvl>
  </w:abstractNum>
  <w:abstractNum w:abstractNumId="22">
    <w:nsid w:val="41EF28F5"/>
    <w:multiLevelType w:val="hybridMultilevel"/>
    <w:tmpl w:val="83ACE24A"/>
    <w:lvl w:ilvl="0" w:tplc="ACCA4D12">
      <w:start w:val="1"/>
      <w:numFmt w:val="lowerLetter"/>
      <w:lvlText w:val="%1)"/>
      <w:lvlJc w:val="left"/>
      <w:pPr>
        <w:tabs>
          <w:tab w:val="num" w:pos="1636"/>
        </w:tabs>
        <w:ind w:left="1636" w:hanging="360"/>
      </w:pPr>
      <w:rPr>
        <w:rFonts w:hint="default"/>
        <w:b/>
        <w:bCs/>
      </w:rPr>
    </w:lvl>
    <w:lvl w:ilvl="1" w:tplc="04090019" w:tentative="1">
      <w:start w:val="1"/>
      <w:numFmt w:val="lowerLetter"/>
      <w:lvlText w:val="%2."/>
      <w:lvlJc w:val="left"/>
      <w:pPr>
        <w:tabs>
          <w:tab w:val="num" w:pos="2356"/>
        </w:tabs>
        <w:ind w:left="2356" w:hanging="360"/>
      </w:pPr>
    </w:lvl>
    <w:lvl w:ilvl="2" w:tplc="0409001B" w:tentative="1">
      <w:start w:val="1"/>
      <w:numFmt w:val="lowerRoman"/>
      <w:lvlText w:val="%3."/>
      <w:lvlJc w:val="right"/>
      <w:pPr>
        <w:tabs>
          <w:tab w:val="num" w:pos="3076"/>
        </w:tabs>
        <w:ind w:left="3076" w:hanging="180"/>
      </w:pPr>
    </w:lvl>
    <w:lvl w:ilvl="3" w:tplc="0409000F" w:tentative="1">
      <w:start w:val="1"/>
      <w:numFmt w:val="decimal"/>
      <w:lvlText w:val="%4."/>
      <w:lvlJc w:val="left"/>
      <w:pPr>
        <w:tabs>
          <w:tab w:val="num" w:pos="3796"/>
        </w:tabs>
        <w:ind w:left="3796" w:hanging="360"/>
      </w:pPr>
    </w:lvl>
    <w:lvl w:ilvl="4" w:tplc="04090019" w:tentative="1">
      <w:start w:val="1"/>
      <w:numFmt w:val="lowerLetter"/>
      <w:lvlText w:val="%5."/>
      <w:lvlJc w:val="left"/>
      <w:pPr>
        <w:tabs>
          <w:tab w:val="num" w:pos="4516"/>
        </w:tabs>
        <w:ind w:left="4516" w:hanging="360"/>
      </w:pPr>
    </w:lvl>
    <w:lvl w:ilvl="5" w:tplc="0409001B" w:tentative="1">
      <w:start w:val="1"/>
      <w:numFmt w:val="lowerRoman"/>
      <w:lvlText w:val="%6."/>
      <w:lvlJc w:val="right"/>
      <w:pPr>
        <w:tabs>
          <w:tab w:val="num" w:pos="5236"/>
        </w:tabs>
        <w:ind w:left="5236" w:hanging="180"/>
      </w:pPr>
    </w:lvl>
    <w:lvl w:ilvl="6" w:tplc="0409000F" w:tentative="1">
      <w:start w:val="1"/>
      <w:numFmt w:val="decimal"/>
      <w:lvlText w:val="%7."/>
      <w:lvlJc w:val="left"/>
      <w:pPr>
        <w:tabs>
          <w:tab w:val="num" w:pos="5956"/>
        </w:tabs>
        <w:ind w:left="5956" w:hanging="360"/>
      </w:pPr>
    </w:lvl>
    <w:lvl w:ilvl="7" w:tplc="04090019" w:tentative="1">
      <w:start w:val="1"/>
      <w:numFmt w:val="lowerLetter"/>
      <w:lvlText w:val="%8."/>
      <w:lvlJc w:val="left"/>
      <w:pPr>
        <w:tabs>
          <w:tab w:val="num" w:pos="6676"/>
        </w:tabs>
        <w:ind w:left="6676" w:hanging="360"/>
      </w:pPr>
    </w:lvl>
    <w:lvl w:ilvl="8" w:tplc="0409001B" w:tentative="1">
      <w:start w:val="1"/>
      <w:numFmt w:val="lowerRoman"/>
      <w:lvlText w:val="%9."/>
      <w:lvlJc w:val="right"/>
      <w:pPr>
        <w:tabs>
          <w:tab w:val="num" w:pos="7396"/>
        </w:tabs>
        <w:ind w:left="7396" w:hanging="180"/>
      </w:pPr>
    </w:lvl>
  </w:abstractNum>
  <w:abstractNum w:abstractNumId="23">
    <w:nsid w:val="42393F0B"/>
    <w:multiLevelType w:val="hybridMultilevel"/>
    <w:tmpl w:val="8768284C"/>
    <w:lvl w:ilvl="0" w:tplc="64D6F292">
      <w:start w:val="1"/>
      <w:numFmt w:val="lowerLetter"/>
      <w:lvlText w:val="(%1)"/>
      <w:lvlJc w:val="left"/>
      <w:pPr>
        <w:ind w:left="1778" w:hanging="360"/>
      </w:pPr>
      <w:rPr>
        <w:rFonts w:hint="default"/>
        <w:b/>
        <w:bCs/>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24">
    <w:nsid w:val="4E16585C"/>
    <w:multiLevelType w:val="multilevel"/>
    <w:tmpl w:val="36F4B2D4"/>
    <w:lvl w:ilvl="0">
      <w:start w:val="1"/>
      <w:numFmt w:val="bullet"/>
      <w:lvlText w:val=""/>
      <w:lvlJc w:val="left"/>
      <w:pPr>
        <w:tabs>
          <w:tab w:val="num" w:pos="720"/>
        </w:tabs>
        <w:ind w:left="720" w:hanging="360"/>
      </w:pPr>
      <w:rPr>
        <w:rFonts w:ascii="Wingdings" w:hAnsi="Wingdings" w:hint="default"/>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25">
    <w:nsid w:val="57C32856"/>
    <w:multiLevelType w:val="hybridMultilevel"/>
    <w:tmpl w:val="3C865D8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1D20A5F"/>
    <w:multiLevelType w:val="hybridMultilevel"/>
    <w:tmpl w:val="C88AFEC0"/>
    <w:lvl w:ilvl="0" w:tplc="E6B2D150">
      <w:start w:val="1"/>
      <w:numFmt w:val="upperRoman"/>
      <w:lvlText w:val="%1."/>
      <w:lvlJc w:val="right"/>
      <w:pPr>
        <w:tabs>
          <w:tab w:val="num" w:pos="284"/>
        </w:tabs>
        <w:ind w:left="284" w:hanging="171"/>
      </w:pPr>
      <w:rPr>
        <w:rFonts w:hint="default"/>
      </w:rPr>
    </w:lvl>
    <w:lvl w:ilvl="1" w:tplc="04160019" w:tentative="1">
      <w:start w:val="1"/>
      <w:numFmt w:val="lowerLetter"/>
      <w:lvlText w:val="%2."/>
      <w:lvlJc w:val="left"/>
      <w:pPr>
        <w:tabs>
          <w:tab w:val="num" w:pos="1797"/>
        </w:tabs>
        <w:ind w:left="1797" w:hanging="360"/>
      </w:pPr>
    </w:lvl>
    <w:lvl w:ilvl="2" w:tplc="0416001B" w:tentative="1">
      <w:start w:val="1"/>
      <w:numFmt w:val="lowerRoman"/>
      <w:lvlText w:val="%3."/>
      <w:lvlJc w:val="right"/>
      <w:pPr>
        <w:tabs>
          <w:tab w:val="num" w:pos="2517"/>
        </w:tabs>
        <w:ind w:left="2517" w:hanging="180"/>
      </w:pPr>
    </w:lvl>
    <w:lvl w:ilvl="3" w:tplc="0416000F" w:tentative="1">
      <w:start w:val="1"/>
      <w:numFmt w:val="decimal"/>
      <w:lvlText w:val="%4."/>
      <w:lvlJc w:val="left"/>
      <w:pPr>
        <w:tabs>
          <w:tab w:val="num" w:pos="3237"/>
        </w:tabs>
        <w:ind w:left="3237" w:hanging="360"/>
      </w:pPr>
    </w:lvl>
    <w:lvl w:ilvl="4" w:tplc="04160019" w:tentative="1">
      <w:start w:val="1"/>
      <w:numFmt w:val="lowerLetter"/>
      <w:lvlText w:val="%5."/>
      <w:lvlJc w:val="left"/>
      <w:pPr>
        <w:tabs>
          <w:tab w:val="num" w:pos="3957"/>
        </w:tabs>
        <w:ind w:left="3957" w:hanging="360"/>
      </w:pPr>
    </w:lvl>
    <w:lvl w:ilvl="5" w:tplc="0416001B" w:tentative="1">
      <w:start w:val="1"/>
      <w:numFmt w:val="lowerRoman"/>
      <w:lvlText w:val="%6."/>
      <w:lvlJc w:val="right"/>
      <w:pPr>
        <w:tabs>
          <w:tab w:val="num" w:pos="4677"/>
        </w:tabs>
        <w:ind w:left="4677" w:hanging="180"/>
      </w:pPr>
    </w:lvl>
    <w:lvl w:ilvl="6" w:tplc="0416000F" w:tentative="1">
      <w:start w:val="1"/>
      <w:numFmt w:val="decimal"/>
      <w:lvlText w:val="%7."/>
      <w:lvlJc w:val="left"/>
      <w:pPr>
        <w:tabs>
          <w:tab w:val="num" w:pos="5397"/>
        </w:tabs>
        <w:ind w:left="5397" w:hanging="360"/>
      </w:pPr>
    </w:lvl>
    <w:lvl w:ilvl="7" w:tplc="04160019" w:tentative="1">
      <w:start w:val="1"/>
      <w:numFmt w:val="lowerLetter"/>
      <w:lvlText w:val="%8."/>
      <w:lvlJc w:val="left"/>
      <w:pPr>
        <w:tabs>
          <w:tab w:val="num" w:pos="6117"/>
        </w:tabs>
        <w:ind w:left="6117" w:hanging="360"/>
      </w:pPr>
    </w:lvl>
    <w:lvl w:ilvl="8" w:tplc="0416001B" w:tentative="1">
      <w:start w:val="1"/>
      <w:numFmt w:val="lowerRoman"/>
      <w:lvlText w:val="%9."/>
      <w:lvlJc w:val="right"/>
      <w:pPr>
        <w:tabs>
          <w:tab w:val="num" w:pos="6837"/>
        </w:tabs>
        <w:ind w:left="6837" w:hanging="180"/>
      </w:pPr>
    </w:lvl>
  </w:abstractNum>
  <w:abstractNum w:abstractNumId="27">
    <w:nsid w:val="62940500"/>
    <w:multiLevelType w:val="hybridMultilevel"/>
    <w:tmpl w:val="2634F8DC"/>
    <w:name w:val="WW8Num122"/>
    <w:lvl w:ilvl="0" w:tplc="0416000F">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28">
    <w:nsid w:val="6392340E"/>
    <w:multiLevelType w:val="multilevel"/>
    <w:tmpl w:val="785CE166"/>
    <w:lvl w:ilvl="0">
      <w:start w:val="1"/>
      <w:numFmt w:val="bullet"/>
      <w:lvlText w:val=""/>
      <w:lvlJc w:val="left"/>
      <w:pPr>
        <w:tabs>
          <w:tab w:val="num" w:pos="720"/>
        </w:tabs>
        <w:ind w:left="720" w:hanging="360"/>
      </w:pPr>
      <w:rPr>
        <w:rFonts w:ascii="Wingdings" w:hAnsi="Wingdings" w:hint="default"/>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29">
    <w:nsid w:val="65B6409B"/>
    <w:multiLevelType w:val="hybridMultilevel"/>
    <w:tmpl w:val="4CC23A02"/>
    <w:lvl w:ilvl="0" w:tplc="A2564040">
      <w:start w:val="1"/>
      <w:numFmt w:val="decimal"/>
      <w:lvlText w:val="%1."/>
      <w:lvlJc w:val="left"/>
      <w:pPr>
        <w:ind w:left="717" w:hanging="360"/>
      </w:pPr>
      <w:rPr>
        <w:rFonts w:hint="default"/>
      </w:rPr>
    </w:lvl>
    <w:lvl w:ilvl="1" w:tplc="04160019" w:tentative="1">
      <w:start w:val="1"/>
      <w:numFmt w:val="lowerLetter"/>
      <w:lvlText w:val="%2."/>
      <w:lvlJc w:val="left"/>
      <w:pPr>
        <w:ind w:left="1437" w:hanging="360"/>
      </w:pPr>
    </w:lvl>
    <w:lvl w:ilvl="2" w:tplc="0416001B" w:tentative="1">
      <w:start w:val="1"/>
      <w:numFmt w:val="lowerRoman"/>
      <w:lvlText w:val="%3."/>
      <w:lvlJc w:val="right"/>
      <w:pPr>
        <w:ind w:left="2157" w:hanging="180"/>
      </w:pPr>
    </w:lvl>
    <w:lvl w:ilvl="3" w:tplc="0416000F" w:tentative="1">
      <w:start w:val="1"/>
      <w:numFmt w:val="decimal"/>
      <w:lvlText w:val="%4."/>
      <w:lvlJc w:val="left"/>
      <w:pPr>
        <w:ind w:left="2877" w:hanging="360"/>
      </w:pPr>
    </w:lvl>
    <w:lvl w:ilvl="4" w:tplc="04160019" w:tentative="1">
      <w:start w:val="1"/>
      <w:numFmt w:val="lowerLetter"/>
      <w:lvlText w:val="%5."/>
      <w:lvlJc w:val="left"/>
      <w:pPr>
        <w:ind w:left="3597" w:hanging="360"/>
      </w:pPr>
    </w:lvl>
    <w:lvl w:ilvl="5" w:tplc="0416001B" w:tentative="1">
      <w:start w:val="1"/>
      <w:numFmt w:val="lowerRoman"/>
      <w:lvlText w:val="%6."/>
      <w:lvlJc w:val="right"/>
      <w:pPr>
        <w:ind w:left="4317" w:hanging="180"/>
      </w:pPr>
    </w:lvl>
    <w:lvl w:ilvl="6" w:tplc="0416000F" w:tentative="1">
      <w:start w:val="1"/>
      <w:numFmt w:val="decimal"/>
      <w:lvlText w:val="%7."/>
      <w:lvlJc w:val="left"/>
      <w:pPr>
        <w:ind w:left="5037" w:hanging="360"/>
      </w:pPr>
    </w:lvl>
    <w:lvl w:ilvl="7" w:tplc="04160019" w:tentative="1">
      <w:start w:val="1"/>
      <w:numFmt w:val="lowerLetter"/>
      <w:lvlText w:val="%8."/>
      <w:lvlJc w:val="left"/>
      <w:pPr>
        <w:ind w:left="5757" w:hanging="360"/>
      </w:pPr>
    </w:lvl>
    <w:lvl w:ilvl="8" w:tplc="0416001B" w:tentative="1">
      <w:start w:val="1"/>
      <w:numFmt w:val="lowerRoman"/>
      <w:lvlText w:val="%9."/>
      <w:lvlJc w:val="right"/>
      <w:pPr>
        <w:ind w:left="6477" w:hanging="180"/>
      </w:pPr>
    </w:lvl>
  </w:abstractNum>
  <w:abstractNum w:abstractNumId="30">
    <w:nsid w:val="6C6E0743"/>
    <w:multiLevelType w:val="multilevel"/>
    <w:tmpl w:val="9446E42A"/>
    <w:lvl w:ilvl="0">
      <w:start w:val="1"/>
      <w:numFmt w:val="bullet"/>
      <w:lvlText w:val=""/>
      <w:lvlJc w:val="left"/>
      <w:pPr>
        <w:tabs>
          <w:tab w:val="num" w:pos="720"/>
        </w:tabs>
        <w:ind w:left="720" w:hanging="360"/>
      </w:pPr>
      <w:rPr>
        <w:rFonts w:ascii="Wingdings" w:hAnsi="Wingdings" w:hint="default"/>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1">
    <w:nsid w:val="72254955"/>
    <w:multiLevelType w:val="hybridMultilevel"/>
    <w:tmpl w:val="F36E7D24"/>
    <w:lvl w:ilvl="0" w:tplc="BD88BA42">
      <w:start w:val="1"/>
      <w:numFmt w:val="decimal"/>
      <w:lvlText w:val="%1."/>
      <w:lvlJc w:val="left"/>
      <w:pPr>
        <w:ind w:left="720" w:hanging="360"/>
      </w:pPr>
      <w:rPr>
        <w:rFonts w:ascii="Verdana" w:hAnsi="Verdana" w:hint="default"/>
        <w:color w:val="FF0000"/>
        <w:sz w:val="28"/>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2">
    <w:nsid w:val="723531EB"/>
    <w:multiLevelType w:val="hybridMultilevel"/>
    <w:tmpl w:val="D620057A"/>
    <w:lvl w:ilvl="0" w:tplc="90C2EB9C">
      <w:start w:val="1"/>
      <w:numFmt w:val="lowerLetter"/>
      <w:lvlText w:val="%1)"/>
      <w:lvlJc w:val="left"/>
      <w:pPr>
        <w:tabs>
          <w:tab w:val="num" w:pos="1636"/>
        </w:tabs>
        <w:ind w:left="1636" w:hanging="360"/>
      </w:pPr>
      <w:rPr>
        <w:rFonts w:hint="default"/>
        <w:b/>
        <w:bCs/>
      </w:rPr>
    </w:lvl>
    <w:lvl w:ilvl="1" w:tplc="04090019" w:tentative="1">
      <w:start w:val="1"/>
      <w:numFmt w:val="lowerLetter"/>
      <w:lvlText w:val="%2."/>
      <w:lvlJc w:val="left"/>
      <w:pPr>
        <w:tabs>
          <w:tab w:val="num" w:pos="2356"/>
        </w:tabs>
        <w:ind w:left="2356" w:hanging="360"/>
      </w:pPr>
    </w:lvl>
    <w:lvl w:ilvl="2" w:tplc="0409001B" w:tentative="1">
      <w:start w:val="1"/>
      <w:numFmt w:val="lowerRoman"/>
      <w:lvlText w:val="%3."/>
      <w:lvlJc w:val="right"/>
      <w:pPr>
        <w:tabs>
          <w:tab w:val="num" w:pos="3076"/>
        </w:tabs>
        <w:ind w:left="3076" w:hanging="180"/>
      </w:pPr>
    </w:lvl>
    <w:lvl w:ilvl="3" w:tplc="0409000F" w:tentative="1">
      <w:start w:val="1"/>
      <w:numFmt w:val="decimal"/>
      <w:lvlText w:val="%4."/>
      <w:lvlJc w:val="left"/>
      <w:pPr>
        <w:tabs>
          <w:tab w:val="num" w:pos="3796"/>
        </w:tabs>
        <w:ind w:left="3796" w:hanging="360"/>
      </w:pPr>
    </w:lvl>
    <w:lvl w:ilvl="4" w:tplc="04090019" w:tentative="1">
      <w:start w:val="1"/>
      <w:numFmt w:val="lowerLetter"/>
      <w:lvlText w:val="%5."/>
      <w:lvlJc w:val="left"/>
      <w:pPr>
        <w:tabs>
          <w:tab w:val="num" w:pos="4516"/>
        </w:tabs>
        <w:ind w:left="4516" w:hanging="360"/>
      </w:pPr>
    </w:lvl>
    <w:lvl w:ilvl="5" w:tplc="0409001B" w:tentative="1">
      <w:start w:val="1"/>
      <w:numFmt w:val="lowerRoman"/>
      <w:lvlText w:val="%6."/>
      <w:lvlJc w:val="right"/>
      <w:pPr>
        <w:tabs>
          <w:tab w:val="num" w:pos="5236"/>
        </w:tabs>
        <w:ind w:left="5236" w:hanging="180"/>
      </w:pPr>
    </w:lvl>
    <w:lvl w:ilvl="6" w:tplc="0409000F" w:tentative="1">
      <w:start w:val="1"/>
      <w:numFmt w:val="decimal"/>
      <w:lvlText w:val="%7."/>
      <w:lvlJc w:val="left"/>
      <w:pPr>
        <w:tabs>
          <w:tab w:val="num" w:pos="5956"/>
        </w:tabs>
        <w:ind w:left="5956" w:hanging="360"/>
      </w:pPr>
    </w:lvl>
    <w:lvl w:ilvl="7" w:tplc="04090019" w:tentative="1">
      <w:start w:val="1"/>
      <w:numFmt w:val="lowerLetter"/>
      <w:lvlText w:val="%8."/>
      <w:lvlJc w:val="left"/>
      <w:pPr>
        <w:tabs>
          <w:tab w:val="num" w:pos="6676"/>
        </w:tabs>
        <w:ind w:left="6676" w:hanging="360"/>
      </w:pPr>
    </w:lvl>
    <w:lvl w:ilvl="8" w:tplc="0409001B" w:tentative="1">
      <w:start w:val="1"/>
      <w:numFmt w:val="lowerRoman"/>
      <w:lvlText w:val="%9."/>
      <w:lvlJc w:val="right"/>
      <w:pPr>
        <w:tabs>
          <w:tab w:val="num" w:pos="7396"/>
        </w:tabs>
        <w:ind w:left="7396" w:hanging="180"/>
      </w:pPr>
    </w:lvl>
  </w:abstractNum>
  <w:abstractNum w:abstractNumId="33">
    <w:nsid w:val="74680A10"/>
    <w:multiLevelType w:val="hybridMultilevel"/>
    <w:tmpl w:val="7090B4D0"/>
    <w:name w:val="WW8Num1222"/>
    <w:lvl w:ilvl="0" w:tplc="04160001">
      <w:start w:val="1"/>
      <w:numFmt w:val="bullet"/>
      <w:lvlText w:val=""/>
      <w:lvlJc w:val="left"/>
      <w:pPr>
        <w:tabs>
          <w:tab w:val="num" w:pos="1428"/>
        </w:tabs>
        <w:ind w:left="1428" w:hanging="360"/>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cs="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cs="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cs="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34">
    <w:nsid w:val="758D027B"/>
    <w:multiLevelType w:val="hybridMultilevel"/>
    <w:tmpl w:val="A476BC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nsid w:val="76E8662B"/>
    <w:multiLevelType w:val="multilevel"/>
    <w:tmpl w:val="8FE0FF3A"/>
    <w:lvl w:ilvl="0">
      <w:start w:val="1"/>
      <w:numFmt w:val="bullet"/>
      <w:lvlText w:val=""/>
      <w:lvlJc w:val="left"/>
      <w:pPr>
        <w:tabs>
          <w:tab w:val="num" w:pos="720"/>
        </w:tabs>
        <w:ind w:left="720" w:hanging="360"/>
      </w:pPr>
      <w:rPr>
        <w:rFonts w:ascii="Wingdings" w:hAnsi="Wingdings" w:hint="default"/>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num w:numId="1">
    <w:abstractNumId w:val="26"/>
  </w:num>
  <w:num w:numId="2">
    <w:abstractNumId w:val="11"/>
  </w:num>
  <w:num w:numId="3">
    <w:abstractNumId w:val="5"/>
  </w:num>
  <w:num w:numId="4">
    <w:abstractNumId w:val="12"/>
  </w:num>
  <w:num w:numId="5">
    <w:abstractNumId w:val="30"/>
  </w:num>
  <w:num w:numId="6">
    <w:abstractNumId w:val="13"/>
  </w:num>
  <w:num w:numId="7">
    <w:abstractNumId w:val="24"/>
  </w:num>
  <w:num w:numId="8">
    <w:abstractNumId w:val="25"/>
  </w:num>
  <w:num w:numId="9">
    <w:abstractNumId w:val="20"/>
  </w:num>
  <w:num w:numId="10">
    <w:abstractNumId w:val="7"/>
  </w:num>
  <w:num w:numId="11">
    <w:abstractNumId w:val="28"/>
  </w:num>
  <w:num w:numId="12">
    <w:abstractNumId w:val="35"/>
  </w:num>
  <w:num w:numId="13">
    <w:abstractNumId w:val="21"/>
  </w:num>
  <w:num w:numId="14">
    <w:abstractNumId w:val="19"/>
  </w:num>
  <w:num w:numId="15">
    <w:abstractNumId w:val="23"/>
  </w:num>
  <w:num w:numId="16">
    <w:abstractNumId w:val="15"/>
  </w:num>
  <w:num w:numId="17">
    <w:abstractNumId w:val="14"/>
  </w:num>
  <w:num w:numId="18">
    <w:abstractNumId w:val="16"/>
  </w:num>
  <w:num w:numId="19">
    <w:abstractNumId w:val="32"/>
  </w:num>
  <w:num w:numId="20">
    <w:abstractNumId w:val="17"/>
  </w:num>
  <w:num w:numId="21">
    <w:abstractNumId w:val="22"/>
  </w:num>
  <w:num w:numId="22">
    <w:abstractNumId w:val="18"/>
  </w:num>
  <w:num w:numId="23">
    <w:abstractNumId w:val="6"/>
  </w:num>
  <w:num w:numId="24">
    <w:abstractNumId w:val="29"/>
  </w:num>
  <w:num w:numId="25">
    <w:abstractNumId w:val="10"/>
  </w:num>
  <w:num w:numId="26">
    <w:abstractNumId w:val="34"/>
  </w:num>
  <w:num w:numId="27">
    <w:abstractNumId w:val="9"/>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25B"/>
    <w:rsid w:val="000001AE"/>
    <w:rsid w:val="000001BD"/>
    <w:rsid w:val="0000257A"/>
    <w:rsid w:val="00003EEC"/>
    <w:rsid w:val="00004A2F"/>
    <w:rsid w:val="000056D4"/>
    <w:rsid w:val="00016D57"/>
    <w:rsid w:val="0002094B"/>
    <w:rsid w:val="00022331"/>
    <w:rsid w:val="00022C92"/>
    <w:rsid w:val="000239C6"/>
    <w:rsid w:val="00026415"/>
    <w:rsid w:val="00031769"/>
    <w:rsid w:val="0004208D"/>
    <w:rsid w:val="00044BB5"/>
    <w:rsid w:val="0004509C"/>
    <w:rsid w:val="00046505"/>
    <w:rsid w:val="00046984"/>
    <w:rsid w:val="00052DDF"/>
    <w:rsid w:val="00053AE4"/>
    <w:rsid w:val="000549B3"/>
    <w:rsid w:val="00055EF1"/>
    <w:rsid w:val="0005733A"/>
    <w:rsid w:val="00070A7B"/>
    <w:rsid w:val="00070DF4"/>
    <w:rsid w:val="00071100"/>
    <w:rsid w:val="000772DE"/>
    <w:rsid w:val="00081459"/>
    <w:rsid w:val="0008435B"/>
    <w:rsid w:val="000848FA"/>
    <w:rsid w:val="0008609F"/>
    <w:rsid w:val="00087E8A"/>
    <w:rsid w:val="00091522"/>
    <w:rsid w:val="000941E5"/>
    <w:rsid w:val="000966AB"/>
    <w:rsid w:val="000971E6"/>
    <w:rsid w:val="000A125D"/>
    <w:rsid w:val="000A4E52"/>
    <w:rsid w:val="000A5155"/>
    <w:rsid w:val="000B0FE0"/>
    <w:rsid w:val="000B4840"/>
    <w:rsid w:val="000B5C5E"/>
    <w:rsid w:val="000B69CA"/>
    <w:rsid w:val="000C7C06"/>
    <w:rsid w:val="000D00B7"/>
    <w:rsid w:val="000D1428"/>
    <w:rsid w:val="000D24D1"/>
    <w:rsid w:val="000D7259"/>
    <w:rsid w:val="000E2715"/>
    <w:rsid w:val="000E3730"/>
    <w:rsid w:val="000E3F72"/>
    <w:rsid w:val="000E6E67"/>
    <w:rsid w:val="000F39D7"/>
    <w:rsid w:val="000F700B"/>
    <w:rsid w:val="00101C10"/>
    <w:rsid w:val="00102484"/>
    <w:rsid w:val="001039E0"/>
    <w:rsid w:val="00113330"/>
    <w:rsid w:val="00113E5A"/>
    <w:rsid w:val="0012025A"/>
    <w:rsid w:val="00122676"/>
    <w:rsid w:val="001248BF"/>
    <w:rsid w:val="00124B97"/>
    <w:rsid w:val="00124FFC"/>
    <w:rsid w:val="00137EFE"/>
    <w:rsid w:val="001454F8"/>
    <w:rsid w:val="00145FD6"/>
    <w:rsid w:val="00150EC8"/>
    <w:rsid w:val="0015302E"/>
    <w:rsid w:val="001547AE"/>
    <w:rsid w:val="001558E4"/>
    <w:rsid w:val="00162D4C"/>
    <w:rsid w:val="00165C6F"/>
    <w:rsid w:val="00166F16"/>
    <w:rsid w:val="00170324"/>
    <w:rsid w:val="0017213A"/>
    <w:rsid w:val="00172397"/>
    <w:rsid w:val="00172932"/>
    <w:rsid w:val="00172C2B"/>
    <w:rsid w:val="001765B1"/>
    <w:rsid w:val="001770B3"/>
    <w:rsid w:val="001851EC"/>
    <w:rsid w:val="00194E8C"/>
    <w:rsid w:val="00195111"/>
    <w:rsid w:val="00197327"/>
    <w:rsid w:val="00197F77"/>
    <w:rsid w:val="001A0C1D"/>
    <w:rsid w:val="001A1E62"/>
    <w:rsid w:val="001A372A"/>
    <w:rsid w:val="001A4605"/>
    <w:rsid w:val="001B51E9"/>
    <w:rsid w:val="001B592B"/>
    <w:rsid w:val="001B5D99"/>
    <w:rsid w:val="001C5087"/>
    <w:rsid w:val="001C6D8E"/>
    <w:rsid w:val="001D076F"/>
    <w:rsid w:val="001D4B53"/>
    <w:rsid w:val="001E09A9"/>
    <w:rsid w:val="001E2A12"/>
    <w:rsid w:val="001E5137"/>
    <w:rsid w:val="001E57A8"/>
    <w:rsid w:val="001E68CB"/>
    <w:rsid w:val="001E697C"/>
    <w:rsid w:val="001E71A5"/>
    <w:rsid w:val="001E789E"/>
    <w:rsid w:val="001F325F"/>
    <w:rsid w:val="00207465"/>
    <w:rsid w:val="002101A6"/>
    <w:rsid w:val="00213734"/>
    <w:rsid w:val="00214C33"/>
    <w:rsid w:val="00215845"/>
    <w:rsid w:val="0021606D"/>
    <w:rsid w:val="002168B8"/>
    <w:rsid w:val="002168CD"/>
    <w:rsid w:val="00216A6E"/>
    <w:rsid w:val="00220F93"/>
    <w:rsid w:val="00222775"/>
    <w:rsid w:val="0022280C"/>
    <w:rsid w:val="002329DD"/>
    <w:rsid w:val="00233176"/>
    <w:rsid w:val="00235B8A"/>
    <w:rsid w:val="00236641"/>
    <w:rsid w:val="00237476"/>
    <w:rsid w:val="00244C8E"/>
    <w:rsid w:val="002450F1"/>
    <w:rsid w:val="0025142F"/>
    <w:rsid w:val="0025665B"/>
    <w:rsid w:val="00256728"/>
    <w:rsid w:val="002604B9"/>
    <w:rsid w:val="00262E98"/>
    <w:rsid w:val="00264C90"/>
    <w:rsid w:val="00265695"/>
    <w:rsid w:val="00267AA7"/>
    <w:rsid w:val="00270B18"/>
    <w:rsid w:val="00272629"/>
    <w:rsid w:val="00282C4A"/>
    <w:rsid w:val="00283EB6"/>
    <w:rsid w:val="002842E2"/>
    <w:rsid w:val="00286401"/>
    <w:rsid w:val="002915C5"/>
    <w:rsid w:val="0029318B"/>
    <w:rsid w:val="00293218"/>
    <w:rsid w:val="0029484B"/>
    <w:rsid w:val="00294D3F"/>
    <w:rsid w:val="002958F0"/>
    <w:rsid w:val="002A107E"/>
    <w:rsid w:val="002A26E4"/>
    <w:rsid w:val="002A3A4D"/>
    <w:rsid w:val="002B2A67"/>
    <w:rsid w:val="002B2FE1"/>
    <w:rsid w:val="002B44CB"/>
    <w:rsid w:val="002B4638"/>
    <w:rsid w:val="002B4E95"/>
    <w:rsid w:val="002B6FA7"/>
    <w:rsid w:val="002C3560"/>
    <w:rsid w:val="002C3992"/>
    <w:rsid w:val="002D0198"/>
    <w:rsid w:val="002D10B0"/>
    <w:rsid w:val="002D18D7"/>
    <w:rsid w:val="002D546D"/>
    <w:rsid w:val="002E3AFB"/>
    <w:rsid w:val="002E50D4"/>
    <w:rsid w:val="002E51E2"/>
    <w:rsid w:val="002E530E"/>
    <w:rsid w:val="002E5712"/>
    <w:rsid w:val="002E58FD"/>
    <w:rsid w:val="002E715C"/>
    <w:rsid w:val="002E7804"/>
    <w:rsid w:val="002E7F22"/>
    <w:rsid w:val="002F0038"/>
    <w:rsid w:val="002F095E"/>
    <w:rsid w:val="002F6D6B"/>
    <w:rsid w:val="0030098A"/>
    <w:rsid w:val="00301932"/>
    <w:rsid w:val="0030549E"/>
    <w:rsid w:val="003058CA"/>
    <w:rsid w:val="003118E9"/>
    <w:rsid w:val="00316F88"/>
    <w:rsid w:val="00320B8A"/>
    <w:rsid w:val="003212CA"/>
    <w:rsid w:val="00322456"/>
    <w:rsid w:val="00323296"/>
    <w:rsid w:val="0033421F"/>
    <w:rsid w:val="00340125"/>
    <w:rsid w:val="00342C2E"/>
    <w:rsid w:val="003454C0"/>
    <w:rsid w:val="00350203"/>
    <w:rsid w:val="00350328"/>
    <w:rsid w:val="003561BF"/>
    <w:rsid w:val="00357233"/>
    <w:rsid w:val="00357944"/>
    <w:rsid w:val="00357977"/>
    <w:rsid w:val="003633E2"/>
    <w:rsid w:val="00363FDB"/>
    <w:rsid w:val="00364C9C"/>
    <w:rsid w:val="00365E03"/>
    <w:rsid w:val="0036602B"/>
    <w:rsid w:val="003711BA"/>
    <w:rsid w:val="0037176F"/>
    <w:rsid w:val="00371B74"/>
    <w:rsid w:val="00377841"/>
    <w:rsid w:val="00383008"/>
    <w:rsid w:val="003838D6"/>
    <w:rsid w:val="003918B2"/>
    <w:rsid w:val="003932F8"/>
    <w:rsid w:val="00394C6C"/>
    <w:rsid w:val="003A162C"/>
    <w:rsid w:val="003A185B"/>
    <w:rsid w:val="003A7FEA"/>
    <w:rsid w:val="003B193A"/>
    <w:rsid w:val="003B2AF7"/>
    <w:rsid w:val="003B2EC8"/>
    <w:rsid w:val="003B6882"/>
    <w:rsid w:val="003C0B16"/>
    <w:rsid w:val="003C1254"/>
    <w:rsid w:val="003C28D9"/>
    <w:rsid w:val="003C2B2D"/>
    <w:rsid w:val="003C3C25"/>
    <w:rsid w:val="003C4ABB"/>
    <w:rsid w:val="003C6F1E"/>
    <w:rsid w:val="003C75BB"/>
    <w:rsid w:val="003E0156"/>
    <w:rsid w:val="003E2BA2"/>
    <w:rsid w:val="003E304F"/>
    <w:rsid w:val="003E32EA"/>
    <w:rsid w:val="003E49EA"/>
    <w:rsid w:val="003E7297"/>
    <w:rsid w:val="003F155C"/>
    <w:rsid w:val="003F33C7"/>
    <w:rsid w:val="003F557F"/>
    <w:rsid w:val="003F55DC"/>
    <w:rsid w:val="003F6668"/>
    <w:rsid w:val="004076DA"/>
    <w:rsid w:val="00411845"/>
    <w:rsid w:val="004161D4"/>
    <w:rsid w:val="00422BBC"/>
    <w:rsid w:val="00425EE2"/>
    <w:rsid w:val="004272AC"/>
    <w:rsid w:val="00427626"/>
    <w:rsid w:val="00427C5F"/>
    <w:rsid w:val="0043039A"/>
    <w:rsid w:val="0043489E"/>
    <w:rsid w:val="00436700"/>
    <w:rsid w:val="00437044"/>
    <w:rsid w:val="00441727"/>
    <w:rsid w:val="00445D2D"/>
    <w:rsid w:val="00447327"/>
    <w:rsid w:val="00450794"/>
    <w:rsid w:val="00450A7D"/>
    <w:rsid w:val="00451AAC"/>
    <w:rsid w:val="0045322B"/>
    <w:rsid w:val="00462087"/>
    <w:rsid w:val="00462D86"/>
    <w:rsid w:val="00464259"/>
    <w:rsid w:val="0046474E"/>
    <w:rsid w:val="00465828"/>
    <w:rsid w:val="00467FE5"/>
    <w:rsid w:val="0047038A"/>
    <w:rsid w:val="00471168"/>
    <w:rsid w:val="0047262E"/>
    <w:rsid w:val="004730DB"/>
    <w:rsid w:val="0047431C"/>
    <w:rsid w:val="00477973"/>
    <w:rsid w:val="00480F3B"/>
    <w:rsid w:val="004816AB"/>
    <w:rsid w:val="00481E30"/>
    <w:rsid w:val="00485573"/>
    <w:rsid w:val="00485FCD"/>
    <w:rsid w:val="0048607C"/>
    <w:rsid w:val="004867A2"/>
    <w:rsid w:val="0049797E"/>
    <w:rsid w:val="004A0B9E"/>
    <w:rsid w:val="004A1461"/>
    <w:rsid w:val="004B0F02"/>
    <w:rsid w:val="004B232C"/>
    <w:rsid w:val="004B356F"/>
    <w:rsid w:val="004B5A6A"/>
    <w:rsid w:val="004C72E1"/>
    <w:rsid w:val="004C7304"/>
    <w:rsid w:val="004C7EF0"/>
    <w:rsid w:val="004D371B"/>
    <w:rsid w:val="004D4A8E"/>
    <w:rsid w:val="004D5A78"/>
    <w:rsid w:val="004D5FEA"/>
    <w:rsid w:val="004E22F9"/>
    <w:rsid w:val="004E2A27"/>
    <w:rsid w:val="004F2EC9"/>
    <w:rsid w:val="004F4603"/>
    <w:rsid w:val="004F587D"/>
    <w:rsid w:val="004F5975"/>
    <w:rsid w:val="004F693C"/>
    <w:rsid w:val="004F720F"/>
    <w:rsid w:val="00504750"/>
    <w:rsid w:val="0051127B"/>
    <w:rsid w:val="00512293"/>
    <w:rsid w:val="00523387"/>
    <w:rsid w:val="00525773"/>
    <w:rsid w:val="00530FA3"/>
    <w:rsid w:val="005415CA"/>
    <w:rsid w:val="005420AE"/>
    <w:rsid w:val="005528B1"/>
    <w:rsid w:val="00555F9D"/>
    <w:rsid w:val="005615E2"/>
    <w:rsid w:val="0056190E"/>
    <w:rsid w:val="00565117"/>
    <w:rsid w:val="005678DD"/>
    <w:rsid w:val="00567988"/>
    <w:rsid w:val="0057063D"/>
    <w:rsid w:val="00571A7B"/>
    <w:rsid w:val="00573E93"/>
    <w:rsid w:val="005816E3"/>
    <w:rsid w:val="005839DA"/>
    <w:rsid w:val="00587753"/>
    <w:rsid w:val="00591BF8"/>
    <w:rsid w:val="005927DA"/>
    <w:rsid w:val="00595681"/>
    <w:rsid w:val="00596C59"/>
    <w:rsid w:val="005A0F38"/>
    <w:rsid w:val="005A1E02"/>
    <w:rsid w:val="005A4DB3"/>
    <w:rsid w:val="005A71FD"/>
    <w:rsid w:val="005A7D15"/>
    <w:rsid w:val="005B5F0A"/>
    <w:rsid w:val="005B6C8E"/>
    <w:rsid w:val="005B6FAC"/>
    <w:rsid w:val="005C12F1"/>
    <w:rsid w:val="005C362A"/>
    <w:rsid w:val="005C41EF"/>
    <w:rsid w:val="005C47F8"/>
    <w:rsid w:val="005C6390"/>
    <w:rsid w:val="005D09C4"/>
    <w:rsid w:val="005D0AA0"/>
    <w:rsid w:val="005D2345"/>
    <w:rsid w:val="005D2770"/>
    <w:rsid w:val="005D3833"/>
    <w:rsid w:val="005D483F"/>
    <w:rsid w:val="005D54C7"/>
    <w:rsid w:val="005D55A8"/>
    <w:rsid w:val="005E259A"/>
    <w:rsid w:val="005E75E1"/>
    <w:rsid w:val="005E7C13"/>
    <w:rsid w:val="005F11C9"/>
    <w:rsid w:val="005F181F"/>
    <w:rsid w:val="005F1DBC"/>
    <w:rsid w:val="0060192A"/>
    <w:rsid w:val="00602A67"/>
    <w:rsid w:val="006035DC"/>
    <w:rsid w:val="00614E2C"/>
    <w:rsid w:val="00616468"/>
    <w:rsid w:val="00621009"/>
    <w:rsid w:val="006226E5"/>
    <w:rsid w:val="00622E8D"/>
    <w:rsid w:val="0062305B"/>
    <w:rsid w:val="0062582A"/>
    <w:rsid w:val="00627E0F"/>
    <w:rsid w:val="00632B38"/>
    <w:rsid w:val="00632B6F"/>
    <w:rsid w:val="00633E45"/>
    <w:rsid w:val="00643ED9"/>
    <w:rsid w:val="00645A91"/>
    <w:rsid w:val="00650717"/>
    <w:rsid w:val="00653365"/>
    <w:rsid w:val="00660CED"/>
    <w:rsid w:val="00661398"/>
    <w:rsid w:val="006629B1"/>
    <w:rsid w:val="00670948"/>
    <w:rsid w:val="00673C57"/>
    <w:rsid w:val="006740C7"/>
    <w:rsid w:val="00677486"/>
    <w:rsid w:val="0067771F"/>
    <w:rsid w:val="00680DB7"/>
    <w:rsid w:val="00684F8C"/>
    <w:rsid w:val="00687CD5"/>
    <w:rsid w:val="00692120"/>
    <w:rsid w:val="00694859"/>
    <w:rsid w:val="00695FA4"/>
    <w:rsid w:val="00697ACE"/>
    <w:rsid w:val="006A01AC"/>
    <w:rsid w:val="006A03C2"/>
    <w:rsid w:val="006A5A21"/>
    <w:rsid w:val="006A747C"/>
    <w:rsid w:val="006A7733"/>
    <w:rsid w:val="006B1FA1"/>
    <w:rsid w:val="006B32C1"/>
    <w:rsid w:val="006C1008"/>
    <w:rsid w:val="006C393D"/>
    <w:rsid w:val="006C4AE6"/>
    <w:rsid w:val="006D027D"/>
    <w:rsid w:val="006D04AB"/>
    <w:rsid w:val="006D0A28"/>
    <w:rsid w:val="006D1E69"/>
    <w:rsid w:val="006D336A"/>
    <w:rsid w:val="006D3686"/>
    <w:rsid w:val="006D784D"/>
    <w:rsid w:val="006D7BD1"/>
    <w:rsid w:val="006F1A3B"/>
    <w:rsid w:val="006F223E"/>
    <w:rsid w:val="006F4FB4"/>
    <w:rsid w:val="006F5C16"/>
    <w:rsid w:val="006F5C24"/>
    <w:rsid w:val="006F7D18"/>
    <w:rsid w:val="0070046E"/>
    <w:rsid w:val="00700A59"/>
    <w:rsid w:val="00701DCD"/>
    <w:rsid w:val="00701FCA"/>
    <w:rsid w:val="00703956"/>
    <w:rsid w:val="00704D8B"/>
    <w:rsid w:val="00705442"/>
    <w:rsid w:val="00705E8C"/>
    <w:rsid w:val="00706171"/>
    <w:rsid w:val="0071036C"/>
    <w:rsid w:val="00710AF1"/>
    <w:rsid w:val="007163B8"/>
    <w:rsid w:val="007204A1"/>
    <w:rsid w:val="00721B7F"/>
    <w:rsid w:val="007306E7"/>
    <w:rsid w:val="00730C1E"/>
    <w:rsid w:val="00736CEE"/>
    <w:rsid w:val="00743AA7"/>
    <w:rsid w:val="0074425F"/>
    <w:rsid w:val="00744E5B"/>
    <w:rsid w:val="007467C0"/>
    <w:rsid w:val="00752347"/>
    <w:rsid w:val="00752D0E"/>
    <w:rsid w:val="007545ED"/>
    <w:rsid w:val="00755021"/>
    <w:rsid w:val="0075622F"/>
    <w:rsid w:val="007658E0"/>
    <w:rsid w:val="007679FE"/>
    <w:rsid w:val="00767ADF"/>
    <w:rsid w:val="00770A66"/>
    <w:rsid w:val="00772F22"/>
    <w:rsid w:val="0077483F"/>
    <w:rsid w:val="007766CC"/>
    <w:rsid w:val="00782B89"/>
    <w:rsid w:val="007850FB"/>
    <w:rsid w:val="00790B1A"/>
    <w:rsid w:val="00790B24"/>
    <w:rsid w:val="007947F2"/>
    <w:rsid w:val="00796A00"/>
    <w:rsid w:val="007A3B52"/>
    <w:rsid w:val="007B4D0F"/>
    <w:rsid w:val="007B5FAC"/>
    <w:rsid w:val="007B6331"/>
    <w:rsid w:val="007C05A1"/>
    <w:rsid w:val="007C15E7"/>
    <w:rsid w:val="007C25B4"/>
    <w:rsid w:val="007C2BDB"/>
    <w:rsid w:val="007C63EF"/>
    <w:rsid w:val="007C77DE"/>
    <w:rsid w:val="007C7AD8"/>
    <w:rsid w:val="007D1028"/>
    <w:rsid w:val="007D3559"/>
    <w:rsid w:val="007D79CA"/>
    <w:rsid w:val="007E5297"/>
    <w:rsid w:val="007F085C"/>
    <w:rsid w:val="007F1347"/>
    <w:rsid w:val="007F272F"/>
    <w:rsid w:val="007F2D42"/>
    <w:rsid w:val="00806AA3"/>
    <w:rsid w:val="00810861"/>
    <w:rsid w:val="008112E6"/>
    <w:rsid w:val="00813EE9"/>
    <w:rsid w:val="00814F26"/>
    <w:rsid w:val="008154BB"/>
    <w:rsid w:val="00815C58"/>
    <w:rsid w:val="00817F6B"/>
    <w:rsid w:val="00821E8E"/>
    <w:rsid w:val="00825A50"/>
    <w:rsid w:val="0083050C"/>
    <w:rsid w:val="00832DB2"/>
    <w:rsid w:val="00833386"/>
    <w:rsid w:val="0083552A"/>
    <w:rsid w:val="0083688B"/>
    <w:rsid w:val="00841E6B"/>
    <w:rsid w:val="00843C82"/>
    <w:rsid w:val="00845B11"/>
    <w:rsid w:val="00846BCE"/>
    <w:rsid w:val="00847BB6"/>
    <w:rsid w:val="00850230"/>
    <w:rsid w:val="00851C67"/>
    <w:rsid w:val="0085365D"/>
    <w:rsid w:val="00855155"/>
    <w:rsid w:val="00855F22"/>
    <w:rsid w:val="00857352"/>
    <w:rsid w:val="00862372"/>
    <w:rsid w:val="008638C1"/>
    <w:rsid w:val="00876263"/>
    <w:rsid w:val="00876510"/>
    <w:rsid w:val="0087687A"/>
    <w:rsid w:val="0088000C"/>
    <w:rsid w:val="00880376"/>
    <w:rsid w:val="00880887"/>
    <w:rsid w:val="008813A0"/>
    <w:rsid w:val="00882C00"/>
    <w:rsid w:val="00886263"/>
    <w:rsid w:val="00887C30"/>
    <w:rsid w:val="008938FB"/>
    <w:rsid w:val="008A2B8A"/>
    <w:rsid w:val="008A2FCE"/>
    <w:rsid w:val="008A3B7A"/>
    <w:rsid w:val="008B0A1D"/>
    <w:rsid w:val="008B10C0"/>
    <w:rsid w:val="008B73A1"/>
    <w:rsid w:val="008B74F9"/>
    <w:rsid w:val="008B7D04"/>
    <w:rsid w:val="008C1B14"/>
    <w:rsid w:val="008C3D63"/>
    <w:rsid w:val="008C4001"/>
    <w:rsid w:val="008C699A"/>
    <w:rsid w:val="008C7792"/>
    <w:rsid w:val="008D00A7"/>
    <w:rsid w:val="008D1DDC"/>
    <w:rsid w:val="008D297A"/>
    <w:rsid w:val="008D47DF"/>
    <w:rsid w:val="008D52D4"/>
    <w:rsid w:val="008D6A9A"/>
    <w:rsid w:val="008D7962"/>
    <w:rsid w:val="008D7A98"/>
    <w:rsid w:val="008E06C5"/>
    <w:rsid w:val="008E33C8"/>
    <w:rsid w:val="008E6316"/>
    <w:rsid w:val="008F2123"/>
    <w:rsid w:val="008F6F45"/>
    <w:rsid w:val="008F7E72"/>
    <w:rsid w:val="00902674"/>
    <w:rsid w:val="00910D3C"/>
    <w:rsid w:val="00910F78"/>
    <w:rsid w:val="00913FA4"/>
    <w:rsid w:val="0091484A"/>
    <w:rsid w:val="0091484D"/>
    <w:rsid w:val="00915C02"/>
    <w:rsid w:val="0092085C"/>
    <w:rsid w:val="00926AA8"/>
    <w:rsid w:val="009304F9"/>
    <w:rsid w:val="009312E0"/>
    <w:rsid w:val="009378DE"/>
    <w:rsid w:val="00940F17"/>
    <w:rsid w:val="009539A2"/>
    <w:rsid w:val="00956FAD"/>
    <w:rsid w:val="0095746B"/>
    <w:rsid w:val="00957D71"/>
    <w:rsid w:val="00970BA0"/>
    <w:rsid w:val="00971BAD"/>
    <w:rsid w:val="00972877"/>
    <w:rsid w:val="00973870"/>
    <w:rsid w:val="0098148D"/>
    <w:rsid w:val="00982CD2"/>
    <w:rsid w:val="00984DF7"/>
    <w:rsid w:val="0098629C"/>
    <w:rsid w:val="0099139A"/>
    <w:rsid w:val="0099191C"/>
    <w:rsid w:val="00992FAD"/>
    <w:rsid w:val="00992FE2"/>
    <w:rsid w:val="0099619D"/>
    <w:rsid w:val="00996298"/>
    <w:rsid w:val="009A11D7"/>
    <w:rsid w:val="009A236B"/>
    <w:rsid w:val="009A32B0"/>
    <w:rsid w:val="009A33E9"/>
    <w:rsid w:val="009A7306"/>
    <w:rsid w:val="009B1138"/>
    <w:rsid w:val="009B31CE"/>
    <w:rsid w:val="009B335F"/>
    <w:rsid w:val="009B61DE"/>
    <w:rsid w:val="009C24F5"/>
    <w:rsid w:val="009C5425"/>
    <w:rsid w:val="009C73F7"/>
    <w:rsid w:val="009C7A4D"/>
    <w:rsid w:val="009D55DF"/>
    <w:rsid w:val="009D684E"/>
    <w:rsid w:val="009E0E07"/>
    <w:rsid w:val="009E102F"/>
    <w:rsid w:val="009E1371"/>
    <w:rsid w:val="009E2687"/>
    <w:rsid w:val="009E6C1A"/>
    <w:rsid w:val="009E6F03"/>
    <w:rsid w:val="009F582B"/>
    <w:rsid w:val="009F79AD"/>
    <w:rsid w:val="00A00E6C"/>
    <w:rsid w:val="00A016D4"/>
    <w:rsid w:val="00A01F9C"/>
    <w:rsid w:val="00A042A4"/>
    <w:rsid w:val="00A04A08"/>
    <w:rsid w:val="00A0699C"/>
    <w:rsid w:val="00A07348"/>
    <w:rsid w:val="00A07E72"/>
    <w:rsid w:val="00A10465"/>
    <w:rsid w:val="00A12EBB"/>
    <w:rsid w:val="00A137AE"/>
    <w:rsid w:val="00A2028D"/>
    <w:rsid w:val="00A233C9"/>
    <w:rsid w:val="00A2345D"/>
    <w:rsid w:val="00A25F57"/>
    <w:rsid w:val="00A26151"/>
    <w:rsid w:val="00A32367"/>
    <w:rsid w:val="00A32384"/>
    <w:rsid w:val="00A32AC1"/>
    <w:rsid w:val="00A3394B"/>
    <w:rsid w:val="00A369F1"/>
    <w:rsid w:val="00A43583"/>
    <w:rsid w:val="00A43E2E"/>
    <w:rsid w:val="00A4677F"/>
    <w:rsid w:val="00A562B2"/>
    <w:rsid w:val="00A5656D"/>
    <w:rsid w:val="00A579F9"/>
    <w:rsid w:val="00A57D5F"/>
    <w:rsid w:val="00A6136F"/>
    <w:rsid w:val="00A61549"/>
    <w:rsid w:val="00A6198B"/>
    <w:rsid w:val="00A71CBF"/>
    <w:rsid w:val="00A71E3A"/>
    <w:rsid w:val="00A80B01"/>
    <w:rsid w:val="00A8202D"/>
    <w:rsid w:val="00A8302B"/>
    <w:rsid w:val="00A84375"/>
    <w:rsid w:val="00A93425"/>
    <w:rsid w:val="00A96A0D"/>
    <w:rsid w:val="00AA2906"/>
    <w:rsid w:val="00AA6C28"/>
    <w:rsid w:val="00AB367A"/>
    <w:rsid w:val="00AB4DAD"/>
    <w:rsid w:val="00AB5354"/>
    <w:rsid w:val="00AB6175"/>
    <w:rsid w:val="00AB6EB4"/>
    <w:rsid w:val="00AC4144"/>
    <w:rsid w:val="00AC5671"/>
    <w:rsid w:val="00AC60EE"/>
    <w:rsid w:val="00AC7EA4"/>
    <w:rsid w:val="00AD41C7"/>
    <w:rsid w:val="00AD608E"/>
    <w:rsid w:val="00AE0ABC"/>
    <w:rsid w:val="00AE5DC9"/>
    <w:rsid w:val="00AE63AB"/>
    <w:rsid w:val="00AE7844"/>
    <w:rsid w:val="00AE795A"/>
    <w:rsid w:val="00AF1578"/>
    <w:rsid w:val="00AF2199"/>
    <w:rsid w:val="00AF3A31"/>
    <w:rsid w:val="00B0035F"/>
    <w:rsid w:val="00B100FF"/>
    <w:rsid w:val="00B11C68"/>
    <w:rsid w:val="00B16EF6"/>
    <w:rsid w:val="00B17248"/>
    <w:rsid w:val="00B21B29"/>
    <w:rsid w:val="00B21BFD"/>
    <w:rsid w:val="00B23C83"/>
    <w:rsid w:val="00B2700B"/>
    <w:rsid w:val="00B33FA8"/>
    <w:rsid w:val="00B346F6"/>
    <w:rsid w:val="00B3765A"/>
    <w:rsid w:val="00B37853"/>
    <w:rsid w:val="00B44B6B"/>
    <w:rsid w:val="00B453C5"/>
    <w:rsid w:val="00B50148"/>
    <w:rsid w:val="00B51F95"/>
    <w:rsid w:val="00B547A6"/>
    <w:rsid w:val="00B54A17"/>
    <w:rsid w:val="00B60585"/>
    <w:rsid w:val="00B617D3"/>
    <w:rsid w:val="00B715A3"/>
    <w:rsid w:val="00B73953"/>
    <w:rsid w:val="00B73A82"/>
    <w:rsid w:val="00B73EA0"/>
    <w:rsid w:val="00B839DC"/>
    <w:rsid w:val="00B843BE"/>
    <w:rsid w:val="00B848AB"/>
    <w:rsid w:val="00B86A9C"/>
    <w:rsid w:val="00B8765F"/>
    <w:rsid w:val="00B8791C"/>
    <w:rsid w:val="00B93E83"/>
    <w:rsid w:val="00B95E58"/>
    <w:rsid w:val="00B9674D"/>
    <w:rsid w:val="00BA166D"/>
    <w:rsid w:val="00BA5260"/>
    <w:rsid w:val="00BA5290"/>
    <w:rsid w:val="00BA576A"/>
    <w:rsid w:val="00BA67AB"/>
    <w:rsid w:val="00BB069D"/>
    <w:rsid w:val="00BB602B"/>
    <w:rsid w:val="00BB7AAD"/>
    <w:rsid w:val="00BB7FE6"/>
    <w:rsid w:val="00BC41EA"/>
    <w:rsid w:val="00BC453A"/>
    <w:rsid w:val="00BC6EA5"/>
    <w:rsid w:val="00BD107B"/>
    <w:rsid w:val="00BD10C7"/>
    <w:rsid w:val="00BD175C"/>
    <w:rsid w:val="00BD2113"/>
    <w:rsid w:val="00BD646A"/>
    <w:rsid w:val="00BD7AB9"/>
    <w:rsid w:val="00BE1F38"/>
    <w:rsid w:val="00BE2C86"/>
    <w:rsid w:val="00BE3E99"/>
    <w:rsid w:val="00BF03A1"/>
    <w:rsid w:val="00BF1FC2"/>
    <w:rsid w:val="00BF232E"/>
    <w:rsid w:val="00BF3629"/>
    <w:rsid w:val="00C14F92"/>
    <w:rsid w:val="00C2127C"/>
    <w:rsid w:val="00C2174D"/>
    <w:rsid w:val="00C21D7D"/>
    <w:rsid w:val="00C2615C"/>
    <w:rsid w:val="00C26846"/>
    <w:rsid w:val="00C30AC3"/>
    <w:rsid w:val="00C32542"/>
    <w:rsid w:val="00C352F2"/>
    <w:rsid w:val="00C41E78"/>
    <w:rsid w:val="00C41EFE"/>
    <w:rsid w:val="00C421F1"/>
    <w:rsid w:val="00C42200"/>
    <w:rsid w:val="00C433A6"/>
    <w:rsid w:val="00C454AD"/>
    <w:rsid w:val="00C454B6"/>
    <w:rsid w:val="00C46623"/>
    <w:rsid w:val="00C475EA"/>
    <w:rsid w:val="00C50FB3"/>
    <w:rsid w:val="00C5182B"/>
    <w:rsid w:val="00C52D7F"/>
    <w:rsid w:val="00C55C7B"/>
    <w:rsid w:val="00C573B7"/>
    <w:rsid w:val="00C60AFD"/>
    <w:rsid w:val="00C63D93"/>
    <w:rsid w:val="00C67D06"/>
    <w:rsid w:val="00C71423"/>
    <w:rsid w:val="00C717F2"/>
    <w:rsid w:val="00C7566D"/>
    <w:rsid w:val="00C81224"/>
    <w:rsid w:val="00C87DE9"/>
    <w:rsid w:val="00C90426"/>
    <w:rsid w:val="00C92A81"/>
    <w:rsid w:val="00C9440F"/>
    <w:rsid w:val="00CA1781"/>
    <w:rsid w:val="00CA37AA"/>
    <w:rsid w:val="00CA41A9"/>
    <w:rsid w:val="00CA5697"/>
    <w:rsid w:val="00CA5979"/>
    <w:rsid w:val="00CA792C"/>
    <w:rsid w:val="00CA7B7F"/>
    <w:rsid w:val="00CB2E77"/>
    <w:rsid w:val="00CB5F58"/>
    <w:rsid w:val="00CB6CB2"/>
    <w:rsid w:val="00CB770D"/>
    <w:rsid w:val="00CC0828"/>
    <w:rsid w:val="00CC2977"/>
    <w:rsid w:val="00CC3256"/>
    <w:rsid w:val="00CC3ABB"/>
    <w:rsid w:val="00CC3B7A"/>
    <w:rsid w:val="00CC3D59"/>
    <w:rsid w:val="00CC4146"/>
    <w:rsid w:val="00CC5D8D"/>
    <w:rsid w:val="00CD155D"/>
    <w:rsid w:val="00CD1A74"/>
    <w:rsid w:val="00CD2C00"/>
    <w:rsid w:val="00CD324A"/>
    <w:rsid w:val="00CD59CE"/>
    <w:rsid w:val="00CE2BEC"/>
    <w:rsid w:val="00CE3F7E"/>
    <w:rsid w:val="00CE4664"/>
    <w:rsid w:val="00CE5878"/>
    <w:rsid w:val="00CE61A7"/>
    <w:rsid w:val="00CE7CAE"/>
    <w:rsid w:val="00CF1304"/>
    <w:rsid w:val="00CF33AE"/>
    <w:rsid w:val="00CF35DC"/>
    <w:rsid w:val="00CF5F0C"/>
    <w:rsid w:val="00CF6144"/>
    <w:rsid w:val="00CF6B7F"/>
    <w:rsid w:val="00CF7313"/>
    <w:rsid w:val="00CF792C"/>
    <w:rsid w:val="00D15132"/>
    <w:rsid w:val="00D1754E"/>
    <w:rsid w:val="00D20E0F"/>
    <w:rsid w:val="00D21BBD"/>
    <w:rsid w:val="00D21CC0"/>
    <w:rsid w:val="00D25D53"/>
    <w:rsid w:val="00D2695F"/>
    <w:rsid w:val="00D31B1F"/>
    <w:rsid w:val="00D344E4"/>
    <w:rsid w:val="00D3725B"/>
    <w:rsid w:val="00D422D2"/>
    <w:rsid w:val="00D44DB7"/>
    <w:rsid w:val="00D45352"/>
    <w:rsid w:val="00D45675"/>
    <w:rsid w:val="00D5295A"/>
    <w:rsid w:val="00D5468C"/>
    <w:rsid w:val="00D55D4B"/>
    <w:rsid w:val="00D607F6"/>
    <w:rsid w:val="00D702C4"/>
    <w:rsid w:val="00D71A42"/>
    <w:rsid w:val="00D80D7E"/>
    <w:rsid w:val="00D82DA0"/>
    <w:rsid w:val="00D83D4C"/>
    <w:rsid w:val="00D8459D"/>
    <w:rsid w:val="00D8472C"/>
    <w:rsid w:val="00D906F4"/>
    <w:rsid w:val="00D9337B"/>
    <w:rsid w:val="00D9535D"/>
    <w:rsid w:val="00D96508"/>
    <w:rsid w:val="00D965F5"/>
    <w:rsid w:val="00DA12F8"/>
    <w:rsid w:val="00DA3A34"/>
    <w:rsid w:val="00DA478E"/>
    <w:rsid w:val="00DA5141"/>
    <w:rsid w:val="00DA772D"/>
    <w:rsid w:val="00DB1CDE"/>
    <w:rsid w:val="00DB3D48"/>
    <w:rsid w:val="00DC0049"/>
    <w:rsid w:val="00DC2CA1"/>
    <w:rsid w:val="00DD29C0"/>
    <w:rsid w:val="00DD2D77"/>
    <w:rsid w:val="00DD30B4"/>
    <w:rsid w:val="00DD4944"/>
    <w:rsid w:val="00DD65C4"/>
    <w:rsid w:val="00DE0A9B"/>
    <w:rsid w:val="00DE0E2F"/>
    <w:rsid w:val="00DE1384"/>
    <w:rsid w:val="00DE1C39"/>
    <w:rsid w:val="00DE3D1B"/>
    <w:rsid w:val="00DE5474"/>
    <w:rsid w:val="00DE77E4"/>
    <w:rsid w:val="00DF0D96"/>
    <w:rsid w:val="00DF5C8C"/>
    <w:rsid w:val="00DF7E8A"/>
    <w:rsid w:val="00E00D8A"/>
    <w:rsid w:val="00E0276A"/>
    <w:rsid w:val="00E03E91"/>
    <w:rsid w:val="00E07D10"/>
    <w:rsid w:val="00E10323"/>
    <w:rsid w:val="00E11796"/>
    <w:rsid w:val="00E12B60"/>
    <w:rsid w:val="00E13529"/>
    <w:rsid w:val="00E1370D"/>
    <w:rsid w:val="00E14DB3"/>
    <w:rsid w:val="00E2025B"/>
    <w:rsid w:val="00E23880"/>
    <w:rsid w:val="00E2413B"/>
    <w:rsid w:val="00E24324"/>
    <w:rsid w:val="00E2447A"/>
    <w:rsid w:val="00E24826"/>
    <w:rsid w:val="00E3168D"/>
    <w:rsid w:val="00E33779"/>
    <w:rsid w:val="00E34BAE"/>
    <w:rsid w:val="00E350D6"/>
    <w:rsid w:val="00E3770C"/>
    <w:rsid w:val="00E415EB"/>
    <w:rsid w:val="00E462D1"/>
    <w:rsid w:val="00E47603"/>
    <w:rsid w:val="00E47E95"/>
    <w:rsid w:val="00E51451"/>
    <w:rsid w:val="00E549FE"/>
    <w:rsid w:val="00E54D7C"/>
    <w:rsid w:val="00E571FC"/>
    <w:rsid w:val="00E615CB"/>
    <w:rsid w:val="00E63361"/>
    <w:rsid w:val="00E63912"/>
    <w:rsid w:val="00E65A66"/>
    <w:rsid w:val="00E65BCA"/>
    <w:rsid w:val="00E66DE3"/>
    <w:rsid w:val="00E73F74"/>
    <w:rsid w:val="00E76BD9"/>
    <w:rsid w:val="00E76C45"/>
    <w:rsid w:val="00E776D3"/>
    <w:rsid w:val="00E80E36"/>
    <w:rsid w:val="00E80E6E"/>
    <w:rsid w:val="00E81CE8"/>
    <w:rsid w:val="00E8217E"/>
    <w:rsid w:val="00E828E0"/>
    <w:rsid w:val="00E847F0"/>
    <w:rsid w:val="00E86F1C"/>
    <w:rsid w:val="00E92C19"/>
    <w:rsid w:val="00E940E5"/>
    <w:rsid w:val="00E95F3F"/>
    <w:rsid w:val="00E968CF"/>
    <w:rsid w:val="00E971B5"/>
    <w:rsid w:val="00EA5896"/>
    <w:rsid w:val="00EB1048"/>
    <w:rsid w:val="00EB2324"/>
    <w:rsid w:val="00EB4E1C"/>
    <w:rsid w:val="00EB5287"/>
    <w:rsid w:val="00EB74F8"/>
    <w:rsid w:val="00EC191A"/>
    <w:rsid w:val="00EC2399"/>
    <w:rsid w:val="00EC24D7"/>
    <w:rsid w:val="00EC64B1"/>
    <w:rsid w:val="00EC6A17"/>
    <w:rsid w:val="00EC6F9F"/>
    <w:rsid w:val="00ED0E6B"/>
    <w:rsid w:val="00ED1759"/>
    <w:rsid w:val="00ED1C7F"/>
    <w:rsid w:val="00ED2303"/>
    <w:rsid w:val="00ED248D"/>
    <w:rsid w:val="00ED3B64"/>
    <w:rsid w:val="00ED641E"/>
    <w:rsid w:val="00EE168E"/>
    <w:rsid w:val="00EE37B9"/>
    <w:rsid w:val="00EE6C24"/>
    <w:rsid w:val="00EE7F7A"/>
    <w:rsid w:val="00EF666E"/>
    <w:rsid w:val="00F058B0"/>
    <w:rsid w:val="00F10D16"/>
    <w:rsid w:val="00F1171F"/>
    <w:rsid w:val="00F13EDF"/>
    <w:rsid w:val="00F17EA8"/>
    <w:rsid w:val="00F2396F"/>
    <w:rsid w:val="00F25049"/>
    <w:rsid w:val="00F30843"/>
    <w:rsid w:val="00F35D7C"/>
    <w:rsid w:val="00F45C8A"/>
    <w:rsid w:val="00F45E9A"/>
    <w:rsid w:val="00F53B06"/>
    <w:rsid w:val="00F54B3A"/>
    <w:rsid w:val="00F56A9F"/>
    <w:rsid w:val="00F60633"/>
    <w:rsid w:val="00F6307E"/>
    <w:rsid w:val="00F6409E"/>
    <w:rsid w:val="00F70677"/>
    <w:rsid w:val="00F71CA4"/>
    <w:rsid w:val="00F73DEA"/>
    <w:rsid w:val="00F73F6F"/>
    <w:rsid w:val="00F774BA"/>
    <w:rsid w:val="00F8045C"/>
    <w:rsid w:val="00F82B8E"/>
    <w:rsid w:val="00F82C47"/>
    <w:rsid w:val="00F861EF"/>
    <w:rsid w:val="00F879F7"/>
    <w:rsid w:val="00F87E8D"/>
    <w:rsid w:val="00F90785"/>
    <w:rsid w:val="00F9323E"/>
    <w:rsid w:val="00F9459D"/>
    <w:rsid w:val="00F96138"/>
    <w:rsid w:val="00F96E35"/>
    <w:rsid w:val="00F97BB4"/>
    <w:rsid w:val="00FA0131"/>
    <w:rsid w:val="00FA3C14"/>
    <w:rsid w:val="00FA5D8C"/>
    <w:rsid w:val="00FA5DDF"/>
    <w:rsid w:val="00FA66EF"/>
    <w:rsid w:val="00FB0084"/>
    <w:rsid w:val="00FB191B"/>
    <w:rsid w:val="00FB487F"/>
    <w:rsid w:val="00FB4C46"/>
    <w:rsid w:val="00FC057B"/>
    <w:rsid w:val="00FC087B"/>
    <w:rsid w:val="00FC4449"/>
    <w:rsid w:val="00FC64E5"/>
    <w:rsid w:val="00FD1F17"/>
    <w:rsid w:val="00FD6B1D"/>
    <w:rsid w:val="00FE11DC"/>
    <w:rsid w:val="00FE36B2"/>
    <w:rsid w:val="00FE67A0"/>
    <w:rsid w:val="00FF21C9"/>
    <w:rsid w:val="00FF2C72"/>
    <w:rsid w:val="00FF5C5D"/>
    <w:rsid w:val="00FF7F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schemas-houaiss/verbo" w:name="infinitivo"/>
  <w:smartTagType w:namespaceuri="urn:schemas-microsoft-com:office:smarttags" w:name="PersonName"/>
  <w:smartTagType w:namespaceuri="schemas-houaiss/dicionario" w:name="sinonimos"/>
  <w:smartTagType w:namespaceuri="schemas-houaiss/acao" w:name="hdm"/>
  <w:smartTagType w:namespaceuri="schemas-houaiss/acao" w:name="dm"/>
  <w:smartTagType w:namespaceuri="schemas-houaiss/acao" w:name="hm"/>
  <w:smartTagType w:namespaceuri="schemas-houaiss/mini" w:name="verbet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5DF"/>
    <w:rPr>
      <w:sz w:val="24"/>
      <w:szCs w:val="24"/>
    </w:rPr>
  </w:style>
  <w:style w:type="paragraph" w:styleId="Ttulo1">
    <w:name w:val="heading 1"/>
    <w:basedOn w:val="Normal"/>
    <w:next w:val="Normal"/>
    <w:qFormat/>
    <w:rsid w:val="009D684E"/>
    <w:pPr>
      <w:keepNext/>
      <w:tabs>
        <w:tab w:val="num" w:pos="1080"/>
      </w:tabs>
      <w:suppressAutoHyphens/>
      <w:ind w:left="1080" w:hanging="720"/>
      <w:jc w:val="center"/>
      <w:outlineLvl w:val="0"/>
    </w:pPr>
    <w:rPr>
      <w:b/>
      <w:bCs/>
      <w:lang w:eastAsia="ar-SA"/>
    </w:rPr>
  </w:style>
  <w:style w:type="paragraph" w:styleId="Ttulo2">
    <w:name w:val="heading 2"/>
    <w:basedOn w:val="Normal"/>
    <w:next w:val="Normal"/>
    <w:qFormat/>
    <w:rsid w:val="00A2028D"/>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1454F8"/>
    <w:pPr>
      <w:keepNext/>
      <w:spacing w:before="240" w:after="60"/>
      <w:outlineLvl w:val="2"/>
    </w:pPr>
    <w:rPr>
      <w:rFonts w:ascii="Arial" w:hAnsi="Arial" w:cs="Arial"/>
      <w:b/>
      <w:bCs/>
      <w:sz w:val="26"/>
      <w:szCs w:val="26"/>
    </w:rPr>
  </w:style>
  <w:style w:type="paragraph" w:styleId="Ttulo4">
    <w:name w:val="heading 4"/>
    <w:basedOn w:val="Normal"/>
    <w:next w:val="Normal"/>
    <w:qFormat/>
    <w:rsid w:val="00A2028D"/>
    <w:pPr>
      <w:keepNext/>
      <w:spacing w:before="240" w:after="60"/>
      <w:outlineLvl w:val="3"/>
    </w:pPr>
    <w:rPr>
      <w:b/>
      <w:b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rsid w:val="004F587D"/>
    <w:pPr>
      <w:tabs>
        <w:tab w:val="center" w:pos="4252"/>
        <w:tab w:val="right" w:pos="8504"/>
      </w:tabs>
    </w:pPr>
  </w:style>
  <w:style w:type="character" w:styleId="Nmerodepgina">
    <w:name w:val="page number"/>
    <w:basedOn w:val="Fontepargpadro"/>
    <w:rsid w:val="004F587D"/>
  </w:style>
  <w:style w:type="paragraph" w:styleId="Cabealho">
    <w:name w:val="header"/>
    <w:basedOn w:val="Normal"/>
    <w:rsid w:val="001E789E"/>
    <w:pPr>
      <w:tabs>
        <w:tab w:val="center" w:pos="4252"/>
        <w:tab w:val="right" w:pos="8504"/>
      </w:tabs>
      <w:suppressAutoHyphens/>
    </w:pPr>
    <w:rPr>
      <w:lang w:eastAsia="ar-SA"/>
    </w:rPr>
  </w:style>
  <w:style w:type="paragraph" w:customStyle="1" w:styleId="Corpodetexto21">
    <w:name w:val="Corpo de texto 21"/>
    <w:basedOn w:val="Normal"/>
    <w:rsid w:val="006F223E"/>
    <w:pPr>
      <w:widowControl w:val="0"/>
      <w:suppressAutoHyphens/>
      <w:autoSpaceDE w:val="0"/>
    </w:pPr>
    <w:rPr>
      <w:rFonts w:ascii="Arial" w:hAnsi="Arial" w:cs="Arial"/>
      <w:sz w:val="20"/>
      <w:szCs w:val="20"/>
      <w:lang w:eastAsia="ar-SA"/>
    </w:rPr>
  </w:style>
  <w:style w:type="character" w:styleId="Hyperlink">
    <w:name w:val="Hyperlink"/>
    <w:rsid w:val="00046984"/>
    <w:rPr>
      <w:color w:val="000080"/>
      <w:u w:val="single"/>
    </w:rPr>
  </w:style>
  <w:style w:type="paragraph" w:customStyle="1" w:styleId="Ttulo1LTUntertitel">
    <w:name w:val="Título1~LT~Untertitel"/>
    <w:rsid w:val="00046984"/>
    <w:pPr>
      <w:widowControl w:val="0"/>
      <w:tabs>
        <w:tab w:val="left" w:pos="0"/>
        <w:tab w:val="left" w:pos="1247"/>
        <w:tab w:val="left" w:pos="2495"/>
        <w:tab w:val="left" w:pos="3743"/>
        <w:tab w:val="left" w:pos="4991"/>
        <w:tab w:val="left" w:pos="6239"/>
        <w:tab w:val="left" w:pos="7487"/>
        <w:tab w:val="left" w:pos="8735"/>
        <w:tab w:val="left" w:pos="9983"/>
        <w:tab w:val="left" w:pos="11231"/>
        <w:tab w:val="left" w:pos="12479"/>
        <w:tab w:val="left" w:pos="13727"/>
        <w:tab w:val="left" w:pos="14975"/>
        <w:tab w:val="left" w:pos="16223"/>
        <w:tab w:val="left" w:pos="17471"/>
        <w:tab w:val="left" w:pos="18719"/>
        <w:tab w:val="left" w:pos="19967"/>
        <w:tab w:val="left" w:pos="21215"/>
        <w:tab w:val="left" w:pos="22463"/>
        <w:tab w:val="left" w:pos="23711"/>
        <w:tab w:val="left" w:pos="24959"/>
      </w:tabs>
      <w:suppressAutoHyphens/>
      <w:autoSpaceDE w:val="0"/>
      <w:spacing w:before="246" w:line="204" w:lineRule="auto"/>
    </w:pPr>
    <w:rPr>
      <w:rFonts w:ascii="Lucida Sans Unicode" w:eastAsia="Lucida Sans Unicode" w:hAnsi="Lucida Sans Unicode"/>
      <w:color w:val="FFFFFF"/>
      <w:sz w:val="98"/>
      <w:szCs w:val="98"/>
      <w:lang w:val="en-US"/>
    </w:rPr>
  </w:style>
  <w:style w:type="character" w:customStyle="1" w:styleId="btitle">
    <w:name w:val="btitle"/>
    <w:basedOn w:val="Fontepargpadro"/>
    <w:rsid w:val="009D684E"/>
  </w:style>
  <w:style w:type="paragraph" w:styleId="Corpodetexto">
    <w:name w:val="Body Text"/>
    <w:basedOn w:val="Normal"/>
    <w:rsid w:val="009D684E"/>
    <w:pPr>
      <w:tabs>
        <w:tab w:val="left" w:pos="600"/>
      </w:tabs>
      <w:suppressAutoHyphens/>
      <w:spacing w:after="120"/>
      <w:jc w:val="both"/>
    </w:pPr>
    <w:rPr>
      <w:rFonts w:ascii="Book Antiqua" w:hAnsi="Book Antiqua" w:cs="Arial"/>
      <w:lang w:val="en-US" w:eastAsia="ar-SA"/>
    </w:rPr>
  </w:style>
  <w:style w:type="paragraph" w:styleId="Pr-formataoHTML">
    <w:name w:val="HTML Preformatted"/>
    <w:basedOn w:val="Normal"/>
    <w:rsid w:val="0005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Recuodecorpodetexto22">
    <w:name w:val="Recuo de corpo de texto 22"/>
    <w:basedOn w:val="Normal"/>
    <w:rsid w:val="004D4A8E"/>
    <w:pPr>
      <w:suppressAutoHyphens/>
      <w:ind w:left="360"/>
      <w:jc w:val="both"/>
    </w:pPr>
    <w:rPr>
      <w:sz w:val="18"/>
      <w:szCs w:val="18"/>
      <w:lang w:eastAsia="ar-SA"/>
    </w:rPr>
  </w:style>
  <w:style w:type="paragraph" w:customStyle="1" w:styleId="Recuodecorpodetexto21">
    <w:name w:val="Recuo de corpo de texto 21"/>
    <w:basedOn w:val="Normal"/>
    <w:rsid w:val="004D4A8E"/>
    <w:pPr>
      <w:suppressAutoHyphens/>
      <w:ind w:left="360"/>
      <w:jc w:val="both"/>
    </w:pPr>
    <w:rPr>
      <w:sz w:val="18"/>
      <w:szCs w:val="18"/>
      <w:lang w:eastAsia="ar-SA"/>
    </w:rPr>
  </w:style>
  <w:style w:type="paragraph" w:customStyle="1" w:styleId="Textopr-formatado">
    <w:name w:val="Texto pré-formatado"/>
    <w:basedOn w:val="Normal"/>
    <w:rsid w:val="00817F6B"/>
    <w:pPr>
      <w:suppressAutoHyphens/>
    </w:pPr>
    <w:rPr>
      <w:rFonts w:ascii="Courier New" w:eastAsia="Courier New" w:hAnsi="Courier New" w:cs="Courier New"/>
      <w:sz w:val="20"/>
      <w:szCs w:val="20"/>
      <w:lang w:eastAsia="ar-SA"/>
    </w:rPr>
  </w:style>
  <w:style w:type="paragraph" w:styleId="Corpodetexto2">
    <w:name w:val="Body Text 2"/>
    <w:basedOn w:val="Normal"/>
    <w:rsid w:val="00E07D10"/>
    <w:pPr>
      <w:spacing w:after="120" w:line="480" w:lineRule="auto"/>
    </w:pPr>
  </w:style>
  <w:style w:type="paragraph" w:styleId="Corpodetexto3">
    <w:name w:val="Body Text 3"/>
    <w:basedOn w:val="Normal"/>
    <w:rsid w:val="00E07D10"/>
    <w:pPr>
      <w:spacing w:after="120"/>
    </w:pPr>
    <w:rPr>
      <w:sz w:val="16"/>
      <w:szCs w:val="16"/>
    </w:rPr>
  </w:style>
  <w:style w:type="character" w:customStyle="1" w:styleId="txtarial8ptgray1">
    <w:name w:val="txt_arial_8pt_gray1"/>
    <w:basedOn w:val="Fontepargpadro"/>
    <w:rsid w:val="00E07D10"/>
    <w:rPr>
      <w:rFonts w:ascii="Verdana" w:hAnsi="Verdana"/>
      <w:color w:val="666666"/>
      <w:sz w:val="16"/>
      <w:szCs w:val="16"/>
    </w:rPr>
  </w:style>
  <w:style w:type="paragraph" w:styleId="Lista">
    <w:name w:val="List"/>
    <w:basedOn w:val="Corpodetexto"/>
    <w:rsid w:val="00E07D10"/>
    <w:pPr>
      <w:widowControl w:val="0"/>
      <w:tabs>
        <w:tab w:val="clear" w:pos="600"/>
      </w:tabs>
      <w:jc w:val="left"/>
    </w:pPr>
    <w:rPr>
      <w:rFonts w:ascii="Times New Roman" w:eastAsia="Lucida Sans Unicode" w:hAnsi="Times New Roman" w:cs="Tahoma"/>
      <w:lang w:val="pt-BR"/>
    </w:rPr>
  </w:style>
  <w:style w:type="paragraph" w:customStyle="1" w:styleId="Citaes">
    <w:name w:val="Citações"/>
    <w:basedOn w:val="Normal"/>
    <w:rsid w:val="004F5975"/>
    <w:pPr>
      <w:suppressAutoHyphens/>
      <w:spacing w:after="283"/>
      <w:ind w:left="567" w:right="567"/>
    </w:pPr>
    <w:rPr>
      <w:lang w:eastAsia="ar-SA"/>
    </w:rPr>
  </w:style>
  <w:style w:type="character" w:customStyle="1" w:styleId="txtarial8ptgray">
    <w:name w:val="txt_arial_8pt_gray"/>
    <w:basedOn w:val="Fontepargpadro"/>
    <w:rsid w:val="008813A0"/>
  </w:style>
  <w:style w:type="character" w:customStyle="1" w:styleId="style31">
    <w:name w:val="style31"/>
    <w:basedOn w:val="Fontepargpadro"/>
    <w:rsid w:val="001454F8"/>
    <w:rPr>
      <w:rFonts w:ascii="Arial" w:hAnsi="Arial" w:cs="Arial" w:hint="default"/>
      <w:color w:val="3E647E"/>
      <w:sz w:val="18"/>
      <w:szCs w:val="18"/>
    </w:rPr>
  </w:style>
  <w:style w:type="paragraph" w:styleId="Textodenotaderodap">
    <w:name w:val="footnote text"/>
    <w:basedOn w:val="Normal"/>
    <w:semiHidden/>
    <w:rsid w:val="00730C1E"/>
    <w:rPr>
      <w:sz w:val="20"/>
      <w:szCs w:val="20"/>
    </w:rPr>
  </w:style>
  <w:style w:type="character" w:styleId="Refdenotaderodap">
    <w:name w:val="footnote reference"/>
    <w:basedOn w:val="Fontepargpadro"/>
    <w:semiHidden/>
    <w:rsid w:val="00730C1E"/>
    <w:rPr>
      <w:vertAlign w:val="superscript"/>
    </w:rPr>
  </w:style>
  <w:style w:type="paragraph" w:styleId="NormalWeb">
    <w:name w:val="Normal (Web)"/>
    <w:basedOn w:val="Normal"/>
    <w:rsid w:val="0008609F"/>
    <w:pPr>
      <w:spacing w:before="100" w:after="100"/>
    </w:pPr>
    <w:rPr>
      <w:rFonts w:eastAsia="SimSun"/>
    </w:rPr>
  </w:style>
  <w:style w:type="table" w:styleId="Tabelacomgrade">
    <w:name w:val="Table Grid"/>
    <w:basedOn w:val="Tabelanormal"/>
    <w:rsid w:val="004D5A78"/>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letipo">
    <w:name w:val="Teletipo"/>
    <w:rsid w:val="008C4001"/>
    <w:rPr>
      <w:rFonts w:ascii="Courier New" w:eastAsia="Courier New" w:hAnsi="Courier New" w:cs="Courier New"/>
    </w:rPr>
  </w:style>
  <w:style w:type="paragraph" w:styleId="Textodebalo">
    <w:name w:val="Balloon Text"/>
    <w:basedOn w:val="Normal"/>
    <w:link w:val="TextodebaloChar"/>
    <w:uiPriority w:val="99"/>
    <w:semiHidden/>
    <w:unhideWhenUsed/>
    <w:rsid w:val="00A71E3A"/>
    <w:rPr>
      <w:rFonts w:ascii="Tahoma" w:hAnsi="Tahoma" w:cs="Tahoma"/>
      <w:sz w:val="16"/>
      <w:szCs w:val="16"/>
    </w:rPr>
  </w:style>
  <w:style w:type="character" w:customStyle="1" w:styleId="TextodebaloChar">
    <w:name w:val="Texto de balão Char"/>
    <w:basedOn w:val="Fontepargpadro"/>
    <w:link w:val="Textodebalo"/>
    <w:uiPriority w:val="99"/>
    <w:semiHidden/>
    <w:rsid w:val="00A71E3A"/>
    <w:rPr>
      <w:rFonts w:ascii="Tahoma" w:hAnsi="Tahoma" w:cs="Tahoma"/>
      <w:sz w:val="16"/>
      <w:szCs w:val="16"/>
    </w:rPr>
  </w:style>
  <w:style w:type="paragraph" w:customStyle="1" w:styleId="Pa3">
    <w:name w:val="Pa3"/>
    <w:basedOn w:val="Normal"/>
    <w:next w:val="Normal"/>
    <w:rsid w:val="00D9337B"/>
    <w:pPr>
      <w:autoSpaceDE w:val="0"/>
      <w:autoSpaceDN w:val="0"/>
      <w:adjustRightInd w:val="0"/>
      <w:spacing w:line="241" w:lineRule="atLeast"/>
    </w:pPr>
    <w:rPr>
      <w:rFonts w:ascii="Arial" w:eastAsia="Calibri" w:hAnsi="Arial" w:cs="Arial"/>
      <w:lang w:eastAsia="en-US"/>
    </w:rPr>
  </w:style>
  <w:style w:type="paragraph" w:styleId="PargrafodaLista">
    <w:name w:val="List Paragraph"/>
    <w:basedOn w:val="Normal"/>
    <w:uiPriority w:val="34"/>
    <w:qFormat/>
    <w:rsid w:val="00465828"/>
    <w:pPr>
      <w:tabs>
        <w:tab w:val="left" w:pos="357"/>
      </w:tabs>
      <w:suppressAutoHyphens/>
      <w:autoSpaceDE w:val="0"/>
      <w:spacing w:before="120"/>
      <w:ind w:left="720" w:right="57" w:firstLine="357"/>
      <w:jc w:val="both"/>
    </w:pPr>
    <w:rPr>
      <w:rFonts w:ascii="Calibri" w:eastAsia="Calibri" w:hAnsi="Calibri" w:cs="Arial"/>
      <w:sz w:val="22"/>
      <w:szCs w:val="22"/>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5DF"/>
    <w:rPr>
      <w:sz w:val="24"/>
      <w:szCs w:val="24"/>
    </w:rPr>
  </w:style>
  <w:style w:type="paragraph" w:styleId="Ttulo1">
    <w:name w:val="heading 1"/>
    <w:basedOn w:val="Normal"/>
    <w:next w:val="Normal"/>
    <w:qFormat/>
    <w:rsid w:val="009D684E"/>
    <w:pPr>
      <w:keepNext/>
      <w:tabs>
        <w:tab w:val="num" w:pos="1080"/>
      </w:tabs>
      <w:suppressAutoHyphens/>
      <w:ind w:left="1080" w:hanging="720"/>
      <w:jc w:val="center"/>
      <w:outlineLvl w:val="0"/>
    </w:pPr>
    <w:rPr>
      <w:b/>
      <w:bCs/>
      <w:lang w:eastAsia="ar-SA"/>
    </w:rPr>
  </w:style>
  <w:style w:type="paragraph" w:styleId="Ttulo2">
    <w:name w:val="heading 2"/>
    <w:basedOn w:val="Normal"/>
    <w:next w:val="Normal"/>
    <w:qFormat/>
    <w:rsid w:val="00A2028D"/>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1454F8"/>
    <w:pPr>
      <w:keepNext/>
      <w:spacing w:before="240" w:after="60"/>
      <w:outlineLvl w:val="2"/>
    </w:pPr>
    <w:rPr>
      <w:rFonts w:ascii="Arial" w:hAnsi="Arial" w:cs="Arial"/>
      <w:b/>
      <w:bCs/>
      <w:sz w:val="26"/>
      <w:szCs w:val="26"/>
    </w:rPr>
  </w:style>
  <w:style w:type="paragraph" w:styleId="Ttulo4">
    <w:name w:val="heading 4"/>
    <w:basedOn w:val="Normal"/>
    <w:next w:val="Normal"/>
    <w:qFormat/>
    <w:rsid w:val="00A2028D"/>
    <w:pPr>
      <w:keepNext/>
      <w:spacing w:before="240" w:after="60"/>
      <w:outlineLvl w:val="3"/>
    </w:pPr>
    <w:rPr>
      <w:b/>
      <w:b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rsid w:val="004F587D"/>
    <w:pPr>
      <w:tabs>
        <w:tab w:val="center" w:pos="4252"/>
        <w:tab w:val="right" w:pos="8504"/>
      </w:tabs>
    </w:pPr>
  </w:style>
  <w:style w:type="character" w:styleId="Nmerodepgina">
    <w:name w:val="page number"/>
    <w:basedOn w:val="Fontepargpadro"/>
    <w:rsid w:val="004F587D"/>
  </w:style>
  <w:style w:type="paragraph" w:styleId="Cabealho">
    <w:name w:val="header"/>
    <w:basedOn w:val="Normal"/>
    <w:rsid w:val="001E789E"/>
    <w:pPr>
      <w:tabs>
        <w:tab w:val="center" w:pos="4252"/>
        <w:tab w:val="right" w:pos="8504"/>
      </w:tabs>
      <w:suppressAutoHyphens/>
    </w:pPr>
    <w:rPr>
      <w:lang w:eastAsia="ar-SA"/>
    </w:rPr>
  </w:style>
  <w:style w:type="paragraph" w:customStyle="1" w:styleId="Corpodetexto21">
    <w:name w:val="Corpo de texto 21"/>
    <w:basedOn w:val="Normal"/>
    <w:rsid w:val="006F223E"/>
    <w:pPr>
      <w:widowControl w:val="0"/>
      <w:suppressAutoHyphens/>
      <w:autoSpaceDE w:val="0"/>
    </w:pPr>
    <w:rPr>
      <w:rFonts w:ascii="Arial" w:hAnsi="Arial" w:cs="Arial"/>
      <w:sz w:val="20"/>
      <w:szCs w:val="20"/>
      <w:lang w:eastAsia="ar-SA"/>
    </w:rPr>
  </w:style>
  <w:style w:type="character" w:styleId="Hyperlink">
    <w:name w:val="Hyperlink"/>
    <w:rsid w:val="00046984"/>
    <w:rPr>
      <w:color w:val="000080"/>
      <w:u w:val="single"/>
    </w:rPr>
  </w:style>
  <w:style w:type="paragraph" w:customStyle="1" w:styleId="Ttulo1LTUntertitel">
    <w:name w:val="Título1~LT~Untertitel"/>
    <w:rsid w:val="00046984"/>
    <w:pPr>
      <w:widowControl w:val="0"/>
      <w:tabs>
        <w:tab w:val="left" w:pos="0"/>
        <w:tab w:val="left" w:pos="1247"/>
        <w:tab w:val="left" w:pos="2495"/>
        <w:tab w:val="left" w:pos="3743"/>
        <w:tab w:val="left" w:pos="4991"/>
        <w:tab w:val="left" w:pos="6239"/>
        <w:tab w:val="left" w:pos="7487"/>
        <w:tab w:val="left" w:pos="8735"/>
        <w:tab w:val="left" w:pos="9983"/>
        <w:tab w:val="left" w:pos="11231"/>
        <w:tab w:val="left" w:pos="12479"/>
        <w:tab w:val="left" w:pos="13727"/>
        <w:tab w:val="left" w:pos="14975"/>
        <w:tab w:val="left" w:pos="16223"/>
        <w:tab w:val="left" w:pos="17471"/>
        <w:tab w:val="left" w:pos="18719"/>
        <w:tab w:val="left" w:pos="19967"/>
        <w:tab w:val="left" w:pos="21215"/>
        <w:tab w:val="left" w:pos="22463"/>
        <w:tab w:val="left" w:pos="23711"/>
        <w:tab w:val="left" w:pos="24959"/>
      </w:tabs>
      <w:suppressAutoHyphens/>
      <w:autoSpaceDE w:val="0"/>
      <w:spacing w:before="246" w:line="204" w:lineRule="auto"/>
    </w:pPr>
    <w:rPr>
      <w:rFonts w:ascii="Lucida Sans Unicode" w:eastAsia="Lucida Sans Unicode" w:hAnsi="Lucida Sans Unicode"/>
      <w:color w:val="FFFFFF"/>
      <w:sz w:val="98"/>
      <w:szCs w:val="98"/>
      <w:lang w:val="en-US"/>
    </w:rPr>
  </w:style>
  <w:style w:type="character" w:customStyle="1" w:styleId="btitle">
    <w:name w:val="btitle"/>
    <w:basedOn w:val="Fontepargpadro"/>
    <w:rsid w:val="009D684E"/>
  </w:style>
  <w:style w:type="paragraph" w:styleId="Corpodetexto">
    <w:name w:val="Body Text"/>
    <w:basedOn w:val="Normal"/>
    <w:rsid w:val="009D684E"/>
    <w:pPr>
      <w:tabs>
        <w:tab w:val="left" w:pos="600"/>
      </w:tabs>
      <w:suppressAutoHyphens/>
      <w:spacing w:after="120"/>
      <w:jc w:val="both"/>
    </w:pPr>
    <w:rPr>
      <w:rFonts w:ascii="Book Antiqua" w:hAnsi="Book Antiqua" w:cs="Arial"/>
      <w:lang w:val="en-US" w:eastAsia="ar-SA"/>
    </w:rPr>
  </w:style>
  <w:style w:type="paragraph" w:styleId="Pr-formataoHTML">
    <w:name w:val="HTML Preformatted"/>
    <w:basedOn w:val="Normal"/>
    <w:rsid w:val="0005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Recuodecorpodetexto22">
    <w:name w:val="Recuo de corpo de texto 22"/>
    <w:basedOn w:val="Normal"/>
    <w:rsid w:val="004D4A8E"/>
    <w:pPr>
      <w:suppressAutoHyphens/>
      <w:ind w:left="360"/>
      <w:jc w:val="both"/>
    </w:pPr>
    <w:rPr>
      <w:sz w:val="18"/>
      <w:szCs w:val="18"/>
      <w:lang w:eastAsia="ar-SA"/>
    </w:rPr>
  </w:style>
  <w:style w:type="paragraph" w:customStyle="1" w:styleId="Recuodecorpodetexto21">
    <w:name w:val="Recuo de corpo de texto 21"/>
    <w:basedOn w:val="Normal"/>
    <w:rsid w:val="004D4A8E"/>
    <w:pPr>
      <w:suppressAutoHyphens/>
      <w:ind w:left="360"/>
      <w:jc w:val="both"/>
    </w:pPr>
    <w:rPr>
      <w:sz w:val="18"/>
      <w:szCs w:val="18"/>
      <w:lang w:eastAsia="ar-SA"/>
    </w:rPr>
  </w:style>
  <w:style w:type="paragraph" w:customStyle="1" w:styleId="Textopr-formatado">
    <w:name w:val="Texto pré-formatado"/>
    <w:basedOn w:val="Normal"/>
    <w:rsid w:val="00817F6B"/>
    <w:pPr>
      <w:suppressAutoHyphens/>
    </w:pPr>
    <w:rPr>
      <w:rFonts w:ascii="Courier New" w:eastAsia="Courier New" w:hAnsi="Courier New" w:cs="Courier New"/>
      <w:sz w:val="20"/>
      <w:szCs w:val="20"/>
      <w:lang w:eastAsia="ar-SA"/>
    </w:rPr>
  </w:style>
  <w:style w:type="paragraph" w:styleId="Corpodetexto2">
    <w:name w:val="Body Text 2"/>
    <w:basedOn w:val="Normal"/>
    <w:rsid w:val="00E07D10"/>
    <w:pPr>
      <w:spacing w:after="120" w:line="480" w:lineRule="auto"/>
    </w:pPr>
  </w:style>
  <w:style w:type="paragraph" w:styleId="Corpodetexto3">
    <w:name w:val="Body Text 3"/>
    <w:basedOn w:val="Normal"/>
    <w:rsid w:val="00E07D10"/>
    <w:pPr>
      <w:spacing w:after="120"/>
    </w:pPr>
    <w:rPr>
      <w:sz w:val="16"/>
      <w:szCs w:val="16"/>
    </w:rPr>
  </w:style>
  <w:style w:type="character" w:customStyle="1" w:styleId="txtarial8ptgray1">
    <w:name w:val="txt_arial_8pt_gray1"/>
    <w:basedOn w:val="Fontepargpadro"/>
    <w:rsid w:val="00E07D10"/>
    <w:rPr>
      <w:rFonts w:ascii="Verdana" w:hAnsi="Verdana"/>
      <w:color w:val="666666"/>
      <w:sz w:val="16"/>
      <w:szCs w:val="16"/>
    </w:rPr>
  </w:style>
  <w:style w:type="paragraph" w:styleId="Lista">
    <w:name w:val="List"/>
    <w:basedOn w:val="Corpodetexto"/>
    <w:rsid w:val="00E07D10"/>
    <w:pPr>
      <w:widowControl w:val="0"/>
      <w:tabs>
        <w:tab w:val="clear" w:pos="600"/>
      </w:tabs>
      <w:jc w:val="left"/>
    </w:pPr>
    <w:rPr>
      <w:rFonts w:ascii="Times New Roman" w:eastAsia="Lucida Sans Unicode" w:hAnsi="Times New Roman" w:cs="Tahoma"/>
      <w:lang w:val="pt-BR"/>
    </w:rPr>
  </w:style>
  <w:style w:type="paragraph" w:customStyle="1" w:styleId="Citaes">
    <w:name w:val="Citações"/>
    <w:basedOn w:val="Normal"/>
    <w:rsid w:val="004F5975"/>
    <w:pPr>
      <w:suppressAutoHyphens/>
      <w:spacing w:after="283"/>
      <w:ind w:left="567" w:right="567"/>
    </w:pPr>
    <w:rPr>
      <w:lang w:eastAsia="ar-SA"/>
    </w:rPr>
  </w:style>
  <w:style w:type="character" w:customStyle="1" w:styleId="txtarial8ptgray">
    <w:name w:val="txt_arial_8pt_gray"/>
    <w:basedOn w:val="Fontepargpadro"/>
    <w:rsid w:val="008813A0"/>
  </w:style>
  <w:style w:type="character" w:customStyle="1" w:styleId="style31">
    <w:name w:val="style31"/>
    <w:basedOn w:val="Fontepargpadro"/>
    <w:rsid w:val="001454F8"/>
    <w:rPr>
      <w:rFonts w:ascii="Arial" w:hAnsi="Arial" w:cs="Arial" w:hint="default"/>
      <w:color w:val="3E647E"/>
      <w:sz w:val="18"/>
      <w:szCs w:val="18"/>
    </w:rPr>
  </w:style>
  <w:style w:type="paragraph" w:styleId="Textodenotaderodap">
    <w:name w:val="footnote text"/>
    <w:basedOn w:val="Normal"/>
    <w:semiHidden/>
    <w:rsid w:val="00730C1E"/>
    <w:rPr>
      <w:sz w:val="20"/>
      <w:szCs w:val="20"/>
    </w:rPr>
  </w:style>
  <w:style w:type="character" w:styleId="Refdenotaderodap">
    <w:name w:val="footnote reference"/>
    <w:basedOn w:val="Fontepargpadro"/>
    <w:semiHidden/>
    <w:rsid w:val="00730C1E"/>
    <w:rPr>
      <w:vertAlign w:val="superscript"/>
    </w:rPr>
  </w:style>
  <w:style w:type="paragraph" w:styleId="NormalWeb">
    <w:name w:val="Normal (Web)"/>
    <w:basedOn w:val="Normal"/>
    <w:rsid w:val="0008609F"/>
    <w:pPr>
      <w:spacing w:before="100" w:after="100"/>
    </w:pPr>
    <w:rPr>
      <w:rFonts w:eastAsia="SimSun"/>
    </w:rPr>
  </w:style>
  <w:style w:type="table" w:styleId="Tabelacomgrade">
    <w:name w:val="Table Grid"/>
    <w:basedOn w:val="Tabelanormal"/>
    <w:rsid w:val="004D5A78"/>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letipo">
    <w:name w:val="Teletipo"/>
    <w:rsid w:val="008C4001"/>
    <w:rPr>
      <w:rFonts w:ascii="Courier New" w:eastAsia="Courier New" w:hAnsi="Courier New" w:cs="Courier New"/>
    </w:rPr>
  </w:style>
  <w:style w:type="paragraph" w:styleId="Textodebalo">
    <w:name w:val="Balloon Text"/>
    <w:basedOn w:val="Normal"/>
    <w:link w:val="TextodebaloChar"/>
    <w:uiPriority w:val="99"/>
    <w:semiHidden/>
    <w:unhideWhenUsed/>
    <w:rsid w:val="00A71E3A"/>
    <w:rPr>
      <w:rFonts w:ascii="Tahoma" w:hAnsi="Tahoma" w:cs="Tahoma"/>
      <w:sz w:val="16"/>
      <w:szCs w:val="16"/>
    </w:rPr>
  </w:style>
  <w:style w:type="character" w:customStyle="1" w:styleId="TextodebaloChar">
    <w:name w:val="Texto de balão Char"/>
    <w:basedOn w:val="Fontepargpadro"/>
    <w:link w:val="Textodebalo"/>
    <w:uiPriority w:val="99"/>
    <w:semiHidden/>
    <w:rsid w:val="00A71E3A"/>
    <w:rPr>
      <w:rFonts w:ascii="Tahoma" w:hAnsi="Tahoma" w:cs="Tahoma"/>
      <w:sz w:val="16"/>
      <w:szCs w:val="16"/>
    </w:rPr>
  </w:style>
  <w:style w:type="paragraph" w:customStyle="1" w:styleId="Pa3">
    <w:name w:val="Pa3"/>
    <w:basedOn w:val="Normal"/>
    <w:next w:val="Normal"/>
    <w:rsid w:val="00D9337B"/>
    <w:pPr>
      <w:autoSpaceDE w:val="0"/>
      <w:autoSpaceDN w:val="0"/>
      <w:adjustRightInd w:val="0"/>
      <w:spacing w:line="241" w:lineRule="atLeast"/>
    </w:pPr>
    <w:rPr>
      <w:rFonts w:ascii="Arial" w:eastAsia="Calibri" w:hAnsi="Arial" w:cs="Arial"/>
      <w:lang w:eastAsia="en-US"/>
    </w:rPr>
  </w:style>
  <w:style w:type="paragraph" w:styleId="PargrafodaLista">
    <w:name w:val="List Paragraph"/>
    <w:basedOn w:val="Normal"/>
    <w:uiPriority w:val="34"/>
    <w:qFormat/>
    <w:rsid w:val="00465828"/>
    <w:pPr>
      <w:tabs>
        <w:tab w:val="left" w:pos="357"/>
      </w:tabs>
      <w:suppressAutoHyphens/>
      <w:autoSpaceDE w:val="0"/>
      <w:spacing w:before="120"/>
      <w:ind w:left="720" w:right="57" w:firstLine="357"/>
      <w:jc w:val="both"/>
    </w:pPr>
    <w:rPr>
      <w:rFonts w:ascii="Calibri" w:eastAsia="Calibri" w:hAnsi="Calibri" w:cs="Arial"/>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93933">
      <w:bodyDiv w:val="1"/>
      <w:marLeft w:val="0"/>
      <w:marRight w:val="0"/>
      <w:marTop w:val="0"/>
      <w:marBottom w:val="0"/>
      <w:divBdr>
        <w:top w:val="none" w:sz="0" w:space="0" w:color="auto"/>
        <w:left w:val="none" w:sz="0" w:space="0" w:color="auto"/>
        <w:bottom w:val="none" w:sz="0" w:space="0" w:color="auto"/>
        <w:right w:val="none" w:sz="0" w:space="0" w:color="auto"/>
      </w:divBdr>
    </w:div>
    <w:div w:id="76444986">
      <w:bodyDiv w:val="1"/>
      <w:marLeft w:val="0"/>
      <w:marRight w:val="0"/>
      <w:marTop w:val="0"/>
      <w:marBottom w:val="0"/>
      <w:divBdr>
        <w:top w:val="none" w:sz="0" w:space="0" w:color="auto"/>
        <w:left w:val="none" w:sz="0" w:space="0" w:color="auto"/>
        <w:bottom w:val="none" w:sz="0" w:space="0" w:color="auto"/>
        <w:right w:val="none" w:sz="0" w:space="0" w:color="auto"/>
      </w:divBdr>
    </w:div>
    <w:div w:id="201139069">
      <w:bodyDiv w:val="1"/>
      <w:marLeft w:val="0"/>
      <w:marRight w:val="0"/>
      <w:marTop w:val="0"/>
      <w:marBottom w:val="0"/>
      <w:divBdr>
        <w:top w:val="none" w:sz="0" w:space="0" w:color="auto"/>
        <w:left w:val="none" w:sz="0" w:space="0" w:color="auto"/>
        <w:bottom w:val="none" w:sz="0" w:space="0" w:color="auto"/>
        <w:right w:val="none" w:sz="0" w:space="0" w:color="auto"/>
      </w:divBdr>
      <w:divsChild>
        <w:div w:id="323824183">
          <w:marLeft w:val="0"/>
          <w:marRight w:val="0"/>
          <w:marTop w:val="0"/>
          <w:marBottom w:val="0"/>
          <w:divBdr>
            <w:top w:val="none" w:sz="0" w:space="0" w:color="auto"/>
            <w:left w:val="none" w:sz="0" w:space="0" w:color="auto"/>
            <w:bottom w:val="none" w:sz="0" w:space="0" w:color="auto"/>
            <w:right w:val="none" w:sz="0" w:space="0" w:color="auto"/>
          </w:divBdr>
          <w:divsChild>
            <w:div w:id="112939264">
              <w:marLeft w:val="0"/>
              <w:marRight w:val="0"/>
              <w:marTop w:val="0"/>
              <w:marBottom w:val="0"/>
              <w:divBdr>
                <w:top w:val="none" w:sz="0" w:space="0" w:color="auto"/>
                <w:left w:val="none" w:sz="0" w:space="0" w:color="auto"/>
                <w:bottom w:val="none" w:sz="0" w:space="0" w:color="auto"/>
                <w:right w:val="none" w:sz="0" w:space="0" w:color="auto"/>
              </w:divBdr>
            </w:div>
            <w:div w:id="268390933">
              <w:marLeft w:val="0"/>
              <w:marRight w:val="0"/>
              <w:marTop w:val="0"/>
              <w:marBottom w:val="0"/>
              <w:divBdr>
                <w:top w:val="none" w:sz="0" w:space="0" w:color="auto"/>
                <w:left w:val="none" w:sz="0" w:space="0" w:color="auto"/>
                <w:bottom w:val="none" w:sz="0" w:space="0" w:color="auto"/>
                <w:right w:val="none" w:sz="0" w:space="0" w:color="auto"/>
              </w:divBdr>
            </w:div>
            <w:div w:id="333382257">
              <w:marLeft w:val="0"/>
              <w:marRight w:val="0"/>
              <w:marTop w:val="0"/>
              <w:marBottom w:val="0"/>
              <w:divBdr>
                <w:top w:val="none" w:sz="0" w:space="0" w:color="auto"/>
                <w:left w:val="none" w:sz="0" w:space="0" w:color="auto"/>
                <w:bottom w:val="none" w:sz="0" w:space="0" w:color="auto"/>
                <w:right w:val="none" w:sz="0" w:space="0" w:color="auto"/>
              </w:divBdr>
            </w:div>
            <w:div w:id="478502320">
              <w:marLeft w:val="0"/>
              <w:marRight w:val="0"/>
              <w:marTop w:val="0"/>
              <w:marBottom w:val="0"/>
              <w:divBdr>
                <w:top w:val="none" w:sz="0" w:space="0" w:color="auto"/>
                <w:left w:val="none" w:sz="0" w:space="0" w:color="auto"/>
                <w:bottom w:val="none" w:sz="0" w:space="0" w:color="auto"/>
                <w:right w:val="none" w:sz="0" w:space="0" w:color="auto"/>
              </w:divBdr>
            </w:div>
            <w:div w:id="936406638">
              <w:marLeft w:val="0"/>
              <w:marRight w:val="0"/>
              <w:marTop w:val="0"/>
              <w:marBottom w:val="0"/>
              <w:divBdr>
                <w:top w:val="none" w:sz="0" w:space="0" w:color="auto"/>
                <w:left w:val="none" w:sz="0" w:space="0" w:color="auto"/>
                <w:bottom w:val="none" w:sz="0" w:space="0" w:color="auto"/>
                <w:right w:val="none" w:sz="0" w:space="0" w:color="auto"/>
              </w:divBdr>
            </w:div>
            <w:div w:id="129918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2910">
      <w:bodyDiv w:val="1"/>
      <w:marLeft w:val="0"/>
      <w:marRight w:val="0"/>
      <w:marTop w:val="0"/>
      <w:marBottom w:val="0"/>
      <w:divBdr>
        <w:top w:val="none" w:sz="0" w:space="0" w:color="auto"/>
        <w:left w:val="none" w:sz="0" w:space="0" w:color="auto"/>
        <w:bottom w:val="none" w:sz="0" w:space="0" w:color="auto"/>
        <w:right w:val="none" w:sz="0" w:space="0" w:color="auto"/>
      </w:divBdr>
      <w:divsChild>
        <w:div w:id="333192221">
          <w:marLeft w:val="0"/>
          <w:marRight w:val="0"/>
          <w:marTop w:val="0"/>
          <w:marBottom w:val="0"/>
          <w:divBdr>
            <w:top w:val="none" w:sz="0" w:space="0" w:color="auto"/>
            <w:left w:val="none" w:sz="0" w:space="0" w:color="auto"/>
            <w:bottom w:val="none" w:sz="0" w:space="0" w:color="auto"/>
            <w:right w:val="none" w:sz="0" w:space="0" w:color="auto"/>
          </w:divBdr>
          <w:divsChild>
            <w:div w:id="306713582">
              <w:marLeft w:val="0"/>
              <w:marRight w:val="0"/>
              <w:marTop w:val="0"/>
              <w:marBottom w:val="0"/>
              <w:divBdr>
                <w:top w:val="none" w:sz="0" w:space="0" w:color="auto"/>
                <w:left w:val="none" w:sz="0" w:space="0" w:color="auto"/>
                <w:bottom w:val="none" w:sz="0" w:space="0" w:color="auto"/>
                <w:right w:val="none" w:sz="0" w:space="0" w:color="auto"/>
              </w:divBdr>
            </w:div>
            <w:div w:id="923227643">
              <w:marLeft w:val="0"/>
              <w:marRight w:val="0"/>
              <w:marTop w:val="0"/>
              <w:marBottom w:val="0"/>
              <w:divBdr>
                <w:top w:val="none" w:sz="0" w:space="0" w:color="auto"/>
                <w:left w:val="none" w:sz="0" w:space="0" w:color="auto"/>
                <w:bottom w:val="none" w:sz="0" w:space="0" w:color="auto"/>
                <w:right w:val="none" w:sz="0" w:space="0" w:color="auto"/>
              </w:divBdr>
            </w:div>
            <w:div w:id="1106996313">
              <w:marLeft w:val="0"/>
              <w:marRight w:val="0"/>
              <w:marTop w:val="0"/>
              <w:marBottom w:val="0"/>
              <w:divBdr>
                <w:top w:val="none" w:sz="0" w:space="0" w:color="auto"/>
                <w:left w:val="none" w:sz="0" w:space="0" w:color="auto"/>
                <w:bottom w:val="none" w:sz="0" w:space="0" w:color="auto"/>
                <w:right w:val="none" w:sz="0" w:space="0" w:color="auto"/>
              </w:divBdr>
            </w:div>
            <w:div w:id="1120101858">
              <w:marLeft w:val="0"/>
              <w:marRight w:val="0"/>
              <w:marTop w:val="0"/>
              <w:marBottom w:val="0"/>
              <w:divBdr>
                <w:top w:val="none" w:sz="0" w:space="0" w:color="auto"/>
                <w:left w:val="none" w:sz="0" w:space="0" w:color="auto"/>
                <w:bottom w:val="none" w:sz="0" w:space="0" w:color="auto"/>
                <w:right w:val="none" w:sz="0" w:space="0" w:color="auto"/>
              </w:divBdr>
            </w:div>
            <w:div w:id="208078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59639">
      <w:bodyDiv w:val="1"/>
      <w:marLeft w:val="0"/>
      <w:marRight w:val="0"/>
      <w:marTop w:val="0"/>
      <w:marBottom w:val="0"/>
      <w:divBdr>
        <w:top w:val="none" w:sz="0" w:space="0" w:color="auto"/>
        <w:left w:val="none" w:sz="0" w:space="0" w:color="auto"/>
        <w:bottom w:val="none" w:sz="0" w:space="0" w:color="auto"/>
        <w:right w:val="none" w:sz="0" w:space="0" w:color="auto"/>
      </w:divBdr>
      <w:divsChild>
        <w:div w:id="1799761240">
          <w:marLeft w:val="0"/>
          <w:marRight w:val="0"/>
          <w:marTop w:val="0"/>
          <w:marBottom w:val="0"/>
          <w:divBdr>
            <w:top w:val="none" w:sz="0" w:space="0" w:color="auto"/>
            <w:left w:val="none" w:sz="0" w:space="0" w:color="auto"/>
            <w:bottom w:val="none" w:sz="0" w:space="0" w:color="auto"/>
            <w:right w:val="none" w:sz="0" w:space="0" w:color="auto"/>
          </w:divBdr>
          <w:divsChild>
            <w:div w:id="803356113">
              <w:marLeft w:val="0"/>
              <w:marRight w:val="0"/>
              <w:marTop w:val="0"/>
              <w:marBottom w:val="0"/>
              <w:divBdr>
                <w:top w:val="none" w:sz="0" w:space="0" w:color="auto"/>
                <w:left w:val="none" w:sz="0" w:space="0" w:color="auto"/>
                <w:bottom w:val="none" w:sz="0" w:space="0" w:color="auto"/>
                <w:right w:val="none" w:sz="0" w:space="0" w:color="auto"/>
              </w:divBdr>
            </w:div>
            <w:div w:id="895046118">
              <w:marLeft w:val="0"/>
              <w:marRight w:val="0"/>
              <w:marTop w:val="0"/>
              <w:marBottom w:val="0"/>
              <w:divBdr>
                <w:top w:val="none" w:sz="0" w:space="0" w:color="auto"/>
                <w:left w:val="none" w:sz="0" w:space="0" w:color="auto"/>
                <w:bottom w:val="none" w:sz="0" w:space="0" w:color="auto"/>
                <w:right w:val="none" w:sz="0" w:space="0" w:color="auto"/>
              </w:divBdr>
            </w:div>
            <w:div w:id="1141191058">
              <w:marLeft w:val="0"/>
              <w:marRight w:val="0"/>
              <w:marTop w:val="0"/>
              <w:marBottom w:val="0"/>
              <w:divBdr>
                <w:top w:val="none" w:sz="0" w:space="0" w:color="auto"/>
                <w:left w:val="none" w:sz="0" w:space="0" w:color="auto"/>
                <w:bottom w:val="none" w:sz="0" w:space="0" w:color="auto"/>
                <w:right w:val="none" w:sz="0" w:space="0" w:color="auto"/>
              </w:divBdr>
            </w:div>
            <w:div w:id="1238635409">
              <w:marLeft w:val="0"/>
              <w:marRight w:val="0"/>
              <w:marTop w:val="0"/>
              <w:marBottom w:val="0"/>
              <w:divBdr>
                <w:top w:val="none" w:sz="0" w:space="0" w:color="auto"/>
                <w:left w:val="none" w:sz="0" w:space="0" w:color="auto"/>
                <w:bottom w:val="none" w:sz="0" w:space="0" w:color="auto"/>
                <w:right w:val="none" w:sz="0" w:space="0" w:color="auto"/>
              </w:divBdr>
            </w:div>
            <w:div w:id="1388720467">
              <w:marLeft w:val="0"/>
              <w:marRight w:val="0"/>
              <w:marTop w:val="0"/>
              <w:marBottom w:val="0"/>
              <w:divBdr>
                <w:top w:val="none" w:sz="0" w:space="0" w:color="auto"/>
                <w:left w:val="none" w:sz="0" w:space="0" w:color="auto"/>
                <w:bottom w:val="none" w:sz="0" w:space="0" w:color="auto"/>
                <w:right w:val="none" w:sz="0" w:space="0" w:color="auto"/>
              </w:divBdr>
            </w:div>
            <w:div w:id="1910070381">
              <w:marLeft w:val="0"/>
              <w:marRight w:val="0"/>
              <w:marTop w:val="0"/>
              <w:marBottom w:val="0"/>
              <w:divBdr>
                <w:top w:val="none" w:sz="0" w:space="0" w:color="auto"/>
                <w:left w:val="none" w:sz="0" w:space="0" w:color="auto"/>
                <w:bottom w:val="none" w:sz="0" w:space="0" w:color="auto"/>
                <w:right w:val="none" w:sz="0" w:space="0" w:color="auto"/>
              </w:divBdr>
            </w:div>
            <w:div w:id="2044359060">
              <w:marLeft w:val="0"/>
              <w:marRight w:val="0"/>
              <w:marTop w:val="0"/>
              <w:marBottom w:val="0"/>
              <w:divBdr>
                <w:top w:val="none" w:sz="0" w:space="0" w:color="auto"/>
                <w:left w:val="none" w:sz="0" w:space="0" w:color="auto"/>
                <w:bottom w:val="none" w:sz="0" w:space="0" w:color="auto"/>
                <w:right w:val="none" w:sz="0" w:space="0" w:color="auto"/>
              </w:divBdr>
            </w:div>
            <w:div w:id="20668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19782">
      <w:bodyDiv w:val="1"/>
      <w:marLeft w:val="0"/>
      <w:marRight w:val="0"/>
      <w:marTop w:val="0"/>
      <w:marBottom w:val="0"/>
      <w:divBdr>
        <w:top w:val="none" w:sz="0" w:space="0" w:color="auto"/>
        <w:left w:val="none" w:sz="0" w:space="0" w:color="auto"/>
        <w:bottom w:val="none" w:sz="0" w:space="0" w:color="auto"/>
        <w:right w:val="none" w:sz="0" w:space="0" w:color="auto"/>
      </w:divBdr>
    </w:div>
    <w:div w:id="595214631">
      <w:bodyDiv w:val="1"/>
      <w:marLeft w:val="0"/>
      <w:marRight w:val="0"/>
      <w:marTop w:val="0"/>
      <w:marBottom w:val="0"/>
      <w:divBdr>
        <w:top w:val="none" w:sz="0" w:space="0" w:color="auto"/>
        <w:left w:val="none" w:sz="0" w:space="0" w:color="auto"/>
        <w:bottom w:val="none" w:sz="0" w:space="0" w:color="auto"/>
        <w:right w:val="none" w:sz="0" w:space="0" w:color="auto"/>
      </w:divBdr>
    </w:div>
    <w:div w:id="725371796">
      <w:bodyDiv w:val="1"/>
      <w:marLeft w:val="0"/>
      <w:marRight w:val="0"/>
      <w:marTop w:val="0"/>
      <w:marBottom w:val="0"/>
      <w:divBdr>
        <w:top w:val="none" w:sz="0" w:space="0" w:color="auto"/>
        <w:left w:val="none" w:sz="0" w:space="0" w:color="auto"/>
        <w:bottom w:val="none" w:sz="0" w:space="0" w:color="auto"/>
        <w:right w:val="none" w:sz="0" w:space="0" w:color="auto"/>
      </w:divBdr>
    </w:div>
    <w:div w:id="739207456">
      <w:bodyDiv w:val="1"/>
      <w:marLeft w:val="0"/>
      <w:marRight w:val="0"/>
      <w:marTop w:val="0"/>
      <w:marBottom w:val="0"/>
      <w:divBdr>
        <w:top w:val="none" w:sz="0" w:space="0" w:color="auto"/>
        <w:left w:val="none" w:sz="0" w:space="0" w:color="auto"/>
        <w:bottom w:val="none" w:sz="0" w:space="0" w:color="auto"/>
        <w:right w:val="none" w:sz="0" w:space="0" w:color="auto"/>
      </w:divBdr>
    </w:div>
    <w:div w:id="805467924">
      <w:bodyDiv w:val="1"/>
      <w:marLeft w:val="0"/>
      <w:marRight w:val="0"/>
      <w:marTop w:val="0"/>
      <w:marBottom w:val="0"/>
      <w:divBdr>
        <w:top w:val="none" w:sz="0" w:space="0" w:color="auto"/>
        <w:left w:val="none" w:sz="0" w:space="0" w:color="auto"/>
        <w:bottom w:val="none" w:sz="0" w:space="0" w:color="auto"/>
        <w:right w:val="none" w:sz="0" w:space="0" w:color="auto"/>
      </w:divBdr>
      <w:divsChild>
        <w:div w:id="624820385">
          <w:marLeft w:val="0"/>
          <w:marRight w:val="0"/>
          <w:marTop w:val="0"/>
          <w:marBottom w:val="0"/>
          <w:divBdr>
            <w:top w:val="none" w:sz="0" w:space="0" w:color="auto"/>
            <w:left w:val="none" w:sz="0" w:space="0" w:color="auto"/>
            <w:bottom w:val="none" w:sz="0" w:space="0" w:color="auto"/>
            <w:right w:val="none" w:sz="0" w:space="0" w:color="auto"/>
          </w:divBdr>
          <w:divsChild>
            <w:div w:id="746653564">
              <w:marLeft w:val="0"/>
              <w:marRight w:val="0"/>
              <w:marTop w:val="0"/>
              <w:marBottom w:val="0"/>
              <w:divBdr>
                <w:top w:val="none" w:sz="0" w:space="0" w:color="auto"/>
                <w:left w:val="none" w:sz="0" w:space="0" w:color="auto"/>
                <w:bottom w:val="none" w:sz="0" w:space="0" w:color="auto"/>
                <w:right w:val="none" w:sz="0" w:space="0" w:color="auto"/>
              </w:divBdr>
            </w:div>
            <w:div w:id="757405700">
              <w:marLeft w:val="0"/>
              <w:marRight w:val="0"/>
              <w:marTop w:val="0"/>
              <w:marBottom w:val="0"/>
              <w:divBdr>
                <w:top w:val="none" w:sz="0" w:space="0" w:color="auto"/>
                <w:left w:val="none" w:sz="0" w:space="0" w:color="auto"/>
                <w:bottom w:val="none" w:sz="0" w:space="0" w:color="auto"/>
                <w:right w:val="none" w:sz="0" w:space="0" w:color="auto"/>
              </w:divBdr>
            </w:div>
            <w:div w:id="854927444">
              <w:marLeft w:val="0"/>
              <w:marRight w:val="0"/>
              <w:marTop w:val="0"/>
              <w:marBottom w:val="0"/>
              <w:divBdr>
                <w:top w:val="none" w:sz="0" w:space="0" w:color="auto"/>
                <w:left w:val="none" w:sz="0" w:space="0" w:color="auto"/>
                <w:bottom w:val="none" w:sz="0" w:space="0" w:color="auto"/>
                <w:right w:val="none" w:sz="0" w:space="0" w:color="auto"/>
              </w:divBdr>
            </w:div>
            <w:div w:id="1129473062">
              <w:marLeft w:val="0"/>
              <w:marRight w:val="0"/>
              <w:marTop w:val="0"/>
              <w:marBottom w:val="0"/>
              <w:divBdr>
                <w:top w:val="none" w:sz="0" w:space="0" w:color="auto"/>
                <w:left w:val="none" w:sz="0" w:space="0" w:color="auto"/>
                <w:bottom w:val="none" w:sz="0" w:space="0" w:color="auto"/>
                <w:right w:val="none" w:sz="0" w:space="0" w:color="auto"/>
              </w:divBdr>
            </w:div>
            <w:div w:id="1230917709">
              <w:marLeft w:val="0"/>
              <w:marRight w:val="0"/>
              <w:marTop w:val="0"/>
              <w:marBottom w:val="0"/>
              <w:divBdr>
                <w:top w:val="none" w:sz="0" w:space="0" w:color="auto"/>
                <w:left w:val="none" w:sz="0" w:space="0" w:color="auto"/>
                <w:bottom w:val="none" w:sz="0" w:space="0" w:color="auto"/>
                <w:right w:val="none" w:sz="0" w:space="0" w:color="auto"/>
              </w:divBdr>
            </w:div>
            <w:div w:id="1677685199">
              <w:marLeft w:val="0"/>
              <w:marRight w:val="0"/>
              <w:marTop w:val="0"/>
              <w:marBottom w:val="0"/>
              <w:divBdr>
                <w:top w:val="none" w:sz="0" w:space="0" w:color="auto"/>
                <w:left w:val="none" w:sz="0" w:space="0" w:color="auto"/>
                <w:bottom w:val="none" w:sz="0" w:space="0" w:color="auto"/>
                <w:right w:val="none" w:sz="0" w:space="0" w:color="auto"/>
              </w:divBdr>
            </w:div>
            <w:div w:id="1940794060">
              <w:marLeft w:val="0"/>
              <w:marRight w:val="0"/>
              <w:marTop w:val="0"/>
              <w:marBottom w:val="0"/>
              <w:divBdr>
                <w:top w:val="none" w:sz="0" w:space="0" w:color="auto"/>
                <w:left w:val="none" w:sz="0" w:space="0" w:color="auto"/>
                <w:bottom w:val="none" w:sz="0" w:space="0" w:color="auto"/>
                <w:right w:val="none" w:sz="0" w:space="0" w:color="auto"/>
              </w:divBdr>
            </w:div>
            <w:div w:id="2061635463">
              <w:marLeft w:val="0"/>
              <w:marRight w:val="0"/>
              <w:marTop w:val="0"/>
              <w:marBottom w:val="0"/>
              <w:divBdr>
                <w:top w:val="none" w:sz="0" w:space="0" w:color="auto"/>
                <w:left w:val="none" w:sz="0" w:space="0" w:color="auto"/>
                <w:bottom w:val="none" w:sz="0" w:space="0" w:color="auto"/>
                <w:right w:val="none" w:sz="0" w:space="0" w:color="auto"/>
              </w:divBdr>
            </w:div>
            <w:div w:id="207527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99285">
      <w:bodyDiv w:val="1"/>
      <w:marLeft w:val="0"/>
      <w:marRight w:val="0"/>
      <w:marTop w:val="0"/>
      <w:marBottom w:val="0"/>
      <w:divBdr>
        <w:top w:val="none" w:sz="0" w:space="0" w:color="auto"/>
        <w:left w:val="none" w:sz="0" w:space="0" w:color="auto"/>
        <w:bottom w:val="none" w:sz="0" w:space="0" w:color="auto"/>
        <w:right w:val="none" w:sz="0" w:space="0" w:color="auto"/>
      </w:divBdr>
    </w:div>
    <w:div w:id="1129981526">
      <w:bodyDiv w:val="1"/>
      <w:marLeft w:val="0"/>
      <w:marRight w:val="0"/>
      <w:marTop w:val="0"/>
      <w:marBottom w:val="0"/>
      <w:divBdr>
        <w:top w:val="none" w:sz="0" w:space="0" w:color="auto"/>
        <w:left w:val="none" w:sz="0" w:space="0" w:color="auto"/>
        <w:bottom w:val="none" w:sz="0" w:space="0" w:color="auto"/>
        <w:right w:val="none" w:sz="0" w:space="0" w:color="auto"/>
      </w:divBdr>
      <w:divsChild>
        <w:div w:id="655038547">
          <w:marLeft w:val="0"/>
          <w:marRight w:val="0"/>
          <w:marTop w:val="0"/>
          <w:marBottom w:val="0"/>
          <w:divBdr>
            <w:top w:val="none" w:sz="0" w:space="0" w:color="auto"/>
            <w:left w:val="none" w:sz="0" w:space="0" w:color="auto"/>
            <w:bottom w:val="none" w:sz="0" w:space="0" w:color="auto"/>
            <w:right w:val="none" w:sz="0" w:space="0" w:color="auto"/>
          </w:divBdr>
          <w:divsChild>
            <w:div w:id="144662789">
              <w:marLeft w:val="0"/>
              <w:marRight w:val="0"/>
              <w:marTop w:val="0"/>
              <w:marBottom w:val="0"/>
              <w:divBdr>
                <w:top w:val="none" w:sz="0" w:space="0" w:color="auto"/>
                <w:left w:val="none" w:sz="0" w:space="0" w:color="auto"/>
                <w:bottom w:val="none" w:sz="0" w:space="0" w:color="auto"/>
                <w:right w:val="none" w:sz="0" w:space="0" w:color="auto"/>
              </w:divBdr>
            </w:div>
            <w:div w:id="284624072">
              <w:marLeft w:val="0"/>
              <w:marRight w:val="0"/>
              <w:marTop w:val="0"/>
              <w:marBottom w:val="0"/>
              <w:divBdr>
                <w:top w:val="none" w:sz="0" w:space="0" w:color="auto"/>
                <w:left w:val="none" w:sz="0" w:space="0" w:color="auto"/>
                <w:bottom w:val="none" w:sz="0" w:space="0" w:color="auto"/>
                <w:right w:val="none" w:sz="0" w:space="0" w:color="auto"/>
              </w:divBdr>
            </w:div>
            <w:div w:id="583076656">
              <w:marLeft w:val="0"/>
              <w:marRight w:val="0"/>
              <w:marTop w:val="0"/>
              <w:marBottom w:val="0"/>
              <w:divBdr>
                <w:top w:val="none" w:sz="0" w:space="0" w:color="auto"/>
                <w:left w:val="none" w:sz="0" w:space="0" w:color="auto"/>
                <w:bottom w:val="none" w:sz="0" w:space="0" w:color="auto"/>
                <w:right w:val="none" w:sz="0" w:space="0" w:color="auto"/>
              </w:divBdr>
            </w:div>
            <w:div w:id="716010338">
              <w:marLeft w:val="0"/>
              <w:marRight w:val="0"/>
              <w:marTop w:val="0"/>
              <w:marBottom w:val="0"/>
              <w:divBdr>
                <w:top w:val="none" w:sz="0" w:space="0" w:color="auto"/>
                <w:left w:val="none" w:sz="0" w:space="0" w:color="auto"/>
                <w:bottom w:val="none" w:sz="0" w:space="0" w:color="auto"/>
                <w:right w:val="none" w:sz="0" w:space="0" w:color="auto"/>
              </w:divBdr>
            </w:div>
            <w:div w:id="113699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2718">
      <w:bodyDiv w:val="1"/>
      <w:marLeft w:val="0"/>
      <w:marRight w:val="0"/>
      <w:marTop w:val="0"/>
      <w:marBottom w:val="0"/>
      <w:divBdr>
        <w:top w:val="none" w:sz="0" w:space="0" w:color="auto"/>
        <w:left w:val="none" w:sz="0" w:space="0" w:color="auto"/>
        <w:bottom w:val="none" w:sz="0" w:space="0" w:color="auto"/>
        <w:right w:val="none" w:sz="0" w:space="0" w:color="auto"/>
      </w:divBdr>
    </w:div>
    <w:div w:id="1149128692">
      <w:bodyDiv w:val="1"/>
      <w:marLeft w:val="0"/>
      <w:marRight w:val="0"/>
      <w:marTop w:val="0"/>
      <w:marBottom w:val="0"/>
      <w:divBdr>
        <w:top w:val="none" w:sz="0" w:space="0" w:color="auto"/>
        <w:left w:val="none" w:sz="0" w:space="0" w:color="auto"/>
        <w:bottom w:val="none" w:sz="0" w:space="0" w:color="auto"/>
        <w:right w:val="none" w:sz="0" w:space="0" w:color="auto"/>
      </w:divBdr>
      <w:divsChild>
        <w:div w:id="410087150">
          <w:marLeft w:val="0"/>
          <w:marRight w:val="0"/>
          <w:marTop w:val="0"/>
          <w:marBottom w:val="0"/>
          <w:divBdr>
            <w:top w:val="none" w:sz="0" w:space="0" w:color="auto"/>
            <w:left w:val="none" w:sz="0" w:space="0" w:color="auto"/>
            <w:bottom w:val="none" w:sz="0" w:space="0" w:color="auto"/>
            <w:right w:val="none" w:sz="0" w:space="0" w:color="auto"/>
          </w:divBdr>
          <w:divsChild>
            <w:div w:id="228540491">
              <w:marLeft w:val="0"/>
              <w:marRight w:val="0"/>
              <w:marTop w:val="0"/>
              <w:marBottom w:val="0"/>
              <w:divBdr>
                <w:top w:val="none" w:sz="0" w:space="0" w:color="auto"/>
                <w:left w:val="none" w:sz="0" w:space="0" w:color="auto"/>
                <w:bottom w:val="none" w:sz="0" w:space="0" w:color="auto"/>
                <w:right w:val="none" w:sz="0" w:space="0" w:color="auto"/>
              </w:divBdr>
            </w:div>
            <w:div w:id="64520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6911">
      <w:bodyDiv w:val="1"/>
      <w:marLeft w:val="0"/>
      <w:marRight w:val="0"/>
      <w:marTop w:val="0"/>
      <w:marBottom w:val="0"/>
      <w:divBdr>
        <w:top w:val="none" w:sz="0" w:space="0" w:color="auto"/>
        <w:left w:val="none" w:sz="0" w:space="0" w:color="auto"/>
        <w:bottom w:val="none" w:sz="0" w:space="0" w:color="auto"/>
        <w:right w:val="none" w:sz="0" w:space="0" w:color="auto"/>
      </w:divBdr>
    </w:div>
    <w:div w:id="1207524565">
      <w:bodyDiv w:val="1"/>
      <w:marLeft w:val="0"/>
      <w:marRight w:val="0"/>
      <w:marTop w:val="0"/>
      <w:marBottom w:val="0"/>
      <w:divBdr>
        <w:top w:val="none" w:sz="0" w:space="0" w:color="auto"/>
        <w:left w:val="none" w:sz="0" w:space="0" w:color="auto"/>
        <w:bottom w:val="none" w:sz="0" w:space="0" w:color="auto"/>
        <w:right w:val="none" w:sz="0" w:space="0" w:color="auto"/>
      </w:divBdr>
      <w:divsChild>
        <w:div w:id="390884255">
          <w:marLeft w:val="0"/>
          <w:marRight w:val="0"/>
          <w:marTop w:val="0"/>
          <w:marBottom w:val="0"/>
          <w:divBdr>
            <w:top w:val="none" w:sz="0" w:space="0" w:color="auto"/>
            <w:left w:val="none" w:sz="0" w:space="0" w:color="auto"/>
            <w:bottom w:val="none" w:sz="0" w:space="0" w:color="auto"/>
            <w:right w:val="none" w:sz="0" w:space="0" w:color="auto"/>
          </w:divBdr>
          <w:divsChild>
            <w:div w:id="490486714">
              <w:marLeft w:val="0"/>
              <w:marRight w:val="0"/>
              <w:marTop w:val="0"/>
              <w:marBottom w:val="0"/>
              <w:divBdr>
                <w:top w:val="none" w:sz="0" w:space="0" w:color="auto"/>
                <w:left w:val="none" w:sz="0" w:space="0" w:color="auto"/>
                <w:bottom w:val="none" w:sz="0" w:space="0" w:color="auto"/>
                <w:right w:val="none" w:sz="0" w:space="0" w:color="auto"/>
              </w:divBdr>
            </w:div>
            <w:div w:id="692650593">
              <w:marLeft w:val="0"/>
              <w:marRight w:val="0"/>
              <w:marTop w:val="0"/>
              <w:marBottom w:val="0"/>
              <w:divBdr>
                <w:top w:val="none" w:sz="0" w:space="0" w:color="auto"/>
                <w:left w:val="none" w:sz="0" w:space="0" w:color="auto"/>
                <w:bottom w:val="none" w:sz="0" w:space="0" w:color="auto"/>
                <w:right w:val="none" w:sz="0" w:space="0" w:color="auto"/>
              </w:divBdr>
            </w:div>
            <w:div w:id="785544518">
              <w:marLeft w:val="0"/>
              <w:marRight w:val="0"/>
              <w:marTop w:val="0"/>
              <w:marBottom w:val="0"/>
              <w:divBdr>
                <w:top w:val="none" w:sz="0" w:space="0" w:color="auto"/>
                <w:left w:val="none" w:sz="0" w:space="0" w:color="auto"/>
                <w:bottom w:val="none" w:sz="0" w:space="0" w:color="auto"/>
                <w:right w:val="none" w:sz="0" w:space="0" w:color="auto"/>
              </w:divBdr>
            </w:div>
            <w:div w:id="1205405570">
              <w:marLeft w:val="0"/>
              <w:marRight w:val="0"/>
              <w:marTop w:val="0"/>
              <w:marBottom w:val="0"/>
              <w:divBdr>
                <w:top w:val="none" w:sz="0" w:space="0" w:color="auto"/>
                <w:left w:val="none" w:sz="0" w:space="0" w:color="auto"/>
                <w:bottom w:val="none" w:sz="0" w:space="0" w:color="auto"/>
                <w:right w:val="none" w:sz="0" w:space="0" w:color="auto"/>
              </w:divBdr>
            </w:div>
            <w:div w:id="170289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2820">
      <w:bodyDiv w:val="1"/>
      <w:marLeft w:val="0"/>
      <w:marRight w:val="0"/>
      <w:marTop w:val="0"/>
      <w:marBottom w:val="0"/>
      <w:divBdr>
        <w:top w:val="none" w:sz="0" w:space="0" w:color="auto"/>
        <w:left w:val="none" w:sz="0" w:space="0" w:color="auto"/>
        <w:bottom w:val="none" w:sz="0" w:space="0" w:color="auto"/>
        <w:right w:val="none" w:sz="0" w:space="0" w:color="auto"/>
      </w:divBdr>
    </w:div>
    <w:div w:id="1388529111">
      <w:bodyDiv w:val="1"/>
      <w:marLeft w:val="0"/>
      <w:marRight w:val="0"/>
      <w:marTop w:val="0"/>
      <w:marBottom w:val="0"/>
      <w:divBdr>
        <w:top w:val="none" w:sz="0" w:space="0" w:color="auto"/>
        <w:left w:val="none" w:sz="0" w:space="0" w:color="auto"/>
        <w:bottom w:val="none" w:sz="0" w:space="0" w:color="auto"/>
        <w:right w:val="none" w:sz="0" w:space="0" w:color="auto"/>
      </w:divBdr>
    </w:div>
    <w:div w:id="1443115320">
      <w:bodyDiv w:val="1"/>
      <w:marLeft w:val="0"/>
      <w:marRight w:val="0"/>
      <w:marTop w:val="0"/>
      <w:marBottom w:val="0"/>
      <w:divBdr>
        <w:top w:val="none" w:sz="0" w:space="0" w:color="auto"/>
        <w:left w:val="none" w:sz="0" w:space="0" w:color="auto"/>
        <w:bottom w:val="none" w:sz="0" w:space="0" w:color="auto"/>
        <w:right w:val="none" w:sz="0" w:space="0" w:color="auto"/>
      </w:divBdr>
      <w:divsChild>
        <w:div w:id="158162622">
          <w:marLeft w:val="0"/>
          <w:marRight w:val="0"/>
          <w:marTop w:val="0"/>
          <w:marBottom w:val="0"/>
          <w:divBdr>
            <w:top w:val="none" w:sz="0" w:space="0" w:color="auto"/>
            <w:left w:val="none" w:sz="0" w:space="0" w:color="auto"/>
            <w:bottom w:val="none" w:sz="0" w:space="0" w:color="auto"/>
            <w:right w:val="none" w:sz="0" w:space="0" w:color="auto"/>
          </w:divBdr>
        </w:div>
      </w:divsChild>
    </w:div>
    <w:div w:id="1625427469">
      <w:bodyDiv w:val="1"/>
      <w:marLeft w:val="0"/>
      <w:marRight w:val="0"/>
      <w:marTop w:val="0"/>
      <w:marBottom w:val="0"/>
      <w:divBdr>
        <w:top w:val="none" w:sz="0" w:space="0" w:color="auto"/>
        <w:left w:val="none" w:sz="0" w:space="0" w:color="auto"/>
        <w:bottom w:val="none" w:sz="0" w:space="0" w:color="auto"/>
        <w:right w:val="none" w:sz="0" w:space="0" w:color="auto"/>
      </w:divBdr>
      <w:divsChild>
        <w:div w:id="1053117848">
          <w:marLeft w:val="0"/>
          <w:marRight w:val="0"/>
          <w:marTop w:val="0"/>
          <w:marBottom w:val="0"/>
          <w:divBdr>
            <w:top w:val="none" w:sz="0" w:space="0" w:color="auto"/>
            <w:left w:val="none" w:sz="0" w:space="0" w:color="auto"/>
            <w:bottom w:val="none" w:sz="0" w:space="0" w:color="auto"/>
            <w:right w:val="none" w:sz="0" w:space="0" w:color="auto"/>
          </w:divBdr>
          <w:divsChild>
            <w:div w:id="172259104">
              <w:marLeft w:val="0"/>
              <w:marRight w:val="0"/>
              <w:marTop w:val="0"/>
              <w:marBottom w:val="0"/>
              <w:divBdr>
                <w:top w:val="none" w:sz="0" w:space="0" w:color="auto"/>
                <w:left w:val="none" w:sz="0" w:space="0" w:color="auto"/>
                <w:bottom w:val="none" w:sz="0" w:space="0" w:color="auto"/>
                <w:right w:val="none" w:sz="0" w:space="0" w:color="auto"/>
              </w:divBdr>
            </w:div>
            <w:div w:id="242110860">
              <w:marLeft w:val="0"/>
              <w:marRight w:val="0"/>
              <w:marTop w:val="0"/>
              <w:marBottom w:val="0"/>
              <w:divBdr>
                <w:top w:val="none" w:sz="0" w:space="0" w:color="auto"/>
                <w:left w:val="none" w:sz="0" w:space="0" w:color="auto"/>
                <w:bottom w:val="none" w:sz="0" w:space="0" w:color="auto"/>
                <w:right w:val="none" w:sz="0" w:space="0" w:color="auto"/>
              </w:divBdr>
            </w:div>
            <w:div w:id="338166426">
              <w:marLeft w:val="0"/>
              <w:marRight w:val="0"/>
              <w:marTop w:val="0"/>
              <w:marBottom w:val="0"/>
              <w:divBdr>
                <w:top w:val="none" w:sz="0" w:space="0" w:color="auto"/>
                <w:left w:val="none" w:sz="0" w:space="0" w:color="auto"/>
                <w:bottom w:val="none" w:sz="0" w:space="0" w:color="auto"/>
                <w:right w:val="none" w:sz="0" w:space="0" w:color="auto"/>
              </w:divBdr>
            </w:div>
            <w:div w:id="343170200">
              <w:marLeft w:val="0"/>
              <w:marRight w:val="0"/>
              <w:marTop w:val="0"/>
              <w:marBottom w:val="0"/>
              <w:divBdr>
                <w:top w:val="none" w:sz="0" w:space="0" w:color="auto"/>
                <w:left w:val="none" w:sz="0" w:space="0" w:color="auto"/>
                <w:bottom w:val="none" w:sz="0" w:space="0" w:color="auto"/>
                <w:right w:val="none" w:sz="0" w:space="0" w:color="auto"/>
              </w:divBdr>
            </w:div>
            <w:div w:id="14321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91297">
      <w:bodyDiv w:val="1"/>
      <w:marLeft w:val="0"/>
      <w:marRight w:val="0"/>
      <w:marTop w:val="0"/>
      <w:marBottom w:val="0"/>
      <w:divBdr>
        <w:top w:val="none" w:sz="0" w:space="0" w:color="auto"/>
        <w:left w:val="none" w:sz="0" w:space="0" w:color="auto"/>
        <w:bottom w:val="none" w:sz="0" w:space="0" w:color="auto"/>
        <w:right w:val="none" w:sz="0" w:space="0" w:color="auto"/>
      </w:divBdr>
      <w:divsChild>
        <w:div w:id="540244790">
          <w:marLeft w:val="0"/>
          <w:marRight w:val="0"/>
          <w:marTop w:val="0"/>
          <w:marBottom w:val="0"/>
          <w:divBdr>
            <w:top w:val="none" w:sz="0" w:space="0" w:color="auto"/>
            <w:left w:val="none" w:sz="0" w:space="0" w:color="auto"/>
            <w:bottom w:val="none" w:sz="0" w:space="0" w:color="auto"/>
            <w:right w:val="none" w:sz="0" w:space="0" w:color="auto"/>
          </w:divBdr>
          <w:divsChild>
            <w:div w:id="158737364">
              <w:marLeft w:val="0"/>
              <w:marRight w:val="0"/>
              <w:marTop w:val="0"/>
              <w:marBottom w:val="0"/>
              <w:divBdr>
                <w:top w:val="none" w:sz="0" w:space="0" w:color="auto"/>
                <w:left w:val="none" w:sz="0" w:space="0" w:color="auto"/>
                <w:bottom w:val="none" w:sz="0" w:space="0" w:color="auto"/>
                <w:right w:val="none" w:sz="0" w:space="0" w:color="auto"/>
              </w:divBdr>
            </w:div>
            <w:div w:id="301471625">
              <w:marLeft w:val="0"/>
              <w:marRight w:val="0"/>
              <w:marTop w:val="0"/>
              <w:marBottom w:val="0"/>
              <w:divBdr>
                <w:top w:val="none" w:sz="0" w:space="0" w:color="auto"/>
                <w:left w:val="none" w:sz="0" w:space="0" w:color="auto"/>
                <w:bottom w:val="none" w:sz="0" w:space="0" w:color="auto"/>
                <w:right w:val="none" w:sz="0" w:space="0" w:color="auto"/>
              </w:divBdr>
            </w:div>
            <w:div w:id="422411612">
              <w:marLeft w:val="0"/>
              <w:marRight w:val="0"/>
              <w:marTop w:val="0"/>
              <w:marBottom w:val="0"/>
              <w:divBdr>
                <w:top w:val="none" w:sz="0" w:space="0" w:color="auto"/>
                <w:left w:val="none" w:sz="0" w:space="0" w:color="auto"/>
                <w:bottom w:val="none" w:sz="0" w:space="0" w:color="auto"/>
                <w:right w:val="none" w:sz="0" w:space="0" w:color="auto"/>
              </w:divBdr>
            </w:div>
            <w:div w:id="1324746076">
              <w:marLeft w:val="0"/>
              <w:marRight w:val="0"/>
              <w:marTop w:val="0"/>
              <w:marBottom w:val="0"/>
              <w:divBdr>
                <w:top w:val="none" w:sz="0" w:space="0" w:color="auto"/>
                <w:left w:val="none" w:sz="0" w:space="0" w:color="auto"/>
                <w:bottom w:val="none" w:sz="0" w:space="0" w:color="auto"/>
                <w:right w:val="none" w:sz="0" w:space="0" w:color="auto"/>
              </w:divBdr>
            </w:div>
            <w:div w:id="1397774476">
              <w:marLeft w:val="0"/>
              <w:marRight w:val="0"/>
              <w:marTop w:val="0"/>
              <w:marBottom w:val="0"/>
              <w:divBdr>
                <w:top w:val="none" w:sz="0" w:space="0" w:color="auto"/>
                <w:left w:val="none" w:sz="0" w:space="0" w:color="auto"/>
                <w:bottom w:val="none" w:sz="0" w:space="0" w:color="auto"/>
                <w:right w:val="none" w:sz="0" w:space="0" w:color="auto"/>
              </w:divBdr>
            </w:div>
            <w:div w:id="1873225294">
              <w:marLeft w:val="0"/>
              <w:marRight w:val="0"/>
              <w:marTop w:val="0"/>
              <w:marBottom w:val="0"/>
              <w:divBdr>
                <w:top w:val="none" w:sz="0" w:space="0" w:color="auto"/>
                <w:left w:val="none" w:sz="0" w:space="0" w:color="auto"/>
                <w:bottom w:val="none" w:sz="0" w:space="0" w:color="auto"/>
                <w:right w:val="none" w:sz="0" w:space="0" w:color="auto"/>
              </w:divBdr>
            </w:div>
            <w:div w:id="19477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64676">
      <w:bodyDiv w:val="1"/>
      <w:marLeft w:val="0"/>
      <w:marRight w:val="0"/>
      <w:marTop w:val="0"/>
      <w:marBottom w:val="0"/>
      <w:divBdr>
        <w:top w:val="none" w:sz="0" w:space="0" w:color="auto"/>
        <w:left w:val="none" w:sz="0" w:space="0" w:color="auto"/>
        <w:bottom w:val="none" w:sz="0" w:space="0" w:color="auto"/>
        <w:right w:val="none" w:sz="0" w:space="0" w:color="auto"/>
      </w:divBdr>
      <w:divsChild>
        <w:div w:id="1834686458">
          <w:marLeft w:val="0"/>
          <w:marRight w:val="0"/>
          <w:marTop w:val="0"/>
          <w:marBottom w:val="0"/>
          <w:divBdr>
            <w:top w:val="none" w:sz="0" w:space="0" w:color="auto"/>
            <w:left w:val="none" w:sz="0" w:space="0" w:color="auto"/>
            <w:bottom w:val="none" w:sz="0" w:space="0" w:color="auto"/>
            <w:right w:val="none" w:sz="0" w:space="0" w:color="auto"/>
          </w:divBdr>
          <w:divsChild>
            <w:div w:id="343821467">
              <w:marLeft w:val="0"/>
              <w:marRight w:val="0"/>
              <w:marTop w:val="0"/>
              <w:marBottom w:val="0"/>
              <w:divBdr>
                <w:top w:val="none" w:sz="0" w:space="0" w:color="auto"/>
                <w:left w:val="none" w:sz="0" w:space="0" w:color="auto"/>
                <w:bottom w:val="none" w:sz="0" w:space="0" w:color="auto"/>
                <w:right w:val="none" w:sz="0" w:space="0" w:color="auto"/>
              </w:divBdr>
            </w:div>
            <w:div w:id="667562314">
              <w:marLeft w:val="0"/>
              <w:marRight w:val="0"/>
              <w:marTop w:val="0"/>
              <w:marBottom w:val="0"/>
              <w:divBdr>
                <w:top w:val="none" w:sz="0" w:space="0" w:color="auto"/>
                <w:left w:val="none" w:sz="0" w:space="0" w:color="auto"/>
                <w:bottom w:val="none" w:sz="0" w:space="0" w:color="auto"/>
                <w:right w:val="none" w:sz="0" w:space="0" w:color="auto"/>
              </w:divBdr>
            </w:div>
            <w:div w:id="816996193">
              <w:marLeft w:val="0"/>
              <w:marRight w:val="0"/>
              <w:marTop w:val="0"/>
              <w:marBottom w:val="0"/>
              <w:divBdr>
                <w:top w:val="none" w:sz="0" w:space="0" w:color="auto"/>
                <w:left w:val="none" w:sz="0" w:space="0" w:color="auto"/>
                <w:bottom w:val="none" w:sz="0" w:space="0" w:color="auto"/>
                <w:right w:val="none" w:sz="0" w:space="0" w:color="auto"/>
              </w:divBdr>
            </w:div>
            <w:div w:id="1912962734">
              <w:marLeft w:val="0"/>
              <w:marRight w:val="0"/>
              <w:marTop w:val="0"/>
              <w:marBottom w:val="0"/>
              <w:divBdr>
                <w:top w:val="none" w:sz="0" w:space="0" w:color="auto"/>
                <w:left w:val="none" w:sz="0" w:space="0" w:color="auto"/>
                <w:bottom w:val="none" w:sz="0" w:space="0" w:color="auto"/>
                <w:right w:val="none" w:sz="0" w:space="0" w:color="auto"/>
              </w:divBdr>
            </w:div>
            <w:div w:id="212391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5703">
      <w:bodyDiv w:val="1"/>
      <w:marLeft w:val="0"/>
      <w:marRight w:val="0"/>
      <w:marTop w:val="0"/>
      <w:marBottom w:val="0"/>
      <w:divBdr>
        <w:top w:val="none" w:sz="0" w:space="0" w:color="auto"/>
        <w:left w:val="none" w:sz="0" w:space="0" w:color="auto"/>
        <w:bottom w:val="none" w:sz="0" w:space="0" w:color="auto"/>
        <w:right w:val="none" w:sz="0" w:space="0" w:color="auto"/>
      </w:divBdr>
      <w:divsChild>
        <w:div w:id="1540584045">
          <w:marLeft w:val="0"/>
          <w:marRight w:val="0"/>
          <w:marTop w:val="0"/>
          <w:marBottom w:val="0"/>
          <w:divBdr>
            <w:top w:val="none" w:sz="0" w:space="0" w:color="auto"/>
            <w:left w:val="none" w:sz="0" w:space="0" w:color="auto"/>
            <w:bottom w:val="none" w:sz="0" w:space="0" w:color="auto"/>
            <w:right w:val="none" w:sz="0" w:space="0" w:color="auto"/>
          </w:divBdr>
          <w:divsChild>
            <w:div w:id="418723572">
              <w:marLeft w:val="0"/>
              <w:marRight w:val="0"/>
              <w:marTop w:val="0"/>
              <w:marBottom w:val="0"/>
              <w:divBdr>
                <w:top w:val="none" w:sz="0" w:space="0" w:color="auto"/>
                <w:left w:val="none" w:sz="0" w:space="0" w:color="auto"/>
                <w:bottom w:val="none" w:sz="0" w:space="0" w:color="auto"/>
                <w:right w:val="none" w:sz="0" w:space="0" w:color="auto"/>
              </w:divBdr>
            </w:div>
            <w:div w:id="647319836">
              <w:marLeft w:val="0"/>
              <w:marRight w:val="0"/>
              <w:marTop w:val="0"/>
              <w:marBottom w:val="0"/>
              <w:divBdr>
                <w:top w:val="none" w:sz="0" w:space="0" w:color="auto"/>
                <w:left w:val="none" w:sz="0" w:space="0" w:color="auto"/>
                <w:bottom w:val="none" w:sz="0" w:space="0" w:color="auto"/>
                <w:right w:val="none" w:sz="0" w:space="0" w:color="auto"/>
              </w:divBdr>
            </w:div>
            <w:div w:id="940180475">
              <w:marLeft w:val="0"/>
              <w:marRight w:val="0"/>
              <w:marTop w:val="0"/>
              <w:marBottom w:val="0"/>
              <w:divBdr>
                <w:top w:val="none" w:sz="0" w:space="0" w:color="auto"/>
                <w:left w:val="none" w:sz="0" w:space="0" w:color="auto"/>
                <w:bottom w:val="none" w:sz="0" w:space="0" w:color="auto"/>
                <w:right w:val="none" w:sz="0" w:space="0" w:color="auto"/>
              </w:divBdr>
            </w:div>
            <w:div w:id="1020819796">
              <w:marLeft w:val="0"/>
              <w:marRight w:val="0"/>
              <w:marTop w:val="0"/>
              <w:marBottom w:val="0"/>
              <w:divBdr>
                <w:top w:val="none" w:sz="0" w:space="0" w:color="auto"/>
                <w:left w:val="none" w:sz="0" w:space="0" w:color="auto"/>
                <w:bottom w:val="none" w:sz="0" w:space="0" w:color="auto"/>
                <w:right w:val="none" w:sz="0" w:space="0" w:color="auto"/>
              </w:divBdr>
            </w:div>
            <w:div w:id="1061095145">
              <w:marLeft w:val="0"/>
              <w:marRight w:val="0"/>
              <w:marTop w:val="0"/>
              <w:marBottom w:val="0"/>
              <w:divBdr>
                <w:top w:val="none" w:sz="0" w:space="0" w:color="auto"/>
                <w:left w:val="none" w:sz="0" w:space="0" w:color="auto"/>
                <w:bottom w:val="none" w:sz="0" w:space="0" w:color="auto"/>
                <w:right w:val="none" w:sz="0" w:space="0" w:color="auto"/>
              </w:divBdr>
            </w:div>
            <w:div w:id="1142498996">
              <w:marLeft w:val="0"/>
              <w:marRight w:val="0"/>
              <w:marTop w:val="0"/>
              <w:marBottom w:val="0"/>
              <w:divBdr>
                <w:top w:val="none" w:sz="0" w:space="0" w:color="auto"/>
                <w:left w:val="none" w:sz="0" w:space="0" w:color="auto"/>
                <w:bottom w:val="none" w:sz="0" w:space="0" w:color="auto"/>
                <w:right w:val="none" w:sz="0" w:space="0" w:color="auto"/>
              </w:divBdr>
            </w:div>
            <w:div w:id="1211503987">
              <w:marLeft w:val="0"/>
              <w:marRight w:val="0"/>
              <w:marTop w:val="0"/>
              <w:marBottom w:val="0"/>
              <w:divBdr>
                <w:top w:val="none" w:sz="0" w:space="0" w:color="auto"/>
                <w:left w:val="none" w:sz="0" w:space="0" w:color="auto"/>
                <w:bottom w:val="none" w:sz="0" w:space="0" w:color="auto"/>
                <w:right w:val="none" w:sz="0" w:space="0" w:color="auto"/>
              </w:divBdr>
            </w:div>
            <w:div w:id="194714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3082">
      <w:bodyDiv w:val="1"/>
      <w:marLeft w:val="0"/>
      <w:marRight w:val="0"/>
      <w:marTop w:val="0"/>
      <w:marBottom w:val="0"/>
      <w:divBdr>
        <w:top w:val="none" w:sz="0" w:space="0" w:color="auto"/>
        <w:left w:val="none" w:sz="0" w:space="0" w:color="auto"/>
        <w:bottom w:val="none" w:sz="0" w:space="0" w:color="auto"/>
        <w:right w:val="none" w:sz="0" w:space="0" w:color="auto"/>
      </w:divBdr>
      <w:divsChild>
        <w:div w:id="728385103">
          <w:marLeft w:val="0"/>
          <w:marRight w:val="0"/>
          <w:marTop w:val="0"/>
          <w:marBottom w:val="0"/>
          <w:divBdr>
            <w:top w:val="none" w:sz="0" w:space="0" w:color="auto"/>
            <w:left w:val="none" w:sz="0" w:space="0" w:color="auto"/>
            <w:bottom w:val="none" w:sz="0" w:space="0" w:color="auto"/>
            <w:right w:val="none" w:sz="0" w:space="0" w:color="auto"/>
          </w:divBdr>
          <w:divsChild>
            <w:div w:id="540094993">
              <w:marLeft w:val="0"/>
              <w:marRight w:val="0"/>
              <w:marTop w:val="0"/>
              <w:marBottom w:val="0"/>
              <w:divBdr>
                <w:top w:val="none" w:sz="0" w:space="0" w:color="auto"/>
                <w:left w:val="none" w:sz="0" w:space="0" w:color="auto"/>
                <w:bottom w:val="none" w:sz="0" w:space="0" w:color="auto"/>
                <w:right w:val="none" w:sz="0" w:space="0" w:color="auto"/>
              </w:divBdr>
            </w:div>
            <w:div w:id="603805927">
              <w:marLeft w:val="0"/>
              <w:marRight w:val="0"/>
              <w:marTop w:val="0"/>
              <w:marBottom w:val="0"/>
              <w:divBdr>
                <w:top w:val="none" w:sz="0" w:space="0" w:color="auto"/>
                <w:left w:val="none" w:sz="0" w:space="0" w:color="auto"/>
                <w:bottom w:val="none" w:sz="0" w:space="0" w:color="auto"/>
                <w:right w:val="none" w:sz="0" w:space="0" w:color="auto"/>
              </w:divBdr>
            </w:div>
            <w:div w:id="17377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11186">
      <w:bodyDiv w:val="1"/>
      <w:marLeft w:val="0"/>
      <w:marRight w:val="0"/>
      <w:marTop w:val="0"/>
      <w:marBottom w:val="0"/>
      <w:divBdr>
        <w:top w:val="none" w:sz="0" w:space="0" w:color="auto"/>
        <w:left w:val="none" w:sz="0" w:space="0" w:color="auto"/>
        <w:bottom w:val="none" w:sz="0" w:space="0" w:color="auto"/>
        <w:right w:val="none" w:sz="0" w:space="0" w:color="auto"/>
      </w:divBdr>
    </w:div>
    <w:div w:id="2004239212">
      <w:bodyDiv w:val="1"/>
      <w:marLeft w:val="0"/>
      <w:marRight w:val="0"/>
      <w:marTop w:val="0"/>
      <w:marBottom w:val="0"/>
      <w:divBdr>
        <w:top w:val="none" w:sz="0" w:space="0" w:color="auto"/>
        <w:left w:val="none" w:sz="0" w:space="0" w:color="auto"/>
        <w:bottom w:val="none" w:sz="0" w:space="0" w:color="auto"/>
        <w:right w:val="none" w:sz="0" w:space="0" w:color="auto"/>
      </w:divBdr>
      <w:divsChild>
        <w:div w:id="1056010117">
          <w:marLeft w:val="0"/>
          <w:marRight w:val="0"/>
          <w:marTop w:val="0"/>
          <w:marBottom w:val="0"/>
          <w:divBdr>
            <w:top w:val="none" w:sz="0" w:space="0" w:color="auto"/>
            <w:left w:val="none" w:sz="0" w:space="0" w:color="auto"/>
            <w:bottom w:val="none" w:sz="0" w:space="0" w:color="auto"/>
            <w:right w:val="none" w:sz="0" w:space="0" w:color="auto"/>
          </w:divBdr>
          <w:divsChild>
            <w:div w:id="338629323">
              <w:marLeft w:val="0"/>
              <w:marRight w:val="0"/>
              <w:marTop w:val="0"/>
              <w:marBottom w:val="0"/>
              <w:divBdr>
                <w:top w:val="none" w:sz="0" w:space="0" w:color="auto"/>
                <w:left w:val="none" w:sz="0" w:space="0" w:color="auto"/>
                <w:bottom w:val="none" w:sz="0" w:space="0" w:color="auto"/>
                <w:right w:val="none" w:sz="0" w:space="0" w:color="auto"/>
              </w:divBdr>
            </w:div>
            <w:div w:id="1491218462">
              <w:marLeft w:val="0"/>
              <w:marRight w:val="0"/>
              <w:marTop w:val="0"/>
              <w:marBottom w:val="0"/>
              <w:divBdr>
                <w:top w:val="none" w:sz="0" w:space="0" w:color="auto"/>
                <w:left w:val="none" w:sz="0" w:space="0" w:color="auto"/>
                <w:bottom w:val="none" w:sz="0" w:space="0" w:color="auto"/>
                <w:right w:val="none" w:sz="0" w:space="0" w:color="auto"/>
              </w:divBdr>
            </w:div>
            <w:div w:id="1603998160">
              <w:marLeft w:val="0"/>
              <w:marRight w:val="0"/>
              <w:marTop w:val="0"/>
              <w:marBottom w:val="0"/>
              <w:divBdr>
                <w:top w:val="none" w:sz="0" w:space="0" w:color="auto"/>
                <w:left w:val="none" w:sz="0" w:space="0" w:color="auto"/>
                <w:bottom w:val="none" w:sz="0" w:space="0" w:color="auto"/>
                <w:right w:val="none" w:sz="0" w:space="0" w:color="auto"/>
              </w:divBdr>
            </w:div>
            <w:div w:id="1822960111">
              <w:marLeft w:val="0"/>
              <w:marRight w:val="0"/>
              <w:marTop w:val="0"/>
              <w:marBottom w:val="0"/>
              <w:divBdr>
                <w:top w:val="none" w:sz="0" w:space="0" w:color="auto"/>
                <w:left w:val="none" w:sz="0" w:space="0" w:color="auto"/>
                <w:bottom w:val="none" w:sz="0" w:space="0" w:color="auto"/>
                <w:right w:val="none" w:sz="0" w:space="0" w:color="auto"/>
              </w:divBdr>
            </w:div>
            <w:div w:id="21045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1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045753-AD77-475C-977F-FCC5D33A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29</Pages>
  <Words>9739</Words>
  <Characters>55204</Characters>
  <Application>Microsoft Office Word</Application>
  <DocSecurity>0</DocSecurity>
  <Lines>460</Lines>
  <Paragraphs>129</Paragraphs>
  <ScaleCrop>false</ScaleCrop>
  <HeadingPairs>
    <vt:vector size="2" baseType="variant">
      <vt:variant>
        <vt:lpstr>Título</vt:lpstr>
      </vt:variant>
      <vt:variant>
        <vt:i4>1</vt:i4>
      </vt:variant>
    </vt:vector>
  </HeadingPairs>
  <TitlesOfParts>
    <vt:vector size="1" baseType="lpstr">
      <vt:lpstr/>
    </vt:vector>
  </TitlesOfParts>
  <Company>UFABC</Company>
  <LinksUpToDate>false</LinksUpToDate>
  <CharactersWithSpaces>64814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UFABC</dc:creator>
  <cp:lastModifiedBy>Lucieni Gomes da Silva</cp:lastModifiedBy>
  <cp:revision>6</cp:revision>
  <cp:lastPrinted>2009-02-03T18:04:00Z</cp:lastPrinted>
  <dcterms:created xsi:type="dcterms:W3CDTF">2017-12-07T20:12:00Z</dcterms:created>
  <dcterms:modified xsi:type="dcterms:W3CDTF">2018-02-15T12:37:00Z</dcterms:modified>
</cp:coreProperties>
</file>